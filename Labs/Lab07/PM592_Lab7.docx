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41972" w14:textId="77777777" w:rsidR="002C2EFA" w:rsidRDefault="002C2EFA" w:rsidP="002C2EFA">
      <w:pPr>
        <w:pStyle w:val="Quick10"/>
        <w:numPr>
          <w:ilvl w:val="0"/>
          <w:numId w:val="0"/>
        </w:numPr>
        <w:rPr>
          <w:rFonts w:asciiTheme="minorHAnsi" w:hAnsiTheme="minorHAnsi" w:cstheme="minorHAnsi"/>
          <w:b/>
          <w:bCs/>
        </w:rPr>
      </w:pPr>
    </w:p>
    <w:tbl>
      <w:tblPr>
        <w:tblW w:w="9397" w:type="dxa"/>
        <w:tblInd w:w="118" w:type="dxa"/>
        <w:tblLook w:val="04A0" w:firstRow="1" w:lastRow="0" w:firstColumn="1" w:lastColumn="0" w:noHBand="0" w:noVBand="1"/>
      </w:tblPr>
      <w:tblGrid>
        <w:gridCol w:w="6254"/>
        <w:gridCol w:w="277"/>
        <w:gridCol w:w="986"/>
        <w:gridCol w:w="1921"/>
      </w:tblGrid>
      <w:tr w:rsidR="00344FE0" w:rsidRPr="00103D92" w14:paraId="453C774B" w14:textId="77777777" w:rsidTr="001B3FD8">
        <w:trPr>
          <w:trHeight w:val="350"/>
        </w:trPr>
        <w:tc>
          <w:tcPr>
            <w:tcW w:w="6254" w:type="dxa"/>
            <w:tcBorders>
              <w:top w:val="single" w:sz="4" w:space="0" w:color="auto"/>
              <w:left w:val="single" w:sz="4" w:space="0" w:color="auto"/>
              <w:right w:val="nil"/>
            </w:tcBorders>
            <w:shd w:val="clear" w:color="auto" w:fill="auto"/>
            <w:noWrap/>
            <w:vAlign w:val="center"/>
            <w:hideMark/>
          </w:tcPr>
          <w:p w14:paraId="6308E97E" w14:textId="77777777" w:rsidR="00344FE0" w:rsidRPr="00103D92" w:rsidRDefault="00344FE0" w:rsidP="001B3FD8">
            <w:pPr>
              <w:rPr>
                <w:rFonts w:ascii="Segoe UI" w:eastAsia="Times New Roman" w:hAnsi="Segoe UI" w:cs="Segoe UI"/>
                <w:b/>
                <w:bCs/>
                <w:color w:val="000000"/>
              </w:rPr>
            </w:pPr>
            <w:r>
              <w:rPr>
                <w:rFonts w:ascii="Segoe UI" w:eastAsia="Times New Roman" w:hAnsi="Segoe UI" w:cs="Segoe UI"/>
                <w:b/>
                <w:bCs/>
                <w:color w:val="000000"/>
              </w:rPr>
              <w:t>PM592</w:t>
            </w:r>
            <w:r w:rsidRPr="00103D92">
              <w:rPr>
                <w:rFonts w:ascii="Segoe UI" w:eastAsia="Times New Roman" w:hAnsi="Segoe UI" w:cs="Segoe UI"/>
                <w:b/>
                <w:bCs/>
                <w:color w:val="000000"/>
              </w:rPr>
              <w:t xml:space="preserve">: </w:t>
            </w:r>
            <w:r>
              <w:rPr>
                <w:rFonts w:ascii="Segoe UI" w:eastAsia="Times New Roman" w:hAnsi="Segoe UI" w:cs="Segoe UI"/>
                <w:b/>
                <w:bCs/>
                <w:color w:val="000000"/>
              </w:rPr>
              <w:t>Regression Analysis for Health Data Science</w:t>
            </w:r>
          </w:p>
        </w:tc>
        <w:tc>
          <w:tcPr>
            <w:tcW w:w="236" w:type="dxa"/>
            <w:tcBorders>
              <w:top w:val="single" w:sz="4" w:space="0" w:color="auto"/>
              <w:left w:val="nil"/>
              <w:right w:val="nil"/>
            </w:tcBorders>
            <w:shd w:val="clear" w:color="auto" w:fill="auto"/>
            <w:noWrap/>
            <w:vAlign w:val="center"/>
            <w:hideMark/>
          </w:tcPr>
          <w:p w14:paraId="67F266C1" w14:textId="77777777" w:rsidR="00344FE0" w:rsidRPr="00103D92" w:rsidRDefault="00344FE0" w:rsidP="001B3FD8">
            <w:pPr>
              <w:rPr>
                <w:rFonts w:ascii="Segoe UI" w:eastAsia="Times New Roman" w:hAnsi="Segoe UI" w:cs="Segoe UI"/>
                <w:color w:val="000000"/>
              </w:rPr>
            </w:pPr>
          </w:p>
        </w:tc>
        <w:tc>
          <w:tcPr>
            <w:tcW w:w="986" w:type="dxa"/>
            <w:tcBorders>
              <w:top w:val="single" w:sz="4" w:space="0" w:color="auto"/>
              <w:left w:val="nil"/>
              <w:right w:val="nil"/>
            </w:tcBorders>
            <w:shd w:val="clear" w:color="auto" w:fill="auto"/>
            <w:noWrap/>
            <w:vAlign w:val="center"/>
            <w:hideMark/>
          </w:tcPr>
          <w:p w14:paraId="595CEE1A" w14:textId="77777777" w:rsidR="00344FE0" w:rsidRPr="00103D92" w:rsidRDefault="00344FE0" w:rsidP="001B3FD8">
            <w:pPr>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right w:val="single" w:sz="4" w:space="0" w:color="auto"/>
            </w:tcBorders>
            <w:shd w:val="clear" w:color="auto" w:fill="auto"/>
            <w:noWrap/>
            <w:vAlign w:val="center"/>
            <w:hideMark/>
          </w:tcPr>
          <w:p w14:paraId="5D273C2D" w14:textId="77777777" w:rsidR="00344FE0" w:rsidRPr="00103D92" w:rsidRDefault="00344FE0" w:rsidP="001B3FD8">
            <w:pPr>
              <w:rPr>
                <w:rFonts w:ascii="Segoe UI" w:eastAsia="Times New Roman" w:hAnsi="Segoe UI" w:cs="Segoe UI"/>
                <w:color w:val="000000"/>
              </w:rPr>
            </w:pPr>
            <w:r w:rsidRPr="00103D92">
              <w:rPr>
                <w:rFonts w:ascii="Segoe UI" w:eastAsia="Times New Roman" w:hAnsi="Segoe UI" w:cs="Segoe UI"/>
                <w:color w:val="000000"/>
              </w:rPr>
              <w:t> </w:t>
            </w:r>
          </w:p>
        </w:tc>
      </w:tr>
      <w:tr w:rsidR="00344FE0" w:rsidRPr="00103D92" w14:paraId="7B34943D" w14:textId="77777777" w:rsidTr="001B3FD8">
        <w:trPr>
          <w:trHeight w:val="270"/>
        </w:trPr>
        <w:tc>
          <w:tcPr>
            <w:tcW w:w="9397" w:type="dxa"/>
            <w:gridSpan w:val="4"/>
            <w:tcBorders>
              <w:top w:val="nil"/>
              <w:left w:val="single" w:sz="4" w:space="0" w:color="auto"/>
              <w:bottom w:val="single" w:sz="4" w:space="0" w:color="auto"/>
              <w:right w:val="single" w:sz="4" w:space="0" w:color="auto"/>
            </w:tcBorders>
            <w:shd w:val="clear" w:color="auto" w:fill="auto"/>
            <w:noWrap/>
            <w:vAlign w:val="center"/>
            <w:hideMark/>
          </w:tcPr>
          <w:p w14:paraId="3BB95622" w14:textId="77777777" w:rsidR="00344FE0" w:rsidRDefault="00344FE0" w:rsidP="001B3FD8">
            <w:pPr>
              <w:rPr>
                <w:rFonts w:ascii="Segoe UI" w:eastAsia="Times New Roman" w:hAnsi="Segoe UI" w:cs="Segoe UI"/>
                <w:b/>
                <w:bCs/>
                <w:color w:val="000000"/>
              </w:rPr>
            </w:pPr>
            <w:r>
              <w:rPr>
                <w:rFonts w:ascii="Segoe UI" w:eastAsia="Times New Roman" w:hAnsi="Segoe UI" w:cs="Segoe UI"/>
                <w:b/>
                <w:bCs/>
                <w:color w:val="000000"/>
              </w:rPr>
              <w:t>Lab 7 – Advanced Variable Coding</w:t>
            </w:r>
          </w:p>
          <w:p w14:paraId="502A20AE" w14:textId="77777777" w:rsidR="00344FE0" w:rsidRPr="00103D92" w:rsidRDefault="00344FE0" w:rsidP="001B3FD8">
            <w:pPr>
              <w:rPr>
                <w:rFonts w:ascii="Segoe UI" w:eastAsia="Times New Roman" w:hAnsi="Segoe UI" w:cs="Segoe UI"/>
                <w:color w:val="000000"/>
              </w:rPr>
            </w:pPr>
            <w:r>
              <w:rPr>
                <w:rFonts w:ascii="Segoe UI" w:eastAsia="Times New Roman" w:hAnsi="Segoe UI" w:cs="Segoe UI"/>
                <w:b/>
                <w:bCs/>
                <w:color w:val="000000"/>
                <w:sz w:val="20"/>
                <w:szCs w:val="16"/>
              </w:rPr>
              <w:t xml:space="preserve">Data Needed: </w:t>
            </w:r>
            <w:proofErr w:type="spellStart"/>
            <w:r>
              <w:rPr>
                <w:rFonts w:ascii="Segoe UI" w:eastAsia="Times New Roman" w:hAnsi="Segoe UI" w:cs="Segoe UI"/>
                <w:i/>
                <w:iCs/>
                <w:color w:val="000000"/>
                <w:sz w:val="20"/>
                <w:szCs w:val="16"/>
              </w:rPr>
              <w:t>ex_sos</w:t>
            </w:r>
            <w:proofErr w:type="spellEnd"/>
          </w:p>
        </w:tc>
      </w:tr>
    </w:tbl>
    <w:p w14:paraId="7DA5F730" w14:textId="77777777" w:rsidR="00344FE0" w:rsidRDefault="00344FE0" w:rsidP="002C2EFA">
      <w:pPr>
        <w:pStyle w:val="Quick10"/>
        <w:numPr>
          <w:ilvl w:val="0"/>
          <w:numId w:val="0"/>
        </w:numPr>
        <w:rPr>
          <w:rFonts w:asciiTheme="minorHAnsi" w:hAnsiTheme="minorHAnsi" w:cstheme="minorHAnsi"/>
          <w:b/>
          <w:bCs/>
        </w:rPr>
      </w:pPr>
    </w:p>
    <w:p w14:paraId="5D5FCD76" w14:textId="77777777" w:rsidR="00344FE0" w:rsidRDefault="00344FE0" w:rsidP="00344FE0">
      <w:pPr>
        <w:pStyle w:val="Quick10"/>
        <w:numPr>
          <w:ilvl w:val="0"/>
          <w:numId w:val="0"/>
        </w:numPr>
        <w:rPr>
          <w:rFonts w:asciiTheme="minorHAnsi" w:hAnsiTheme="minorHAnsi" w:cstheme="minorHAnsi"/>
          <w:b/>
          <w:bCs/>
        </w:rPr>
      </w:pPr>
    </w:p>
    <w:p w14:paraId="3F5A1C15" w14:textId="77777777" w:rsidR="00344FE0" w:rsidRPr="00F32A30" w:rsidRDefault="00344FE0" w:rsidP="00344FE0">
      <w:pPr>
        <w:pStyle w:val="Quick10"/>
        <w:numPr>
          <w:ilvl w:val="0"/>
          <w:numId w:val="0"/>
        </w:numPr>
        <w:ind w:left="270"/>
        <w:rPr>
          <w:rFonts w:asciiTheme="minorHAnsi" w:hAnsiTheme="minorHAnsi" w:cstheme="minorHAnsi"/>
          <w:b/>
          <w:bCs/>
        </w:rPr>
      </w:pPr>
      <w:r>
        <w:rPr>
          <w:rFonts w:asciiTheme="minorHAnsi" w:hAnsiTheme="minorHAnsi" w:cstheme="minorHAnsi"/>
          <w:b/>
          <w:bCs/>
        </w:rPr>
        <w:t>This lab is devoted entirely to the exercise.</w:t>
      </w:r>
    </w:p>
    <w:p w14:paraId="664F16ED" w14:textId="77777777" w:rsidR="00344FE0" w:rsidRDefault="00130443" w:rsidP="00130443">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sz w:val="36"/>
          <w:szCs w:val="24"/>
        </w:rPr>
      </w:pPr>
      <w:r w:rsidRPr="00734CE1">
        <w:rPr>
          <w:rFonts w:asciiTheme="minorHAnsi" w:hAnsiTheme="minorHAnsi" w:cstheme="minorHAnsi"/>
          <w:b/>
          <w:sz w:val="28"/>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77"/>
      </w:tblGrid>
      <w:tr w:rsidR="00344FE0" w:rsidRPr="00103D92" w14:paraId="7CDF477B" w14:textId="77777777" w:rsidTr="001B3FD8">
        <w:trPr>
          <w:trHeight w:val="450"/>
        </w:trPr>
        <w:tc>
          <w:tcPr>
            <w:tcW w:w="3892" w:type="dxa"/>
            <w:tcBorders>
              <w:top w:val="nil"/>
              <w:left w:val="nil"/>
              <w:bottom w:val="nil"/>
              <w:right w:val="nil"/>
            </w:tcBorders>
            <w:shd w:val="clear" w:color="000000" w:fill="BFBFBF"/>
            <w:noWrap/>
            <w:vAlign w:val="center"/>
            <w:hideMark/>
          </w:tcPr>
          <w:p w14:paraId="77356C49" w14:textId="1F75ECBB" w:rsidR="00344FE0" w:rsidRPr="00103D92" w:rsidRDefault="00344FE0" w:rsidP="001B3FD8">
            <w:pPr>
              <w:rPr>
                <w:rFonts w:ascii="Tahoma" w:eastAsia="Times New Roman" w:hAnsi="Tahoma" w:cs="Tahoma"/>
                <w:b/>
                <w:bCs/>
                <w:color w:val="000000"/>
              </w:rPr>
            </w:pPr>
            <w:r w:rsidRPr="00E06C02">
              <w:rPr>
                <w:rFonts w:ascii="Tahoma" w:eastAsia="Times New Roman" w:hAnsi="Tahoma" w:cs="Tahoma"/>
                <w:b/>
                <w:bCs/>
                <w:color w:val="000000"/>
                <w:sz w:val="22"/>
                <w:szCs w:val="18"/>
              </w:rPr>
              <w:lastRenderedPageBreak/>
              <w:t xml:space="preserve">Lab </w:t>
            </w:r>
            <w:r>
              <w:rPr>
                <w:rFonts w:ascii="Tahoma" w:eastAsia="Times New Roman" w:hAnsi="Tahoma" w:cs="Tahoma"/>
                <w:b/>
                <w:bCs/>
                <w:color w:val="000000"/>
                <w:sz w:val="22"/>
                <w:szCs w:val="18"/>
              </w:rPr>
              <w:t>7</w:t>
            </w:r>
            <w:r w:rsidRPr="00E06C02">
              <w:rPr>
                <w:rFonts w:ascii="Tahoma" w:eastAsia="Times New Roman" w:hAnsi="Tahoma" w:cs="Tahoma"/>
                <w:b/>
                <w:bCs/>
                <w:color w:val="000000"/>
                <w:sz w:val="22"/>
                <w:szCs w:val="18"/>
              </w:rPr>
              <w:t xml:space="preserve"> Exercise</w:t>
            </w:r>
            <w:r>
              <w:rPr>
                <w:rFonts w:ascii="Tahoma" w:eastAsia="Times New Roman" w:hAnsi="Tahoma" w:cs="Tahoma"/>
                <w:b/>
                <w:bCs/>
                <w:color w:val="000000"/>
                <w:sz w:val="22"/>
                <w:szCs w:val="18"/>
              </w:rPr>
              <w:t>s</w:t>
            </w:r>
          </w:p>
        </w:tc>
        <w:tc>
          <w:tcPr>
            <w:tcW w:w="960" w:type="dxa"/>
            <w:tcBorders>
              <w:top w:val="nil"/>
              <w:left w:val="nil"/>
              <w:bottom w:val="nil"/>
              <w:right w:val="nil"/>
            </w:tcBorders>
            <w:shd w:val="clear" w:color="000000" w:fill="BFBFBF"/>
            <w:noWrap/>
            <w:vAlign w:val="center"/>
            <w:hideMark/>
          </w:tcPr>
          <w:p w14:paraId="57881498" w14:textId="77777777" w:rsidR="00344FE0" w:rsidRPr="00103D92" w:rsidRDefault="00344FE0" w:rsidP="001B3FD8">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1A8AF099" w14:textId="77777777" w:rsidR="00344FE0" w:rsidRPr="00103D92" w:rsidRDefault="00344FE0" w:rsidP="001B3FD8">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5F3CEE34" w14:textId="77777777" w:rsidR="00344FE0" w:rsidRPr="00103D92" w:rsidRDefault="00344FE0" w:rsidP="001B3FD8">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3F8B2BD0" w14:textId="77777777" w:rsidR="00344FE0" w:rsidRPr="00103D92" w:rsidRDefault="00344FE0" w:rsidP="001B3FD8">
            <w:pPr>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591CAC1E" w14:textId="77777777" w:rsidR="00344FE0" w:rsidRPr="00103D92" w:rsidRDefault="00344FE0" w:rsidP="001B3FD8">
            <w:pPr>
              <w:jc w:val="right"/>
              <w:rPr>
                <w:rFonts w:ascii="Calibri" w:eastAsia="Times New Roman" w:hAnsi="Calibri" w:cs="Calibri"/>
                <w:color w:val="000000"/>
              </w:rPr>
            </w:pPr>
          </w:p>
        </w:tc>
        <w:tc>
          <w:tcPr>
            <w:tcW w:w="266" w:type="dxa"/>
            <w:tcBorders>
              <w:top w:val="nil"/>
              <w:left w:val="nil"/>
              <w:bottom w:val="nil"/>
              <w:right w:val="nil"/>
            </w:tcBorders>
            <w:shd w:val="clear" w:color="000000" w:fill="BFBFBF"/>
            <w:noWrap/>
            <w:vAlign w:val="bottom"/>
            <w:hideMark/>
          </w:tcPr>
          <w:p w14:paraId="3C03E7C5" w14:textId="77777777" w:rsidR="00344FE0" w:rsidRPr="00103D92" w:rsidRDefault="00344FE0" w:rsidP="001B3FD8">
            <w:pPr>
              <w:rPr>
                <w:rFonts w:ascii="Calibri" w:eastAsia="Times New Roman" w:hAnsi="Calibri" w:cs="Calibri"/>
                <w:color w:val="000000"/>
              </w:rPr>
            </w:pPr>
            <w:r w:rsidRPr="00103D92">
              <w:rPr>
                <w:rFonts w:ascii="Calibri" w:eastAsia="Times New Roman" w:hAnsi="Calibri" w:cs="Calibri"/>
                <w:color w:val="000000"/>
              </w:rPr>
              <w:t> </w:t>
            </w:r>
          </w:p>
        </w:tc>
      </w:tr>
    </w:tbl>
    <w:p w14:paraId="1CC62E80" w14:textId="77777777" w:rsidR="00344FE0" w:rsidRDefault="00344FE0" w:rsidP="00344FE0">
      <w:pPr>
        <w:pStyle w:val="QuestionsList"/>
        <w:numPr>
          <w:ilvl w:val="0"/>
          <w:numId w:val="0"/>
        </w:numPr>
        <w:ind w:left="360"/>
      </w:pPr>
    </w:p>
    <w:tbl>
      <w:tblPr>
        <w:tblStyle w:val="TableGrid"/>
        <w:tblW w:w="0" w:type="auto"/>
        <w:tblInd w:w="360" w:type="dxa"/>
        <w:tblLook w:val="04A0" w:firstRow="1" w:lastRow="0" w:firstColumn="1" w:lastColumn="0" w:noHBand="0" w:noVBand="1"/>
      </w:tblPr>
      <w:tblGrid>
        <w:gridCol w:w="1998"/>
        <w:gridCol w:w="7218"/>
      </w:tblGrid>
      <w:tr w:rsidR="00344FE0" w14:paraId="16558042" w14:textId="77777777" w:rsidTr="001B3FD8">
        <w:tc>
          <w:tcPr>
            <w:tcW w:w="1998" w:type="dxa"/>
          </w:tcPr>
          <w:p w14:paraId="79F29EDE" w14:textId="77777777" w:rsidR="00344FE0" w:rsidRPr="00E06C02" w:rsidRDefault="00344FE0" w:rsidP="001B3FD8">
            <w:pPr>
              <w:pStyle w:val="QuestionsList"/>
              <w:numPr>
                <w:ilvl w:val="0"/>
                <w:numId w:val="0"/>
              </w:numPr>
              <w:rPr>
                <w:sz w:val="22"/>
                <w:szCs w:val="22"/>
              </w:rPr>
            </w:pPr>
            <w:r w:rsidRPr="00E06C02">
              <w:rPr>
                <w:sz w:val="22"/>
                <w:szCs w:val="22"/>
              </w:rPr>
              <w:t>Objective(s):</w:t>
            </w:r>
          </w:p>
        </w:tc>
        <w:tc>
          <w:tcPr>
            <w:tcW w:w="7218" w:type="dxa"/>
          </w:tcPr>
          <w:p w14:paraId="6BC59798" w14:textId="369A8638" w:rsidR="00344FE0" w:rsidRPr="00E06C02" w:rsidRDefault="004D0A63" w:rsidP="001B3FD8">
            <w:pPr>
              <w:pStyle w:val="QuestionsList"/>
              <w:numPr>
                <w:ilvl w:val="0"/>
                <w:numId w:val="0"/>
              </w:numPr>
              <w:rPr>
                <w:sz w:val="22"/>
                <w:szCs w:val="22"/>
              </w:rPr>
            </w:pPr>
            <w:r>
              <w:rPr>
                <w:sz w:val="22"/>
                <w:szCs w:val="22"/>
              </w:rPr>
              <w:t>Determine the functional form of independent variables, build an association model from start to finish</w:t>
            </w:r>
          </w:p>
        </w:tc>
      </w:tr>
      <w:tr w:rsidR="00344FE0" w14:paraId="2A195524" w14:textId="77777777" w:rsidTr="001B3FD8">
        <w:tc>
          <w:tcPr>
            <w:tcW w:w="1998" w:type="dxa"/>
          </w:tcPr>
          <w:p w14:paraId="692615F4" w14:textId="77777777" w:rsidR="00344FE0" w:rsidRPr="00E06C02" w:rsidRDefault="00344FE0" w:rsidP="001B3FD8">
            <w:pPr>
              <w:pStyle w:val="QuestionsList"/>
              <w:numPr>
                <w:ilvl w:val="0"/>
                <w:numId w:val="0"/>
              </w:numPr>
              <w:rPr>
                <w:sz w:val="22"/>
                <w:szCs w:val="22"/>
              </w:rPr>
            </w:pPr>
            <w:r w:rsidRPr="00E06C02">
              <w:rPr>
                <w:sz w:val="22"/>
                <w:szCs w:val="22"/>
              </w:rPr>
              <w:t>Datasets Required:</w:t>
            </w:r>
          </w:p>
        </w:tc>
        <w:tc>
          <w:tcPr>
            <w:tcW w:w="7218" w:type="dxa"/>
          </w:tcPr>
          <w:p w14:paraId="75251165" w14:textId="175554B0" w:rsidR="00344FE0" w:rsidRPr="00E06C02" w:rsidRDefault="00344FE0" w:rsidP="001B3FD8">
            <w:pPr>
              <w:pStyle w:val="Error"/>
              <w:ind w:left="0"/>
              <w:rPr>
                <w:sz w:val="22"/>
              </w:rPr>
            </w:pPr>
            <w:proofErr w:type="spellStart"/>
            <w:r>
              <w:rPr>
                <w:sz w:val="22"/>
              </w:rPr>
              <w:t>ex_sos</w:t>
            </w:r>
            <w:proofErr w:type="spellEnd"/>
          </w:p>
        </w:tc>
      </w:tr>
    </w:tbl>
    <w:p w14:paraId="4C2309A2" w14:textId="77777777" w:rsidR="00344FE0" w:rsidRDefault="00344FE0" w:rsidP="00130443">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sz w:val="36"/>
          <w:szCs w:val="24"/>
        </w:rPr>
      </w:pPr>
    </w:p>
    <w:p w14:paraId="21F5D27F" w14:textId="7435AC08" w:rsidR="004675BD" w:rsidRPr="00344FE0" w:rsidRDefault="00344FE0" w:rsidP="00130443">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2"/>
          <w:szCs w:val="22"/>
        </w:rPr>
      </w:pPr>
      <w:r>
        <w:rPr>
          <w:rFonts w:asciiTheme="minorHAnsi" w:hAnsiTheme="minorHAnsi" w:cstheme="minorHAnsi"/>
          <w:bCs/>
          <w:sz w:val="22"/>
          <w:szCs w:val="22"/>
        </w:rPr>
        <w:t xml:space="preserve">This data set </w:t>
      </w:r>
      <w:r w:rsidR="004675BD" w:rsidRPr="00344FE0">
        <w:rPr>
          <w:rFonts w:asciiTheme="minorHAnsi" w:hAnsiTheme="minorHAnsi" w:cstheme="minorHAnsi"/>
          <w:bCs/>
          <w:sz w:val="22"/>
          <w:szCs w:val="22"/>
        </w:rPr>
        <w:t>re-creates the findings from the Sources of Strength suicide prevention intervention. Baseline data was acquired on students participating in one of the intervention schools (n=1000). These students answered surveys that included questions such as:</w:t>
      </w:r>
    </w:p>
    <w:p w14:paraId="3776F714" w14:textId="77777777" w:rsidR="004675BD" w:rsidRPr="00344FE0" w:rsidRDefault="004675BD" w:rsidP="00130443">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0"/>
        </w:rPr>
      </w:pPr>
    </w:p>
    <w:p w14:paraId="1116DF06" w14:textId="764AF609" w:rsidR="00FC2367" w:rsidRPr="00344FE0" w:rsidRDefault="004675BD" w:rsidP="004675BD">
      <w:pPr>
        <w:pStyle w:val="BodyTextIndent"/>
        <w:numPr>
          <w:ilvl w:val="0"/>
          <w:numId w:val="21"/>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0"/>
        </w:rPr>
      </w:pPr>
      <w:r w:rsidRPr="00344FE0">
        <w:rPr>
          <w:rFonts w:asciiTheme="minorHAnsi" w:hAnsiTheme="minorHAnsi" w:cstheme="minorHAnsi"/>
          <w:bCs/>
          <w:sz w:val="20"/>
        </w:rPr>
        <w:t>Trusted adults (TATOT): Name up to 7 adults at school who you trust and feel that you can talk to openly</w:t>
      </w:r>
      <w:r w:rsidR="00317E0A" w:rsidRPr="00344FE0">
        <w:rPr>
          <w:rFonts w:asciiTheme="minorHAnsi" w:hAnsiTheme="minorHAnsi" w:cstheme="minorHAnsi"/>
          <w:bCs/>
          <w:sz w:val="20"/>
        </w:rPr>
        <w:t>. This variable is the sum of the number of adults they named.</w:t>
      </w:r>
    </w:p>
    <w:p w14:paraId="4A6D0F83" w14:textId="3807E936" w:rsidR="004675BD" w:rsidRPr="00344FE0" w:rsidRDefault="004675BD" w:rsidP="004675BD">
      <w:pPr>
        <w:pStyle w:val="BodyTextIndent"/>
        <w:numPr>
          <w:ilvl w:val="0"/>
          <w:numId w:val="21"/>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0"/>
        </w:rPr>
      </w:pPr>
      <w:r w:rsidRPr="00344FE0">
        <w:rPr>
          <w:rFonts w:asciiTheme="minorHAnsi" w:hAnsiTheme="minorHAnsi" w:cstheme="minorHAnsi"/>
          <w:bCs/>
          <w:sz w:val="20"/>
        </w:rPr>
        <w:t xml:space="preserve">Maladaptive help-seeking (M_HELP): A series of questions asking them about their help-seeking attitudes. This survey consisted of 6 questions </w:t>
      </w:r>
      <w:r w:rsidR="00317E0A" w:rsidRPr="00344FE0">
        <w:rPr>
          <w:rFonts w:asciiTheme="minorHAnsi" w:hAnsiTheme="minorHAnsi" w:cstheme="minorHAnsi"/>
          <w:bCs/>
          <w:sz w:val="20"/>
        </w:rPr>
        <w:t xml:space="preserve">that </w:t>
      </w:r>
      <w:r w:rsidRPr="00344FE0">
        <w:rPr>
          <w:rFonts w:asciiTheme="minorHAnsi" w:hAnsiTheme="minorHAnsi" w:cstheme="minorHAnsi"/>
          <w:bCs/>
          <w:sz w:val="20"/>
        </w:rPr>
        <w:t xml:space="preserve">were combined into a composite score. Higher scores reflected students were more maladaptive </w:t>
      </w:r>
      <w:proofErr w:type="gramStart"/>
      <w:r w:rsidRPr="00344FE0">
        <w:rPr>
          <w:rFonts w:asciiTheme="minorHAnsi" w:hAnsiTheme="minorHAnsi" w:cstheme="minorHAnsi"/>
          <w:bCs/>
          <w:sz w:val="20"/>
        </w:rPr>
        <w:t>with regard to</w:t>
      </w:r>
      <w:proofErr w:type="gramEnd"/>
      <w:r w:rsidRPr="00344FE0">
        <w:rPr>
          <w:rFonts w:asciiTheme="minorHAnsi" w:hAnsiTheme="minorHAnsi" w:cstheme="minorHAnsi"/>
          <w:bCs/>
          <w:sz w:val="20"/>
        </w:rPr>
        <w:t xml:space="preserve"> help-seeking for problems—that is, they viewed seeking help for themselves and/or their friends more unfavorably. </w:t>
      </w:r>
    </w:p>
    <w:p w14:paraId="15B9605B" w14:textId="33697CA4" w:rsidR="004675BD" w:rsidRPr="00344FE0" w:rsidRDefault="004675BD" w:rsidP="004675BD">
      <w:pPr>
        <w:pStyle w:val="BodyTextIndent"/>
        <w:numPr>
          <w:ilvl w:val="0"/>
          <w:numId w:val="21"/>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0"/>
        </w:rPr>
      </w:pPr>
      <w:r w:rsidRPr="00344FE0">
        <w:rPr>
          <w:rFonts w:asciiTheme="minorHAnsi" w:hAnsiTheme="minorHAnsi" w:cstheme="minorHAnsi"/>
          <w:bCs/>
          <w:sz w:val="20"/>
        </w:rPr>
        <w:t>Age</w:t>
      </w:r>
      <w:r w:rsidR="00D4178C">
        <w:rPr>
          <w:rFonts w:asciiTheme="minorHAnsi" w:hAnsiTheme="minorHAnsi" w:cstheme="minorHAnsi"/>
          <w:bCs/>
          <w:sz w:val="20"/>
        </w:rPr>
        <w:t>, in years</w:t>
      </w:r>
      <w:r w:rsidRPr="00344FE0">
        <w:rPr>
          <w:rFonts w:asciiTheme="minorHAnsi" w:hAnsiTheme="minorHAnsi" w:cstheme="minorHAnsi"/>
          <w:bCs/>
          <w:sz w:val="20"/>
        </w:rPr>
        <w:t xml:space="preserve"> (AGE)</w:t>
      </w:r>
    </w:p>
    <w:p w14:paraId="55D99B4B" w14:textId="61300059" w:rsidR="004675BD" w:rsidRPr="00344FE0" w:rsidRDefault="004675BD" w:rsidP="004675BD">
      <w:pPr>
        <w:pStyle w:val="BodyTextIndent"/>
        <w:numPr>
          <w:ilvl w:val="0"/>
          <w:numId w:val="21"/>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0"/>
        </w:rPr>
      </w:pPr>
      <w:r w:rsidRPr="00344FE0">
        <w:rPr>
          <w:rFonts w:asciiTheme="minorHAnsi" w:hAnsiTheme="minorHAnsi" w:cstheme="minorHAnsi"/>
          <w:bCs/>
          <w:sz w:val="20"/>
        </w:rPr>
        <w:t>Ethnicity (ETH): classified as white (W), black (B), or other (O).</w:t>
      </w:r>
    </w:p>
    <w:p w14:paraId="31299C74" w14:textId="241A5EBB" w:rsidR="004675BD" w:rsidRPr="00344FE0" w:rsidRDefault="004675BD" w:rsidP="004675BD">
      <w:pPr>
        <w:pStyle w:val="BodyTextIndent"/>
        <w:numPr>
          <w:ilvl w:val="0"/>
          <w:numId w:val="21"/>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0"/>
        </w:rPr>
      </w:pPr>
      <w:r w:rsidRPr="00344FE0">
        <w:rPr>
          <w:rFonts w:asciiTheme="minorHAnsi" w:hAnsiTheme="minorHAnsi" w:cstheme="minorHAnsi"/>
          <w:bCs/>
          <w:sz w:val="20"/>
        </w:rPr>
        <w:t>Gender (GENDER): classified as 1=</w:t>
      </w:r>
      <w:r w:rsidR="00833726" w:rsidRPr="00344FE0">
        <w:rPr>
          <w:rFonts w:asciiTheme="minorHAnsi" w:hAnsiTheme="minorHAnsi" w:cstheme="minorHAnsi"/>
          <w:bCs/>
          <w:sz w:val="20"/>
        </w:rPr>
        <w:t>fe</w:t>
      </w:r>
      <w:r w:rsidRPr="00344FE0">
        <w:rPr>
          <w:rFonts w:asciiTheme="minorHAnsi" w:hAnsiTheme="minorHAnsi" w:cstheme="minorHAnsi"/>
          <w:bCs/>
          <w:sz w:val="20"/>
        </w:rPr>
        <w:t>male, 0=male</w:t>
      </w:r>
    </w:p>
    <w:p w14:paraId="6D596822" w14:textId="77777777" w:rsidR="00781152" w:rsidRPr="00344FE0" w:rsidRDefault="00781152" w:rsidP="00130443">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0"/>
        </w:rPr>
      </w:pPr>
    </w:p>
    <w:p w14:paraId="0932C156" w14:textId="0D8B8D88" w:rsidR="00781152" w:rsidRPr="00344FE0" w:rsidRDefault="004675BD" w:rsidP="00130443">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0"/>
        </w:rPr>
      </w:pPr>
      <w:r w:rsidRPr="00344FE0">
        <w:rPr>
          <w:rFonts w:asciiTheme="minorHAnsi" w:hAnsiTheme="minorHAnsi" w:cstheme="minorHAnsi"/>
          <w:bCs/>
          <w:sz w:val="20"/>
        </w:rPr>
        <w:t xml:space="preserve">Researchers were interested in whether more adult connections at school improved students’ attitudes toward seeking help. Additionally, they were interested in whether this effect was even stronger for students who named no adults vs. naming any adults. They wanted to adjust for age, ethnicity, and gender. </w:t>
      </w:r>
    </w:p>
    <w:p w14:paraId="15989567" w14:textId="77777777" w:rsidR="00781152" w:rsidRPr="00344FE0" w:rsidRDefault="00781152" w:rsidP="00781152">
      <w:pPr>
        <w:pStyle w:val="QuickA"/>
        <w:numPr>
          <w:ilvl w:val="0"/>
          <w:numId w:val="0"/>
        </w:numPr>
        <w:spacing w:after="100"/>
        <w:ind w:left="360"/>
        <w:rPr>
          <w:rFonts w:asciiTheme="minorHAnsi" w:hAnsiTheme="minorHAnsi" w:cstheme="minorHAnsi"/>
          <w:sz w:val="20"/>
        </w:rPr>
      </w:pPr>
    </w:p>
    <w:p w14:paraId="59415422" w14:textId="6F0ABF0F" w:rsidR="00755EC7" w:rsidRPr="00344FE0" w:rsidRDefault="004675BD" w:rsidP="00755EC7">
      <w:pPr>
        <w:pStyle w:val="QuickA"/>
        <w:numPr>
          <w:ilvl w:val="0"/>
          <w:numId w:val="9"/>
        </w:numPr>
        <w:spacing w:after="100"/>
        <w:rPr>
          <w:rFonts w:asciiTheme="minorHAnsi" w:hAnsiTheme="minorHAnsi" w:cstheme="minorHAnsi"/>
          <w:sz w:val="20"/>
        </w:rPr>
      </w:pPr>
      <w:r w:rsidRPr="00344FE0">
        <w:rPr>
          <w:rFonts w:asciiTheme="minorHAnsi" w:hAnsiTheme="minorHAnsi" w:cstheme="minorHAnsi"/>
          <w:sz w:val="20"/>
        </w:rPr>
        <w:t>Begin this analysis by producing the following descriptive information</w:t>
      </w:r>
      <w:r w:rsidR="00D122C9" w:rsidRPr="00344FE0">
        <w:rPr>
          <w:rFonts w:asciiTheme="minorHAnsi" w:hAnsiTheme="minorHAnsi" w:cstheme="minorHAnsi"/>
          <w:sz w:val="20"/>
        </w:rPr>
        <w:t>:</w:t>
      </w:r>
      <w:r w:rsidR="001E1E6B" w:rsidRPr="00344FE0">
        <w:rPr>
          <w:rFonts w:asciiTheme="minorHAnsi" w:hAnsiTheme="minorHAnsi" w:cstheme="minorHAnsi"/>
          <w:sz w:val="20"/>
        </w:rPr>
        <w:t xml:space="preserve"> </w:t>
      </w:r>
    </w:p>
    <w:p w14:paraId="6135F6BE" w14:textId="77777777" w:rsidR="00317E0A" w:rsidRDefault="00317E0A" w:rsidP="00317E0A">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 xml:space="preserve">To make the scale of </w:t>
      </w:r>
      <w:proofErr w:type="spellStart"/>
      <w:r w:rsidRPr="00344FE0">
        <w:rPr>
          <w:rFonts w:asciiTheme="minorHAnsi" w:hAnsiTheme="minorHAnsi" w:cstheme="minorHAnsi"/>
          <w:sz w:val="20"/>
        </w:rPr>
        <w:t>m_help</w:t>
      </w:r>
      <w:proofErr w:type="spellEnd"/>
      <w:r w:rsidRPr="00344FE0">
        <w:rPr>
          <w:rFonts w:asciiTheme="minorHAnsi" w:hAnsiTheme="minorHAnsi" w:cstheme="minorHAnsi"/>
          <w:sz w:val="20"/>
        </w:rPr>
        <w:t xml:space="preserve"> more interpretable, create a variable called </w:t>
      </w:r>
      <w:proofErr w:type="spellStart"/>
      <w:r w:rsidRPr="00344FE0">
        <w:rPr>
          <w:rFonts w:asciiTheme="minorHAnsi" w:hAnsiTheme="minorHAnsi" w:cstheme="minorHAnsi"/>
          <w:sz w:val="20"/>
        </w:rPr>
        <w:t>m_</w:t>
      </w:r>
      <w:proofErr w:type="gramStart"/>
      <w:r w:rsidRPr="00344FE0">
        <w:rPr>
          <w:rFonts w:asciiTheme="minorHAnsi" w:hAnsiTheme="minorHAnsi" w:cstheme="minorHAnsi"/>
          <w:sz w:val="20"/>
        </w:rPr>
        <w:t>help.z</w:t>
      </w:r>
      <w:proofErr w:type="spellEnd"/>
      <w:proofErr w:type="gramEnd"/>
      <w:r w:rsidRPr="00344FE0">
        <w:rPr>
          <w:rFonts w:asciiTheme="minorHAnsi" w:hAnsiTheme="minorHAnsi" w:cstheme="minorHAnsi"/>
          <w:sz w:val="20"/>
        </w:rPr>
        <w:t xml:space="preserve"> which is the z-score for </w:t>
      </w:r>
      <w:proofErr w:type="spellStart"/>
      <w:r w:rsidRPr="00344FE0">
        <w:rPr>
          <w:rFonts w:asciiTheme="minorHAnsi" w:hAnsiTheme="minorHAnsi" w:cstheme="minorHAnsi"/>
          <w:sz w:val="20"/>
        </w:rPr>
        <w:t>m_help</w:t>
      </w:r>
      <w:proofErr w:type="spellEnd"/>
      <w:r w:rsidRPr="00344FE0">
        <w:rPr>
          <w:rFonts w:asciiTheme="minorHAnsi" w:hAnsiTheme="minorHAnsi" w:cstheme="minorHAnsi"/>
          <w:sz w:val="20"/>
        </w:rPr>
        <w:t>.</w:t>
      </w:r>
    </w:p>
    <w:p w14:paraId="6116DF87" w14:textId="00F7F391" w:rsidR="00A838CF" w:rsidRPr="00A838CF" w:rsidRDefault="00A838CF" w:rsidP="00A838CF">
      <w:pPr>
        <w:pStyle w:val="QuickA"/>
        <w:numPr>
          <w:ilvl w:val="0"/>
          <w:numId w:val="0"/>
        </w:numPr>
        <w:spacing w:after="100"/>
        <w:ind w:left="720"/>
        <w:rPr>
          <w:rFonts w:asciiTheme="minorHAnsi" w:hAnsiTheme="minorHAnsi" w:cstheme="minorHAnsi"/>
          <w:sz w:val="20"/>
        </w:rPr>
      </w:pPr>
      <w:r w:rsidRPr="00A838CF">
        <w:rPr>
          <w:rFonts w:asciiTheme="minorHAnsi" w:hAnsiTheme="minorHAnsi" w:cstheme="minorHAnsi"/>
          <w:sz w:val="20"/>
        </w:rPr>
        <w:t xml:space="preserve">&gt; </w:t>
      </w:r>
      <w:proofErr w:type="spellStart"/>
      <w:r w:rsidRPr="00A838CF">
        <w:rPr>
          <w:rFonts w:asciiTheme="minorHAnsi" w:hAnsiTheme="minorHAnsi" w:cstheme="minorHAnsi"/>
          <w:sz w:val="20"/>
        </w:rPr>
        <w:t>sos</w:t>
      </w:r>
      <w:proofErr w:type="spellEnd"/>
      <w:r w:rsidRPr="00A838CF">
        <w:rPr>
          <w:rFonts w:asciiTheme="minorHAnsi" w:hAnsiTheme="minorHAnsi" w:cstheme="minorHAnsi"/>
          <w:sz w:val="20"/>
        </w:rPr>
        <w:t xml:space="preserve"> &lt;- </w:t>
      </w:r>
      <w:proofErr w:type="spellStart"/>
      <w:r w:rsidRPr="00A838CF">
        <w:rPr>
          <w:rFonts w:asciiTheme="minorHAnsi" w:hAnsiTheme="minorHAnsi" w:cstheme="minorHAnsi"/>
          <w:sz w:val="20"/>
        </w:rPr>
        <w:t>sos %&gt;</w:t>
      </w:r>
      <w:proofErr w:type="spellEnd"/>
      <w:r w:rsidRPr="00A838CF">
        <w:rPr>
          <w:rFonts w:asciiTheme="minorHAnsi" w:hAnsiTheme="minorHAnsi" w:cstheme="minorHAnsi"/>
          <w:sz w:val="20"/>
        </w:rPr>
        <w:t>%</w:t>
      </w:r>
    </w:p>
    <w:p w14:paraId="2C423892" w14:textId="458A1961" w:rsidR="00A838CF" w:rsidRDefault="00A838CF" w:rsidP="00A838CF">
      <w:pPr>
        <w:pStyle w:val="QuickA"/>
        <w:numPr>
          <w:ilvl w:val="0"/>
          <w:numId w:val="0"/>
        </w:numPr>
        <w:spacing w:after="100"/>
        <w:ind w:left="720"/>
        <w:rPr>
          <w:rFonts w:asciiTheme="minorHAnsi" w:hAnsiTheme="minorHAnsi" w:cstheme="minorHAnsi"/>
          <w:sz w:val="20"/>
        </w:rPr>
      </w:pPr>
      <w:r w:rsidRPr="00A838CF">
        <w:rPr>
          <w:rFonts w:asciiTheme="minorHAnsi" w:hAnsiTheme="minorHAnsi" w:cstheme="minorHAnsi"/>
          <w:sz w:val="20"/>
        </w:rPr>
        <w:t xml:space="preserve">+   </w:t>
      </w:r>
      <w:proofErr w:type="gramStart"/>
      <w:r w:rsidRPr="00A838CF">
        <w:rPr>
          <w:rFonts w:asciiTheme="minorHAnsi" w:hAnsiTheme="minorHAnsi" w:cstheme="minorHAnsi"/>
          <w:sz w:val="20"/>
        </w:rPr>
        <w:t>mutate(</w:t>
      </w:r>
      <w:proofErr w:type="spellStart"/>
      <w:proofErr w:type="gramEnd"/>
      <w:r w:rsidRPr="00A838CF">
        <w:rPr>
          <w:rFonts w:asciiTheme="minorHAnsi" w:hAnsiTheme="minorHAnsi" w:cstheme="minorHAnsi"/>
          <w:sz w:val="20"/>
        </w:rPr>
        <w:t>m_help.z</w:t>
      </w:r>
      <w:proofErr w:type="spellEnd"/>
      <w:r w:rsidRPr="00A838CF">
        <w:rPr>
          <w:rFonts w:asciiTheme="minorHAnsi" w:hAnsiTheme="minorHAnsi" w:cstheme="minorHAnsi"/>
          <w:sz w:val="20"/>
        </w:rPr>
        <w:t xml:space="preserve"> = scale(</w:t>
      </w:r>
      <w:proofErr w:type="spellStart"/>
      <w:r w:rsidRPr="00A838CF">
        <w:rPr>
          <w:rFonts w:asciiTheme="minorHAnsi" w:hAnsiTheme="minorHAnsi" w:cstheme="minorHAnsi"/>
          <w:sz w:val="20"/>
        </w:rPr>
        <w:t>m_help</w:t>
      </w:r>
      <w:proofErr w:type="spellEnd"/>
      <w:r w:rsidRPr="00A838CF">
        <w:rPr>
          <w:rFonts w:asciiTheme="minorHAnsi" w:hAnsiTheme="minorHAnsi" w:cstheme="minorHAnsi"/>
          <w:sz w:val="20"/>
        </w:rPr>
        <w:t>)[,1])</w:t>
      </w:r>
    </w:p>
    <w:p w14:paraId="7E5E97EB" w14:textId="3FA807DB" w:rsidR="00755EC7" w:rsidRDefault="004675BD" w:rsidP="004F3C02">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Summary statistics for all variables in the data set. Ensure that the ranges make sense and examine any outliers.</w:t>
      </w:r>
    </w:p>
    <w:p w14:paraId="41855107" w14:textId="77777777" w:rsidR="00A838CF" w:rsidRPr="00A838CF" w:rsidRDefault="00A838CF" w:rsidP="00A838CF">
      <w:pPr>
        <w:pStyle w:val="QuickA"/>
        <w:numPr>
          <w:ilvl w:val="0"/>
          <w:numId w:val="0"/>
        </w:numPr>
        <w:spacing w:after="100"/>
        <w:ind w:left="258"/>
        <w:rPr>
          <w:rFonts w:asciiTheme="minorHAnsi" w:hAnsiTheme="minorHAnsi" w:cstheme="minorHAnsi"/>
          <w:sz w:val="20"/>
        </w:rPr>
      </w:pPr>
      <w:r w:rsidRPr="00A838CF">
        <w:rPr>
          <w:rFonts w:asciiTheme="minorHAnsi" w:hAnsiTheme="minorHAnsi" w:cstheme="minorHAnsi"/>
          <w:sz w:val="20"/>
        </w:rPr>
        <w:t>&gt; skim(</w:t>
      </w:r>
      <w:proofErr w:type="spellStart"/>
      <w:r w:rsidRPr="00A838CF">
        <w:rPr>
          <w:rFonts w:asciiTheme="minorHAnsi" w:hAnsiTheme="minorHAnsi" w:cstheme="minorHAnsi"/>
          <w:sz w:val="20"/>
        </w:rPr>
        <w:t>ex_sos</w:t>
      </w:r>
      <w:proofErr w:type="spellEnd"/>
      <w:r w:rsidRPr="00A838CF">
        <w:rPr>
          <w:rFonts w:asciiTheme="minorHAnsi" w:hAnsiTheme="minorHAnsi" w:cstheme="minorHAnsi"/>
          <w:sz w:val="20"/>
        </w:rPr>
        <w:t>)</w:t>
      </w:r>
    </w:p>
    <w:p w14:paraId="32825D80" w14:textId="77777777" w:rsidR="00A838CF" w:rsidRPr="00A838CF" w:rsidRDefault="00A838CF" w:rsidP="00A838CF">
      <w:pPr>
        <w:pStyle w:val="QuickA"/>
        <w:numPr>
          <w:ilvl w:val="0"/>
          <w:numId w:val="0"/>
        </w:numPr>
        <w:spacing w:after="100"/>
        <w:ind w:left="258"/>
        <w:rPr>
          <w:rFonts w:asciiTheme="minorHAnsi" w:hAnsiTheme="minorHAnsi" w:cstheme="minorHAnsi" w:hint="eastAsia"/>
          <w:sz w:val="20"/>
        </w:rPr>
      </w:pPr>
      <w:r w:rsidRPr="00A838CF">
        <w:rPr>
          <w:rFonts w:asciiTheme="minorHAnsi" w:hAnsiTheme="minorHAnsi" w:cstheme="minorHAnsi" w:hint="eastAsia"/>
          <w:sz w:val="20"/>
        </w:rPr>
        <w:t>──</w:t>
      </w:r>
      <w:r w:rsidRPr="00A838CF">
        <w:rPr>
          <w:rFonts w:asciiTheme="minorHAnsi" w:hAnsiTheme="minorHAnsi" w:cstheme="minorHAnsi" w:hint="eastAsia"/>
          <w:sz w:val="20"/>
        </w:rPr>
        <w:t xml:space="preserve"> Data Summary </w:t>
      </w:r>
      <w:r w:rsidRPr="00A838CF">
        <w:rPr>
          <w:rFonts w:asciiTheme="minorHAnsi" w:hAnsiTheme="minorHAnsi" w:cstheme="minorHAnsi" w:hint="eastAsia"/>
          <w:sz w:val="20"/>
        </w:rPr>
        <w:t>────────────────────────</w:t>
      </w:r>
    </w:p>
    <w:p w14:paraId="4E49B6D0" w14:textId="77777777" w:rsidR="00A838CF" w:rsidRPr="00A838CF" w:rsidRDefault="00A838CF" w:rsidP="00A838CF">
      <w:pPr>
        <w:pStyle w:val="QuickA"/>
        <w:numPr>
          <w:ilvl w:val="0"/>
          <w:numId w:val="0"/>
        </w:numPr>
        <w:spacing w:after="100"/>
        <w:ind w:left="258"/>
        <w:rPr>
          <w:rFonts w:asciiTheme="minorHAnsi" w:hAnsiTheme="minorHAnsi" w:cstheme="minorHAnsi"/>
          <w:sz w:val="20"/>
        </w:rPr>
      </w:pPr>
      <w:r w:rsidRPr="00A838CF">
        <w:rPr>
          <w:rFonts w:asciiTheme="minorHAnsi" w:hAnsiTheme="minorHAnsi" w:cstheme="minorHAnsi"/>
          <w:sz w:val="20"/>
        </w:rPr>
        <w:t xml:space="preserve">                           Values</w:t>
      </w:r>
    </w:p>
    <w:p w14:paraId="7CF7360E" w14:textId="77777777" w:rsidR="00A838CF" w:rsidRPr="00A838CF" w:rsidRDefault="00A838CF" w:rsidP="00A838CF">
      <w:pPr>
        <w:pStyle w:val="QuickA"/>
        <w:numPr>
          <w:ilvl w:val="0"/>
          <w:numId w:val="0"/>
        </w:numPr>
        <w:spacing w:after="100"/>
        <w:ind w:left="258"/>
        <w:rPr>
          <w:rFonts w:asciiTheme="minorHAnsi" w:hAnsiTheme="minorHAnsi" w:cstheme="minorHAnsi"/>
          <w:sz w:val="20"/>
        </w:rPr>
      </w:pPr>
      <w:r w:rsidRPr="00A838CF">
        <w:rPr>
          <w:rFonts w:asciiTheme="minorHAnsi" w:hAnsiTheme="minorHAnsi" w:cstheme="minorHAnsi"/>
          <w:sz w:val="20"/>
        </w:rPr>
        <w:t xml:space="preserve">Name                       </w:t>
      </w:r>
      <w:proofErr w:type="spellStart"/>
      <w:r w:rsidRPr="00A838CF">
        <w:rPr>
          <w:rFonts w:asciiTheme="minorHAnsi" w:hAnsiTheme="minorHAnsi" w:cstheme="minorHAnsi"/>
          <w:sz w:val="20"/>
        </w:rPr>
        <w:t>ex_sos</w:t>
      </w:r>
      <w:proofErr w:type="spellEnd"/>
    </w:p>
    <w:p w14:paraId="32E1B7E4" w14:textId="77777777" w:rsidR="00A838CF" w:rsidRPr="00A838CF" w:rsidRDefault="00A838CF" w:rsidP="00A838CF">
      <w:pPr>
        <w:pStyle w:val="QuickA"/>
        <w:numPr>
          <w:ilvl w:val="0"/>
          <w:numId w:val="0"/>
        </w:numPr>
        <w:spacing w:after="100"/>
        <w:ind w:left="258"/>
        <w:rPr>
          <w:rFonts w:asciiTheme="minorHAnsi" w:hAnsiTheme="minorHAnsi" w:cstheme="minorHAnsi"/>
          <w:sz w:val="20"/>
        </w:rPr>
      </w:pPr>
      <w:r w:rsidRPr="00A838CF">
        <w:rPr>
          <w:rFonts w:asciiTheme="minorHAnsi" w:hAnsiTheme="minorHAnsi" w:cstheme="minorHAnsi"/>
          <w:sz w:val="20"/>
        </w:rPr>
        <w:t xml:space="preserve">Number of rows             1000  </w:t>
      </w:r>
    </w:p>
    <w:p w14:paraId="18586299" w14:textId="77777777" w:rsidR="00A838CF" w:rsidRPr="00A838CF" w:rsidRDefault="00A838CF" w:rsidP="00A838CF">
      <w:pPr>
        <w:pStyle w:val="QuickA"/>
        <w:numPr>
          <w:ilvl w:val="0"/>
          <w:numId w:val="0"/>
        </w:numPr>
        <w:spacing w:after="100"/>
        <w:ind w:left="258"/>
        <w:rPr>
          <w:rFonts w:asciiTheme="minorHAnsi" w:hAnsiTheme="minorHAnsi" w:cstheme="minorHAnsi"/>
          <w:sz w:val="20"/>
        </w:rPr>
      </w:pPr>
      <w:r w:rsidRPr="00A838CF">
        <w:rPr>
          <w:rFonts w:asciiTheme="minorHAnsi" w:hAnsiTheme="minorHAnsi" w:cstheme="minorHAnsi"/>
          <w:sz w:val="20"/>
        </w:rPr>
        <w:t xml:space="preserve">Number of columns          6     </w:t>
      </w:r>
    </w:p>
    <w:p w14:paraId="11CB46F9" w14:textId="77777777" w:rsidR="00A838CF" w:rsidRPr="00A838CF" w:rsidRDefault="00A838CF" w:rsidP="00A838CF">
      <w:pPr>
        <w:pStyle w:val="QuickA"/>
        <w:numPr>
          <w:ilvl w:val="0"/>
          <w:numId w:val="0"/>
        </w:numPr>
        <w:spacing w:after="100"/>
        <w:ind w:left="258"/>
        <w:rPr>
          <w:rFonts w:asciiTheme="minorHAnsi" w:hAnsiTheme="minorHAnsi" w:cstheme="minorHAnsi"/>
          <w:sz w:val="20"/>
        </w:rPr>
      </w:pPr>
      <w:r w:rsidRPr="00A838CF">
        <w:rPr>
          <w:rFonts w:asciiTheme="minorHAnsi" w:hAnsiTheme="minorHAnsi" w:cstheme="minorHAnsi"/>
          <w:sz w:val="20"/>
        </w:rPr>
        <w:t xml:space="preserve">_______________________          </w:t>
      </w:r>
    </w:p>
    <w:p w14:paraId="3E6E8B8F" w14:textId="77777777" w:rsidR="00A838CF" w:rsidRPr="00A838CF" w:rsidRDefault="00A838CF" w:rsidP="00A838CF">
      <w:pPr>
        <w:pStyle w:val="QuickA"/>
        <w:numPr>
          <w:ilvl w:val="0"/>
          <w:numId w:val="0"/>
        </w:numPr>
        <w:spacing w:after="100"/>
        <w:ind w:left="258"/>
        <w:rPr>
          <w:rFonts w:asciiTheme="minorHAnsi" w:hAnsiTheme="minorHAnsi" w:cstheme="minorHAnsi"/>
          <w:sz w:val="20"/>
        </w:rPr>
      </w:pPr>
      <w:r w:rsidRPr="00A838CF">
        <w:rPr>
          <w:rFonts w:asciiTheme="minorHAnsi" w:hAnsiTheme="minorHAnsi" w:cstheme="minorHAnsi"/>
          <w:sz w:val="20"/>
        </w:rPr>
        <w:t xml:space="preserve">Column type frequency:           </w:t>
      </w:r>
    </w:p>
    <w:p w14:paraId="31ECC345" w14:textId="77777777" w:rsidR="00A838CF" w:rsidRPr="00A838CF" w:rsidRDefault="00A838CF" w:rsidP="00A838CF">
      <w:pPr>
        <w:pStyle w:val="QuickA"/>
        <w:numPr>
          <w:ilvl w:val="0"/>
          <w:numId w:val="0"/>
        </w:numPr>
        <w:spacing w:after="100"/>
        <w:ind w:left="258"/>
        <w:rPr>
          <w:rFonts w:asciiTheme="minorHAnsi" w:hAnsiTheme="minorHAnsi" w:cstheme="minorHAnsi"/>
          <w:sz w:val="20"/>
        </w:rPr>
      </w:pPr>
      <w:r w:rsidRPr="00A838CF">
        <w:rPr>
          <w:rFonts w:asciiTheme="minorHAnsi" w:hAnsiTheme="minorHAnsi" w:cstheme="minorHAnsi"/>
          <w:sz w:val="20"/>
        </w:rPr>
        <w:t xml:space="preserve">  character                1     </w:t>
      </w:r>
    </w:p>
    <w:p w14:paraId="630BEB22" w14:textId="77777777" w:rsidR="00A838CF" w:rsidRPr="00A838CF" w:rsidRDefault="00A838CF" w:rsidP="00A838CF">
      <w:pPr>
        <w:pStyle w:val="QuickA"/>
        <w:numPr>
          <w:ilvl w:val="0"/>
          <w:numId w:val="0"/>
        </w:numPr>
        <w:spacing w:after="100"/>
        <w:ind w:left="258"/>
        <w:rPr>
          <w:rFonts w:asciiTheme="minorHAnsi" w:hAnsiTheme="minorHAnsi" w:cstheme="minorHAnsi"/>
          <w:sz w:val="20"/>
        </w:rPr>
      </w:pPr>
      <w:r w:rsidRPr="00A838CF">
        <w:rPr>
          <w:rFonts w:asciiTheme="minorHAnsi" w:hAnsiTheme="minorHAnsi" w:cstheme="minorHAnsi"/>
          <w:sz w:val="20"/>
        </w:rPr>
        <w:t xml:space="preserve">  numeric                  5     </w:t>
      </w:r>
    </w:p>
    <w:p w14:paraId="5B48529D" w14:textId="77777777" w:rsidR="00A838CF" w:rsidRPr="00A838CF" w:rsidRDefault="00A838CF" w:rsidP="00A838CF">
      <w:pPr>
        <w:pStyle w:val="QuickA"/>
        <w:numPr>
          <w:ilvl w:val="0"/>
          <w:numId w:val="0"/>
        </w:numPr>
        <w:spacing w:after="100"/>
        <w:ind w:left="258"/>
        <w:rPr>
          <w:rFonts w:asciiTheme="minorHAnsi" w:hAnsiTheme="minorHAnsi" w:cstheme="minorHAnsi"/>
          <w:sz w:val="20"/>
        </w:rPr>
      </w:pPr>
      <w:r w:rsidRPr="00A838CF">
        <w:rPr>
          <w:rFonts w:asciiTheme="minorHAnsi" w:hAnsiTheme="minorHAnsi" w:cstheme="minorHAnsi"/>
          <w:sz w:val="20"/>
        </w:rPr>
        <w:t xml:space="preserve">________________________         </w:t>
      </w:r>
    </w:p>
    <w:p w14:paraId="00963405" w14:textId="77777777" w:rsidR="00A838CF" w:rsidRPr="00A838CF" w:rsidRDefault="00A838CF" w:rsidP="00A838CF">
      <w:pPr>
        <w:pStyle w:val="QuickA"/>
        <w:numPr>
          <w:ilvl w:val="0"/>
          <w:numId w:val="0"/>
        </w:numPr>
        <w:spacing w:after="100"/>
        <w:ind w:left="258"/>
        <w:rPr>
          <w:rFonts w:asciiTheme="minorHAnsi" w:hAnsiTheme="minorHAnsi" w:cstheme="minorHAnsi"/>
          <w:sz w:val="20"/>
        </w:rPr>
      </w:pPr>
      <w:r w:rsidRPr="00A838CF">
        <w:rPr>
          <w:rFonts w:asciiTheme="minorHAnsi" w:hAnsiTheme="minorHAnsi" w:cstheme="minorHAnsi"/>
          <w:sz w:val="20"/>
        </w:rPr>
        <w:t xml:space="preserve">Group variables            None  </w:t>
      </w:r>
    </w:p>
    <w:p w14:paraId="1D565546" w14:textId="77777777" w:rsidR="00A838CF" w:rsidRPr="00A838CF" w:rsidRDefault="00A838CF" w:rsidP="00A838CF">
      <w:pPr>
        <w:pStyle w:val="QuickA"/>
        <w:numPr>
          <w:ilvl w:val="0"/>
          <w:numId w:val="0"/>
        </w:numPr>
        <w:spacing w:after="100"/>
        <w:ind w:left="258"/>
        <w:rPr>
          <w:rFonts w:asciiTheme="minorHAnsi" w:hAnsiTheme="minorHAnsi" w:cstheme="minorHAnsi"/>
          <w:sz w:val="20"/>
        </w:rPr>
      </w:pPr>
    </w:p>
    <w:p w14:paraId="14120D6A" w14:textId="77777777" w:rsidR="00A838CF" w:rsidRPr="00A838CF" w:rsidRDefault="00A838CF" w:rsidP="00A838CF">
      <w:pPr>
        <w:pStyle w:val="QuickA"/>
        <w:numPr>
          <w:ilvl w:val="0"/>
          <w:numId w:val="0"/>
        </w:numPr>
        <w:spacing w:after="100"/>
        <w:ind w:left="258"/>
        <w:rPr>
          <w:rFonts w:asciiTheme="minorHAnsi" w:hAnsiTheme="minorHAnsi" w:cstheme="minorHAnsi" w:hint="eastAsia"/>
          <w:sz w:val="20"/>
        </w:rPr>
      </w:pPr>
      <w:r w:rsidRPr="00A838CF">
        <w:rPr>
          <w:rFonts w:asciiTheme="minorHAnsi" w:hAnsiTheme="minorHAnsi" w:cstheme="minorHAnsi" w:hint="eastAsia"/>
          <w:sz w:val="20"/>
        </w:rPr>
        <w:t>──</w:t>
      </w:r>
      <w:r w:rsidRPr="00A838CF">
        <w:rPr>
          <w:rFonts w:asciiTheme="minorHAnsi" w:hAnsiTheme="minorHAnsi" w:cstheme="minorHAnsi" w:hint="eastAsia"/>
          <w:sz w:val="20"/>
        </w:rPr>
        <w:t xml:space="preserve"> Variable type: character </w:t>
      </w:r>
      <w:r w:rsidRPr="00A838CF">
        <w:rPr>
          <w:rFonts w:asciiTheme="minorHAnsi" w:hAnsiTheme="minorHAnsi" w:cstheme="minorHAnsi" w:hint="eastAsia"/>
          <w:sz w:val="20"/>
        </w:rPr>
        <w:t>─────────────────────────────────────</w:t>
      </w:r>
      <w:r w:rsidRPr="00A838CF">
        <w:rPr>
          <w:rFonts w:asciiTheme="minorHAnsi" w:hAnsiTheme="minorHAnsi" w:cstheme="minorHAnsi" w:hint="eastAsia"/>
          <w:sz w:val="20"/>
        </w:rPr>
        <w:lastRenderedPageBreak/>
        <w:t>────────────────────────────────────────</w:t>
      </w:r>
    </w:p>
    <w:p w14:paraId="13995638" w14:textId="77777777" w:rsidR="00A838CF" w:rsidRPr="00A838CF" w:rsidRDefault="00A838CF" w:rsidP="00A838CF">
      <w:pPr>
        <w:pStyle w:val="QuickA"/>
        <w:numPr>
          <w:ilvl w:val="0"/>
          <w:numId w:val="0"/>
        </w:numPr>
        <w:spacing w:after="100"/>
        <w:ind w:left="258"/>
        <w:rPr>
          <w:rFonts w:asciiTheme="minorHAnsi" w:hAnsiTheme="minorHAnsi" w:cstheme="minorHAnsi"/>
          <w:sz w:val="20"/>
        </w:rPr>
      </w:pPr>
      <w:r w:rsidRPr="00A838CF">
        <w:rPr>
          <w:rFonts w:asciiTheme="minorHAnsi" w:hAnsiTheme="minorHAnsi" w:cstheme="minorHAnsi"/>
          <w:sz w:val="20"/>
        </w:rPr>
        <w:t xml:space="preserve">  </w:t>
      </w:r>
      <w:proofErr w:type="spellStart"/>
      <w:r w:rsidRPr="00A838CF">
        <w:rPr>
          <w:rFonts w:asciiTheme="minorHAnsi" w:hAnsiTheme="minorHAnsi" w:cstheme="minorHAnsi"/>
          <w:sz w:val="20"/>
        </w:rPr>
        <w:t>skim_variable</w:t>
      </w:r>
      <w:proofErr w:type="spellEnd"/>
      <w:r w:rsidRPr="00A838CF">
        <w:rPr>
          <w:rFonts w:asciiTheme="minorHAnsi" w:hAnsiTheme="minorHAnsi" w:cstheme="minorHAnsi"/>
          <w:sz w:val="20"/>
        </w:rPr>
        <w:t xml:space="preserve"> </w:t>
      </w:r>
      <w:proofErr w:type="spellStart"/>
      <w:r w:rsidRPr="00A838CF">
        <w:rPr>
          <w:rFonts w:asciiTheme="minorHAnsi" w:hAnsiTheme="minorHAnsi" w:cstheme="minorHAnsi"/>
          <w:sz w:val="20"/>
        </w:rPr>
        <w:t>n_missing</w:t>
      </w:r>
      <w:proofErr w:type="spellEnd"/>
      <w:r w:rsidRPr="00A838CF">
        <w:rPr>
          <w:rFonts w:asciiTheme="minorHAnsi" w:hAnsiTheme="minorHAnsi" w:cstheme="minorHAnsi"/>
          <w:sz w:val="20"/>
        </w:rPr>
        <w:t xml:space="preserve"> </w:t>
      </w:r>
      <w:proofErr w:type="spellStart"/>
      <w:r w:rsidRPr="00A838CF">
        <w:rPr>
          <w:rFonts w:asciiTheme="minorHAnsi" w:hAnsiTheme="minorHAnsi" w:cstheme="minorHAnsi"/>
          <w:sz w:val="20"/>
        </w:rPr>
        <w:t>complete_rate</w:t>
      </w:r>
      <w:proofErr w:type="spellEnd"/>
      <w:r w:rsidRPr="00A838CF">
        <w:rPr>
          <w:rFonts w:asciiTheme="minorHAnsi" w:hAnsiTheme="minorHAnsi" w:cstheme="minorHAnsi"/>
          <w:sz w:val="20"/>
        </w:rPr>
        <w:t xml:space="preserve"> min max empty </w:t>
      </w:r>
      <w:proofErr w:type="spellStart"/>
      <w:r w:rsidRPr="00A838CF">
        <w:rPr>
          <w:rFonts w:asciiTheme="minorHAnsi" w:hAnsiTheme="minorHAnsi" w:cstheme="minorHAnsi"/>
          <w:sz w:val="20"/>
        </w:rPr>
        <w:t>n_unique</w:t>
      </w:r>
      <w:proofErr w:type="spellEnd"/>
      <w:r w:rsidRPr="00A838CF">
        <w:rPr>
          <w:rFonts w:asciiTheme="minorHAnsi" w:hAnsiTheme="minorHAnsi" w:cstheme="minorHAnsi"/>
          <w:sz w:val="20"/>
        </w:rPr>
        <w:t xml:space="preserve"> whitespace</w:t>
      </w:r>
    </w:p>
    <w:p w14:paraId="7C8D4EBC" w14:textId="77777777" w:rsidR="00A838CF" w:rsidRPr="00A838CF" w:rsidRDefault="00A838CF" w:rsidP="00A838CF">
      <w:pPr>
        <w:pStyle w:val="QuickA"/>
        <w:numPr>
          <w:ilvl w:val="0"/>
          <w:numId w:val="0"/>
        </w:numPr>
        <w:spacing w:after="100"/>
        <w:ind w:left="258"/>
        <w:rPr>
          <w:rFonts w:asciiTheme="minorHAnsi" w:hAnsiTheme="minorHAnsi" w:cstheme="minorHAnsi"/>
          <w:sz w:val="20"/>
        </w:rPr>
      </w:pPr>
      <w:r w:rsidRPr="00A838CF">
        <w:rPr>
          <w:rFonts w:asciiTheme="minorHAnsi" w:hAnsiTheme="minorHAnsi" w:cstheme="minorHAnsi"/>
          <w:sz w:val="20"/>
        </w:rPr>
        <w:t>1 eth                   0             1   1   1     0        3          0</w:t>
      </w:r>
    </w:p>
    <w:p w14:paraId="5412872E" w14:textId="77777777" w:rsidR="00A838CF" w:rsidRPr="00A838CF" w:rsidRDefault="00A838CF" w:rsidP="00A838CF">
      <w:pPr>
        <w:pStyle w:val="QuickA"/>
        <w:numPr>
          <w:ilvl w:val="0"/>
          <w:numId w:val="0"/>
        </w:numPr>
        <w:spacing w:after="100"/>
        <w:ind w:left="258"/>
        <w:rPr>
          <w:rFonts w:asciiTheme="minorHAnsi" w:hAnsiTheme="minorHAnsi" w:cstheme="minorHAnsi"/>
          <w:sz w:val="20"/>
        </w:rPr>
      </w:pPr>
    </w:p>
    <w:p w14:paraId="65D8E220" w14:textId="77777777" w:rsidR="00A838CF" w:rsidRPr="00A838CF" w:rsidRDefault="00A838CF" w:rsidP="00A838CF">
      <w:pPr>
        <w:pStyle w:val="QuickA"/>
        <w:numPr>
          <w:ilvl w:val="0"/>
          <w:numId w:val="0"/>
        </w:numPr>
        <w:spacing w:after="100"/>
        <w:ind w:left="258"/>
        <w:rPr>
          <w:rFonts w:asciiTheme="minorHAnsi" w:hAnsiTheme="minorHAnsi" w:cstheme="minorHAnsi" w:hint="eastAsia"/>
          <w:sz w:val="20"/>
        </w:rPr>
      </w:pPr>
      <w:r w:rsidRPr="00A838CF">
        <w:rPr>
          <w:rFonts w:asciiTheme="minorHAnsi" w:hAnsiTheme="minorHAnsi" w:cstheme="minorHAnsi" w:hint="eastAsia"/>
          <w:sz w:val="20"/>
        </w:rPr>
        <w:t>──</w:t>
      </w:r>
      <w:r w:rsidRPr="00A838CF">
        <w:rPr>
          <w:rFonts w:asciiTheme="minorHAnsi" w:hAnsiTheme="minorHAnsi" w:cstheme="minorHAnsi" w:hint="eastAsia"/>
          <w:sz w:val="20"/>
        </w:rPr>
        <w:t xml:space="preserve"> Variable type: numeric </w:t>
      </w:r>
      <w:r w:rsidRPr="00A838CF">
        <w:rPr>
          <w:rFonts w:asciiTheme="minorHAnsi" w:hAnsiTheme="minorHAnsi" w:cstheme="minorHAnsi" w:hint="eastAsia"/>
          <w:sz w:val="20"/>
        </w:rPr>
        <w:t>───────────────────────────────────────────────────────────────────────────────</w:t>
      </w:r>
    </w:p>
    <w:p w14:paraId="4C67CD7A" w14:textId="77777777" w:rsidR="00A838CF" w:rsidRPr="00A838CF" w:rsidRDefault="00A838CF" w:rsidP="00A838CF">
      <w:pPr>
        <w:pStyle w:val="QuickA"/>
        <w:numPr>
          <w:ilvl w:val="0"/>
          <w:numId w:val="0"/>
        </w:numPr>
        <w:spacing w:after="100"/>
        <w:ind w:left="258"/>
        <w:rPr>
          <w:rFonts w:asciiTheme="minorHAnsi" w:hAnsiTheme="minorHAnsi" w:cstheme="minorHAnsi"/>
          <w:sz w:val="20"/>
        </w:rPr>
      </w:pPr>
      <w:r w:rsidRPr="00A838CF">
        <w:rPr>
          <w:rFonts w:asciiTheme="minorHAnsi" w:hAnsiTheme="minorHAnsi" w:cstheme="minorHAnsi"/>
          <w:sz w:val="20"/>
        </w:rPr>
        <w:t xml:space="preserve">  </w:t>
      </w:r>
      <w:proofErr w:type="spellStart"/>
      <w:r w:rsidRPr="00A838CF">
        <w:rPr>
          <w:rFonts w:asciiTheme="minorHAnsi" w:hAnsiTheme="minorHAnsi" w:cstheme="minorHAnsi"/>
          <w:sz w:val="20"/>
        </w:rPr>
        <w:t>skim_variable</w:t>
      </w:r>
      <w:proofErr w:type="spellEnd"/>
      <w:r w:rsidRPr="00A838CF">
        <w:rPr>
          <w:rFonts w:asciiTheme="minorHAnsi" w:hAnsiTheme="minorHAnsi" w:cstheme="minorHAnsi"/>
          <w:sz w:val="20"/>
        </w:rPr>
        <w:t xml:space="preserve"> </w:t>
      </w:r>
      <w:proofErr w:type="spellStart"/>
      <w:r w:rsidRPr="00A838CF">
        <w:rPr>
          <w:rFonts w:asciiTheme="minorHAnsi" w:hAnsiTheme="minorHAnsi" w:cstheme="minorHAnsi"/>
          <w:sz w:val="20"/>
        </w:rPr>
        <w:t>n_missing</w:t>
      </w:r>
      <w:proofErr w:type="spellEnd"/>
      <w:r w:rsidRPr="00A838CF">
        <w:rPr>
          <w:rFonts w:asciiTheme="minorHAnsi" w:hAnsiTheme="minorHAnsi" w:cstheme="minorHAnsi"/>
          <w:sz w:val="20"/>
        </w:rPr>
        <w:t xml:space="preserve"> </w:t>
      </w:r>
      <w:proofErr w:type="spellStart"/>
      <w:r w:rsidRPr="00A838CF">
        <w:rPr>
          <w:rFonts w:asciiTheme="minorHAnsi" w:hAnsiTheme="minorHAnsi" w:cstheme="minorHAnsi"/>
          <w:sz w:val="20"/>
        </w:rPr>
        <w:t>complete_rate</w:t>
      </w:r>
      <w:proofErr w:type="spellEnd"/>
      <w:r w:rsidRPr="00A838CF">
        <w:rPr>
          <w:rFonts w:asciiTheme="minorHAnsi" w:hAnsiTheme="minorHAnsi" w:cstheme="minorHAnsi"/>
          <w:sz w:val="20"/>
        </w:rPr>
        <w:t xml:space="preserve">      mean    </w:t>
      </w:r>
      <w:proofErr w:type="spellStart"/>
      <w:r w:rsidRPr="00A838CF">
        <w:rPr>
          <w:rFonts w:asciiTheme="minorHAnsi" w:hAnsiTheme="minorHAnsi" w:cstheme="minorHAnsi"/>
          <w:sz w:val="20"/>
        </w:rPr>
        <w:t>sd</w:t>
      </w:r>
      <w:proofErr w:type="spellEnd"/>
      <w:r w:rsidRPr="00A838CF">
        <w:rPr>
          <w:rFonts w:asciiTheme="minorHAnsi" w:hAnsiTheme="minorHAnsi" w:cstheme="minorHAnsi"/>
          <w:sz w:val="20"/>
        </w:rPr>
        <w:t xml:space="preserve">    p0    p25     p50    p</w:t>
      </w:r>
      <w:proofErr w:type="gramStart"/>
      <w:r w:rsidRPr="00A838CF">
        <w:rPr>
          <w:rFonts w:asciiTheme="minorHAnsi" w:hAnsiTheme="minorHAnsi" w:cstheme="minorHAnsi"/>
          <w:sz w:val="20"/>
        </w:rPr>
        <w:t>75  p</w:t>
      </w:r>
      <w:proofErr w:type="gramEnd"/>
      <w:r w:rsidRPr="00A838CF">
        <w:rPr>
          <w:rFonts w:asciiTheme="minorHAnsi" w:hAnsiTheme="minorHAnsi" w:cstheme="minorHAnsi"/>
          <w:sz w:val="20"/>
        </w:rPr>
        <w:t xml:space="preserve">100 hist </w:t>
      </w:r>
    </w:p>
    <w:p w14:paraId="454291B8" w14:textId="77777777" w:rsidR="00A838CF" w:rsidRPr="00A838CF" w:rsidRDefault="00A838CF" w:rsidP="00A838CF">
      <w:pPr>
        <w:pStyle w:val="QuickA"/>
        <w:numPr>
          <w:ilvl w:val="0"/>
          <w:numId w:val="0"/>
        </w:numPr>
        <w:spacing w:after="100"/>
        <w:ind w:left="258"/>
        <w:rPr>
          <w:rFonts w:asciiTheme="minorHAnsi" w:hAnsiTheme="minorHAnsi" w:cstheme="minorHAnsi" w:hint="eastAsia"/>
          <w:sz w:val="20"/>
        </w:rPr>
      </w:pPr>
      <w:r w:rsidRPr="00A838CF">
        <w:rPr>
          <w:rFonts w:asciiTheme="minorHAnsi" w:hAnsiTheme="minorHAnsi" w:cstheme="minorHAnsi" w:hint="eastAsia"/>
          <w:sz w:val="20"/>
        </w:rPr>
        <w:t xml:space="preserve">1 age                   0             </w:t>
      </w:r>
      <w:proofErr w:type="gramStart"/>
      <w:r w:rsidRPr="00A838CF">
        <w:rPr>
          <w:rFonts w:asciiTheme="minorHAnsi" w:hAnsiTheme="minorHAnsi" w:cstheme="minorHAnsi" w:hint="eastAsia"/>
          <w:sz w:val="20"/>
        </w:rPr>
        <w:t>1  1</w:t>
      </w:r>
      <w:proofErr w:type="gramEnd"/>
      <w:r w:rsidRPr="00A838CF">
        <w:rPr>
          <w:rFonts w:asciiTheme="minorHAnsi" w:hAnsiTheme="minorHAnsi" w:cstheme="minorHAnsi" w:hint="eastAsia"/>
          <w:sz w:val="20"/>
        </w:rPr>
        <w:t xml:space="preserve">.56e+ 1 1.44  13    14     16      17     18    </w:t>
      </w:r>
      <w:r w:rsidRPr="00A838CF">
        <w:rPr>
          <w:rFonts w:asciiTheme="minorHAnsi" w:hAnsiTheme="minorHAnsi" w:cstheme="minorHAnsi" w:hint="eastAsia"/>
          <w:sz w:val="20"/>
        </w:rPr>
        <w:t>▇▆▆▆▃</w:t>
      </w:r>
    </w:p>
    <w:p w14:paraId="25DD15DD" w14:textId="77777777" w:rsidR="00A838CF" w:rsidRPr="00A838CF" w:rsidRDefault="00A838CF" w:rsidP="00A838CF">
      <w:pPr>
        <w:pStyle w:val="QuickA"/>
        <w:numPr>
          <w:ilvl w:val="0"/>
          <w:numId w:val="0"/>
        </w:numPr>
        <w:spacing w:after="100"/>
        <w:ind w:left="258"/>
        <w:rPr>
          <w:rFonts w:asciiTheme="minorHAnsi" w:hAnsiTheme="minorHAnsi" w:cstheme="minorHAnsi" w:hint="eastAsia"/>
          <w:sz w:val="20"/>
        </w:rPr>
      </w:pPr>
      <w:r w:rsidRPr="00A838CF">
        <w:rPr>
          <w:rFonts w:asciiTheme="minorHAnsi" w:hAnsiTheme="minorHAnsi" w:cstheme="minorHAnsi" w:hint="eastAsia"/>
          <w:sz w:val="20"/>
        </w:rPr>
        <w:t xml:space="preserve">2 gender                0             </w:t>
      </w:r>
      <w:proofErr w:type="gramStart"/>
      <w:r w:rsidRPr="00A838CF">
        <w:rPr>
          <w:rFonts w:asciiTheme="minorHAnsi" w:hAnsiTheme="minorHAnsi" w:cstheme="minorHAnsi" w:hint="eastAsia"/>
          <w:sz w:val="20"/>
        </w:rPr>
        <w:t>1  5.04e</w:t>
      </w:r>
      <w:proofErr w:type="gramEnd"/>
      <w:r w:rsidRPr="00A838CF">
        <w:rPr>
          <w:rFonts w:asciiTheme="minorHAnsi" w:hAnsiTheme="minorHAnsi" w:cstheme="minorHAnsi" w:hint="eastAsia"/>
          <w:sz w:val="20"/>
        </w:rPr>
        <w:t xml:space="preserve">- 1 0.500  0     0      1       1      1    </w:t>
      </w:r>
      <w:r w:rsidRPr="00A838CF">
        <w:rPr>
          <w:rFonts w:asciiTheme="minorHAnsi" w:hAnsiTheme="minorHAnsi" w:cstheme="minorHAnsi" w:hint="eastAsia"/>
          <w:sz w:val="20"/>
        </w:rPr>
        <w:t>▇▁▁▁▇</w:t>
      </w:r>
    </w:p>
    <w:p w14:paraId="2D9C86D8" w14:textId="77777777" w:rsidR="00A838CF" w:rsidRPr="00A838CF" w:rsidRDefault="00A838CF" w:rsidP="00A838CF">
      <w:pPr>
        <w:pStyle w:val="QuickA"/>
        <w:numPr>
          <w:ilvl w:val="0"/>
          <w:numId w:val="0"/>
        </w:numPr>
        <w:spacing w:after="100"/>
        <w:ind w:left="258"/>
        <w:rPr>
          <w:rFonts w:asciiTheme="minorHAnsi" w:hAnsiTheme="minorHAnsi" w:cstheme="minorHAnsi" w:hint="eastAsia"/>
          <w:sz w:val="20"/>
        </w:rPr>
      </w:pPr>
      <w:r w:rsidRPr="00A838CF">
        <w:rPr>
          <w:rFonts w:asciiTheme="minorHAnsi" w:hAnsiTheme="minorHAnsi" w:cstheme="minorHAnsi" w:hint="eastAsia"/>
          <w:sz w:val="20"/>
        </w:rPr>
        <w:t xml:space="preserve">3 </w:t>
      </w:r>
      <w:proofErr w:type="spellStart"/>
      <w:r w:rsidRPr="00A838CF">
        <w:rPr>
          <w:rFonts w:asciiTheme="minorHAnsi" w:hAnsiTheme="minorHAnsi" w:cstheme="minorHAnsi" w:hint="eastAsia"/>
          <w:sz w:val="20"/>
        </w:rPr>
        <w:t>tatot</w:t>
      </w:r>
      <w:proofErr w:type="spellEnd"/>
      <w:r w:rsidRPr="00A838CF">
        <w:rPr>
          <w:rFonts w:asciiTheme="minorHAnsi" w:hAnsiTheme="minorHAnsi" w:cstheme="minorHAnsi" w:hint="eastAsia"/>
          <w:sz w:val="20"/>
        </w:rPr>
        <w:t xml:space="preserve">                 0             </w:t>
      </w:r>
      <w:proofErr w:type="gramStart"/>
      <w:r w:rsidRPr="00A838CF">
        <w:rPr>
          <w:rFonts w:asciiTheme="minorHAnsi" w:hAnsiTheme="minorHAnsi" w:cstheme="minorHAnsi" w:hint="eastAsia"/>
          <w:sz w:val="20"/>
        </w:rPr>
        <w:t>1  1</w:t>
      </w:r>
      <w:proofErr w:type="gramEnd"/>
      <w:r w:rsidRPr="00A838CF">
        <w:rPr>
          <w:rFonts w:asciiTheme="minorHAnsi" w:hAnsiTheme="minorHAnsi" w:cstheme="minorHAnsi" w:hint="eastAsia"/>
          <w:sz w:val="20"/>
        </w:rPr>
        <w:t xml:space="preserve">.34e+ 0 1.17   0     0      1       2      6    </w:t>
      </w:r>
      <w:r w:rsidRPr="00A838CF">
        <w:rPr>
          <w:rFonts w:asciiTheme="minorHAnsi" w:hAnsiTheme="minorHAnsi" w:cstheme="minorHAnsi" w:hint="eastAsia"/>
          <w:sz w:val="20"/>
        </w:rPr>
        <w:t>▇▃▂▁▁</w:t>
      </w:r>
    </w:p>
    <w:p w14:paraId="68EDD1DA" w14:textId="77777777" w:rsidR="00A838CF" w:rsidRPr="00A838CF" w:rsidRDefault="00A838CF" w:rsidP="00A838CF">
      <w:pPr>
        <w:pStyle w:val="QuickA"/>
        <w:numPr>
          <w:ilvl w:val="0"/>
          <w:numId w:val="0"/>
        </w:numPr>
        <w:spacing w:after="100"/>
        <w:ind w:left="258"/>
        <w:rPr>
          <w:rFonts w:asciiTheme="minorHAnsi" w:hAnsiTheme="minorHAnsi" w:cstheme="minorHAnsi" w:hint="eastAsia"/>
          <w:sz w:val="20"/>
        </w:rPr>
      </w:pPr>
      <w:r w:rsidRPr="00A838CF">
        <w:rPr>
          <w:rFonts w:asciiTheme="minorHAnsi" w:hAnsiTheme="minorHAnsi" w:cstheme="minorHAnsi" w:hint="eastAsia"/>
          <w:sz w:val="20"/>
        </w:rPr>
        <w:t xml:space="preserve">4 </w:t>
      </w:r>
      <w:proofErr w:type="spellStart"/>
      <w:r w:rsidRPr="00A838CF">
        <w:rPr>
          <w:rFonts w:asciiTheme="minorHAnsi" w:hAnsiTheme="minorHAnsi" w:cstheme="minorHAnsi" w:hint="eastAsia"/>
          <w:sz w:val="20"/>
        </w:rPr>
        <w:t>m_help</w:t>
      </w:r>
      <w:proofErr w:type="spellEnd"/>
      <w:r w:rsidRPr="00A838CF">
        <w:rPr>
          <w:rFonts w:asciiTheme="minorHAnsi" w:hAnsiTheme="minorHAnsi" w:cstheme="minorHAnsi" w:hint="eastAsia"/>
          <w:sz w:val="20"/>
        </w:rPr>
        <w:t xml:space="preserve">                0             </w:t>
      </w:r>
      <w:proofErr w:type="gramStart"/>
      <w:r w:rsidRPr="00A838CF">
        <w:rPr>
          <w:rFonts w:asciiTheme="minorHAnsi" w:hAnsiTheme="minorHAnsi" w:cstheme="minorHAnsi" w:hint="eastAsia"/>
          <w:sz w:val="20"/>
        </w:rPr>
        <w:t>1  4</w:t>
      </w:r>
      <w:proofErr w:type="gramEnd"/>
      <w:r w:rsidRPr="00A838CF">
        <w:rPr>
          <w:rFonts w:asciiTheme="minorHAnsi" w:hAnsiTheme="minorHAnsi" w:cstheme="minorHAnsi" w:hint="eastAsia"/>
          <w:sz w:val="20"/>
        </w:rPr>
        <w:t xml:space="preserve">.99e+ 1 3.64  37.5  47.5   50.0    52.3   61.6  </w:t>
      </w:r>
      <w:r w:rsidRPr="00A838CF">
        <w:rPr>
          <w:rFonts w:asciiTheme="minorHAnsi" w:hAnsiTheme="minorHAnsi" w:cstheme="minorHAnsi" w:hint="eastAsia"/>
          <w:sz w:val="20"/>
        </w:rPr>
        <w:t>▁▃▇▅▁</w:t>
      </w:r>
    </w:p>
    <w:p w14:paraId="177E8F97" w14:textId="3FC31569" w:rsidR="00A838CF" w:rsidRDefault="00A838CF" w:rsidP="00A838CF">
      <w:pPr>
        <w:pStyle w:val="QuickA"/>
        <w:numPr>
          <w:ilvl w:val="0"/>
          <w:numId w:val="0"/>
        </w:numPr>
        <w:spacing w:after="100"/>
        <w:ind w:left="462" w:hanging="462"/>
        <w:rPr>
          <w:rFonts w:asciiTheme="minorHAnsi" w:hAnsiTheme="minorHAnsi" w:cstheme="minorHAnsi"/>
          <w:sz w:val="20"/>
        </w:rPr>
      </w:pPr>
      <w:r>
        <w:rPr>
          <w:rFonts w:asciiTheme="minorHAnsi" w:hAnsiTheme="minorHAnsi" w:cstheme="minorHAnsi"/>
          <w:sz w:val="20"/>
        </w:rPr>
        <w:t xml:space="preserve">      </w:t>
      </w:r>
      <w:r w:rsidRPr="00A838CF">
        <w:rPr>
          <w:rFonts w:asciiTheme="minorHAnsi" w:hAnsiTheme="minorHAnsi" w:cstheme="minorHAnsi" w:hint="eastAsia"/>
          <w:sz w:val="20"/>
        </w:rPr>
        <w:t xml:space="preserve">5 </w:t>
      </w:r>
      <w:proofErr w:type="spellStart"/>
      <w:r w:rsidRPr="00A838CF">
        <w:rPr>
          <w:rFonts w:asciiTheme="minorHAnsi" w:hAnsiTheme="minorHAnsi" w:cstheme="minorHAnsi" w:hint="eastAsia"/>
          <w:sz w:val="20"/>
        </w:rPr>
        <w:t>m_</w:t>
      </w:r>
      <w:proofErr w:type="gramStart"/>
      <w:r w:rsidRPr="00A838CF">
        <w:rPr>
          <w:rFonts w:asciiTheme="minorHAnsi" w:hAnsiTheme="minorHAnsi" w:cstheme="minorHAnsi" w:hint="eastAsia"/>
          <w:sz w:val="20"/>
        </w:rPr>
        <w:t>help.z</w:t>
      </w:r>
      <w:proofErr w:type="spellEnd"/>
      <w:proofErr w:type="gramEnd"/>
      <w:r w:rsidRPr="00A838CF">
        <w:rPr>
          <w:rFonts w:asciiTheme="minorHAnsi" w:hAnsiTheme="minorHAnsi" w:cstheme="minorHAnsi" w:hint="eastAsia"/>
          <w:sz w:val="20"/>
        </w:rPr>
        <w:t xml:space="preserve">              0             1 -5.54e-16 1     -3.42 -0.668  0.0143  0.661  3.22 </w:t>
      </w:r>
      <w:r w:rsidRPr="00A838CF">
        <w:rPr>
          <w:rFonts w:asciiTheme="minorHAnsi" w:hAnsiTheme="minorHAnsi" w:cstheme="minorHAnsi" w:hint="eastAsia"/>
          <w:sz w:val="20"/>
        </w:rPr>
        <w:t>▁▃▇▅▁</w:t>
      </w:r>
    </w:p>
    <w:p w14:paraId="7476322E" w14:textId="77777777" w:rsidR="00A838CF" w:rsidRDefault="00A838CF" w:rsidP="00A838CF">
      <w:pPr>
        <w:pStyle w:val="QuickA"/>
        <w:numPr>
          <w:ilvl w:val="0"/>
          <w:numId w:val="0"/>
        </w:numPr>
        <w:spacing w:after="100"/>
        <w:ind w:left="462" w:hanging="462"/>
        <w:rPr>
          <w:rFonts w:asciiTheme="minorHAnsi" w:hAnsiTheme="minorHAnsi" w:cstheme="minorHAnsi"/>
          <w:sz w:val="20"/>
        </w:rPr>
      </w:pPr>
    </w:p>
    <w:p w14:paraId="67B6B038" w14:textId="1A8AE5A2" w:rsidR="00A838CF" w:rsidRPr="00344FE0" w:rsidRDefault="00A838CF" w:rsidP="00A838CF">
      <w:pPr>
        <w:pStyle w:val="QuickA"/>
        <w:numPr>
          <w:ilvl w:val="0"/>
          <w:numId w:val="0"/>
        </w:numPr>
        <w:spacing w:after="100"/>
        <w:ind w:left="462" w:hanging="462"/>
        <w:rPr>
          <w:rFonts w:asciiTheme="minorHAnsi" w:hAnsiTheme="minorHAnsi" w:cstheme="minorHAnsi"/>
          <w:sz w:val="20"/>
        </w:rPr>
      </w:pPr>
      <w:r>
        <w:rPr>
          <w:rFonts w:asciiTheme="minorHAnsi" w:hAnsiTheme="minorHAnsi" w:cstheme="minorHAnsi"/>
          <w:sz w:val="20"/>
        </w:rPr>
        <w:tab/>
        <w:t>Yes, the variables make sense. The average age is 15.6, about there is about an even split on males and females. The average maladaptive help-seeking score is 5, and there are a few very high values with the maximum being 61.6.</w:t>
      </w:r>
    </w:p>
    <w:p w14:paraId="0546FC58" w14:textId="1EBACDC2" w:rsidR="00D122C9" w:rsidRDefault="004675BD" w:rsidP="004F3C02">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 xml:space="preserve">Does anything concern you about the distributions of these variables? </w:t>
      </w:r>
    </w:p>
    <w:p w14:paraId="3370C3DB" w14:textId="1695A9DC" w:rsidR="00A838CF" w:rsidRPr="00344FE0" w:rsidRDefault="00A838CF" w:rsidP="00A838CF">
      <w:pPr>
        <w:pStyle w:val="QuickA"/>
        <w:numPr>
          <w:ilvl w:val="0"/>
          <w:numId w:val="0"/>
        </w:numPr>
        <w:spacing w:after="100"/>
        <w:ind w:left="720"/>
        <w:rPr>
          <w:rFonts w:asciiTheme="minorHAnsi" w:hAnsiTheme="minorHAnsi" w:cstheme="minorHAnsi"/>
          <w:sz w:val="20"/>
        </w:rPr>
      </w:pPr>
      <w:r>
        <w:rPr>
          <w:rFonts w:asciiTheme="minorHAnsi" w:hAnsiTheme="minorHAnsi" w:cstheme="minorHAnsi"/>
          <w:sz w:val="20"/>
        </w:rPr>
        <w:t xml:space="preserve">Trusted </w:t>
      </w:r>
      <w:proofErr w:type="gramStart"/>
      <w:r>
        <w:rPr>
          <w:rFonts w:asciiTheme="minorHAnsi" w:hAnsiTheme="minorHAnsi" w:cstheme="minorHAnsi"/>
          <w:sz w:val="20"/>
        </w:rPr>
        <w:t>adults</w:t>
      </w:r>
      <w:proofErr w:type="gramEnd"/>
      <w:r>
        <w:rPr>
          <w:rFonts w:asciiTheme="minorHAnsi" w:hAnsiTheme="minorHAnsi" w:cstheme="minorHAnsi"/>
          <w:sz w:val="20"/>
        </w:rPr>
        <w:t xml:space="preserve"> variable is skewed right, but this is not surprising.</w:t>
      </w:r>
      <w:r w:rsidR="002A55E5">
        <w:rPr>
          <w:rFonts w:asciiTheme="minorHAnsi" w:hAnsiTheme="minorHAnsi" w:cstheme="minorHAnsi"/>
          <w:sz w:val="20"/>
        </w:rPr>
        <w:t xml:space="preserve"> Nothing is </w:t>
      </w:r>
      <w:proofErr w:type="spellStart"/>
      <w:r w:rsidR="002A55E5">
        <w:rPr>
          <w:rFonts w:asciiTheme="minorHAnsi" w:hAnsiTheme="minorHAnsi" w:cstheme="minorHAnsi"/>
          <w:sz w:val="20"/>
        </w:rPr>
        <w:t>reallt</w:t>
      </w:r>
      <w:proofErr w:type="spellEnd"/>
      <w:r w:rsidR="002A55E5">
        <w:rPr>
          <w:rFonts w:asciiTheme="minorHAnsi" w:hAnsiTheme="minorHAnsi" w:cstheme="minorHAnsi"/>
          <w:sz w:val="20"/>
        </w:rPr>
        <w:t xml:space="preserve"> concerning about the distributions of the variables.</w:t>
      </w:r>
    </w:p>
    <w:p w14:paraId="27F9662B" w14:textId="478CB1E0" w:rsidR="00FC2367" w:rsidRDefault="004675BD" w:rsidP="004F3C02">
      <w:pPr>
        <w:pStyle w:val="QuickA"/>
        <w:numPr>
          <w:ilvl w:val="0"/>
          <w:numId w:val="9"/>
        </w:numPr>
        <w:spacing w:after="100"/>
        <w:rPr>
          <w:rFonts w:asciiTheme="minorHAnsi" w:hAnsiTheme="minorHAnsi" w:cstheme="minorHAnsi"/>
          <w:sz w:val="20"/>
        </w:rPr>
      </w:pPr>
      <w:r w:rsidRPr="00344FE0">
        <w:rPr>
          <w:rFonts w:asciiTheme="minorHAnsi" w:hAnsiTheme="minorHAnsi" w:cstheme="minorHAnsi"/>
          <w:sz w:val="20"/>
        </w:rPr>
        <w:t xml:space="preserve">Run </w:t>
      </w:r>
      <w:proofErr w:type="spellStart"/>
      <w:proofErr w:type="gramStart"/>
      <w:r w:rsidRPr="00344FE0">
        <w:rPr>
          <w:rFonts w:asciiTheme="minorHAnsi" w:hAnsiTheme="minorHAnsi" w:cstheme="minorHAnsi"/>
          <w:sz w:val="20"/>
        </w:rPr>
        <w:t>ggpairs</w:t>
      </w:r>
      <w:proofErr w:type="spellEnd"/>
      <w:r w:rsidRPr="00344FE0">
        <w:rPr>
          <w:rFonts w:asciiTheme="minorHAnsi" w:hAnsiTheme="minorHAnsi" w:cstheme="minorHAnsi"/>
          <w:sz w:val="20"/>
        </w:rPr>
        <w:t>(</w:t>
      </w:r>
      <w:proofErr w:type="gramEnd"/>
      <w:r w:rsidRPr="00344FE0">
        <w:rPr>
          <w:rFonts w:asciiTheme="minorHAnsi" w:hAnsiTheme="minorHAnsi" w:cstheme="minorHAnsi"/>
          <w:sz w:val="20"/>
        </w:rPr>
        <w:t>) on all variables in the data set</w:t>
      </w:r>
      <w:r w:rsidR="00755EC7" w:rsidRPr="00344FE0">
        <w:rPr>
          <w:rFonts w:asciiTheme="minorHAnsi" w:hAnsiTheme="minorHAnsi" w:cstheme="minorHAnsi"/>
          <w:sz w:val="20"/>
        </w:rPr>
        <w:t>.</w:t>
      </w:r>
    </w:p>
    <w:p w14:paraId="58710F38" w14:textId="77547E36" w:rsidR="00A838CF" w:rsidRPr="00344FE0" w:rsidRDefault="00A838CF" w:rsidP="00A838CF">
      <w:pPr>
        <w:pStyle w:val="QuickA"/>
        <w:numPr>
          <w:ilvl w:val="0"/>
          <w:numId w:val="0"/>
        </w:numPr>
        <w:spacing w:after="100"/>
        <w:ind w:left="360"/>
        <w:rPr>
          <w:rFonts w:asciiTheme="minorHAnsi" w:hAnsiTheme="minorHAnsi" w:cstheme="minorHAnsi"/>
          <w:sz w:val="20"/>
        </w:rPr>
      </w:pPr>
      <w:r w:rsidRPr="00A838CF">
        <w:rPr>
          <w:rFonts w:asciiTheme="minorHAnsi" w:hAnsiTheme="minorHAnsi" w:cstheme="minorHAnsi"/>
          <w:sz w:val="20"/>
        </w:rPr>
        <w:drawing>
          <wp:inline distT="0" distB="0" distL="0" distR="0" wp14:anchorId="7F7AC431" wp14:editId="00F21F41">
            <wp:extent cx="5562600" cy="3828580"/>
            <wp:effectExtent l="0" t="0" r="0" b="0"/>
            <wp:docPr id="67706845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68454" name="Picture 1" descr="A screenshot of a graph&#10;&#10;Description automatically generated"/>
                    <pic:cNvPicPr/>
                  </pic:nvPicPr>
                  <pic:blipFill>
                    <a:blip r:embed="rId8"/>
                    <a:stretch>
                      <a:fillRect/>
                    </a:stretch>
                  </pic:blipFill>
                  <pic:spPr>
                    <a:xfrm>
                      <a:off x="0" y="0"/>
                      <a:ext cx="5576225" cy="3837957"/>
                    </a:xfrm>
                    <a:prstGeom prst="rect">
                      <a:avLst/>
                    </a:prstGeom>
                  </pic:spPr>
                </pic:pic>
              </a:graphicData>
            </a:graphic>
          </wp:inline>
        </w:drawing>
      </w:r>
    </w:p>
    <w:p w14:paraId="6FF1431A" w14:textId="77777777" w:rsidR="004675BD" w:rsidRDefault="004675BD" w:rsidP="001E1E6B">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Does anything concern you about the associations among all these variables?</w:t>
      </w:r>
    </w:p>
    <w:p w14:paraId="15E841DD" w14:textId="4308337A" w:rsidR="002A55E5" w:rsidRPr="00344FE0" w:rsidRDefault="002A55E5" w:rsidP="002A55E5">
      <w:pPr>
        <w:pStyle w:val="QuickA"/>
        <w:numPr>
          <w:ilvl w:val="0"/>
          <w:numId w:val="0"/>
        </w:numPr>
        <w:spacing w:after="100"/>
        <w:ind w:left="720"/>
        <w:rPr>
          <w:rFonts w:asciiTheme="minorHAnsi" w:hAnsiTheme="minorHAnsi" w:cstheme="minorHAnsi"/>
          <w:sz w:val="20"/>
        </w:rPr>
      </w:pPr>
      <w:r>
        <w:rPr>
          <w:rFonts w:asciiTheme="minorHAnsi" w:hAnsiTheme="minorHAnsi" w:cstheme="minorHAnsi"/>
          <w:sz w:val="20"/>
        </w:rPr>
        <w:t xml:space="preserve">No, nothing sticks out as concerning. </w:t>
      </w:r>
      <w:proofErr w:type="spellStart"/>
      <w:r>
        <w:rPr>
          <w:rFonts w:asciiTheme="minorHAnsi" w:hAnsiTheme="minorHAnsi" w:cstheme="minorHAnsi"/>
          <w:sz w:val="20"/>
        </w:rPr>
        <w:t>m_help</w:t>
      </w:r>
      <w:proofErr w:type="spellEnd"/>
      <w:r>
        <w:rPr>
          <w:rFonts w:asciiTheme="minorHAnsi" w:hAnsiTheme="minorHAnsi" w:cstheme="minorHAnsi"/>
          <w:sz w:val="20"/>
        </w:rPr>
        <w:t xml:space="preserve"> is correlated with </w:t>
      </w:r>
      <w:proofErr w:type="spellStart"/>
      <w:r>
        <w:rPr>
          <w:rFonts w:asciiTheme="minorHAnsi" w:hAnsiTheme="minorHAnsi" w:cstheme="minorHAnsi"/>
          <w:sz w:val="20"/>
        </w:rPr>
        <w:t>m_</w:t>
      </w:r>
      <w:proofErr w:type="gramStart"/>
      <w:r>
        <w:rPr>
          <w:rFonts w:asciiTheme="minorHAnsi" w:hAnsiTheme="minorHAnsi" w:cstheme="minorHAnsi"/>
          <w:sz w:val="20"/>
        </w:rPr>
        <w:t>help.z</w:t>
      </w:r>
      <w:proofErr w:type="spellEnd"/>
      <w:proofErr w:type="gramEnd"/>
      <w:r>
        <w:rPr>
          <w:rFonts w:asciiTheme="minorHAnsi" w:hAnsiTheme="minorHAnsi" w:cstheme="minorHAnsi"/>
          <w:sz w:val="20"/>
        </w:rPr>
        <w:t xml:space="preserve"> but this is because they measure the same thing.</w:t>
      </w:r>
    </w:p>
    <w:p w14:paraId="2D3F7297" w14:textId="6E47B189" w:rsidR="001E1E6B" w:rsidRDefault="004675BD" w:rsidP="001E1E6B">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Do any variables appear to be collinear?</w:t>
      </w:r>
    </w:p>
    <w:p w14:paraId="64B60226" w14:textId="55C6E2E3" w:rsidR="00A838CF" w:rsidRPr="00344FE0" w:rsidRDefault="00A838CF" w:rsidP="00A838CF">
      <w:pPr>
        <w:pStyle w:val="QuickA"/>
        <w:numPr>
          <w:ilvl w:val="0"/>
          <w:numId w:val="0"/>
        </w:numPr>
        <w:spacing w:after="100"/>
        <w:ind w:left="720"/>
        <w:rPr>
          <w:rFonts w:asciiTheme="minorHAnsi" w:hAnsiTheme="minorHAnsi" w:cstheme="minorHAnsi"/>
          <w:sz w:val="20"/>
        </w:rPr>
      </w:pPr>
      <w:r>
        <w:rPr>
          <w:rFonts w:asciiTheme="minorHAnsi" w:hAnsiTheme="minorHAnsi" w:cstheme="minorHAnsi"/>
          <w:sz w:val="20"/>
        </w:rPr>
        <w:lastRenderedPageBreak/>
        <w:t>No, none of the variables are correlated at a high level, the highest correlation is between age and trusted adults at R = 0.195.</w:t>
      </w:r>
    </w:p>
    <w:p w14:paraId="4F72BECB" w14:textId="48D55DB9" w:rsidR="00317E0A" w:rsidRPr="00344FE0" w:rsidRDefault="00317E0A" w:rsidP="00317E0A">
      <w:pPr>
        <w:pStyle w:val="QuickA"/>
        <w:numPr>
          <w:ilvl w:val="0"/>
          <w:numId w:val="9"/>
        </w:numPr>
        <w:spacing w:after="100"/>
        <w:rPr>
          <w:rFonts w:asciiTheme="minorHAnsi" w:hAnsiTheme="minorHAnsi" w:cstheme="minorHAnsi"/>
          <w:sz w:val="20"/>
        </w:rPr>
      </w:pPr>
      <w:r w:rsidRPr="00344FE0">
        <w:rPr>
          <w:rFonts w:asciiTheme="minorHAnsi" w:hAnsiTheme="minorHAnsi" w:cstheme="minorHAnsi"/>
          <w:sz w:val="20"/>
        </w:rPr>
        <w:t>Examine the effect of trusted adults</w:t>
      </w:r>
      <w:r w:rsidR="00833726" w:rsidRPr="00344FE0">
        <w:rPr>
          <w:rFonts w:asciiTheme="minorHAnsi" w:hAnsiTheme="minorHAnsi" w:cstheme="minorHAnsi"/>
          <w:sz w:val="20"/>
        </w:rPr>
        <w:t xml:space="preserve"> – keep in mind the research question: whether maladaptive attitudes are even higher for those who named no adults.</w:t>
      </w:r>
    </w:p>
    <w:p w14:paraId="3EDBC618" w14:textId="3A14113E" w:rsidR="00D122C9" w:rsidRDefault="00317E0A" w:rsidP="001E1E6B">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 xml:space="preserve">Examine the mean of </w:t>
      </w:r>
      <w:proofErr w:type="spellStart"/>
      <w:r w:rsidRPr="00344FE0">
        <w:rPr>
          <w:rFonts w:asciiTheme="minorHAnsi" w:hAnsiTheme="minorHAnsi" w:cstheme="minorHAnsi"/>
          <w:sz w:val="20"/>
        </w:rPr>
        <w:t>m_</w:t>
      </w:r>
      <w:proofErr w:type="gramStart"/>
      <w:r w:rsidRPr="00344FE0">
        <w:rPr>
          <w:rFonts w:asciiTheme="minorHAnsi" w:hAnsiTheme="minorHAnsi" w:cstheme="minorHAnsi"/>
          <w:sz w:val="20"/>
        </w:rPr>
        <w:t>help.z</w:t>
      </w:r>
      <w:proofErr w:type="spellEnd"/>
      <w:proofErr w:type="gramEnd"/>
      <w:r w:rsidRPr="00344FE0">
        <w:rPr>
          <w:rFonts w:asciiTheme="minorHAnsi" w:hAnsiTheme="minorHAnsi" w:cstheme="minorHAnsi"/>
          <w:sz w:val="20"/>
        </w:rPr>
        <w:t xml:space="preserve"> for each value of </w:t>
      </w:r>
      <w:proofErr w:type="spellStart"/>
      <w:r w:rsidRPr="00344FE0">
        <w:rPr>
          <w:rFonts w:asciiTheme="minorHAnsi" w:hAnsiTheme="minorHAnsi" w:cstheme="minorHAnsi"/>
          <w:sz w:val="20"/>
        </w:rPr>
        <w:t>tatot</w:t>
      </w:r>
      <w:proofErr w:type="spellEnd"/>
      <w:r w:rsidRPr="00344FE0">
        <w:rPr>
          <w:rFonts w:asciiTheme="minorHAnsi" w:hAnsiTheme="minorHAnsi" w:cstheme="minorHAnsi"/>
          <w:sz w:val="20"/>
        </w:rPr>
        <w:t>.</w:t>
      </w:r>
    </w:p>
    <w:p w14:paraId="374F0AC5" w14:textId="50869DB5" w:rsidR="009E5982" w:rsidRPr="009E5982" w:rsidRDefault="009E5982" w:rsidP="009E5982">
      <w:pPr>
        <w:pStyle w:val="QuickA"/>
        <w:numPr>
          <w:ilvl w:val="0"/>
          <w:numId w:val="0"/>
        </w:numPr>
        <w:spacing w:after="100"/>
        <w:ind w:left="258"/>
        <w:rPr>
          <w:rFonts w:asciiTheme="minorHAnsi" w:hAnsiTheme="minorHAnsi" w:cstheme="minorHAnsi"/>
          <w:sz w:val="20"/>
        </w:rPr>
      </w:pPr>
      <w:r w:rsidRPr="009E5982">
        <w:rPr>
          <w:rFonts w:asciiTheme="minorHAnsi" w:hAnsiTheme="minorHAnsi" w:cstheme="minorHAnsi"/>
          <w:sz w:val="20"/>
        </w:rPr>
        <w:t xml:space="preserve">&gt; </w:t>
      </w:r>
      <w:proofErr w:type="spellStart"/>
      <w:r w:rsidRPr="009E5982">
        <w:rPr>
          <w:rFonts w:asciiTheme="minorHAnsi" w:hAnsiTheme="minorHAnsi" w:cstheme="minorHAnsi"/>
          <w:sz w:val="20"/>
        </w:rPr>
        <w:t>sos</w:t>
      </w:r>
      <w:proofErr w:type="spellEnd"/>
      <w:r w:rsidRPr="009E5982">
        <w:rPr>
          <w:rFonts w:asciiTheme="minorHAnsi" w:hAnsiTheme="minorHAnsi" w:cstheme="minorHAnsi"/>
          <w:sz w:val="20"/>
        </w:rPr>
        <w:t xml:space="preserve"> %&gt;%</w:t>
      </w:r>
    </w:p>
    <w:p w14:paraId="6E5CF7BD" w14:textId="77777777" w:rsidR="009E5982" w:rsidRPr="009E5982" w:rsidRDefault="009E5982" w:rsidP="009E5982">
      <w:pPr>
        <w:pStyle w:val="QuickA"/>
        <w:numPr>
          <w:ilvl w:val="0"/>
          <w:numId w:val="0"/>
        </w:numPr>
        <w:spacing w:after="100"/>
        <w:ind w:left="258"/>
        <w:rPr>
          <w:rFonts w:asciiTheme="minorHAnsi" w:hAnsiTheme="minorHAnsi" w:cstheme="minorHAnsi"/>
          <w:sz w:val="20"/>
        </w:rPr>
      </w:pPr>
      <w:r w:rsidRPr="009E5982">
        <w:rPr>
          <w:rFonts w:asciiTheme="minorHAnsi" w:hAnsiTheme="minorHAnsi" w:cstheme="minorHAnsi"/>
          <w:sz w:val="20"/>
        </w:rPr>
        <w:t xml:space="preserve">+   </w:t>
      </w:r>
      <w:proofErr w:type="spellStart"/>
      <w:r w:rsidRPr="009E5982">
        <w:rPr>
          <w:rFonts w:asciiTheme="minorHAnsi" w:hAnsiTheme="minorHAnsi" w:cstheme="minorHAnsi"/>
          <w:sz w:val="20"/>
        </w:rPr>
        <w:t>group_by</w:t>
      </w:r>
      <w:proofErr w:type="spellEnd"/>
      <w:r w:rsidRPr="009E5982">
        <w:rPr>
          <w:rFonts w:asciiTheme="minorHAnsi" w:hAnsiTheme="minorHAnsi" w:cstheme="minorHAnsi"/>
          <w:sz w:val="20"/>
        </w:rPr>
        <w:t>(</w:t>
      </w:r>
      <w:proofErr w:type="spellStart"/>
      <w:r w:rsidRPr="009E5982">
        <w:rPr>
          <w:rFonts w:asciiTheme="minorHAnsi" w:hAnsiTheme="minorHAnsi" w:cstheme="minorHAnsi"/>
          <w:sz w:val="20"/>
        </w:rPr>
        <w:t>tatot</w:t>
      </w:r>
      <w:proofErr w:type="spellEnd"/>
      <w:r w:rsidRPr="009E5982">
        <w:rPr>
          <w:rFonts w:asciiTheme="minorHAnsi" w:hAnsiTheme="minorHAnsi" w:cstheme="minorHAnsi"/>
          <w:sz w:val="20"/>
        </w:rPr>
        <w:t>) %&gt;%</w:t>
      </w:r>
    </w:p>
    <w:p w14:paraId="7F98F522" w14:textId="77777777" w:rsidR="009E5982" w:rsidRPr="009E5982" w:rsidRDefault="009E5982" w:rsidP="009E5982">
      <w:pPr>
        <w:pStyle w:val="QuickA"/>
        <w:numPr>
          <w:ilvl w:val="0"/>
          <w:numId w:val="0"/>
        </w:numPr>
        <w:spacing w:after="100"/>
        <w:ind w:left="258"/>
        <w:rPr>
          <w:rFonts w:asciiTheme="minorHAnsi" w:hAnsiTheme="minorHAnsi" w:cstheme="minorHAnsi"/>
          <w:sz w:val="20"/>
        </w:rPr>
      </w:pPr>
      <w:r w:rsidRPr="009E5982">
        <w:rPr>
          <w:rFonts w:asciiTheme="minorHAnsi" w:hAnsiTheme="minorHAnsi" w:cstheme="minorHAnsi"/>
          <w:sz w:val="20"/>
        </w:rPr>
        <w:t>+   summarize(mean(</w:t>
      </w:r>
      <w:proofErr w:type="spellStart"/>
      <w:r w:rsidRPr="009E5982">
        <w:rPr>
          <w:rFonts w:asciiTheme="minorHAnsi" w:hAnsiTheme="minorHAnsi" w:cstheme="minorHAnsi"/>
          <w:sz w:val="20"/>
        </w:rPr>
        <w:t>m_</w:t>
      </w:r>
      <w:proofErr w:type="gramStart"/>
      <w:r w:rsidRPr="009E5982">
        <w:rPr>
          <w:rFonts w:asciiTheme="minorHAnsi" w:hAnsiTheme="minorHAnsi" w:cstheme="minorHAnsi"/>
          <w:sz w:val="20"/>
        </w:rPr>
        <w:t>help.z</w:t>
      </w:r>
      <w:proofErr w:type="spellEnd"/>
      <w:proofErr w:type="gramEnd"/>
      <w:r w:rsidRPr="009E5982">
        <w:rPr>
          <w:rFonts w:asciiTheme="minorHAnsi" w:hAnsiTheme="minorHAnsi" w:cstheme="minorHAnsi"/>
          <w:sz w:val="20"/>
        </w:rPr>
        <w:t>))</w:t>
      </w:r>
    </w:p>
    <w:p w14:paraId="2A0113B6" w14:textId="77777777" w:rsidR="009E5982" w:rsidRPr="009E5982" w:rsidRDefault="009E5982" w:rsidP="009E5982">
      <w:pPr>
        <w:pStyle w:val="QuickA"/>
        <w:numPr>
          <w:ilvl w:val="0"/>
          <w:numId w:val="0"/>
        </w:numPr>
        <w:spacing w:after="100"/>
        <w:ind w:left="258"/>
        <w:rPr>
          <w:rFonts w:asciiTheme="minorHAnsi" w:hAnsiTheme="minorHAnsi" w:cstheme="minorHAnsi"/>
          <w:sz w:val="20"/>
        </w:rPr>
      </w:pPr>
      <w:r w:rsidRPr="009E5982">
        <w:rPr>
          <w:rFonts w:asciiTheme="minorHAnsi" w:hAnsiTheme="minorHAnsi" w:cstheme="minorHAnsi"/>
          <w:sz w:val="20"/>
        </w:rPr>
        <w:t xml:space="preserve"># A </w:t>
      </w:r>
      <w:proofErr w:type="spellStart"/>
      <w:r w:rsidRPr="009E5982">
        <w:rPr>
          <w:rFonts w:asciiTheme="minorHAnsi" w:hAnsiTheme="minorHAnsi" w:cstheme="minorHAnsi"/>
          <w:sz w:val="20"/>
        </w:rPr>
        <w:t>tibble</w:t>
      </w:r>
      <w:proofErr w:type="spellEnd"/>
      <w:r w:rsidRPr="009E5982">
        <w:rPr>
          <w:rFonts w:asciiTheme="minorHAnsi" w:hAnsiTheme="minorHAnsi" w:cstheme="minorHAnsi"/>
          <w:sz w:val="20"/>
        </w:rPr>
        <w:t>: 7 × 2</w:t>
      </w:r>
    </w:p>
    <w:p w14:paraId="065DF86D" w14:textId="77777777" w:rsidR="009E5982" w:rsidRPr="009E5982" w:rsidRDefault="009E5982" w:rsidP="009E5982">
      <w:pPr>
        <w:pStyle w:val="QuickA"/>
        <w:numPr>
          <w:ilvl w:val="0"/>
          <w:numId w:val="0"/>
        </w:numPr>
        <w:spacing w:after="100"/>
        <w:ind w:left="258"/>
        <w:rPr>
          <w:rFonts w:asciiTheme="minorHAnsi" w:hAnsiTheme="minorHAnsi" w:cstheme="minorHAnsi"/>
          <w:sz w:val="20"/>
        </w:rPr>
      </w:pPr>
      <w:r w:rsidRPr="009E5982">
        <w:rPr>
          <w:rFonts w:asciiTheme="minorHAnsi" w:hAnsiTheme="minorHAnsi" w:cstheme="minorHAnsi"/>
          <w:sz w:val="20"/>
        </w:rPr>
        <w:t xml:space="preserve">  </w:t>
      </w:r>
      <w:proofErr w:type="spellStart"/>
      <w:r w:rsidRPr="009E5982">
        <w:rPr>
          <w:rFonts w:asciiTheme="minorHAnsi" w:hAnsiTheme="minorHAnsi" w:cstheme="minorHAnsi"/>
          <w:sz w:val="20"/>
        </w:rPr>
        <w:t>tatot</w:t>
      </w:r>
      <w:proofErr w:type="spellEnd"/>
      <w:r w:rsidRPr="009E5982">
        <w:rPr>
          <w:rFonts w:asciiTheme="minorHAnsi" w:hAnsiTheme="minorHAnsi" w:cstheme="minorHAnsi"/>
          <w:sz w:val="20"/>
        </w:rPr>
        <w:t xml:space="preserve"> `mean(</w:t>
      </w:r>
      <w:proofErr w:type="spellStart"/>
      <w:r w:rsidRPr="009E5982">
        <w:rPr>
          <w:rFonts w:asciiTheme="minorHAnsi" w:hAnsiTheme="minorHAnsi" w:cstheme="minorHAnsi"/>
          <w:sz w:val="20"/>
        </w:rPr>
        <w:t>m_</w:t>
      </w:r>
      <w:proofErr w:type="gramStart"/>
      <w:r w:rsidRPr="009E5982">
        <w:rPr>
          <w:rFonts w:asciiTheme="minorHAnsi" w:hAnsiTheme="minorHAnsi" w:cstheme="minorHAnsi"/>
          <w:sz w:val="20"/>
        </w:rPr>
        <w:t>help.z</w:t>
      </w:r>
      <w:proofErr w:type="spellEnd"/>
      <w:proofErr w:type="gramEnd"/>
      <w:r w:rsidRPr="009E5982">
        <w:rPr>
          <w:rFonts w:asciiTheme="minorHAnsi" w:hAnsiTheme="minorHAnsi" w:cstheme="minorHAnsi"/>
          <w:sz w:val="20"/>
        </w:rPr>
        <w:t>)`</w:t>
      </w:r>
    </w:p>
    <w:p w14:paraId="5E100FC3" w14:textId="77777777" w:rsidR="009E5982" w:rsidRPr="009E5982" w:rsidRDefault="009E5982" w:rsidP="009E5982">
      <w:pPr>
        <w:pStyle w:val="QuickA"/>
        <w:numPr>
          <w:ilvl w:val="0"/>
          <w:numId w:val="0"/>
        </w:numPr>
        <w:spacing w:after="100"/>
        <w:ind w:left="258"/>
        <w:rPr>
          <w:rFonts w:asciiTheme="minorHAnsi" w:hAnsiTheme="minorHAnsi" w:cstheme="minorHAnsi"/>
          <w:sz w:val="20"/>
        </w:rPr>
      </w:pPr>
      <w:r w:rsidRPr="009E5982">
        <w:rPr>
          <w:rFonts w:asciiTheme="minorHAnsi" w:hAnsiTheme="minorHAnsi" w:cstheme="minorHAnsi"/>
          <w:sz w:val="20"/>
        </w:rPr>
        <w:t xml:space="preserve">  &lt;</w:t>
      </w:r>
      <w:proofErr w:type="spellStart"/>
      <w:r w:rsidRPr="009E5982">
        <w:rPr>
          <w:rFonts w:asciiTheme="minorHAnsi" w:hAnsiTheme="minorHAnsi" w:cstheme="minorHAnsi"/>
          <w:sz w:val="20"/>
        </w:rPr>
        <w:t>dbl</w:t>
      </w:r>
      <w:proofErr w:type="spellEnd"/>
      <w:r w:rsidRPr="009E5982">
        <w:rPr>
          <w:rFonts w:asciiTheme="minorHAnsi" w:hAnsiTheme="minorHAnsi" w:cstheme="minorHAnsi"/>
          <w:sz w:val="20"/>
        </w:rPr>
        <w:t>&gt;            &lt;</w:t>
      </w:r>
      <w:proofErr w:type="spellStart"/>
      <w:r w:rsidRPr="009E5982">
        <w:rPr>
          <w:rFonts w:asciiTheme="minorHAnsi" w:hAnsiTheme="minorHAnsi" w:cstheme="minorHAnsi"/>
          <w:sz w:val="20"/>
        </w:rPr>
        <w:t>dbl</w:t>
      </w:r>
      <w:proofErr w:type="spellEnd"/>
      <w:r w:rsidRPr="009E5982">
        <w:rPr>
          <w:rFonts w:asciiTheme="minorHAnsi" w:hAnsiTheme="minorHAnsi" w:cstheme="minorHAnsi"/>
          <w:sz w:val="20"/>
        </w:rPr>
        <w:t>&gt;</w:t>
      </w:r>
    </w:p>
    <w:p w14:paraId="2939A573" w14:textId="77777777" w:rsidR="009E5982" w:rsidRPr="009E5982" w:rsidRDefault="009E5982" w:rsidP="009E5982">
      <w:pPr>
        <w:pStyle w:val="QuickA"/>
        <w:numPr>
          <w:ilvl w:val="0"/>
          <w:numId w:val="0"/>
        </w:numPr>
        <w:spacing w:after="100"/>
        <w:ind w:left="258"/>
        <w:rPr>
          <w:rFonts w:asciiTheme="minorHAnsi" w:hAnsiTheme="minorHAnsi" w:cstheme="minorHAnsi"/>
          <w:sz w:val="20"/>
        </w:rPr>
      </w:pPr>
      <w:r w:rsidRPr="009E5982">
        <w:rPr>
          <w:rFonts w:asciiTheme="minorHAnsi" w:hAnsiTheme="minorHAnsi" w:cstheme="minorHAnsi"/>
          <w:sz w:val="20"/>
        </w:rPr>
        <w:t xml:space="preserve">1     0           0.299 </w:t>
      </w:r>
    </w:p>
    <w:p w14:paraId="238CFF0D" w14:textId="77777777" w:rsidR="009E5982" w:rsidRPr="009E5982" w:rsidRDefault="009E5982" w:rsidP="009E5982">
      <w:pPr>
        <w:pStyle w:val="QuickA"/>
        <w:numPr>
          <w:ilvl w:val="0"/>
          <w:numId w:val="0"/>
        </w:numPr>
        <w:spacing w:after="100"/>
        <w:ind w:left="258"/>
        <w:rPr>
          <w:rFonts w:asciiTheme="minorHAnsi" w:hAnsiTheme="minorHAnsi" w:cstheme="minorHAnsi"/>
          <w:sz w:val="20"/>
        </w:rPr>
      </w:pPr>
      <w:r w:rsidRPr="009E5982">
        <w:rPr>
          <w:rFonts w:asciiTheme="minorHAnsi" w:hAnsiTheme="minorHAnsi" w:cstheme="minorHAnsi"/>
          <w:sz w:val="20"/>
        </w:rPr>
        <w:t>2     1          -0.0325</w:t>
      </w:r>
    </w:p>
    <w:p w14:paraId="73215A21" w14:textId="77777777" w:rsidR="009E5982" w:rsidRPr="009E5982" w:rsidRDefault="009E5982" w:rsidP="009E5982">
      <w:pPr>
        <w:pStyle w:val="QuickA"/>
        <w:numPr>
          <w:ilvl w:val="0"/>
          <w:numId w:val="0"/>
        </w:numPr>
        <w:spacing w:after="100"/>
        <w:ind w:left="258"/>
        <w:rPr>
          <w:rFonts w:asciiTheme="minorHAnsi" w:hAnsiTheme="minorHAnsi" w:cstheme="minorHAnsi"/>
          <w:sz w:val="20"/>
        </w:rPr>
      </w:pPr>
      <w:r w:rsidRPr="009E5982">
        <w:rPr>
          <w:rFonts w:asciiTheme="minorHAnsi" w:hAnsiTheme="minorHAnsi" w:cstheme="minorHAnsi"/>
          <w:sz w:val="20"/>
        </w:rPr>
        <w:t xml:space="preserve">3     2          -0.114 </w:t>
      </w:r>
    </w:p>
    <w:p w14:paraId="618B9DF8" w14:textId="77777777" w:rsidR="009E5982" w:rsidRPr="009E5982" w:rsidRDefault="009E5982" w:rsidP="009E5982">
      <w:pPr>
        <w:pStyle w:val="QuickA"/>
        <w:numPr>
          <w:ilvl w:val="0"/>
          <w:numId w:val="0"/>
        </w:numPr>
        <w:spacing w:after="100"/>
        <w:ind w:left="258"/>
        <w:rPr>
          <w:rFonts w:asciiTheme="minorHAnsi" w:hAnsiTheme="minorHAnsi" w:cstheme="minorHAnsi"/>
          <w:sz w:val="20"/>
        </w:rPr>
      </w:pPr>
      <w:r w:rsidRPr="009E5982">
        <w:rPr>
          <w:rFonts w:asciiTheme="minorHAnsi" w:hAnsiTheme="minorHAnsi" w:cstheme="minorHAnsi"/>
          <w:sz w:val="20"/>
        </w:rPr>
        <w:t xml:space="preserve">4     3          -0.217 </w:t>
      </w:r>
    </w:p>
    <w:p w14:paraId="44382835" w14:textId="77777777" w:rsidR="009E5982" w:rsidRPr="009E5982" w:rsidRDefault="009E5982" w:rsidP="009E5982">
      <w:pPr>
        <w:pStyle w:val="QuickA"/>
        <w:numPr>
          <w:ilvl w:val="0"/>
          <w:numId w:val="0"/>
        </w:numPr>
        <w:spacing w:after="100"/>
        <w:ind w:left="258"/>
        <w:rPr>
          <w:rFonts w:asciiTheme="minorHAnsi" w:hAnsiTheme="minorHAnsi" w:cstheme="minorHAnsi"/>
          <w:sz w:val="20"/>
        </w:rPr>
      </w:pPr>
      <w:r w:rsidRPr="009E5982">
        <w:rPr>
          <w:rFonts w:asciiTheme="minorHAnsi" w:hAnsiTheme="minorHAnsi" w:cstheme="minorHAnsi"/>
          <w:sz w:val="20"/>
        </w:rPr>
        <w:t xml:space="preserve">5     4          -0.344 </w:t>
      </w:r>
    </w:p>
    <w:p w14:paraId="396B4F6C" w14:textId="77777777" w:rsidR="009E5982" w:rsidRPr="009E5982" w:rsidRDefault="009E5982" w:rsidP="009E5982">
      <w:pPr>
        <w:pStyle w:val="QuickA"/>
        <w:numPr>
          <w:ilvl w:val="0"/>
          <w:numId w:val="0"/>
        </w:numPr>
        <w:spacing w:after="100"/>
        <w:ind w:left="258"/>
        <w:rPr>
          <w:rFonts w:asciiTheme="minorHAnsi" w:hAnsiTheme="minorHAnsi" w:cstheme="minorHAnsi"/>
          <w:sz w:val="20"/>
        </w:rPr>
      </w:pPr>
      <w:r w:rsidRPr="009E5982">
        <w:rPr>
          <w:rFonts w:asciiTheme="minorHAnsi" w:hAnsiTheme="minorHAnsi" w:cstheme="minorHAnsi"/>
          <w:sz w:val="20"/>
        </w:rPr>
        <w:t xml:space="preserve">6     5          -0.502 </w:t>
      </w:r>
    </w:p>
    <w:p w14:paraId="134E8FD3" w14:textId="11B707F0" w:rsidR="009E5982" w:rsidRPr="00344FE0" w:rsidRDefault="009E5982" w:rsidP="009E5982">
      <w:pPr>
        <w:pStyle w:val="QuickA"/>
        <w:numPr>
          <w:ilvl w:val="0"/>
          <w:numId w:val="0"/>
        </w:numPr>
        <w:spacing w:after="100"/>
        <w:rPr>
          <w:rFonts w:asciiTheme="minorHAnsi" w:hAnsiTheme="minorHAnsi" w:cstheme="minorHAnsi"/>
          <w:sz w:val="20"/>
        </w:rPr>
      </w:pPr>
      <w:r>
        <w:rPr>
          <w:rFonts w:asciiTheme="minorHAnsi" w:hAnsiTheme="minorHAnsi" w:cstheme="minorHAnsi"/>
          <w:sz w:val="20"/>
        </w:rPr>
        <w:t xml:space="preserve">     </w:t>
      </w:r>
      <w:r w:rsidRPr="009E5982">
        <w:rPr>
          <w:rFonts w:asciiTheme="minorHAnsi" w:hAnsiTheme="minorHAnsi" w:cstheme="minorHAnsi"/>
          <w:sz w:val="20"/>
        </w:rPr>
        <w:t>7     6          -0.618</w:t>
      </w:r>
    </w:p>
    <w:p w14:paraId="2EE6435A" w14:textId="245B53DE" w:rsidR="00317E0A" w:rsidRDefault="00317E0A" w:rsidP="001E1E6B">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 xml:space="preserve">Produce a graph of </w:t>
      </w:r>
      <w:proofErr w:type="spellStart"/>
      <w:r w:rsidRPr="00344FE0">
        <w:rPr>
          <w:rFonts w:asciiTheme="minorHAnsi" w:hAnsiTheme="minorHAnsi" w:cstheme="minorHAnsi"/>
          <w:sz w:val="20"/>
        </w:rPr>
        <w:t>m_</w:t>
      </w:r>
      <w:proofErr w:type="gramStart"/>
      <w:r w:rsidRPr="00344FE0">
        <w:rPr>
          <w:rFonts w:asciiTheme="minorHAnsi" w:hAnsiTheme="minorHAnsi" w:cstheme="minorHAnsi"/>
          <w:sz w:val="20"/>
        </w:rPr>
        <w:t>help.z</w:t>
      </w:r>
      <w:proofErr w:type="spellEnd"/>
      <w:proofErr w:type="gramEnd"/>
      <w:r w:rsidRPr="00344FE0">
        <w:rPr>
          <w:rFonts w:asciiTheme="minorHAnsi" w:hAnsiTheme="minorHAnsi" w:cstheme="minorHAnsi"/>
          <w:sz w:val="20"/>
        </w:rPr>
        <w:t xml:space="preserve"> by </w:t>
      </w:r>
      <w:proofErr w:type="spellStart"/>
      <w:r w:rsidRPr="00344FE0">
        <w:rPr>
          <w:rFonts w:asciiTheme="minorHAnsi" w:hAnsiTheme="minorHAnsi" w:cstheme="minorHAnsi"/>
          <w:sz w:val="20"/>
        </w:rPr>
        <w:t>tatot</w:t>
      </w:r>
      <w:proofErr w:type="spellEnd"/>
      <w:r w:rsidRPr="00344FE0">
        <w:rPr>
          <w:rFonts w:asciiTheme="minorHAnsi" w:hAnsiTheme="minorHAnsi" w:cstheme="minorHAnsi"/>
          <w:sz w:val="20"/>
        </w:rPr>
        <w:t xml:space="preserve"> that includes the mean of </w:t>
      </w:r>
      <w:proofErr w:type="spellStart"/>
      <w:r w:rsidRPr="00344FE0">
        <w:rPr>
          <w:rFonts w:asciiTheme="minorHAnsi" w:hAnsiTheme="minorHAnsi" w:cstheme="minorHAnsi"/>
          <w:sz w:val="20"/>
        </w:rPr>
        <w:t>m_help.z</w:t>
      </w:r>
      <w:proofErr w:type="spellEnd"/>
      <w:r w:rsidRPr="00344FE0">
        <w:rPr>
          <w:rFonts w:asciiTheme="minorHAnsi" w:hAnsiTheme="minorHAnsi" w:cstheme="minorHAnsi"/>
          <w:sz w:val="20"/>
        </w:rPr>
        <w:t xml:space="preserve"> for each value of </w:t>
      </w:r>
      <w:proofErr w:type="spellStart"/>
      <w:r w:rsidRPr="00344FE0">
        <w:rPr>
          <w:rFonts w:asciiTheme="minorHAnsi" w:hAnsiTheme="minorHAnsi" w:cstheme="minorHAnsi"/>
          <w:sz w:val="20"/>
        </w:rPr>
        <w:t>tatot</w:t>
      </w:r>
      <w:proofErr w:type="spellEnd"/>
      <w:r w:rsidRPr="00344FE0">
        <w:rPr>
          <w:rFonts w:asciiTheme="minorHAnsi" w:hAnsiTheme="minorHAnsi" w:cstheme="minorHAnsi"/>
          <w:sz w:val="20"/>
        </w:rPr>
        <w:t xml:space="preserve"> (this is in the lab R file).</w:t>
      </w:r>
    </w:p>
    <w:p w14:paraId="7CD66434" w14:textId="09CFB1B9" w:rsidR="00800866" w:rsidRPr="00344FE0" w:rsidRDefault="00800866" w:rsidP="00800866">
      <w:pPr>
        <w:pStyle w:val="QuickA"/>
        <w:numPr>
          <w:ilvl w:val="0"/>
          <w:numId w:val="0"/>
        </w:numPr>
        <w:spacing w:after="100"/>
        <w:ind w:left="720"/>
        <w:rPr>
          <w:rFonts w:asciiTheme="minorHAnsi" w:hAnsiTheme="minorHAnsi" w:cstheme="minorHAnsi"/>
          <w:sz w:val="20"/>
        </w:rPr>
      </w:pPr>
      <w:r w:rsidRPr="00800866">
        <w:rPr>
          <w:rFonts w:asciiTheme="minorHAnsi" w:hAnsiTheme="minorHAnsi" w:cstheme="minorHAnsi"/>
          <w:sz w:val="20"/>
        </w:rPr>
        <w:drawing>
          <wp:inline distT="0" distB="0" distL="0" distR="0" wp14:anchorId="7FE1CF09" wp14:editId="14D09263">
            <wp:extent cx="4000500" cy="2667000"/>
            <wp:effectExtent l="0" t="0" r="0" b="0"/>
            <wp:docPr id="654025790" name="Picture 1" descr="A graph with black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25790" name="Picture 1" descr="A graph with black dots and red line&#10;&#10;Description automatically generated"/>
                    <pic:cNvPicPr/>
                  </pic:nvPicPr>
                  <pic:blipFill>
                    <a:blip r:embed="rId9"/>
                    <a:stretch>
                      <a:fillRect/>
                    </a:stretch>
                  </pic:blipFill>
                  <pic:spPr>
                    <a:xfrm>
                      <a:off x="0" y="0"/>
                      <a:ext cx="4000500" cy="2667000"/>
                    </a:xfrm>
                    <a:prstGeom prst="rect">
                      <a:avLst/>
                    </a:prstGeom>
                  </pic:spPr>
                </pic:pic>
              </a:graphicData>
            </a:graphic>
          </wp:inline>
        </w:drawing>
      </w:r>
    </w:p>
    <w:p w14:paraId="3396E923" w14:textId="0130CDBB" w:rsidR="004F4246" w:rsidRDefault="00317E0A" w:rsidP="004F4246">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 xml:space="preserve">Does the difference in mean </w:t>
      </w:r>
      <w:proofErr w:type="spellStart"/>
      <w:r w:rsidRPr="00344FE0">
        <w:rPr>
          <w:rFonts w:asciiTheme="minorHAnsi" w:hAnsiTheme="minorHAnsi" w:cstheme="minorHAnsi"/>
          <w:sz w:val="20"/>
        </w:rPr>
        <w:t>m_</w:t>
      </w:r>
      <w:proofErr w:type="gramStart"/>
      <w:r w:rsidRPr="00344FE0">
        <w:rPr>
          <w:rFonts w:asciiTheme="minorHAnsi" w:hAnsiTheme="minorHAnsi" w:cstheme="minorHAnsi"/>
          <w:sz w:val="20"/>
        </w:rPr>
        <w:t>help.z</w:t>
      </w:r>
      <w:proofErr w:type="spellEnd"/>
      <w:proofErr w:type="gramEnd"/>
      <w:r w:rsidRPr="00344FE0">
        <w:rPr>
          <w:rFonts w:asciiTheme="minorHAnsi" w:hAnsiTheme="minorHAnsi" w:cstheme="minorHAnsi"/>
          <w:sz w:val="20"/>
        </w:rPr>
        <w:t xml:space="preserve"> associated with 1 vs 0 trusted adults appear greater than the difference associated with 2 vs 1 trusted adults? </w:t>
      </w:r>
    </w:p>
    <w:p w14:paraId="4A85B8CB" w14:textId="011A9074" w:rsidR="00800866" w:rsidRPr="00344FE0" w:rsidRDefault="00800866" w:rsidP="00800866">
      <w:pPr>
        <w:pStyle w:val="QuickA"/>
        <w:numPr>
          <w:ilvl w:val="0"/>
          <w:numId w:val="0"/>
        </w:numPr>
        <w:spacing w:after="100"/>
        <w:ind w:left="720"/>
        <w:rPr>
          <w:rFonts w:asciiTheme="minorHAnsi" w:hAnsiTheme="minorHAnsi" w:cstheme="minorHAnsi"/>
          <w:sz w:val="20"/>
        </w:rPr>
      </w:pPr>
      <w:proofErr w:type="gramStart"/>
      <w:r>
        <w:rPr>
          <w:rFonts w:asciiTheme="minorHAnsi" w:hAnsiTheme="minorHAnsi" w:cstheme="minorHAnsi"/>
          <w:sz w:val="20"/>
        </w:rPr>
        <w:t>Yes</w:t>
      </w:r>
      <w:proofErr w:type="gramEnd"/>
      <w:r>
        <w:rPr>
          <w:rFonts w:asciiTheme="minorHAnsi" w:hAnsiTheme="minorHAnsi" w:cstheme="minorHAnsi"/>
          <w:sz w:val="20"/>
        </w:rPr>
        <w:t xml:space="preserve"> it does. The slope is steeper going from 0 to 1 than 1 to 2.</w:t>
      </w:r>
    </w:p>
    <w:p w14:paraId="48512034" w14:textId="1267391E" w:rsidR="005C39B2" w:rsidRPr="00344FE0" w:rsidRDefault="005C39B2" w:rsidP="005C39B2">
      <w:pPr>
        <w:pStyle w:val="QuickA"/>
        <w:numPr>
          <w:ilvl w:val="0"/>
          <w:numId w:val="0"/>
        </w:numPr>
        <w:spacing w:after="100"/>
        <w:ind w:left="462" w:hanging="462"/>
        <w:rPr>
          <w:rFonts w:asciiTheme="minorHAnsi" w:hAnsiTheme="minorHAnsi" w:cstheme="minorHAnsi"/>
          <w:color w:val="A6A6A6" w:themeColor="background1" w:themeShade="A6"/>
          <w:sz w:val="20"/>
        </w:rPr>
      </w:pPr>
      <w:r w:rsidRPr="00344FE0">
        <w:rPr>
          <w:rFonts w:asciiTheme="minorHAnsi" w:hAnsiTheme="minorHAnsi" w:cstheme="minorHAnsi"/>
          <w:color w:val="A6A6A6" w:themeColor="background1" w:themeShade="A6"/>
          <w:sz w:val="20"/>
        </w:rPr>
        <w:t>(Questions 3d-3j are optional for advanced modeling practice)</w:t>
      </w:r>
    </w:p>
    <w:p w14:paraId="3295C924" w14:textId="2F387828" w:rsidR="00317E0A" w:rsidRPr="00344FE0" w:rsidRDefault="00317E0A" w:rsidP="004F4246">
      <w:pPr>
        <w:pStyle w:val="QuickA"/>
        <w:numPr>
          <w:ilvl w:val="1"/>
          <w:numId w:val="9"/>
        </w:numPr>
        <w:spacing w:after="100"/>
        <w:rPr>
          <w:rFonts w:asciiTheme="minorHAnsi" w:hAnsiTheme="minorHAnsi" w:cstheme="minorHAnsi"/>
          <w:color w:val="A6A6A6" w:themeColor="background1" w:themeShade="A6"/>
          <w:sz w:val="20"/>
        </w:rPr>
      </w:pPr>
      <w:r w:rsidRPr="00344FE0">
        <w:rPr>
          <w:rFonts w:asciiTheme="minorHAnsi" w:hAnsiTheme="minorHAnsi" w:cstheme="minorHAnsi"/>
          <w:color w:val="A6A6A6" w:themeColor="background1" w:themeShade="A6"/>
          <w:sz w:val="20"/>
        </w:rPr>
        <w:t>Create the following two variables as a set to describe the effect of trusted adults:</w:t>
      </w:r>
      <w:r w:rsidRPr="00344FE0">
        <w:rPr>
          <w:rFonts w:asciiTheme="minorHAnsi" w:hAnsiTheme="minorHAnsi" w:cstheme="minorHAnsi"/>
          <w:color w:val="A6A6A6" w:themeColor="background1" w:themeShade="A6"/>
          <w:sz w:val="20"/>
        </w:rPr>
        <w:br/>
      </w:r>
      <m:oMath>
        <m:sSub>
          <m:sSubPr>
            <m:ctrlPr>
              <w:rPr>
                <w:rFonts w:ascii="Cambria Math" w:hAnsi="Cambria Math" w:cstheme="minorHAnsi"/>
                <w:i/>
                <w:color w:val="A6A6A6" w:themeColor="background1" w:themeShade="A6"/>
                <w:sz w:val="20"/>
              </w:rPr>
            </m:ctrlPr>
          </m:sSubPr>
          <m:e>
            <m:r>
              <w:rPr>
                <w:rFonts w:ascii="Cambria Math" w:hAnsi="Cambria Math" w:cstheme="minorHAnsi"/>
                <w:color w:val="A6A6A6" w:themeColor="background1" w:themeShade="A6"/>
                <w:sz w:val="20"/>
              </w:rPr>
              <m:t>X</m:t>
            </m:r>
          </m:e>
          <m:sub>
            <m:r>
              <w:rPr>
                <w:rFonts w:ascii="Cambria Math" w:hAnsi="Cambria Math" w:cstheme="minorHAnsi"/>
                <w:color w:val="A6A6A6" w:themeColor="background1" w:themeShade="A6"/>
                <w:sz w:val="20"/>
              </w:rPr>
              <m:t>NOAD</m:t>
            </m:r>
          </m:sub>
        </m:sSub>
        <m:r>
          <w:rPr>
            <w:rFonts w:ascii="Cambria Math" w:hAnsi="Cambria Math" w:cstheme="minorHAnsi"/>
            <w:color w:val="A6A6A6" w:themeColor="background1" w:themeShade="A6"/>
            <w:sz w:val="20"/>
          </w:rPr>
          <m:t>=</m:t>
        </m:r>
        <m:d>
          <m:dPr>
            <m:begChr m:val="{"/>
            <m:endChr m:val=""/>
            <m:ctrlPr>
              <w:rPr>
                <w:rFonts w:ascii="Cambria Math" w:hAnsi="Cambria Math" w:cstheme="minorHAnsi"/>
                <w:i/>
                <w:color w:val="A6A6A6" w:themeColor="background1" w:themeShade="A6"/>
                <w:sz w:val="20"/>
              </w:rPr>
            </m:ctrlPr>
          </m:dPr>
          <m:e>
            <m:eqArr>
              <m:eqArrPr>
                <m:ctrlPr>
                  <w:rPr>
                    <w:rFonts w:ascii="Cambria Math" w:hAnsi="Cambria Math" w:cstheme="minorHAnsi"/>
                    <w:iCs/>
                    <w:color w:val="A6A6A6" w:themeColor="background1" w:themeShade="A6"/>
                    <w:sz w:val="20"/>
                  </w:rPr>
                </m:ctrlPr>
              </m:eqArrPr>
              <m:e>
                <m:r>
                  <m:rPr>
                    <m:sty m:val="p"/>
                  </m:rPr>
                  <w:rPr>
                    <w:rFonts w:ascii="Cambria Math" w:hAnsi="Cambria Math" w:cstheme="minorHAnsi"/>
                    <w:color w:val="A6A6A6" w:themeColor="background1" w:themeShade="A6"/>
                    <w:sz w:val="20"/>
                  </w:rPr>
                  <m:t>1, if tatot==0</m:t>
                </m:r>
              </m:e>
              <m:e>
                <m:r>
                  <m:rPr>
                    <m:sty m:val="p"/>
                  </m:rPr>
                  <w:rPr>
                    <w:rFonts w:ascii="Cambria Math" w:hAnsi="Cambria Math" w:cstheme="minorHAnsi"/>
                    <w:color w:val="A6A6A6" w:themeColor="background1" w:themeShade="A6"/>
                    <w:sz w:val="20"/>
                  </w:rPr>
                  <m:t>0, otherwise</m:t>
                </m:r>
              </m:e>
            </m:eqArr>
          </m:e>
        </m:d>
      </m:oMath>
      <w:r w:rsidRPr="00344FE0">
        <w:rPr>
          <w:rFonts w:asciiTheme="minorHAnsi" w:hAnsiTheme="minorHAnsi" w:cstheme="minorHAnsi"/>
          <w:color w:val="A6A6A6" w:themeColor="background1" w:themeShade="A6"/>
          <w:sz w:val="20"/>
        </w:rPr>
        <w:t xml:space="preserve">   </w:t>
      </w:r>
      <w:r w:rsidRPr="00344FE0">
        <w:rPr>
          <w:rFonts w:asciiTheme="minorHAnsi" w:hAnsiTheme="minorHAnsi" w:cstheme="minorHAnsi"/>
          <w:color w:val="A6A6A6" w:themeColor="background1" w:themeShade="A6"/>
          <w:sz w:val="20"/>
        </w:rPr>
        <w:tab/>
      </w:r>
      <w:r w:rsidRPr="00344FE0">
        <w:rPr>
          <w:rFonts w:asciiTheme="minorHAnsi" w:hAnsiTheme="minorHAnsi" w:cstheme="minorHAnsi"/>
          <w:color w:val="A6A6A6" w:themeColor="background1" w:themeShade="A6"/>
          <w:sz w:val="20"/>
        </w:rPr>
        <w:tab/>
      </w:r>
      <w:r w:rsidRPr="00344FE0">
        <w:rPr>
          <w:rFonts w:asciiTheme="minorHAnsi" w:hAnsiTheme="minorHAnsi" w:cstheme="minorHAnsi"/>
          <w:color w:val="A6A6A6" w:themeColor="background1" w:themeShade="A6"/>
          <w:sz w:val="20"/>
        </w:rPr>
        <w:tab/>
      </w:r>
      <m:oMath>
        <m:sSub>
          <m:sSubPr>
            <m:ctrlPr>
              <w:rPr>
                <w:rFonts w:ascii="Cambria Math" w:hAnsi="Cambria Math" w:cstheme="minorHAnsi"/>
                <w:i/>
                <w:color w:val="A6A6A6" w:themeColor="background1" w:themeShade="A6"/>
                <w:sz w:val="20"/>
              </w:rPr>
            </m:ctrlPr>
          </m:sSubPr>
          <m:e>
            <m:r>
              <w:rPr>
                <w:rFonts w:ascii="Cambria Math" w:hAnsi="Cambria Math" w:cstheme="minorHAnsi"/>
                <w:color w:val="A6A6A6" w:themeColor="background1" w:themeShade="A6"/>
                <w:sz w:val="20"/>
              </w:rPr>
              <m:t>X</m:t>
            </m:r>
          </m:e>
          <m:sub>
            <m:r>
              <w:rPr>
                <w:rFonts w:ascii="Cambria Math" w:hAnsi="Cambria Math" w:cstheme="minorHAnsi"/>
                <w:color w:val="A6A6A6" w:themeColor="background1" w:themeShade="A6"/>
                <w:sz w:val="20"/>
              </w:rPr>
              <m:t>TATOT1</m:t>
            </m:r>
          </m:sub>
        </m:sSub>
        <m:r>
          <w:rPr>
            <w:rFonts w:ascii="Cambria Math" w:hAnsi="Cambria Math" w:cstheme="minorHAnsi"/>
            <w:color w:val="A6A6A6" w:themeColor="background1" w:themeShade="A6"/>
            <w:sz w:val="20"/>
          </w:rPr>
          <m:t>=</m:t>
        </m:r>
        <m:d>
          <m:dPr>
            <m:begChr m:val="{"/>
            <m:endChr m:val=""/>
            <m:ctrlPr>
              <w:rPr>
                <w:rFonts w:ascii="Cambria Math" w:hAnsi="Cambria Math" w:cstheme="minorHAnsi"/>
                <w:i/>
                <w:color w:val="A6A6A6" w:themeColor="background1" w:themeShade="A6"/>
                <w:sz w:val="20"/>
              </w:rPr>
            </m:ctrlPr>
          </m:dPr>
          <m:e>
            <m:eqArr>
              <m:eqArrPr>
                <m:ctrlPr>
                  <w:rPr>
                    <w:rFonts w:ascii="Cambria Math" w:hAnsi="Cambria Math" w:cstheme="minorHAnsi"/>
                    <w:iCs/>
                    <w:color w:val="A6A6A6" w:themeColor="background1" w:themeShade="A6"/>
                    <w:sz w:val="20"/>
                  </w:rPr>
                </m:ctrlPr>
              </m:eqArrPr>
              <m:e>
                <m:d>
                  <m:dPr>
                    <m:ctrlPr>
                      <w:rPr>
                        <w:rFonts w:ascii="Cambria Math" w:hAnsi="Cambria Math" w:cstheme="minorHAnsi"/>
                        <w:iCs/>
                        <w:color w:val="A6A6A6" w:themeColor="background1" w:themeShade="A6"/>
                        <w:sz w:val="20"/>
                      </w:rPr>
                    </m:ctrlPr>
                  </m:dPr>
                  <m:e>
                    <m:r>
                      <m:rPr>
                        <m:sty m:val="p"/>
                      </m:rPr>
                      <w:rPr>
                        <w:rFonts w:ascii="Cambria Math" w:hAnsi="Cambria Math" w:cstheme="minorHAnsi"/>
                        <w:color w:val="A6A6A6" w:themeColor="background1" w:themeShade="A6"/>
                        <w:sz w:val="20"/>
                      </w:rPr>
                      <m:t>tatot-1</m:t>
                    </m:r>
                  </m:e>
                </m:d>
                <m:r>
                  <m:rPr>
                    <m:sty m:val="p"/>
                  </m:rPr>
                  <w:rPr>
                    <w:rFonts w:ascii="Cambria Math" w:hAnsi="Cambria Math" w:cstheme="minorHAnsi"/>
                    <w:color w:val="A6A6A6" w:themeColor="background1" w:themeShade="A6"/>
                    <w:sz w:val="20"/>
                  </w:rPr>
                  <m:t>,if tatot&gt;0</m:t>
                </m:r>
              </m:e>
              <m:e>
                <m:r>
                  <m:rPr>
                    <m:sty m:val="p"/>
                  </m:rPr>
                  <w:rPr>
                    <w:rFonts w:ascii="Cambria Math" w:hAnsi="Cambria Math" w:cstheme="minorHAnsi"/>
                    <w:color w:val="A6A6A6" w:themeColor="background1" w:themeShade="A6"/>
                    <w:sz w:val="20"/>
                  </w:rPr>
                  <m:t>0, otherwise</m:t>
                </m:r>
              </m:e>
            </m:eqArr>
          </m:e>
        </m:d>
      </m:oMath>
    </w:p>
    <w:p w14:paraId="3F8DDB3D" w14:textId="7B6492D1" w:rsidR="001E1E6B" w:rsidRPr="00344FE0" w:rsidRDefault="00317E0A" w:rsidP="001E1E6B">
      <w:pPr>
        <w:pStyle w:val="QuickA"/>
        <w:numPr>
          <w:ilvl w:val="1"/>
          <w:numId w:val="9"/>
        </w:numPr>
        <w:spacing w:after="100"/>
        <w:rPr>
          <w:rFonts w:asciiTheme="minorHAnsi" w:hAnsiTheme="minorHAnsi" w:cstheme="minorHAnsi"/>
          <w:color w:val="A6A6A6" w:themeColor="background1" w:themeShade="A6"/>
          <w:sz w:val="20"/>
        </w:rPr>
      </w:pPr>
      <w:r w:rsidRPr="00344FE0">
        <w:rPr>
          <w:rFonts w:asciiTheme="minorHAnsi" w:hAnsiTheme="minorHAnsi" w:cstheme="minorHAnsi"/>
          <w:color w:val="A6A6A6" w:themeColor="background1" w:themeShade="A6"/>
          <w:sz w:val="20"/>
        </w:rPr>
        <w:t>What is the baseline value for this variable set?</w:t>
      </w:r>
    </w:p>
    <w:p w14:paraId="0B1BF4F1" w14:textId="79DDFFEB" w:rsidR="00317E0A" w:rsidRPr="00344FE0" w:rsidRDefault="00317E0A" w:rsidP="001E1E6B">
      <w:pPr>
        <w:pStyle w:val="QuickA"/>
        <w:numPr>
          <w:ilvl w:val="1"/>
          <w:numId w:val="9"/>
        </w:numPr>
        <w:spacing w:after="100"/>
        <w:rPr>
          <w:rFonts w:asciiTheme="minorHAnsi" w:hAnsiTheme="minorHAnsi" w:cstheme="minorHAnsi"/>
          <w:color w:val="A6A6A6" w:themeColor="background1" w:themeShade="A6"/>
          <w:sz w:val="20"/>
        </w:rPr>
      </w:pPr>
      <w:r w:rsidRPr="00344FE0">
        <w:rPr>
          <w:rFonts w:asciiTheme="minorHAnsi" w:hAnsiTheme="minorHAnsi" w:cstheme="minorHAnsi"/>
          <w:color w:val="A6A6A6" w:themeColor="background1" w:themeShade="A6"/>
          <w:sz w:val="20"/>
        </w:rPr>
        <w:t xml:space="preserve">What will </w:t>
      </w:r>
      <m:oMath>
        <m:sSub>
          <m:sSubPr>
            <m:ctrlPr>
              <w:rPr>
                <w:rFonts w:ascii="Cambria Math" w:hAnsi="Cambria Math" w:cstheme="minorHAnsi"/>
                <w:i/>
                <w:color w:val="A6A6A6" w:themeColor="background1" w:themeShade="A6"/>
                <w:sz w:val="20"/>
              </w:rPr>
            </m:ctrlPr>
          </m:sSubPr>
          <m:e>
            <m:r>
              <w:rPr>
                <w:rFonts w:ascii="Cambria Math" w:hAnsi="Cambria Math" w:cstheme="minorHAnsi"/>
                <w:color w:val="A6A6A6" w:themeColor="background1" w:themeShade="A6"/>
                <w:sz w:val="20"/>
              </w:rPr>
              <m:t>β</m:t>
            </m:r>
          </m:e>
          <m:sub>
            <m:r>
              <w:rPr>
                <w:rFonts w:ascii="Cambria Math" w:hAnsi="Cambria Math" w:cstheme="minorHAnsi"/>
                <w:color w:val="A6A6A6" w:themeColor="background1" w:themeShade="A6"/>
                <w:sz w:val="20"/>
              </w:rPr>
              <m:t>NOAD</m:t>
            </m:r>
          </m:sub>
        </m:sSub>
      </m:oMath>
      <w:r w:rsidRPr="00344FE0">
        <w:rPr>
          <w:rFonts w:asciiTheme="minorHAnsi" w:hAnsiTheme="minorHAnsi" w:cstheme="minorHAnsi"/>
          <w:color w:val="A6A6A6" w:themeColor="background1" w:themeShade="A6"/>
          <w:sz w:val="20"/>
        </w:rPr>
        <w:t xml:space="preserve"> represent?</w:t>
      </w:r>
    </w:p>
    <w:p w14:paraId="54AFCD03" w14:textId="3C9E30F4" w:rsidR="00317E0A" w:rsidRPr="00344FE0" w:rsidRDefault="00317E0A" w:rsidP="001E1E6B">
      <w:pPr>
        <w:pStyle w:val="QuickA"/>
        <w:numPr>
          <w:ilvl w:val="1"/>
          <w:numId w:val="9"/>
        </w:numPr>
        <w:spacing w:after="100"/>
        <w:rPr>
          <w:rFonts w:asciiTheme="minorHAnsi" w:hAnsiTheme="minorHAnsi" w:cstheme="minorHAnsi"/>
          <w:color w:val="A6A6A6" w:themeColor="background1" w:themeShade="A6"/>
          <w:sz w:val="20"/>
        </w:rPr>
      </w:pPr>
      <w:r w:rsidRPr="00344FE0">
        <w:rPr>
          <w:rFonts w:asciiTheme="minorHAnsi" w:hAnsiTheme="minorHAnsi" w:cstheme="minorHAnsi"/>
          <w:color w:val="A6A6A6" w:themeColor="background1" w:themeShade="A6"/>
          <w:sz w:val="20"/>
        </w:rPr>
        <w:t xml:space="preserve">What will </w:t>
      </w:r>
      <m:oMath>
        <m:sSub>
          <m:sSubPr>
            <m:ctrlPr>
              <w:rPr>
                <w:rFonts w:ascii="Cambria Math" w:hAnsi="Cambria Math" w:cstheme="minorHAnsi"/>
                <w:i/>
                <w:color w:val="A6A6A6" w:themeColor="background1" w:themeShade="A6"/>
                <w:sz w:val="20"/>
              </w:rPr>
            </m:ctrlPr>
          </m:sSubPr>
          <m:e>
            <m:r>
              <w:rPr>
                <w:rFonts w:ascii="Cambria Math" w:hAnsi="Cambria Math" w:cstheme="minorHAnsi"/>
                <w:color w:val="A6A6A6" w:themeColor="background1" w:themeShade="A6"/>
                <w:sz w:val="20"/>
              </w:rPr>
              <m:t>β</m:t>
            </m:r>
          </m:e>
          <m:sub>
            <m:r>
              <w:rPr>
                <w:rFonts w:ascii="Cambria Math" w:hAnsi="Cambria Math" w:cstheme="minorHAnsi"/>
                <w:color w:val="A6A6A6" w:themeColor="background1" w:themeShade="A6"/>
                <w:sz w:val="20"/>
              </w:rPr>
              <m:t>TATOT1</m:t>
            </m:r>
          </m:sub>
        </m:sSub>
      </m:oMath>
      <w:r w:rsidRPr="00344FE0">
        <w:rPr>
          <w:rFonts w:asciiTheme="minorHAnsi" w:hAnsiTheme="minorHAnsi" w:cstheme="minorHAnsi"/>
          <w:color w:val="A6A6A6" w:themeColor="background1" w:themeShade="A6"/>
          <w:sz w:val="20"/>
        </w:rPr>
        <w:t xml:space="preserve"> represent?</w:t>
      </w:r>
    </w:p>
    <w:p w14:paraId="0AB9CDFE" w14:textId="22D512FD" w:rsidR="004F4246" w:rsidRPr="00344FE0" w:rsidRDefault="00833726" w:rsidP="001E1E6B">
      <w:pPr>
        <w:pStyle w:val="QuickA"/>
        <w:numPr>
          <w:ilvl w:val="1"/>
          <w:numId w:val="9"/>
        </w:numPr>
        <w:spacing w:after="100"/>
        <w:rPr>
          <w:rFonts w:asciiTheme="minorHAnsi" w:hAnsiTheme="minorHAnsi" w:cstheme="minorHAnsi"/>
          <w:color w:val="A6A6A6" w:themeColor="background1" w:themeShade="A6"/>
          <w:sz w:val="20"/>
        </w:rPr>
      </w:pPr>
      <w:r w:rsidRPr="00344FE0">
        <w:rPr>
          <w:rFonts w:asciiTheme="minorHAnsi" w:hAnsiTheme="minorHAnsi" w:cstheme="minorHAnsi"/>
          <w:color w:val="A6A6A6" w:themeColor="background1" w:themeShade="A6"/>
          <w:sz w:val="20"/>
        </w:rPr>
        <w:lastRenderedPageBreak/>
        <w:t xml:space="preserve">Fit the regression model of </w:t>
      </w:r>
      <w:proofErr w:type="spellStart"/>
      <w:r w:rsidRPr="00344FE0">
        <w:rPr>
          <w:rFonts w:asciiTheme="minorHAnsi" w:hAnsiTheme="minorHAnsi" w:cstheme="minorHAnsi"/>
          <w:color w:val="A6A6A6" w:themeColor="background1" w:themeShade="A6"/>
          <w:sz w:val="20"/>
        </w:rPr>
        <w:t>m_</w:t>
      </w:r>
      <w:proofErr w:type="gramStart"/>
      <w:r w:rsidRPr="00344FE0">
        <w:rPr>
          <w:rFonts w:asciiTheme="minorHAnsi" w:hAnsiTheme="minorHAnsi" w:cstheme="minorHAnsi"/>
          <w:color w:val="A6A6A6" w:themeColor="background1" w:themeShade="A6"/>
          <w:sz w:val="20"/>
        </w:rPr>
        <w:t>help.z</w:t>
      </w:r>
      <w:proofErr w:type="spellEnd"/>
      <w:proofErr w:type="gramEnd"/>
      <w:r w:rsidRPr="00344FE0">
        <w:rPr>
          <w:rFonts w:asciiTheme="minorHAnsi" w:hAnsiTheme="minorHAnsi" w:cstheme="minorHAnsi"/>
          <w:color w:val="A6A6A6" w:themeColor="background1" w:themeShade="A6"/>
          <w:sz w:val="20"/>
        </w:rPr>
        <w:t xml:space="preserve"> on </w:t>
      </w:r>
      <w:proofErr w:type="spellStart"/>
      <w:r w:rsidRPr="00344FE0">
        <w:rPr>
          <w:rFonts w:asciiTheme="minorHAnsi" w:hAnsiTheme="minorHAnsi" w:cstheme="minorHAnsi"/>
          <w:color w:val="A6A6A6" w:themeColor="background1" w:themeShade="A6"/>
          <w:sz w:val="20"/>
        </w:rPr>
        <w:t>noad</w:t>
      </w:r>
      <w:proofErr w:type="spellEnd"/>
      <w:r w:rsidRPr="00344FE0">
        <w:rPr>
          <w:rFonts w:asciiTheme="minorHAnsi" w:hAnsiTheme="minorHAnsi" w:cstheme="minorHAnsi"/>
          <w:color w:val="A6A6A6" w:themeColor="background1" w:themeShade="A6"/>
          <w:sz w:val="20"/>
        </w:rPr>
        <w:t xml:space="preserve"> and tatot1. What is your output</w:t>
      </w:r>
      <w:r w:rsidR="004F4246" w:rsidRPr="00344FE0">
        <w:rPr>
          <w:rFonts w:asciiTheme="minorHAnsi" w:hAnsiTheme="minorHAnsi" w:cstheme="minorHAnsi"/>
          <w:color w:val="A6A6A6" w:themeColor="background1" w:themeShade="A6"/>
          <w:sz w:val="20"/>
        </w:rPr>
        <w:t>?</w:t>
      </w:r>
    </w:p>
    <w:p w14:paraId="02455B2B" w14:textId="120A2AED" w:rsidR="004F4246" w:rsidRPr="00344FE0" w:rsidRDefault="00833726" w:rsidP="001E1E6B">
      <w:pPr>
        <w:pStyle w:val="QuickA"/>
        <w:numPr>
          <w:ilvl w:val="1"/>
          <w:numId w:val="9"/>
        </w:numPr>
        <w:spacing w:after="100"/>
        <w:rPr>
          <w:rFonts w:asciiTheme="minorHAnsi" w:hAnsiTheme="minorHAnsi" w:cstheme="minorHAnsi"/>
          <w:color w:val="A6A6A6" w:themeColor="background1" w:themeShade="A6"/>
          <w:sz w:val="20"/>
        </w:rPr>
      </w:pPr>
      <w:r w:rsidRPr="00344FE0">
        <w:rPr>
          <w:rFonts w:asciiTheme="minorHAnsi" w:hAnsiTheme="minorHAnsi" w:cstheme="minorHAnsi"/>
          <w:color w:val="A6A6A6" w:themeColor="background1" w:themeShade="A6"/>
          <w:sz w:val="20"/>
        </w:rPr>
        <w:t>Use the Extra Sums of Squares test to determine whether this coding scheme fits better than a model in which trusted adults is treated completely linear (</w:t>
      </w:r>
      <w:proofErr w:type="spellStart"/>
      <w:r w:rsidRPr="00344FE0">
        <w:rPr>
          <w:rFonts w:asciiTheme="minorHAnsi" w:hAnsiTheme="minorHAnsi" w:cstheme="minorHAnsi"/>
          <w:color w:val="A6A6A6" w:themeColor="background1" w:themeShade="A6"/>
          <w:sz w:val="20"/>
        </w:rPr>
        <w:t>tatot</w:t>
      </w:r>
      <w:proofErr w:type="spellEnd"/>
      <w:r w:rsidRPr="00344FE0">
        <w:rPr>
          <w:rFonts w:asciiTheme="minorHAnsi" w:hAnsiTheme="minorHAnsi" w:cstheme="minorHAnsi"/>
          <w:color w:val="A6A6A6" w:themeColor="background1" w:themeShade="A6"/>
          <w:sz w:val="20"/>
        </w:rPr>
        <w:t xml:space="preserve">). </w:t>
      </w:r>
    </w:p>
    <w:p w14:paraId="2B1D712F" w14:textId="3D57FA41" w:rsidR="00833726" w:rsidRPr="00344FE0" w:rsidRDefault="00833726" w:rsidP="001E1E6B">
      <w:pPr>
        <w:pStyle w:val="QuickA"/>
        <w:numPr>
          <w:ilvl w:val="1"/>
          <w:numId w:val="9"/>
        </w:numPr>
        <w:spacing w:after="100"/>
        <w:rPr>
          <w:rFonts w:asciiTheme="minorHAnsi" w:hAnsiTheme="minorHAnsi" w:cstheme="minorHAnsi"/>
          <w:color w:val="A6A6A6" w:themeColor="background1" w:themeShade="A6"/>
          <w:sz w:val="20"/>
        </w:rPr>
      </w:pPr>
      <w:r w:rsidRPr="00344FE0">
        <w:rPr>
          <w:rFonts w:asciiTheme="minorHAnsi" w:hAnsiTheme="minorHAnsi" w:cstheme="minorHAnsi"/>
          <w:color w:val="A6A6A6" w:themeColor="background1" w:themeShade="A6"/>
          <w:sz w:val="20"/>
        </w:rPr>
        <w:t>Given this information, how will you model trusted adults?</w:t>
      </w:r>
    </w:p>
    <w:p w14:paraId="109040F2" w14:textId="5B56439B" w:rsidR="004F4246" w:rsidRPr="00344FE0" w:rsidRDefault="004F4246" w:rsidP="004F4246">
      <w:pPr>
        <w:pStyle w:val="QuickA"/>
        <w:numPr>
          <w:ilvl w:val="0"/>
          <w:numId w:val="9"/>
        </w:numPr>
        <w:spacing w:after="100"/>
        <w:rPr>
          <w:rFonts w:asciiTheme="minorHAnsi" w:hAnsiTheme="minorHAnsi" w:cstheme="minorHAnsi"/>
          <w:sz w:val="20"/>
        </w:rPr>
      </w:pPr>
      <w:r w:rsidRPr="00344FE0">
        <w:rPr>
          <w:rFonts w:asciiTheme="minorHAnsi" w:hAnsiTheme="minorHAnsi" w:cstheme="minorHAnsi"/>
          <w:sz w:val="20"/>
        </w:rPr>
        <w:t xml:space="preserve">Examine </w:t>
      </w:r>
      <w:r w:rsidR="00833726" w:rsidRPr="00344FE0">
        <w:rPr>
          <w:rFonts w:asciiTheme="minorHAnsi" w:hAnsiTheme="minorHAnsi" w:cstheme="minorHAnsi"/>
          <w:sz w:val="20"/>
        </w:rPr>
        <w:t xml:space="preserve">the effect of </w:t>
      </w:r>
      <w:proofErr w:type="gramStart"/>
      <w:r w:rsidR="00833726" w:rsidRPr="00344FE0">
        <w:rPr>
          <w:rFonts w:asciiTheme="minorHAnsi" w:hAnsiTheme="minorHAnsi" w:cstheme="minorHAnsi"/>
          <w:sz w:val="20"/>
        </w:rPr>
        <w:t>age</w:t>
      </w:r>
      <w:proofErr w:type="gramEnd"/>
    </w:p>
    <w:p w14:paraId="36860103" w14:textId="1E7E6826" w:rsidR="004F4246" w:rsidRDefault="00833726" w:rsidP="004F4246">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 xml:space="preserve">Examine the mean of </w:t>
      </w:r>
      <w:proofErr w:type="spellStart"/>
      <w:r w:rsidRPr="00344FE0">
        <w:rPr>
          <w:rFonts w:asciiTheme="minorHAnsi" w:hAnsiTheme="minorHAnsi" w:cstheme="minorHAnsi"/>
          <w:sz w:val="20"/>
        </w:rPr>
        <w:t>m_</w:t>
      </w:r>
      <w:proofErr w:type="gramStart"/>
      <w:r w:rsidRPr="00344FE0">
        <w:rPr>
          <w:rFonts w:asciiTheme="minorHAnsi" w:hAnsiTheme="minorHAnsi" w:cstheme="minorHAnsi"/>
          <w:sz w:val="20"/>
        </w:rPr>
        <w:t>help.z</w:t>
      </w:r>
      <w:proofErr w:type="spellEnd"/>
      <w:proofErr w:type="gramEnd"/>
      <w:r w:rsidRPr="00344FE0">
        <w:rPr>
          <w:rFonts w:asciiTheme="minorHAnsi" w:hAnsiTheme="minorHAnsi" w:cstheme="minorHAnsi"/>
          <w:sz w:val="20"/>
        </w:rPr>
        <w:t xml:space="preserve"> for each value of age.</w:t>
      </w:r>
    </w:p>
    <w:p w14:paraId="21C409D3" w14:textId="77777777" w:rsidR="00800866" w:rsidRPr="00800866" w:rsidRDefault="00800866" w:rsidP="00800866">
      <w:pPr>
        <w:pStyle w:val="QuickA"/>
        <w:numPr>
          <w:ilvl w:val="0"/>
          <w:numId w:val="0"/>
        </w:numPr>
        <w:spacing w:after="100"/>
        <w:ind w:left="258"/>
        <w:rPr>
          <w:rFonts w:asciiTheme="minorHAnsi" w:hAnsiTheme="minorHAnsi" w:cstheme="minorHAnsi"/>
          <w:sz w:val="20"/>
        </w:rPr>
      </w:pPr>
      <w:r w:rsidRPr="00800866">
        <w:rPr>
          <w:rFonts w:asciiTheme="minorHAnsi" w:hAnsiTheme="minorHAnsi" w:cstheme="minorHAnsi"/>
          <w:sz w:val="20"/>
        </w:rPr>
        <w:t xml:space="preserve">&gt; </w:t>
      </w:r>
      <w:proofErr w:type="spellStart"/>
      <w:r w:rsidRPr="00800866">
        <w:rPr>
          <w:rFonts w:asciiTheme="minorHAnsi" w:hAnsiTheme="minorHAnsi" w:cstheme="minorHAnsi"/>
          <w:sz w:val="20"/>
        </w:rPr>
        <w:t>sos</w:t>
      </w:r>
      <w:proofErr w:type="spellEnd"/>
      <w:r w:rsidRPr="00800866">
        <w:rPr>
          <w:rFonts w:asciiTheme="minorHAnsi" w:hAnsiTheme="minorHAnsi" w:cstheme="minorHAnsi"/>
          <w:sz w:val="20"/>
        </w:rPr>
        <w:t xml:space="preserve"> %&gt;%</w:t>
      </w:r>
    </w:p>
    <w:p w14:paraId="78B9B698" w14:textId="77777777" w:rsidR="00800866" w:rsidRPr="00800866" w:rsidRDefault="00800866" w:rsidP="00800866">
      <w:pPr>
        <w:pStyle w:val="QuickA"/>
        <w:numPr>
          <w:ilvl w:val="0"/>
          <w:numId w:val="0"/>
        </w:numPr>
        <w:spacing w:after="100"/>
        <w:ind w:left="258"/>
        <w:rPr>
          <w:rFonts w:asciiTheme="minorHAnsi" w:hAnsiTheme="minorHAnsi" w:cstheme="minorHAnsi"/>
          <w:sz w:val="20"/>
        </w:rPr>
      </w:pPr>
      <w:r w:rsidRPr="00800866">
        <w:rPr>
          <w:rFonts w:asciiTheme="minorHAnsi" w:hAnsiTheme="minorHAnsi" w:cstheme="minorHAnsi"/>
          <w:sz w:val="20"/>
        </w:rPr>
        <w:t xml:space="preserve">+   </w:t>
      </w:r>
      <w:proofErr w:type="spellStart"/>
      <w:r w:rsidRPr="00800866">
        <w:rPr>
          <w:rFonts w:asciiTheme="minorHAnsi" w:hAnsiTheme="minorHAnsi" w:cstheme="minorHAnsi"/>
          <w:sz w:val="20"/>
        </w:rPr>
        <w:t>group_by</w:t>
      </w:r>
      <w:proofErr w:type="spellEnd"/>
      <w:r w:rsidRPr="00800866">
        <w:rPr>
          <w:rFonts w:asciiTheme="minorHAnsi" w:hAnsiTheme="minorHAnsi" w:cstheme="minorHAnsi"/>
          <w:sz w:val="20"/>
        </w:rPr>
        <w:t>(age) %&gt;%</w:t>
      </w:r>
    </w:p>
    <w:p w14:paraId="079EE859" w14:textId="77777777" w:rsidR="00800866" w:rsidRPr="00800866" w:rsidRDefault="00800866" w:rsidP="00800866">
      <w:pPr>
        <w:pStyle w:val="QuickA"/>
        <w:numPr>
          <w:ilvl w:val="0"/>
          <w:numId w:val="0"/>
        </w:numPr>
        <w:spacing w:after="100"/>
        <w:ind w:left="258"/>
        <w:rPr>
          <w:rFonts w:asciiTheme="minorHAnsi" w:hAnsiTheme="minorHAnsi" w:cstheme="minorHAnsi"/>
          <w:sz w:val="20"/>
        </w:rPr>
      </w:pPr>
      <w:r w:rsidRPr="00800866">
        <w:rPr>
          <w:rFonts w:asciiTheme="minorHAnsi" w:hAnsiTheme="minorHAnsi" w:cstheme="minorHAnsi"/>
          <w:sz w:val="20"/>
        </w:rPr>
        <w:t xml:space="preserve">+   </w:t>
      </w:r>
      <w:proofErr w:type="spellStart"/>
      <w:r w:rsidRPr="00800866">
        <w:rPr>
          <w:rFonts w:asciiTheme="minorHAnsi" w:hAnsiTheme="minorHAnsi" w:cstheme="minorHAnsi"/>
          <w:sz w:val="20"/>
        </w:rPr>
        <w:t>summarise</w:t>
      </w:r>
      <w:proofErr w:type="spellEnd"/>
      <w:r w:rsidRPr="00800866">
        <w:rPr>
          <w:rFonts w:asciiTheme="minorHAnsi" w:hAnsiTheme="minorHAnsi" w:cstheme="minorHAnsi"/>
          <w:sz w:val="20"/>
        </w:rPr>
        <w:t>(mean(</w:t>
      </w:r>
      <w:proofErr w:type="spellStart"/>
      <w:r w:rsidRPr="00800866">
        <w:rPr>
          <w:rFonts w:asciiTheme="minorHAnsi" w:hAnsiTheme="minorHAnsi" w:cstheme="minorHAnsi"/>
          <w:sz w:val="20"/>
        </w:rPr>
        <w:t>m_</w:t>
      </w:r>
      <w:proofErr w:type="gramStart"/>
      <w:r w:rsidRPr="00800866">
        <w:rPr>
          <w:rFonts w:asciiTheme="minorHAnsi" w:hAnsiTheme="minorHAnsi" w:cstheme="minorHAnsi"/>
          <w:sz w:val="20"/>
        </w:rPr>
        <w:t>help.z</w:t>
      </w:r>
      <w:proofErr w:type="spellEnd"/>
      <w:proofErr w:type="gramEnd"/>
      <w:r w:rsidRPr="00800866">
        <w:rPr>
          <w:rFonts w:asciiTheme="minorHAnsi" w:hAnsiTheme="minorHAnsi" w:cstheme="minorHAnsi"/>
          <w:sz w:val="20"/>
        </w:rPr>
        <w:t>))</w:t>
      </w:r>
    </w:p>
    <w:p w14:paraId="76444D02" w14:textId="77777777" w:rsidR="00800866" w:rsidRPr="00800866" w:rsidRDefault="00800866" w:rsidP="00800866">
      <w:pPr>
        <w:pStyle w:val="QuickA"/>
        <w:numPr>
          <w:ilvl w:val="0"/>
          <w:numId w:val="0"/>
        </w:numPr>
        <w:spacing w:after="100"/>
        <w:ind w:left="258"/>
        <w:rPr>
          <w:rFonts w:asciiTheme="minorHAnsi" w:hAnsiTheme="minorHAnsi" w:cstheme="minorHAnsi"/>
          <w:sz w:val="20"/>
        </w:rPr>
      </w:pPr>
      <w:r w:rsidRPr="00800866">
        <w:rPr>
          <w:rFonts w:asciiTheme="minorHAnsi" w:hAnsiTheme="minorHAnsi" w:cstheme="minorHAnsi"/>
          <w:sz w:val="20"/>
        </w:rPr>
        <w:t xml:space="preserve"># A </w:t>
      </w:r>
      <w:proofErr w:type="spellStart"/>
      <w:r w:rsidRPr="00800866">
        <w:rPr>
          <w:rFonts w:asciiTheme="minorHAnsi" w:hAnsiTheme="minorHAnsi" w:cstheme="minorHAnsi"/>
          <w:sz w:val="20"/>
        </w:rPr>
        <w:t>tibble</w:t>
      </w:r>
      <w:proofErr w:type="spellEnd"/>
      <w:r w:rsidRPr="00800866">
        <w:rPr>
          <w:rFonts w:asciiTheme="minorHAnsi" w:hAnsiTheme="minorHAnsi" w:cstheme="minorHAnsi"/>
          <w:sz w:val="20"/>
        </w:rPr>
        <w:t>: 6 × 2</w:t>
      </w:r>
    </w:p>
    <w:p w14:paraId="354B4C26" w14:textId="77777777" w:rsidR="00800866" w:rsidRPr="00800866" w:rsidRDefault="00800866" w:rsidP="00800866">
      <w:pPr>
        <w:pStyle w:val="QuickA"/>
        <w:numPr>
          <w:ilvl w:val="0"/>
          <w:numId w:val="0"/>
        </w:numPr>
        <w:spacing w:after="100"/>
        <w:ind w:left="258"/>
        <w:rPr>
          <w:rFonts w:asciiTheme="minorHAnsi" w:hAnsiTheme="minorHAnsi" w:cstheme="minorHAnsi"/>
          <w:sz w:val="20"/>
        </w:rPr>
      </w:pPr>
      <w:r w:rsidRPr="00800866">
        <w:rPr>
          <w:rFonts w:asciiTheme="minorHAnsi" w:hAnsiTheme="minorHAnsi" w:cstheme="minorHAnsi"/>
          <w:sz w:val="20"/>
        </w:rPr>
        <w:t xml:space="preserve">    age `mean(</w:t>
      </w:r>
      <w:proofErr w:type="spellStart"/>
      <w:r w:rsidRPr="00800866">
        <w:rPr>
          <w:rFonts w:asciiTheme="minorHAnsi" w:hAnsiTheme="minorHAnsi" w:cstheme="minorHAnsi"/>
          <w:sz w:val="20"/>
        </w:rPr>
        <w:t>m_</w:t>
      </w:r>
      <w:proofErr w:type="gramStart"/>
      <w:r w:rsidRPr="00800866">
        <w:rPr>
          <w:rFonts w:asciiTheme="minorHAnsi" w:hAnsiTheme="minorHAnsi" w:cstheme="minorHAnsi"/>
          <w:sz w:val="20"/>
        </w:rPr>
        <w:t>help.z</w:t>
      </w:r>
      <w:proofErr w:type="spellEnd"/>
      <w:proofErr w:type="gramEnd"/>
      <w:r w:rsidRPr="00800866">
        <w:rPr>
          <w:rFonts w:asciiTheme="minorHAnsi" w:hAnsiTheme="minorHAnsi" w:cstheme="minorHAnsi"/>
          <w:sz w:val="20"/>
        </w:rPr>
        <w:t>)`</w:t>
      </w:r>
    </w:p>
    <w:p w14:paraId="24B5228D" w14:textId="77777777" w:rsidR="00800866" w:rsidRPr="00800866" w:rsidRDefault="00800866" w:rsidP="00800866">
      <w:pPr>
        <w:pStyle w:val="QuickA"/>
        <w:numPr>
          <w:ilvl w:val="0"/>
          <w:numId w:val="0"/>
        </w:numPr>
        <w:spacing w:after="100"/>
        <w:ind w:left="258"/>
        <w:rPr>
          <w:rFonts w:asciiTheme="minorHAnsi" w:hAnsiTheme="minorHAnsi" w:cstheme="minorHAnsi"/>
          <w:sz w:val="20"/>
        </w:rPr>
      </w:pPr>
      <w:r w:rsidRPr="00800866">
        <w:rPr>
          <w:rFonts w:asciiTheme="minorHAnsi" w:hAnsiTheme="minorHAnsi" w:cstheme="minorHAnsi"/>
          <w:sz w:val="20"/>
        </w:rPr>
        <w:t xml:space="preserve">  &lt;</w:t>
      </w:r>
      <w:proofErr w:type="spellStart"/>
      <w:r w:rsidRPr="00800866">
        <w:rPr>
          <w:rFonts w:asciiTheme="minorHAnsi" w:hAnsiTheme="minorHAnsi" w:cstheme="minorHAnsi"/>
          <w:sz w:val="20"/>
        </w:rPr>
        <w:t>dbl</w:t>
      </w:r>
      <w:proofErr w:type="spellEnd"/>
      <w:r w:rsidRPr="00800866">
        <w:rPr>
          <w:rFonts w:asciiTheme="minorHAnsi" w:hAnsiTheme="minorHAnsi" w:cstheme="minorHAnsi"/>
          <w:sz w:val="20"/>
        </w:rPr>
        <w:t>&gt;            &lt;</w:t>
      </w:r>
      <w:proofErr w:type="spellStart"/>
      <w:r w:rsidRPr="00800866">
        <w:rPr>
          <w:rFonts w:asciiTheme="minorHAnsi" w:hAnsiTheme="minorHAnsi" w:cstheme="minorHAnsi"/>
          <w:sz w:val="20"/>
        </w:rPr>
        <w:t>dbl</w:t>
      </w:r>
      <w:proofErr w:type="spellEnd"/>
      <w:r w:rsidRPr="00800866">
        <w:rPr>
          <w:rFonts w:asciiTheme="minorHAnsi" w:hAnsiTheme="minorHAnsi" w:cstheme="minorHAnsi"/>
          <w:sz w:val="20"/>
        </w:rPr>
        <w:t>&gt;</w:t>
      </w:r>
    </w:p>
    <w:p w14:paraId="53FB3F68" w14:textId="77777777" w:rsidR="00800866" w:rsidRPr="00800866" w:rsidRDefault="00800866" w:rsidP="00800866">
      <w:pPr>
        <w:pStyle w:val="QuickA"/>
        <w:numPr>
          <w:ilvl w:val="0"/>
          <w:numId w:val="0"/>
        </w:numPr>
        <w:spacing w:after="100"/>
        <w:ind w:left="258"/>
        <w:rPr>
          <w:rFonts w:asciiTheme="minorHAnsi" w:hAnsiTheme="minorHAnsi" w:cstheme="minorHAnsi"/>
          <w:sz w:val="20"/>
        </w:rPr>
      </w:pPr>
      <w:r w:rsidRPr="00800866">
        <w:rPr>
          <w:rFonts w:asciiTheme="minorHAnsi" w:hAnsiTheme="minorHAnsi" w:cstheme="minorHAnsi"/>
          <w:sz w:val="20"/>
        </w:rPr>
        <w:t xml:space="preserve">1    13           0.340 </w:t>
      </w:r>
    </w:p>
    <w:p w14:paraId="68BC5DDB" w14:textId="77777777" w:rsidR="00800866" w:rsidRPr="00800866" w:rsidRDefault="00800866" w:rsidP="00800866">
      <w:pPr>
        <w:pStyle w:val="QuickA"/>
        <w:numPr>
          <w:ilvl w:val="0"/>
          <w:numId w:val="0"/>
        </w:numPr>
        <w:spacing w:after="100"/>
        <w:ind w:left="258"/>
        <w:rPr>
          <w:rFonts w:asciiTheme="minorHAnsi" w:hAnsiTheme="minorHAnsi" w:cstheme="minorHAnsi"/>
          <w:sz w:val="20"/>
        </w:rPr>
      </w:pPr>
      <w:r w:rsidRPr="00800866">
        <w:rPr>
          <w:rFonts w:asciiTheme="minorHAnsi" w:hAnsiTheme="minorHAnsi" w:cstheme="minorHAnsi"/>
          <w:sz w:val="20"/>
        </w:rPr>
        <w:t>2    14           0.0420</w:t>
      </w:r>
    </w:p>
    <w:p w14:paraId="1D699C0A" w14:textId="77777777" w:rsidR="00800866" w:rsidRPr="00800866" w:rsidRDefault="00800866" w:rsidP="00800866">
      <w:pPr>
        <w:pStyle w:val="QuickA"/>
        <w:numPr>
          <w:ilvl w:val="0"/>
          <w:numId w:val="0"/>
        </w:numPr>
        <w:spacing w:after="100"/>
        <w:ind w:left="258"/>
        <w:rPr>
          <w:rFonts w:asciiTheme="minorHAnsi" w:hAnsiTheme="minorHAnsi" w:cstheme="minorHAnsi"/>
          <w:sz w:val="20"/>
        </w:rPr>
      </w:pPr>
      <w:r w:rsidRPr="00800866">
        <w:rPr>
          <w:rFonts w:asciiTheme="minorHAnsi" w:hAnsiTheme="minorHAnsi" w:cstheme="minorHAnsi"/>
          <w:sz w:val="20"/>
        </w:rPr>
        <w:t>3    15          -0.0479</w:t>
      </w:r>
    </w:p>
    <w:p w14:paraId="7793DA4F" w14:textId="77777777" w:rsidR="00800866" w:rsidRPr="00800866" w:rsidRDefault="00800866" w:rsidP="00800866">
      <w:pPr>
        <w:pStyle w:val="QuickA"/>
        <w:numPr>
          <w:ilvl w:val="0"/>
          <w:numId w:val="0"/>
        </w:numPr>
        <w:spacing w:after="100"/>
        <w:ind w:left="258"/>
        <w:rPr>
          <w:rFonts w:asciiTheme="minorHAnsi" w:hAnsiTheme="minorHAnsi" w:cstheme="minorHAnsi"/>
          <w:sz w:val="20"/>
        </w:rPr>
      </w:pPr>
      <w:r w:rsidRPr="00800866">
        <w:rPr>
          <w:rFonts w:asciiTheme="minorHAnsi" w:hAnsiTheme="minorHAnsi" w:cstheme="minorHAnsi"/>
          <w:sz w:val="20"/>
        </w:rPr>
        <w:t>4    16          -0.0637</w:t>
      </w:r>
    </w:p>
    <w:p w14:paraId="7E2B0F1E" w14:textId="77777777" w:rsidR="00800866" w:rsidRPr="00800866" w:rsidRDefault="00800866" w:rsidP="00800866">
      <w:pPr>
        <w:pStyle w:val="QuickA"/>
        <w:numPr>
          <w:ilvl w:val="0"/>
          <w:numId w:val="0"/>
        </w:numPr>
        <w:spacing w:after="100"/>
        <w:ind w:left="258"/>
        <w:rPr>
          <w:rFonts w:asciiTheme="minorHAnsi" w:hAnsiTheme="minorHAnsi" w:cstheme="minorHAnsi"/>
          <w:sz w:val="20"/>
        </w:rPr>
      </w:pPr>
      <w:r w:rsidRPr="00800866">
        <w:rPr>
          <w:rFonts w:asciiTheme="minorHAnsi" w:hAnsiTheme="minorHAnsi" w:cstheme="minorHAnsi"/>
          <w:sz w:val="20"/>
        </w:rPr>
        <w:t>5    17          -0.0192</w:t>
      </w:r>
    </w:p>
    <w:p w14:paraId="304E12BB" w14:textId="65FDDC36" w:rsidR="00800866" w:rsidRPr="00344FE0" w:rsidRDefault="00800866" w:rsidP="00800866">
      <w:pPr>
        <w:pStyle w:val="QuickA"/>
        <w:numPr>
          <w:ilvl w:val="0"/>
          <w:numId w:val="0"/>
        </w:numPr>
        <w:spacing w:after="100"/>
        <w:ind w:left="462" w:hanging="462"/>
        <w:rPr>
          <w:rFonts w:asciiTheme="minorHAnsi" w:hAnsiTheme="minorHAnsi" w:cstheme="minorHAnsi"/>
          <w:sz w:val="20"/>
        </w:rPr>
      </w:pPr>
      <w:r>
        <w:rPr>
          <w:rFonts w:asciiTheme="minorHAnsi" w:hAnsiTheme="minorHAnsi" w:cstheme="minorHAnsi"/>
          <w:sz w:val="20"/>
        </w:rPr>
        <w:t xml:space="preserve">     </w:t>
      </w:r>
      <w:r w:rsidRPr="00800866">
        <w:rPr>
          <w:rFonts w:asciiTheme="minorHAnsi" w:hAnsiTheme="minorHAnsi" w:cstheme="minorHAnsi"/>
          <w:sz w:val="20"/>
        </w:rPr>
        <w:t>6    18          -0.0317</w:t>
      </w:r>
    </w:p>
    <w:p w14:paraId="657AFD8C" w14:textId="0DA6A264" w:rsidR="004F4246" w:rsidRDefault="00833726" w:rsidP="004F4246">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 xml:space="preserve">Produce a graph of </w:t>
      </w:r>
      <w:proofErr w:type="spellStart"/>
      <w:r w:rsidRPr="00344FE0">
        <w:rPr>
          <w:rFonts w:asciiTheme="minorHAnsi" w:hAnsiTheme="minorHAnsi" w:cstheme="minorHAnsi"/>
          <w:sz w:val="20"/>
        </w:rPr>
        <w:t>m_</w:t>
      </w:r>
      <w:proofErr w:type="gramStart"/>
      <w:r w:rsidRPr="00344FE0">
        <w:rPr>
          <w:rFonts w:asciiTheme="minorHAnsi" w:hAnsiTheme="minorHAnsi" w:cstheme="minorHAnsi"/>
          <w:sz w:val="20"/>
        </w:rPr>
        <w:t>help.z</w:t>
      </w:r>
      <w:proofErr w:type="spellEnd"/>
      <w:proofErr w:type="gramEnd"/>
      <w:r w:rsidRPr="00344FE0">
        <w:rPr>
          <w:rFonts w:asciiTheme="minorHAnsi" w:hAnsiTheme="minorHAnsi" w:cstheme="minorHAnsi"/>
          <w:sz w:val="20"/>
        </w:rPr>
        <w:t xml:space="preserve"> by age that includes a locally-weighted “loess” smoothed line.</w:t>
      </w:r>
    </w:p>
    <w:p w14:paraId="1C14C77D" w14:textId="019A30E8" w:rsidR="00D77E01" w:rsidRPr="00344FE0" w:rsidRDefault="00EA010C" w:rsidP="00D77E01">
      <w:pPr>
        <w:pStyle w:val="QuickA"/>
        <w:numPr>
          <w:ilvl w:val="0"/>
          <w:numId w:val="0"/>
        </w:numPr>
        <w:spacing w:after="100"/>
        <w:ind w:left="720"/>
        <w:rPr>
          <w:rFonts w:asciiTheme="minorHAnsi" w:hAnsiTheme="minorHAnsi" w:cstheme="minorHAnsi"/>
          <w:sz w:val="20"/>
        </w:rPr>
      </w:pPr>
      <w:r w:rsidRPr="00EA010C">
        <w:rPr>
          <w:rFonts w:asciiTheme="minorHAnsi" w:hAnsiTheme="minorHAnsi" w:cstheme="minorHAnsi"/>
          <w:sz w:val="20"/>
        </w:rPr>
        <w:drawing>
          <wp:inline distT="0" distB="0" distL="0" distR="0" wp14:anchorId="1352D328" wp14:editId="6B7B52B6">
            <wp:extent cx="4368800" cy="2908300"/>
            <wp:effectExtent l="0" t="0" r="0" b="0"/>
            <wp:docPr id="1722270918" name="Picture 1" descr="A graph with a line going throug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70918" name="Picture 1" descr="A graph with a line going through&#10;&#10;Description automatically generated"/>
                    <pic:cNvPicPr/>
                  </pic:nvPicPr>
                  <pic:blipFill>
                    <a:blip r:embed="rId10"/>
                    <a:stretch>
                      <a:fillRect/>
                    </a:stretch>
                  </pic:blipFill>
                  <pic:spPr>
                    <a:xfrm>
                      <a:off x="0" y="0"/>
                      <a:ext cx="4368800" cy="2908300"/>
                    </a:xfrm>
                    <a:prstGeom prst="rect">
                      <a:avLst/>
                    </a:prstGeom>
                  </pic:spPr>
                </pic:pic>
              </a:graphicData>
            </a:graphic>
          </wp:inline>
        </w:drawing>
      </w:r>
    </w:p>
    <w:p w14:paraId="4CB0A1C8" w14:textId="429E6EAA" w:rsidR="00833726" w:rsidRDefault="00833726" w:rsidP="004F4246">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 xml:space="preserve">Does age appear to have a linear effect on </w:t>
      </w:r>
      <w:proofErr w:type="spellStart"/>
      <w:r w:rsidRPr="00344FE0">
        <w:rPr>
          <w:rFonts w:asciiTheme="minorHAnsi" w:hAnsiTheme="minorHAnsi" w:cstheme="minorHAnsi"/>
          <w:sz w:val="20"/>
        </w:rPr>
        <w:t>m_</w:t>
      </w:r>
      <w:proofErr w:type="gramStart"/>
      <w:r w:rsidRPr="00344FE0">
        <w:rPr>
          <w:rFonts w:asciiTheme="minorHAnsi" w:hAnsiTheme="minorHAnsi" w:cstheme="minorHAnsi"/>
          <w:sz w:val="20"/>
        </w:rPr>
        <w:t>help.z</w:t>
      </w:r>
      <w:proofErr w:type="spellEnd"/>
      <w:proofErr w:type="gramEnd"/>
      <w:r w:rsidRPr="00344FE0">
        <w:rPr>
          <w:rFonts w:asciiTheme="minorHAnsi" w:hAnsiTheme="minorHAnsi" w:cstheme="minorHAnsi"/>
          <w:sz w:val="20"/>
        </w:rPr>
        <w:t>? If not, explain what the relationship might be.</w:t>
      </w:r>
    </w:p>
    <w:p w14:paraId="711B8CF9" w14:textId="7F8C8604" w:rsidR="00D77E01" w:rsidRPr="00344FE0" w:rsidRDefault="00D77E01" w:rsidP="00D77E01">
      <w:pPr>
        <w:pStyle w:val="QuickA"/>
        <w:numPr>
          <w:ilvl w:val="0"/>
          <w:numId w:val="0"/>
        </w:numPr>
        <w:spacing w:after="100"/>
        <w:ind w:left="720"/>
        <w:rPr>
          <w:rFonts w:asciiTheme="minorHAnsi" w:hAnsiTheme="minorHAnsi" w:cstheme="minorHAnsi"/>
          <w:sz w:val="20"/>
        </w:rPr>
      </w:pPr>
      <w:r>
        <w:rPr>
          <w:rFonts w:asciiTheme="minorHAnsi" w:hAnsiTheme="minorHAnsi" w:cstheme="minorHAnsi"/>
          <w:sz w:val="20"/>
        </w:rPr>
        <w:t xml:space="preserve">The </w:t>
      </w:r>
      <w:proofErr w:type="gramStart"/>
      <w:r>
        <w:rPr>
          <w:rFonts w:asciiTheme="minorHAnsi" w:hAnsiTheme="minorHAnsi" w:cstheme="minorHAnsi"/>
          <w:sz w:val="20"/>
        </w:rPr>
        <w:t>local</w:t>
      </w:r>
      <w:r w:rsidR="00960D9C">
        <w:rPr>
          <w:rFonts w:asciiTheme="minorHAnsi" w:hAnsiTheme="minorHAnsi" w:cstheme="minorHAnsi"/>
          <w:sz w:val="20"/>
        </w:rPr>
        <w:t>l</w:t>
      </w:r>
      <w:r>
        <w:rPr>
          <w:rFonts w:asciiTheme="minorHAnsi" w:hAnsiTheme="minorHAnsi" w:cstheme="minorHAnsi"/>
          <w:sz w:val="20"/>
        </w:rPr>
        <w:t>y-weighted</w:t>
      </w:r>
      <w:proofErr w:type="gramEnd"/>
      <w:r w:rsidR="00960D9C">
        <w:rPr>
          <w:rFonts w:asciiTheme="minorHAnsi" w:hAnsiTheme="minorHAnsi" w:cstheme="minorHAnsi"/>
          <w:sz w:val="20"/>
        </w:rPr>
        <w:t xml:space="preserve"> line shows that age has a</w:t>
      </w:r>
      <w:r w:rsidR="00EA010C">
        <w:rPr>
          <w:rFonts w:asciiTheme="minorHAnsi" w:hAnsiTheme="minorHAnsi" w:cstheme="minorHAnsi"/>
          <w:sz w:val="20"/>
        </w:rPr>
        <w:t xml:space="preserve"> slightly</w:t>
      </w:r>
      <w:r w:rsidR="00960D9C">
        <w:rPr>
          <w:rFonts w:asciiTheme="minorHAnsi" w:hAnsiTheme="minorHAnsi" w:cstheme="minorHAnsi"/>
          <w:sz w:val="20"/>
        </w:rPr>
        <w:t xml:space="preserve"> non-linear effect on </w:t>
      </w:r>
      <w:proofErr w:type="spellStart"/>
      <w:r w:rsidR="00960D9C">
        <w:rPr>
          <w:rFonts w:asciiTheme="minorHAnsi" w:hAnsiTheme="minorHAnsi" w:cstheme="minorHAnsi"/>
          <w:sz w:val="20"/>
        </w:rPr>
        <w:t>m_help.z</w:t>
      </w:r>
      <w:proofErr w:type="spellEnd"/>
      <w:r w:rsidR="00960D9C">
        <w:rPr>
          <w:rFonts w:asciiTheme="minorHAnsi" w:hAnsiTheme="minorHAnsi" w:cstheme="minorHAnsi"/>
          <w:sz w:val="20"/>
        </w:rPr>
        <w:t xml:space="preserve">. </w:t>
      </w:r>
      <w:r w:rsidR="00EA010C">
        <w:rPr>
          <w:rFonts w:asciiTheme="minorHAnsi" w:hAnsiTheme="minorHAnsi" w:cstheme="minorHAnsi"/>
          <w:sz w:val="20"/>
        </w:rPr>
        <w:t xml:space="preserve">However, the linear and quadratic functions overlayed on the graph are almost the same. </w:t>
      </w:r>
    </w:p>
    <w:p w14:paraId="53085283" w14:textId="2D2608F7" w:rsidR="00833726" w:rsidRDefault="00833726" w:rsidP="004F4246">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 xml:space="preserve">Fit the regression model of </w:t>
      </w:r>
      <w:proofErr w:type="spellStart"/>
      <w:r w:rsidRPr="00344FE0">
        <w:rPr>
          <w:rFonts w:asciiTheme="minorHAnsi" w:hAnsiTheme="minorHAnsi" w:cstheme="minorHAnsi"/>
          <w:sz w:val="20"/>
        </w:rPr>
        <w:t>m_</w:t>
      </w:r>
      <w:proofErr w:type="gramStart"/>
      <w:r w:rsidRPr="00344FE0">
        <w:rPr>
          <w:rFonts w:asciiTheme="minorHAnsi" w:hAnsiTheme="minorHAnsi" w:cstheme="minorHAnsi"/>
          <w:sz w:val="20"/>
        </w:rPr>
        <w:t>help.z</w:t>
      </w:r>
      <w:proofErr w:type="spellEnd"/>
      <w:proofErr w:type="gramEnd"/>
      <w:r w:rsidRPr="00344FE0">
        <w:rPr>
          <w:rFonts w:asciiTheme="minorHAnsi" w:hAnsiTheme="minorHAnsi" w:cstheme="minorHAnsi"/>
          <w:sz w:val="20"/>
        </w:rPr>
        <w:t xml:space="preserve"> on however you decided to code age. What is your output?</w:t>
      </w:r>
    </w:p>
    <w:p w14:paraId="00C8D1A1" w14:textId="77777777" w:rsidR="00EA010C" w:rsidRPr="00EA010C" w:rsidRDefault="00EA010C" w:rsidP="00EA010C">
      <w:pPr>
        <w:pStyle w:val="QuickA"/>
        <w:numPr>
          <w:ilvl w:val="0"/>
          <w:numId w:val="0"/>
        </w:numPr>
        <w:spacing w:after="100"/>
        <w:ind w:left="258"/>
        <w:rPr>
          <w:rFonts w:asciiTheme="minorHAnsi" w:hAnsiTheme="minorHAnsi" w:cstheme="minorHAnsi"/>
          <w:sz w:val="20"/>
        </w:rPr>
      </w:pPr>
      <w:r w:rsidRPr="00EA010C">
        <w:rPr>
          <w:rFonts w:asciiTheme="minorHAnsi" w:hAnsiTheme="minorHAnsi" w:cstheme="minorHAnsi"/>
          <w:sz w:val="20"/>
        </w:rPr>
        <w:t xml:space="preserve">&gt; </w:t>
      </w:r>
      <w:proofErr w:type="spellStart"/>
      <w:proofErr w:type="gramStart"/>
      <w:r w:rsidRPr="00EA010C">
        <w:rPr>
          <w:rFonts w:asciiTheme="minorHAnsi" w:hAnsiTheme="minorHAnsi" w:cstheme="minorHAnsi"/>
          <w:sz w:val="20"/>
        </w:rPr>
        <w:t>lm</w:t>
      </w:r>
      <w:proofErr w:type="spellEnd"/>
      <w:r w:rsidRPr="00EA010C">
        <w:rPr>
          <w:rFonts w:asciiTheme="minorHAnsi" w:hAnsiTheme="minorHAnsi" w:cstheme="minorHAnsi"/>
          <w:sz w:val="20"/>
        </w:rPr>
        <w:t>(</w:t>
      </w:r>
      <w:proofErr w:type="spellStart"/>
      <w:proofErr w:type="gramEnd"/>
      <w:r w:rsidRPr="00EA010C">
        <w:rPr>
          <w:rFonts w:asciiTheme="minorHAnsi" w:hAnsiTheme="minorHAnsi" w:cstheme="minorHAnsi"/>
          <w:sz w:val="20"/>
        </w:rPr>
        <w:t>m_help.z</w:t>
      </w:r>
      <w:proofErr w:type="spellEnd"/>
      <w:r w:rsidRPr="00EA010C">
        <w:rPr>
          <w:rFonts w:asciiTheme="minorHAnsi" w:hAnsiTheme="minorHAnsi" w:cstheme="minorHAnsi"/>
          <w:sz w:val="20"/>
        </w:rPr>
        <w:t xml:space="preserve"> ~ </w:t>
      </w:r>
      <w:proofErr w:type="spellStart"/>
      <w:r w:rsidRPr="00EA010C">
        <w:rPr>
          <w:rFonts w:asciiTheme="minorHAnsi" w:hAnsiTheme="minorHAnsi" w:cstheme="minorHAnsi"/>
          <w:sz w:val="20"/>
        </w:rPr>
        <w:t>age.c</w:t>
      </w:r>
      <w:proofErr w:type="spellEnd"/>
      <w:r w:rsidRPr="00EA010C">
        <w:rPr>
          <w:rFonts w:asciiTheme="minorHAnsi" w:hAnsiTheme="minorHAnsi" w:cstheme="minorHAnsi"/>
          <w:sz w:val="20"/>
        </w:rPr>
        <w:t xml:space="preserve">, data = </w:t>
      </w:r>
      <w:proofErr w:type="spellStart"/>
      <w:r w:rsidRPr="00EA010C">
        <w:rPr>
          <w:rFonts w:asciiTheme="minorHAnsi" w:hAnsiTheme="minorHAnsi" w:cstheme="minorHAnsi"/>
          <w:sz w:val="20"/>
        </w:rPr>
        <w:t>sos</w:t>
      </w:r>
      <w:proofErr w:type="spellEnd"/>
      <w:r w:rsidRPr="00EA010C">
        <w:rPr>
          <w:rFonts w:asciiTheme="minorHAnsi" w:hAnsiTheme="minorHAnsi" w:cstheme="minorHAnsi"/>
          <w:sz w:val="20"/>
        </w:rPr>
        <w:t>) %&gt;% summary()</w:t>
      </w:r>
    </w:p>
    <w:p w14:paraId="331EB14E" w14:textId="77777777" w:rsidR="00EA010C" w:rsidRPr="00EA010C" w:rsidRDefault="00EA010C" w:rsidP="00EA010C">
      <w:pPr>
        <w:pStyle w:val="QuickA"/>
        <w:numPr>
          <w:ilvl w:val="0"/>
          <w:numId w:val="0"/>
        </w:numPr>
        <w:spacing w:after="100"/>
        <w:ind w:left="258"/>
        <w:rPr>
          <w:rFonts w:asciiTheme="minorHAnsi" w:hAnsiTheme="minorHAnsi" w:cstheme="minorHAnsi"/>
          <w:sz w:val="20"/>
        </w:rPr>
      </w:pPr>
    </w:p>
    <w:p w14:paraId="3B84D06F" w14:textId="77777777" w:rsidR="00EA010C" w:rsidRPr="00EA010C" w:rsidRDefault="00EA010C" w:rsidP="00EA010C">
      <w:pPr>
        <w:pStyle w:val="QuickA"/>
        <w:numPr>
          <w:ilvl w:val="0"/>
          <w:numId w:val="0"/>
        </w:numPr>
        <w:spacing w:after="100"/>
        <w:ind w:left="258"/>
        <w:rPr>
          <w:rFonts w:asciiTheme="minorHAnsi" w:hAnsiTheme="minorHAnsi" w:cstheme="minorHAnsi"/>
          <w:sz w:val="20"/>
        </w:rPr>
      </w:pPr>
      <w:r w:rsidRPr="00EA010C">
        <w:rPr>
          <w:rFonts w:asciiTheme="minorHAnsi" w:hAnsiTheme="minorHAnsi" w:cstheme="minorHAnsi"/>
          <w:sz w:val="20"/>
        </w:rPr>
        <w:t>Call:</w:t>
      </w:r>
    </w:p>
    <w:p w14:paraId="713D0228" w14:textId="77777777" w:rsidR="00EA010C" w:rsidRPr="00EA010C" w:rsidRDefault="00EA010C" w:rsidP="00EA010C">
      <w:pPr>
        <w:pStyle w:val="QuickA"/>
        <w:numPr>
          <w:ilvl w:val="0"/>
          <w:numId w:val="0"/>
        </w:numPr>
        <w:spacing w:after="100"/>
        <w:ind w:left="258"/>
        <w:rPr>
          <w:rFonts w:asciiTheme="minorHAnsi" w:hAnsiTheme="minorHAnsi" w:cstheme="minorHAnsi"/>
          <w:sz w:val="20"/>
        </w:rPr>
      </w:pPr>
      <w:proofErr w:type="spellStart"/>
      <w:proofErr w:type="gramStart"/>
      <w:r w:rsidRPr="00EA010C">
        <w:rPr>
          <w:rFonts w:asciiTheme="minorHAnsi" w:hAnsiTheme="minorHAnsi" w:cstheme="minorHAnsi"/>
          <w:sz w:val="20"/>
        </w:rPr>
        <w:t>lm</w:t>
      </w:r>
      <w:proofErr w:type="spellEnd"/>
      <w:r w:rsidRPr="00EA010C">
        <w:rPr>
          <w:rFonts w:asciiTheme="minorHAnsi" w:hAnsiTheme="minorHAnsi" w:cstheme="minorHAnsi"/>
          <w:sz w:val="20"/>
        </w:rPr>
        <w:t>(</w:t>
      </w:r>
      <w:proofErr w:type="gramEnd"/>
      <w:r w:rsidRPr="00EA010C">
        <w:rPr>
          <w:rFonts w:asciiTheme="minorHAnsi" w:hAnsiTheme="minorHAnsi" w:cstheme="minorHAnsi"/>
          <w:sz w:val="20"/>
        </w:rPr>
        <w:t xml:space="preserve">formula = </w:t>
      </w:r>
      <w:proofErr w:type="spellStart"/>
      <w:r w:rsidRPr="00EA010C">
        <w:rPr>
          <w:rFonts w:asciiTheme="minorHAnsi" w:hAnsiTheme="minorHAnsi" w:cstheme="minorHAnsi"/>
          <w:sz w:val="20"/>
        </w:rPr>
        <w:t>m_help.z</w:t>
      </w:r>
      <w:proofErr w:type="spellEnd"/>
      <w:r w:rsidRPr="00EA010C">
        <w:rPr>
          <w:rFonts w:asciiTheme="minorHAnsi" w:hAnsiTheme="minorHAnsi" w:cstheme="minorHAnsi"/>
          <w:sz w:val="20"/>
        </w:rPr>
        <w:t xml:space="preserve"> ~ </w:t>
      </w:r>
      <w:proofErr w:type="spellStart"/>
      <w:r w:rsidRPr="00EA010C">
        <w:rPr>
          <w:rFonts w:asciiTheme="minorHAnsi" w:hAnsiTheme="minorHAnsi" w:cstheme="minorHAnsi"/>
          <w:sz w:val="20"/>
        </w:rPr>
        <w:t>age.c</w:t>
      </w:r>
      <w:proofErr w:type="spellEnd"/>
      <w:r w:rsidRPr="00EA010C">
        <w:rPr>
          <w:rFonts w:asciiTheme="minorHAnsi" w:hAnsiTheme="minorHAnsi" w:cstheme="minorHAnsi"/>
          <w:sz w:val="20"/>
        </w:rPr>
        <w:t xml:space="preserve">, data = </w:t>
      </w:r>
      <w:proofErr w:type="spellStart"/>
      <w:r w:rsidRPr="00EA010C">
        <w:rPr>
          <w:rFonts w:asciiTheme="minorHAnsi" w:hAnsiTheme="minorHAnsi" w:cstheme="minorHAnsi"/>
          <w:sz w:val="20"/>
        </w:rPr>
        <w:t>sos</w:t>
      </w:r>
      <w:proofErr w:type="spellEnd"/>
      <w:r w:rsidRPr="00EA010C">
        <w:rPr>
          <w:rFonts w:asciiTheme="minorHAnsi" w:hAnsiTheme="minorHAnsi" w:cstheme="minorHAnsi"/>
          <w:sz w:val="20"/>
        </w:rPr>
        <w:t>)</w:t>
      </w:r>
    </w:p>
    <w:p w14:paraId="4C88BA28" w14:textId="77777777" w:rsidR="00EA010C" w:rsidRPr="00EA010C" w:rsidRDefault="00EA010C" w:rsidP="00EA010C">
      <w:pPr>
        <w:pStyle w:val="QuickA"/>
        <w:numPr>
          <w:ilvl w:val="0"/>
          <w:numId w:val="0"/>
        </w:numPr>
        <w:spacing w:after="100"/>
        <w:ind w:left="258"/>
        <w:rPr>
          <w:rFonts w:asciiTheme="minorHAnsi" w:hAnsiTheme="minorHAnsi" w:cstheme="minorHAnsi"/>
          <w:sz w:val="20"/>
        </w:rPr>
      </w:pPr>
    </w:p>
    <w:p w14:paraId="345A73AA" w14:textId="77777777" w:rsidR="00EA010C" w:rsidRPr="00EA010C" w:rsidRDefault="00EA010C" w:rsidP="00EA010C">
      <w:pPr>
        <w:pStyle w:val="QuickA"/>
        <w:numPr>
          <w:ilvl w:val="0"/>
          <w:numId w:val="0"/>
        </w:numPr>
        <w:spacing w:after="100"/>
        <w:ind w:left="258"/>
        <w:rPr>
          <w:rFonts w:asciiTheme="minorHAnsi" w:hAnsiTheme="minorHAnsi" w:cstheme="minorHAnsi"/>
          <w:sz w:val="20"/>
        </w:rPr>
      </w:pPr>
      <w:r w:rsidRPr="00EA010C">
        <w:rPr>
          <w:rFonts w:asciiTheme="minorHAnsi" w:hAnsiTheme="minorHAnsi" w:cstheme="minorHAnsi"/>
          <w:sz w:val="20"/>
        </w:rPr>
        <w:t>Residuals:</w:t>
      </w:r>
    </w:p>
    <w:p w14:paraId="0D140027" w14:textId="77777777" w:rsidR="00EA010C" w:rsidRPr="00EA010C" w:rsidRDefault="00EA010C" w:rsidP="00EA010C">
      <w:pPr>
        <w:pStyle w:val="QuickA"/>
        <w:numPr>
          <w:ilvl w:val="0"/>
          <w:numId w:val="0"/>
        </w:numPr>
        <w:spacing w:after="100"/>
        <w:ind w:left="258"/>
        <w:rPr>
          <w:rFonts w:asciiTheme="minorHAnsi" w:hAnsiTheme="minorHAnsi" w:cstheme="minorHAnsi"/>
          <w:sz w:val="20"/>
        </w:rPr>
      </w:pPr>
      <w:r w:rsidRPr="00EA010C">
        <w:rPr>
          <w:rFonts w:asciiTheme="minorHAnsi" w:hAnsiTheme="minorHAnsi" w:cstheme="minorHAnsi"/>
          <w:sz w:val="20"/>
        </w:rPr>
        <w:t xml:space="preserve">    Min      1</w:t>
      </w:r>
      <w:proofErr w:type="gramStart"/>
      <w:r w:rsidRPr="00EA010C">
        <w:rPr>
          <w:rFonts w:asciiTheme="minorHAnsi" w:hAnsiTheme="minorHAnsi" w:cstheme="minorHAnsi"/>
          <w:sz w:val="20"/>
        </w:rPr>
        <w:t>Q  Median</w:t>
      </w:r>
      <w:proofErr w:type="gramEnd"/>
      <w:r w:rsidRPr="00EA010C">
        <w:rPr>
          <w:rFonts w:asciiTheme="minorHAnsi" w:hAnsiTheme="minorHAnsi" w:cstheme="minorHAnsi"/>
          <w:sz w:val="20"/>
        </w:rPr>
        <w:t xml:space="preserve">      3Q     Max </w:t>
      </w:r>
    </w:p>
    <w:p w14:paraId="53567EE8" w14:textId="77777777" w:rsidR="00EA010C" w:rsidRPr="00EA010C" w:rsidRDefault="00EA010C" w:rsidP="00EA010C">
      <w:pPr>
        <w:pStyle w:val="QuickA"/>
        <w:numPr>
          <w:ilvl w:val="0"/>
          <w:numId w:val="0"/>
        </w:numPr>
        <w:spacing w:after="100"/>
        <w:ind w:left="258"/>
        <w:rPr>
          <w:rFonts w:asciiTheme="minorHAnsi" w:hAnsiTheme="minorHAnsi" w:cstheme="minorHAnsi"/>
          <w:sz w:val="20"/>
        </w:rPr>
      </w:pPr>
      <w:r w:rsidRPr="00EA010C">
        <w:rPr>
          <w:rFonts w:asciiTheme="minorHAnsi" w:hAnsiTheme="minorHAnsi" w:cstheme="minorHAnsi"/>
          <w:sz w:val="20"/>
        </w:rPr>
        <w:t>-3.4437 -0.</w:t>
      </w:r>
      <w:proofErr w:type="gramStart"/>
      <w:r w:rsidRPr="00EA010C">
        <w:rPr>
          <w:rFonts w:asciiTheme="minorHAnsi" w:hAnsiTheme="minorHAnsi" w:cstheme="minorHAnsi"/>
          <w:sz w:val="20"/>
        </w:rPr>
        <w:t>6631  0.0196</w:t>
      </w:r>
      <w:proofErr w:type="gramEnd"/>
      <w:r w:rsidRPr="00EA010C">
        <w:rPr>
          <w:rFonts w:asciiTheme="minorHAnsi" w:hAnsiTheme="minorHAnsi" w:cstheme="minorHAnsi"/>
          <w:sz w:val="20"/>
        </w:rPr>
        <w:t xml:space="preserve">  0.6747  3.2376 </w:t>
      </w:r>
    </w:p>
    <w:p w14:paraId="384F6099" w14:textId="77777777" w:rsidR="00EA010C" w:rsidRPr="00EA010C" w:rsidRDefault="00EA010C" w:rsidP="00EA010C">
      <w:pPr>
        <w:pStyle w:val="QuickA"/>
        <w:numPr>
          <w:ilvl w:val="0"/>
          <w:numId w:val="0"/>
        </w:numPr>
        <w:spacing w:after="100"/>
        <w:ind w:left="258"/>
        <w:rPr>
          <w:rFonts w:asciiTheme="minorHAnsi" w:hAnsiTheme="minorHAnsi" w:cstheme="minorHAnsi"/>
          <w:sz w:val="20"/>
        </w:rPr>
      </w:pPr>
    </w:p>
    <w:p w14:paraId="5839B103" w14:textId="77777777" w:rsidR="00EA010C" w:rsidRPr="00EA010C" w:rsidRDefault="00EA010C" w:rsidP="00EA010C">
      <w:pPr>
        <w:pStyle w:val="QuickA"/>
        <w:numPr>
          <w:ilvl w:val="0"/>
          <w:numId w:val="0"/>
        </w:numPr>
        <w:spacing w:after="100"/>
        <w:ind w:left="258"/>
        <w:rPr>
          <w:rFonts w:asciiTheme="minorHAnsi" w:hAnsiTheme="minorHAnsi" w:cstheme="minorHAnsi"/>
          <w:sz w:val="20"/>
        </w:rPr>
      </w:pPr>
      <w:r w:rsidRPr="00EA010C">
        <w:rPr>
          <w:rFonts w:asciiTheme="minorHAnsi" w:hAnsiTheme="minorHAnsi" w:cstheme="minorHAnsi"/>
          <w:sz w:val="20"/>
        </w:rPr>
        <w:t>Coefficients:</w:t>
      </w:r>
    </w:p>
    <w:p w14:paraId="38489B5A" w14:textId="77777777" w:rsidR="00EA010C" w:rsidRPr="00EA010C" w:rsidRDefault="00EA010C" w:rsidP="00EA010C">
      <w:pPr>
        <w:pStyle w:val="QuickA"/>
        <w:numPr>
          <w:ilvl w:val="0"/>
          <w:numId w:val="0"/>
        </w:numPr>
        <w:spacing w:after="100"/>
        <w:ind w:left="258"/>
        <w:rPr>
          <w:rFonts w:asciiTheme="minorHAnsi" w:hAnsiTheme="minorHAnsi" w:cstheme="minorHAnsi"/>
          <w:sz w:val="20"/>
        </w:rPr>
      </w:pPr>
      <w:r w:rsidRPr="00EA010C">
        <w:rPr>
          <w:rFonts w:asciiTheme="minorHAnsi" w:hAnsiTheme="minorHAnsi" w:cstheme="minorHAnsi"/>
          <w:sz w:val="20"/>
        </w:rPr>
        <w:t xml:space="preserve">              Estimate Std. Error t value </w:t>
      </w:r>
      <w:proofErr w:type="spellStart"/>
      <w:r w:rsidRPr="00EA010C">
        <w:rPr>
          <w:rFonts w:asciiTheme="minorHAnsi" w:hAnsiTheme="minorHAnsi" w:cstheme="minorHAnsi"/>
          <w:sz w:val="20"/>
        </w:rPr>
        <w:t>Pr</w:t>
      </w:r>
      <w:proofErr w:type="spellEnd"/>
      <w:r w:rsidRPr="00EA010C">
        <w:rPr>
          <w:rFonts w:asciiTheme="minorHAnsi" w:hAnsiTheme="minorHAnsi" w:cstheme="minorHAnsi"/>
          <w:sz w:val="20"/>
        </w:rPr>
        <w:t xml:space="preserve">(&gt;|t|)  </w:t>
      </w:r>
    </w:p>
    <w:p w14:paraId="547CAEAD" w14:textId="77777777" w:rsidR="00EA010C" w:rsidRPr="00EA010C" w:rsidRDefault="00EA010C" w:rsidP="00EA010C">
      <w:pPr>
        <w:pStyle w:val="QuickA"/>
        <w:numPr>
          <w:ilvl w:val="0"/>
          <w:numId w:val="0"/>
        </w:numPr>
        <w:spacing w:after="100"/>
        <w:ind w:left="258"/>
        <w:rPr>
          <w:rFonts w:asciiTheme="minorHAnsi" w:hAnsiTheme="minorHAnsi" w:cstheme="minorHAnsi"/>
          <w:sz w:val="20"/>
        </w:rPr>
      </w:pPr>
      <w:r w:rsidRPr="00EA010C">
        <w:rPr>
          <w:rFonts w:asciiTheme="minorHAnsi" w:hAnsiTheme="minorHAnsi" w:cstheme="minorHAnsi"/>
          <w:sz w:val="20"/>
        </w:rPr>
        <w:t>(Intercept) -5.783e-</w:t>
      </w:r>
      <w:proofErr w:type="gramStart"/>
      <w:r w:rsidRPr="00EA010C">
        <w:rPr>
          <w:rFonts w:asciiTheme="minorHAnsi" w:hAnsiTheme="minorHAnsi" w:cstheme="minorHAnsi"/>
          <w:sz w:val="20"/>
        </w:rPr>
        <w:t>16  3.158e</w:t>
      </w:r>
      <w:proofErr w:type="gramEnd"/>
      <w:r w:rsidRPr="00EA010C">
        <w:rPr>
          <w:rFonts w:asciiTheme="minorHAnsi" w:hAnsiTheme="minorHAnsi" w:cstheme="minorHAnsi"/>
          <w:sz w:val="20"/>
        </w:rPr>
        <w:t xml:space="preserve">-02   0.000   1.0000  </w:t>
      </w:r>
    </w:p>
    <w:p w14:paraId="4E45FAAA" w14:textId="77777777" w:rsidR="00EA010C" w:rsidRPr="00EA010C" w:rsidRDefault="00EA010C" w:rsidP="00EA010C">
      <w:pPr>
        <w:pStyle w:val="QuickA"/>
        <w:numPr>
          <w:ilvl w:val="0"/>
          <w:numId w:val="0"/>
        </w:numPr>
        <w:spacing w:after="100"/>
        <w:ind w:left="258"/>
        <w:rPr>
          <w:rFonts w:asciiTheme="minorHAnsi" w:hAnsiTheme="minorHAnsi" w:cstheme="minorHAnsi"/>
          <w:sz w:val="20"/>
        </w:rPr>
      </w:pPr>
      <w:proofErr w:type="spellStart"/>
      <w:r w:rsidRPr="00EA010C">
        <w:rPr>
          <w:rFonts w:asciiTheme="minorHAnsi" w:hAnsiTheme="minorHAnsi" w:cstheme="minorHAnsi"/>
          <w:sz w:val="20"/>
        </w:rPr>
        <w:t>age.c</w:t>
      </w:r>
      <w:proofErr w:type="spellEnd"/>
      <w:r w:rsidRPr="00EA010C">
        <w:rPr>
          <w:rFonts w:asciiTheme="minorHAnsi" w:hAnsiTheme="minorHAnsi" w:cstheme="minorHAnsi"/>
          <w:sz w:val="20"/>
        </w:rPr>
        <w:t xml:space="preserve">       -4.131e-</w:t>
      </w:r>
      <w:proofErr w:type="gramStart"/>
      <w:r w:rsidRPr="00EA010C">
        <w:rPr>
          <w:rFonts w:asciiTheme="minorHAnsi" w:hAnsiTheme="minorHAnsi" w:cstheme="minorHAnsi"/>
          <w:sz w:val="20"/>
        </w:rPr>
        <w:t>02  2.199e</w:t>
      </w:r>
      <w:proofErr w:type="gramEnd"/>
      <w:r w:rsidRPr="00EA010C">
        <w:rPr>
          <w:rFonts w:asciiTheme="minorHAnsi" w:hAnsiTheme="minorHAnsi" w:cstheme="minorHAnsi"/>
          <w:sz w:val="20"/>
        </w:rPr>
        <w:t>-02  -1.879   0.0606 .</w:t>
      </w:r>
    </w:p>
    <w:p w14:paraId="6DAE2119" w14:textId="77777777" w:rsidR="00EA010C" w:rsidRPr="00EA010C" w:rsidRDefault="00EA010C" w:rsidP="00EA010C">
      <w:pPr>
        <w:pStyle w:val="QuickA"/>
        <w:numPr>
          <w:ilvl w:val="0"/>
          <w:numId w:val="0"/>
        </w:numPr>
        <w:spacing w:after="100"/>
        <w:ind w:left="258"/>
        <w:rPr>
          <w:rFonts w:asciiTheme="minorHAnsi" w:hAnsiTheme="minorHAnsi" w:cstheme="minorHAnsi"/>
          <w:sz w:val="20"/>
        </w:rPr>
      </w:pPr>
      <w:r w:rsidRPr="00EA010C">
        <w:rPr>
          <w:rFonts w:asciiTheme="minorHAnsi" w:hAnsiTheme="minorHAnsi" w:cstheme="minorHAnsi"/>
          <w:sz w:val="20"/>
        </w:rPr>
        <w:t>---</w:t>
      </w:r>
    </w:p>
    <w:p w14:paraId="4C38B803" w14:textId="77777777" w:rsidR="00EA010C" w:rsidRPr="00EA010C" w:rsidRDefault="00EA010C" w:rsidP="00EA010C">
      <w:pPr>
        <w:pStyle w:val="QuickA"/>
        <w:numPr>
          <w:ilvl w:val="0"/>
          <w:numId w:val="0"/>
        </w:numPr>
        <w:spacing w:after="100"/>
        <w:ind w:left="258"/>
        <w:rPr>
          <w:rFonts w:asciiTheme="minorHAnsi" w:hAnsiTheme="minorHAnsi" w:cstheme="minorHAnsi"/>
          <w:sz w:val="20"/>
        </w:rPr>
      </w:pPr>
      <w:proofErr w:type="spellStart"/>
      <w:r w:rsidRPr="00EA010C">
        <w:rPr>
          <w:rFonts w:asciiTheme="minorHAnsi" w:hAnsiTheme="minorHAnsi" w:cstheme="minorHAnsi"/>
          <w:sz w:val="20"/>
        </w:rPr>
        <w:t>Signif</w:t>
      </w:r>
      <w:proofErr w:type="spellEnd"/>
      <w:r w:rsidRPr="00EA010C">
        <w:rPr>
          <w:rFonts w:asciiTheme="minorHAnsi" w:hAnsiTheme="minorHAnsi" w:cstheme="minorHAnsi"/>
          <w:sz w:val="20"/>
        </w:rPr>
        <w:t xml:space="preserve">. codes:  0 ‘***’ 0.001 ‘**’ 0.01 ‘*’ 0.05 ‘.’ 0.1 </w:t>
      </w:r>
      <w:proofErr w:type="gramStart"/>
      <w:r w:rsidRPr="00EA010C">
        <w:rPr>
          <w:rFonts w:asciiTheme="minorHAnsi" w:hAnsiTheme="minorHAnsi" w:cstheme="minorHAnsi"/>
          <w:sz w:val="20"/>
        </w:rPr>
        <w:t>‘ ’</w:t>
      </w:r>
      <w:proofErr w:type="gramEnd"/>
      <w:r w:rsidRPr="00EA010C">
        <w:rPr>
          <w:rFonts w:asciiTheme="minorHAnsi" w:hAnsiTheme="minorHAnsi" w:cstheme="minorHAnsi"/>
          <w:sz w:val="20"/>
        </w:rPr>
        <w:t xml:space="preserve"> 1</w:t>
      </w:r>
    </w:p>
    <w:p w14:paraId="36F835B7" w14:textId="77777777" w:rsidR="00EA010C" w:rsidRPr="00EA010C" w:rsidRDefault="00EA010C" w:rsidP="00EA010C">
      <w:pPr>
        <w:pStyle w:val="QuickA"/>
        <w:numPr>
          <w:ilvl w:val="0"/>
          <w:numId w:val="0"/>
        </w:numPr>
        <w:spacing w:after="100"/>
        <w:ind w:left="258"/>
        <w:rPr>
          <w:rFonts w:asciiTheme="minorHAnsi" w:hAnsiTheme="minorHAnsi" w:cstheme="minorHAnsi"/>
          <w:sz w:val="20"/>
        </w:rPr>
      </w:pPr>
    </w:p>
    <w:p w14:paraId="6B317329" w14:textId="77777777" w:rsidR="00EA010C" w:rsidRPr="00EA010C" w:rsidRDefault="00EA010C" w:rsidP="00EA010C">
      <w:pPr>
        <w:pStyle w:val="QuickA"/>
        <w:numPr>
          <w:ilvl w:val="0"/>
          <w:numId w:val="0"/>
        </w:numPr>
        <w:spacing w:after="100"/>
        <w:ind w:left="258"/>
        <w:rPr>
          <w:rFonts w:asciiTheme="minorHAnsi" w:hAnsiTheme="minorHAnsi" w:cstheme="minorHAnsi"/>
          <w:sz w:val="20"/>
        </w:rPr>
      </w:pPr>
      <w:r w:rsidRPr="00EA010C">
        <w:rPr>
          <w:rFonts w:asciiTheme="minorHAnsi" w:hAnsiTheme="minorHAnsi" w:cstheme="minorHAnsi"/>
          <w:sz w:val="20"/>
        </w:rPr>
        <w:t>Residual standard error: 0.9987 on 998 degrees of freedom</w:t>
      </w:r>
    </w:p>
    <w:p w14:paraId="631BE93F" w14:textId="77777777" w:rsidR="00EA010C" w:rsidRPr="00EA010C" w:rsidRDefault="00EA010C" w:rsidP="00EA010C">
      <w:pPr>
        <w:pStyle w:val="QuickA"/>
        <w:numPr>
          <w:ilvl w:val="0"/>
          <w:numId w:val="0"/>
        </w:numPr>
        <w:spacing w:after="100"/>
        <w:ind w:left="258"/>
        <w:rPr>
          <w:rFonts w:asciiTheme="minorHAnsi" w:hAnsiTheme="minorHAnsi" w:cstheme="minorHAnsi"/>
          <w:sz w:val="20"/>
        </w:rPr>
      </w:pPr>
      <w:r w:rsidRPr="00EA010C">
        <w:rPr>
          <w:rFonts w:asciiTheme="minorHAnsi" w:hAnsiTheme="minorHAnsi" w:cstheme="minorHAnsi"/>
          <w:sz w:val="20"/>
        </w:rPr>
        <w:t>Multiple R-squared:  0.003524,</w:t>
      </w:r>
      <w:r w:rsidRPr="00EA010C">
        <w:rPr>
          <w:rFonts w:asciiTheme="minorHAnsi" w:hAnsiTheme="minorHAnsi" w:cstheme="minorHAnsi"/>
          <w:sz w:val="20"/>
        </w:rPr>
        <w:tab/>
        <w:t xml:space="preserve">Adjusted R-squared:  0.002525 </w:t>
      </w:r>
    </w:p>
    <w:p w14:paraId="528B644B" w14:textId="2EDBAD52" w:rsidR="00EA010C" w:rsidRDefault="00EA010C" w:rsidP="00EA010C">
      <w:pPr>
        <w:pStyle w:val="QuickA"/>
        <w:numPr>
          <w:ilvl w:val="0"/>
          <w:numId w:val="0"/>
        </w:numPr>
        <w:spacing w:after="100"/>
        <w:ind w:left="462" w:hanging="462"/>
        <w:rPr>
          <w:rFonts w:asciiTheme="minorHAnsi" w:hAnsiTheme="minorHAnsi" w:cstheme="minorHAnsi"/>
          <w:sz w:val="20"/>
        </w:rPr>
      </w:pPr>
      <w:r>
        <w:rPr>
          <w:rFonts w:asciiTheme="minorHAnsi" w:hAnsiTheme="minorHAnsi" w:cstheme="minorHAnsi"/>
          <w:sz w:val="20"/>
        </w:rPr>
        <w:t xml:space="preserve">     </w:t>
      </w:r>
      <w:r w:rsidRPr="00EA010C">
        <w:rPr>
          <w:rFonts w:asciiTheme="minorHAnsi" w:hAnsiTheme="minorHAnsi" w:cstheme="minorHAnsi"/>
          <w:sz w:val="20"/>
        </w:rPr>
        <w:t xml:space="preserve">F-statistic: 3.529 on 1 and 998 </w:t>
      </w:r>
      <w:proofErr w:type="gramStart"/>
      <w:r w:rsidRPr="00EA010C">
        <w:rPr>
          <w:rFonts w:asciiTheme="minorHAnsi" w:hAnsiTheme="minorHAnsi" w:cstheme="minorHAnsi"/>
          <w:sz w:val="20"/>
        </w:rPr>
        <w:t>DF,  p</w:t>
      </w:r>
      <w:proofErr w:type="gramEnd"/>
      <w:r w:rsidRPr="00EA010C">
        <w:rPr>
          <w:rFonts w:asciiTheme="minorHAnsi" w:hAnsiTheme="minorHAnsi" w:cstheme="minorHAnsi"/>
          <w:sz w:val="20"/>
        </w:rPr>
        <w:t>-value: 0.06059</w:t>
      </w:r>
    </w:p>
    <w:p w14:paraId="387ED740" w14:textId="77777777" w:rsidR="00EA010C" w:rsidRDefault="00EA010C" w:rsidP="00EA010C">
      <w:pPr>
        <w:pStyle w:val="QuickA"/>
        <w:numPr>
          <w:ilvl w:val="0"/>
          <w:numId w:val="0"/>
        </w:numPr>
        <w:spacing w:after="100"/>
        <w:rPr>
          <w:rFonts w:asciiTheme="minorHAnsi" w:hAnsiTheme="minorHAnsi" w:cstheme="minorHAnsi"/>
          <w:sz w:val="20"/>
        </w:rPr>
      </w:pPr>
    </w:p>
    <w:p w14:paraId="2732C3B3" w14:textId="703D84A0" w:rsidR="00833726" w:rsidRDefault="00833726" w:rsidP="004F4246">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Given this information, how will you model age?</w:t>
      </w:r>
    </w:p>
    <w:p w14:paraId="3DFE4EC2" w14:textId="19D71349" w:rsidR="00960D9C" w:rsidRPr="00344FE0" w:rsidRDefault="00EA010C" w:rsidP="00960D9C">
      <w:pPr>
        <w:pStyle w:val="QuickA"/>
        <w:numPr>
          <w:ilvl w:val="0"/>
          <w:numId w:val="0"/>
        </w:numPr>
        <w:spacing w:after="100"/>
        <w:ind w:left="720"/>
        <w:rPr>
          <w:rFonts w:asciiTheme="minorHAnsi" w:hAnsiTheme="minorHAnsi" w:cstheme="minorHAnsi"/>
          <w:sz w:val="20"/>
        </w:rPr>
      </w:pPr>
      <w:r>
        <w:rPr>
          <w:rFonts w:asciiTheme="minorHAnsi" w:hAnsiTheme="minorHAnsi" w:cstheme="minorHAnsi"/>
          <w:sz w:val="20"/>
        </w:rPr>
        <w:t>Since the hierarchical and fractional polynomials approach suggested quadratic and linear respectively, age will be modeled linearly for the sake of parsimony</w:t>
      </w:r>
      <w:r w:rsidR="00960D9C">
        <w:rPr>
          <w:rFonts w:asciiTheme="minorHAnsi" w:hAnsiTheme="minorHAnsi" w:cstheme="minorHAnsi"/>
          <w:sz w:val="20"/>
        </w:rPr>
        <w:t>.</w:t>
      </w:r>
    </w:p>
    <w:p w14:paraId="0315EE7B" w14:textId="37A3A0B9" w:rsidR="00833726" w:rsidRPr="00344FE0" w:rsidRDefault="00833726" w:rsidP="00833726">
      <w:pPr>
        <w:pStyle w:val="QuickA"/>
        <w:numPr>
          <w:ilvl w:val="0"/>
          <w:numId w:val="9"/>
        </w:numPr>
        <w:spacing w:after="100"/>
        <w:rPr>
          <w:rFonts w:asciiTheme="minorHAnsi" w:hAnsiTheme="minorHAnsi" w:cstheme="minorHAnsi"/>
          <w:sz w:val="20"/>
        </w:rPr>
      </w:pPr>
      <w:r w:rsidRPr="00344FE0">
        <w:rPr>
          <w:rFonts w:asciiTheme="minorHAnsi" w:hAnsiTheme="minorHAnsi" w:cstheme="minorHAnsi"/>
          <w:sz w:val="20"/>
        </w:rPr>
        <w:t xml:space="preserve">Examine the effect of </w:t>
      </w:r>
      <w:proofErr w:type="gramStart"/>
      <w:r w:rsidRPr="00344FE0">
        <w:rPr>
          <w:rFonts w:asciiTheme="minorHAnsi" w:hAnsiTheme="minorHAnsi" w:cstheme="minorHAnsi"/>
          <w:sz w:val="20"/>
        </w:rPr>
        <w:t>gender</w:t>
      </w:r>
      <w:proofErr w:type="gramEnd"/>
    </w:p>
    <w:p w14:paraId="1B59B3DF" w14:textId="4F0CE181" w:rsidR="00833726" w:rsidRDefault="00833726" w:rsidP="00833726">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 xml:space="preserve">Examine the mean of </w:t>
      </w:r>
      <w:proofErr w:type="spellStart"/>
      <w:r w:rsidRPr="00344FE0">
        <w:rPr>
          <w:rFonts w:asciiTheme="minorHAnsi" w:hAnsiTheme="minorHAnsi" w:cstheme="minorHAnsi"/>
          <w:sz w:val="20"/>
        </w:rPr>
        <w:t>m_</w:t>
      </w:r>
      <w:proofErr w:type="gramStart"/>
      <w:r w:rsidRPr="00344FE0">
        <w:rPr>
          <w:rFonts w:asciiTheme="minorHAnsi" w:hAnsiTheme="minorHAnsi" w:cstheme="minorHAnsi"/>
          <w:sz w:val="20"/>
        </w:rPr>
        <w:t>help.z</w:t>
      </w:r>
      <w:proofErr w:type="spellEnd"/>
      <w:proofErr w:type="gramEnd"/>
      <w:r w:rsidRPr="00344FE0">
        <w:rPr>
          <w:rFonts w:asciiTheme="minorHAnsi" w:hAnsiTheme="minorHAnsi" w:cstheme="minorHAnsi"/>
          <w:sz w:val="20"/>
        </w:rPr>
        <w:t xml:space="preserve"> for each value of gender.</w:t>
      </w:r>
    </w:p>
    <w:p w14:paraId="434707DA"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r w:rsidRPr="00960D9C">
        <w:rPr>
          <w:rFonts w:asciiTheme="minorHAnsi" w:hAnsiTheme="minorHAnsi" w:cstheme="minorHAnsi"/>
          <w:sz w:val="20"/>
        </w:rPr>
        <w:t xml:space="preserve">&gt; </w:t>
      </w:r>
      <w:proofErr w:type="spellStart"/>
      <w:r w:rsidRPr="00960D9C">
        <w:rPr>
          <w:rFonts w:asciiTheme="minorHAnsi" w:hAnsiTheme="minorHAnsi" w:cstheme="minorHAnsi"/>
          <w:sz w:val="20"/>
        </w:rPr>
        <w:t>sos</w:t>
      </w:r>
      <w:proofErr w:type="spellEnd"/>
      <w:r w:rsidRPr="00960D9C">
        <w:rPr>
          <w:rFonts w:asciiTheme="minorHAnsi" w:hAnsiTheme="minorHAnsi" w:cstheme="minorHAnsi"/>
          <w:sz w:val="20"/>
        </w:rPr>
        <w:t xml:space="preserve"> %&gt;%</w:t>
      </w:r>
    </w:p>
    <w:p w14:paraId="17051548"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r w:rsidRPr="00960D9C">
        <w:rPr>
          <w:rFonts w:asciiTheme="minorHAnsi" w:hAnsiTheme="minorHAnsi" w:cstheme="minorHAnsi"/>
          <w:sz w:val="20"/>
        </w:rPr>
        <w:t xml:space="preserve">+   </w:t>
      </w:r>
      <w:proofErr w:type="spellStart"/>
      <w:r w:rsidRPr="00960D9C">
        <w:rPr>
          <w:rFonts w:asciiTheme="minorHAnsi" w:hAnsiTheme="minorHAnsi" w:cstheme="minorHAnsi"/>
          <w:sz w:val="20"/>
        </w:rPr>
        <w:t>group_by</w:t>
      </w:r>
      <w:proofErr w:type="spellEnd"/>
      <w:r w:rsidRPr="00960D9C">
        <w:rPr>
          <w:rFonts w:asciiTheme="minorHAnsi" w:hAnsiTheme="minorHAnsi" w:cstheme="minorHAnsi"/>
          <w:sz w:val="20"/>
        </w:rPr>
        <w:t>(gender) %&gt;%</w:t>
      </w:r>
    </w:p>
    <w:p w14:paraId="390E31E4"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r w:rsidRPr="00960D9C">
        <w:rPr>
          <w:rFonts w:asciiTheme="minorHAnsi" w:hAnsiTheme="minorHAnsi" w:cstheme="minorHAnsi"/>
          <w:sz w:val="20"/>
        </w:rPr>
        <w:t xml:space="preserve">+   </w:t>
      </w:r>
      <w:proofErr w:type="spellStart"/>
      <w:r w:rsidRPr="00960D9C">
        <w:rPr>
          <w:rFonts w:asciiTheme="minorHAnsi" w:hAnsiTheme="minorHAnsi" w:cstheme="minorHAnsi"/>
          <w:sz w:val="20"/>
        </w:rPr>
        <w:t>summarise</w:t>
      </w:r>
      <w:proofErr w:type="spellEnd"/>
      <w:r w:rsidRPr="00960D9C">
        <w:rPr>
          <w:rFonts w:asciiTheme="minorHAnsi" w:hAnsiTheme="minorHAnsi" w:cstheme="minorHAnsi"/>
          <w:sz w:val="20"/>
        </w:rPr>
        <w:t>(mean(</w:t>
      </w:r>
      <w:proofErr w:type="spellStart"/>
      <w:r w:rsidRPr="00960D9C">
        <w:rPr>
          <w:rFonts w:asciiTheme="minorHAnsi" w:hAnsiTheme="minorHAnsi" w:cstheme="minorHAnsi"/>
          <w:sz w:val="20"/>
        </w:rPr>
        <w:t>m_</w:t>
      </w:r>
      <w:proofErr w:type="gramStart"/>
      <w:r w:rsidRPr="00960D9C">
        <w:rPr>
          <w:rFonts w:asciiTheme="minorHAnsi" w:hAnsiTheme="minorHAnsi" w:cstheme="minorHAnsi"/>
          <w:sz w:val="20"/>
        </w:rPr>
        <w:t>help.z</w:t>
      </w:r>
      <w:proofErr w:type="spellEnd"/>
      <w:proofErr w:type="gramEnd"/>
      <w:r w:rsidRPr="00960D9C">
        <w:rPr>
          <w:rFonts w:asciiTheme="minorHAnsi" w:hAnsiTheme="minorHAnsi" w:cstheme="minorHAnsi"/>
          <w:sz w:val="20"/>
        </w:rPr>
        <w:t>))</w:t>
      </w:r>
    </w:p>
    <w:p w14:paraId="709CBD49"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r w:rsidRPr="00960D9C">
        <w:rPr>
          <w:rFonts w:asciiTheme="minorHAnsi" w:hAnsiTheme="minorHAnsi" w:cstheme="minorHAnsi"/>
          <w:sz w:val="20"/>
        </w:rPr>
        <w:t xml:space="preserve"># A </w:t>
      </w:r>
      <w:proofErr w:type="spellStart"/>
      <w:r w:rsidRPr="00960D9C">
        <w:rPr>
          <w:rFonts w:asciiTheme="minorHAnsi" w:hAnsiTheme="minorHAnsi" w:cstheme="minorHAnsi"/>
          <w:sz w:val="20"/>
        </w:rPr>
        <w:t>tibble</w:t>
      </w:r>
      <w:proofErr w:type="spellEnd"/>
      <w:r w:rsidRPr="00960D9C">
        <w:rPr>
          <w:rFonts w:asciiTheme="minorHAnsi" w:hAnsiTheme="minorHAnsi" w:cstheme="minorHAnsi"/>
          <w:sz w:val="20"/>
        </w:rPr>
        <w:t>: 2 × 2</w:t>
      </w:r>
    </w:p>
    <w:p w14:paraId="481681F8"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r w:rsidRPr="00960D9C">
        <w:rPr>
          <w:rFonts w:asciiTheme="minorHAnsi" w:hAnsiTheme="minorHAnsi" w:cstheme="minorHAnsi"/>
          <w:sz w:val="20"/>
        </w:rPr>
        <w:t xml:space="preserve">  gender `mean(</w:t>
      </w:r>
      <w:proofErr w:type="spellStart"/>
      <w:r w:rsidRPr="00960D9C">
        <w:rPr>
          <w:rFonts w:asciiTheme="minorHAnsi" w:hAnsiTheme="minorHAnsi" w:cstheme="minorHAnsi"/>
          <w:sz w:val="20"/>
        </w:rPr>
        <w:t>m_</w:t>
      </w:r>
      <w:proofErr w:type="gramStart"/>
      <w:r w:rsidRPr="00960D9C">
        <w:rPr>
          <w:rFonts w:asciiTheme="minorHAnsi" w:hAnsiTheme="minorHAnsi" w:cstheme="minorHAnsi"/>
          <w:sz w:val="20"/>
        </w:rPr>
        <w:t>help.z</w:t>
      </w:r>
      <w:proofErr w:type="spellEnd"/>
      <w:proofErr w:type="gramEnd"/>
      <w:r w:rsidRPr="00960D9C">
        <w:rPr>
          <w:rFonts w:asciiTheme="minorHAnsi" w:hAnsiTheme="minorHAnsi" w:cstheme="minorHAnsi"/>
          <w:sz w:val="20"/>
        </w:rPr>
        <w:t>)`</w:t>
      </w:r>
    </w:p>
    <w:p w14:paraId="2284E907"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r w:rsidRPr="00960D9C">
        <w:rPr>
          <w:rFonts w:asciiTheme="minorHAnsi" w:hAnsiTheme="minorHAnsi" w:cstheme="minorHAnsi"/>
          <w:sz w:val="20"/>
        </w:rPr>
        <w:t xml:space="preserve">   &lt;</w:t>
      </w:r>
      <w:proofErr w:type="spellStart"/>
      <w:r w:rsidRPr="00960D9C">
        <w:rPr>
          <w:rFonts w:asciiTheme="minorHAnsi" w:hAnsiTheme="minorHAnsi" w:cstheme="minorHAnsi"/>
          <w:sz w:val="20"/>
        </w:rPr>
        <w:t>dbl</w:t>
      </w:r>
      <w:proofErr w:type="spellEnd"/>
      <w:r w:rsidRPr="00960D9C">
        <w:rPr>
          <w:rFonts w:asciiTheme="minorHAnsi" w:hAnsiTheme="minorHAnsi" w:cstheme="minorHAnsi"/>
          <w:sz w:val="20"/>
        </w:rPr>
        <w:t>&gt;            &lt;</w:t>
      </w:r>
      <w:proofErr w:type="spellStart"/>
      <w:r w:rsidRPr="00960D9C">
        <w:rPr>
          <w:rFonts w:asciiTheme="minorHAnsi" w:hAnsiTheme="minorHAnsi" w:cstheme="minorHAnsi"/>
          <w:sz w:val="20"/>
        </w:rPr>
        <w:t>dbl</w:t>
      </w:r>
      <w:proofErr w:type="spellEnd"/>
      <w:r w:rsidRPr="00960D9C">
        <w:rPr>
          <w:rFonts w:asciiTheme="minorHAnsi" w:hAnsiTheme="minorHAnsi" w:cstheme="minorHAnsi"/>
          <w:sz w:val="20"/>
        </w:rPr>
        <w:t>&gt;</w:t>
      </w:r>
    </w:p>
    <w:p w14:paraId="5FEC7487"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r w:rsidRPr="00960D9C">
        <w:rPr>
          <w:rFonts w:asciiTheme="minorHAnsi" w:hAnsiTheme="minorHAnsi" w:cstheme="minorHAnsi"/>
          <w:sz w:val="20"/>
        </w:rPr>
        <w:t>1      0           0.0507</w:t>
      </w:r>
    </w:p>
    <w:p w14:paraId="76C88361" w14:textId="38DAA3DA" w:rsidR="00960D9C" w:rsidRPr="00344FE0" w:rsidRDefault="00960D9C" w:rsidP="00960D9C">
      <w:pPr>
        <w:pStyle w:val="QuickA"/>
        <w:numPr>
          <w:ilvl w:val="0"/>
          <w:numId w:val="0"/>
        </w:numPr>
        <w:spacing w:after="100"/>
        <w:ind w:left="462" w:hanging="462"/>
        <w:rPr>
          <w:rFonts w:asciiTheme="minorHAnsi" w:hAnsiTheme="minorHAnsi" w:cstheme="minorHAnsi"/>
          <w:sz w:val="20"/>
        </w:rPr>
      </w:pPr>
      <w:r>
        <w:rPr>
          <w:rFonts w:asciiTheme="minorHAnsi" w:hAnsiTheme="minorHAnsi" w:cstheme="minorHAnsi"/>
          <w:sz w:val="20"/>
        </w:rPr>
        <w:t xml:space="preserve">      </w:t>
      </w:r>
      <w:r w:rsidRPr="00960D9C">
        <w:rPr>
          <w:rFonts w:asciiTheme="minorHAnsi" w:hAnsiTheme="minorHAnsi" w:cstheme="minorHAnsi"/>
          <w:sz w:val="20"/>
        </w:rPr>
        <w:t>2      1          -0.0499</w:t>
      </w:r>
    </w:p>
    <w:p w14:paraId="3C3403AE" w14:textId="647EAA45" w:rsidR="00833726" w:rsidRDefault="00833726" w:rsidP="00833726">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 xml:space="preserve">Produce a graph or boxplot of </w:t>
      </w:r>
      <w:proofErr w:type="spellStart"/>
      <w:r w:rsidRPr="00344FE0">
        <w:rPr>
          <w:rFonts w:asciiTheme="minorHAnsi" w:hAnsiTheme="minorHAnsi" w:cstheme="minorHAnsi"/>
          <w:sz w:val="20"/>
        </w:rPr>
        <w:t>m_</w:t>
      </w:r>
      <w:proofErr w:type="gramStart"/>
      <w:r w:rsidRPr="00344FE0">
        <w:rPr>
          <w:rFonts w:asciiTheme="minorHAnsi" w:hAnsiTheme="minorHAnsi" w:cstheme="minorHAnsi"/>
          <w:sz w:val="20"/>
        </w:rPr>
        <w:t>help.z</w:t>
      </w:r>
      <w:proofErr w:type="spellEnd"/>
      <w:proofErr w:type="gramEnd"/>
      <w:r w:rsidRPr="00344FE0">
        <w:rPr>
          <w:rFonts w:asciiTheme="minorHAnsi" w:hAnsiTheme="minorHAnsi" w:cstheme="minorHAnsi"/>
          <w:sz w:val="20"/>
        </w:rPr>
        <w:t xml:space="preserve"> by gender.</w:t>
      </w:r>
    </w:p>
    <w:p w14:paraId="68F18472" w14:textId="3579FB40" w:rsidR="00960D9C" w:rsidRPr="00344FE0" w:rsidRDefault="00960D9C" w:rsidP="00960D9C">
      <w:pPr>
        <w:pStyle w:val="QuickA"/>
        <w:numPr>
          <w:ilvl w:val="0"/>
          <w:numId w:val="0"/>
        </w:numPr>
        <w:spacing w:after="100"/>
        <w:ind w:left="720"/>
        <w:rPr>
          <w:rFonts w:asciiTheme="minorHAnsi" w:hAnsiTheme="minorHAnsi" w:cstheme="minorHAnsi"/>
          <w:sz w:val="20"/>
        </w:rPr>
      </w:pPr>
      <w:r w:rsidRPr="00960D9C">
        <w:rPr>
          <w:rFonts w:asciiTheme="minorHAnsi" w:hAnsiTheme="minorHAnsi" w:cstheme="minorHAnsi"/>
          <w:sz w:val="20"/>
        </w:rPr>
        <w:drawing>
          <wp:inline distT="0" distB="0" distL="0" distR="0" wp14:anchorId="23A894ED" wp14:editId="1566174D">
            <wp:extent cx="2489200" cy="2082800"/>
            <wp:effectExtent l="0" t="0" r="0" b="0"/>
            <wp:docPr id="2144577912" name="Picture 1" descr="A graph with black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77912" name="Picture 1" descr="A graph with black and white lines&#10;&#10;Description automatically generated"/>
                    <pic:cNvPicPr/>
                  </pic:nvPicPr>
                  <pic:blipFill>
                    <a:blip r:embed="rId11"/>
                    <a:stretch>
                      <a:fillRect/>
                    </a:stretch>
                  </pic:blipFill>
                  <pic:spPr>
                    <a:xfrm>
                      <a:off x="0" y="0"/>
                      <a:ext cx="2489200" cy="2082800"/>
                    </a:xfrm>
                    <a:prstGeom prst="rect">
                      <a:avLst/>
                    </a:prstGeom>
                  </pic:spPr>
                </pic:pic>
              </a:graphicData>
            </a:graphic>
          </wp:inline>
        </w:drawing>
      </w:r>
    </w:p>
    <w:p w14:paraId="6A56F899" w14:textId="1BE4A724" w:rsidR="00833726" w:rsidRDefault="00833726" w:rsidP="00833726">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 xml:space="preserve">Determine whether </w:t>
      </w:r>
      <w:proofErr w:type="spellStart"/>
      <w:r w:rsidRPr="00344FE0">
        <w:rPr>
          <w:rFonts w:asciiTheme="minorHAnsi" w:hAnsiTheme="minorHAnsi" w:cstheme="minorHAnsi"/>
          <w:sz w:val="20"/>
        </w:rPr>
        <w:t>m_</w:t>
      </w:r>
      <w:proofErr w:type="gramStart"/>
      <w:r w:rsidRPr="00344FE0">
        <w:rPr>
          <w:rFonts w:asciiTheme="minorHAnsi" w:hAnsiTheme="minorHAnsi" w:cstheme="minorHAnsi"/>
          <w:sz w:val="20"/>
        </w:rPr>
        <w:t>help.z</w:t>
      </w:r>
      <w:proofErr w:type="spellEnd"/>
      <w:proofErr w:type="gramEnd"/>
      <w:r w:rsidRPr="00344FE0">
        <w:rPr>
          <w:rFonts w:asciiTheme="minorHAnsi" w:hAnsiTheme="minorHAnsi" w:cstheme="minorHAnsi"/>
          <w:sz w:val="20"/>
        </w:rPr>
        <w:t xml:space="preserve"> varies by gender using whichever method you like.</w:t>
      </w:r>
    </w:p>
    <w:p w14:paraId="3BD4AFB7"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r w:rsidRPr="00960D9C">
        <w:rPr>
          <w:rFonts w:asciiTheme="minorHAnsi" w:hAnsiTheme="minorHAnsi" w:cstheme="minorHAnsi"/>
          <w:sz w:val="20"/>
        </w:rPr>
        <w:lastRenderedPageBreak/>
        <w:t xml:space="preserve">&gt; </w:t>
      </w:r>
      <w:proofErr w:type="spellStart"/>
      <w:proofErr w:type="gramStart"/>
      <w:r w:rsidRPr="00960D9C">
        <w:rPr>
          <w:rFonts w:asciiTheme="minorHAnsi" w:hAnsiTheme="minorHAnsi" w:cstheme="minorHAnsi"/>
          <w:sz w:val="20"/>
        </w:rPr>
        <w:t>lm</w:t>
      </w:r>
      <w:proofErr w:type="spellEnd"/>
      <w:r w:rsidRPr="00960D9C">
        <w:rPr>
          <w:rFonts w:asciiTheme="minorHAnsi" w:hAnsiTheme="minorHAnsi" w:cstheme="minorHAnsi"/>
          <w:sz w:val="20"/>
        </w:rPr>
        <w:t>(</w:t>
      </w:r>
      <w:proofErr w:type="spellStart"/>
      <w:proofErr w:type="gramEnd"/>
      <w:r w:rsidRPr="00960D9C">
        <w:rPr>
          <w:rFonts w:asciiTheme="minorHAnsi" w:hAnsiTheme="minorHAnsi" w:cstheme="minorHAnsi"/>
          <w:sz w:val="20"/>
        </w:rPr>
        <w:t>m_help.z</w:t>
      </w:r>
      <w:proofErr w:type="spellEnd"/>
      <w:r w:rsidRPr="00960D9C">
        <w:rPr>
          <w:rFonts w:asciiTheme="minorHAnsi" w:hAnsiTheme="minorHAnsi" w:cstheme="minorHAnsi"/>
          <w:sz w:val="20"/>
        </w:rPr>
        <w:t xml:space="preserve"> ~ gender, data = </w:t>
      </w:r>
      <w:proofErr w:type="spellStart"/>
      <w:r w:rsidRPr="00960D9C">
        <w:rPr>
          <w:rFonts w:asciiTheme="minorHAnsi" w:hAnsiTheme="minorHAnsi" w:cstheme="minorHAnsi"/>
          <w:sz w:val="20"/>
        </w:rPr>
        <w:t>sos</w:t>
      </w:r>
      <w:proofErr w:type="spellEnd"/>
      <w:r w:rsidRPr="00960D9C">
        <w:rPr>
          <w:rFonts w:asciiTheme="minorHAnsi" w:hAnsiTheme="minorHAnsi" w:cstheme="minorHAnsi"/>
          <w:sz w:val="20"/>
        </w:rPr>
        <w:t>) %&gt;% summary()</w:t>
      </w:r>
    </w:p>
    <w:p w14:paraId="6965DCC4"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p>
    <w:p w14:paraId="03D32A84"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r w:rsidRPr="00960D9C">
        <w:rPr>
          <w:rFonts w:asciiTheme="minorHAnsi" w:hAnsiTheme="minorHAnsi" w:cstheme="minorHAnsi"/>
          <w:sz w:val="20"/>
        </w:rPr>
        <w:t>Call:</w:t>
      </w:r>
    </w:p>
    <w:p w14:paraId="5712BF3A"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proofErr w:type="spellStart"/>
      <w:proofErr w:type="gramStart"/>
      <w:r w:rsidRPr="00960D9C">
        <w:rPr>
          <w:rFonts w:asciiTheme="minorHAnsi" w:hAnsiTheme="minorHAnsi" w:cstheme="minorHAnsi"/>
          <w:sz w:val="20"/>
        </w:rPr>
        <w:t>lm</w:t>
      </w:r>
      <w:proofErr w:type="spellEnd"/>
      <w:r w:rsidRPr="00960D9C">
        <w:rPr>
          <w:rFonts w:asciiTheme="minorHAnsi" w:hAnsiTheme="minorHAnsi" w:cstheme="minorHAnsi"/>
          <w:sz w:val="20"/>
        </w:rPr>
        <w:t>(</w:t>
      </w:r>
      <w:proofErr w:type="gramEnd"/>
      <w:r w:rsidRPr="00960D9C">
        <w:rPr>
          <w:rFonts w:asciiTheme="minorHAnsi" w:hAnsiTheme="minorHAnsi" w:cstheme="minorHAnsi"/>
          <w:sz w:val="20"/>
        </w:rPr>
        <w:t xml:space="preserve">formula = </w:t>
      </w:r>
      <w:proofErr w:type="spellStart"/>
      <w:r w:rsidRPr="00960D9C">
        <w:rPr>
          <w:rFonts w:asciiTheme="minorHAnsi" w:hAnsiTheme="minorHAnsi" w:cstheme="minorHAnsi"/>
          <w:sz w:val="20"/>
        </w:rPr>
        <w:t>m_help.z</w:t>
      </w:r>
      <w:proofErr w:type="spellEnd"/>
      <w:r w:rsidRPr="00960D9C">
        <w:rPr>
          <w:rFonts w:asciiTheme="minorHAnsi" w:hAnsiTheme="minorHAnsi" w:cstheme="minorHAnsi"/>
          <w:sz w:val="20"/>
        </w:rPr>
        <w:t xml:space="preserve"> ~ gender, data = </w:t>
      </w:r>
      <w:proofErr w:type="spellStart"/>
      <w:r w:rsidRPr="00960D9C">
        <w:rPr>
          <w:rFonts w:asciiTheme="minorHAnsi" w:hAnsiTheme="minorHAnsi" w:cstheme="minorHAnsi"/>
          <w:sz w:val="20"/>
        </w:rPr>
        <w:t>sos</w:t>
      </w:r>
      <w:proofErr w:type="spellEnd"/>
      <w:r w:rsidRPr="00960D9C">
        <w:rPr>
          <w:rFonts w:asciiTheme="minorHAnsi" w:hAnsiTheme="minorHAnsi" w:cstheme="minorHAnsi"/>
          <w:sz w:val="20"/>
        </w:rPr>
        <w:t>)</w:t>
      </w:r>
    </w:p>
    <w:p w14:paraId="053EF388"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p>
    <w:p w14:paraId="5B116B9E"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r w:rsidRPr="00960D9C">
        <w:rPr>
          <w:rFonts w:asciiTheme="minorHAnsi" w:hAnsiTheme="minorHAnsi" w:cstheme="minorHAnsi"/>
          <w:sz w:val="20"/>
        </w:rPr>
        <w:t>Residuals:</w:t>
      </w:r>
    </w:p>
    <w:p w14:paraId="465A639D"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r w:rsidRPr="00960D9C">
        <w:rPr>
          <w:rFonts w:asciiTheme="minorHAnsi" w:hAnsiTheme="minorHAnsi" w:cstheme="minorHAnsi"/>
          <w:sz w:val="20"/>
        </w:rPr>
        <w:t xml:space="preserve">    Min      1</w:t>
      </w:r>
      <w:proofErr w:type="gramStart"/>
      <w:r w:rsidRPr="00960D9C">
        <w:rPr>
          <w:rFonts w:asciiTheme="minorHAnsi" w:hAnsiTheme="minorHAnsi" w:cstheme="minorHAnsi"/>
          <w:sz w:val="20"/>
        </w:rPr>
        <w:t>Q  Median</w:t>
      </w:r>
      <w:proofErr w:type="gramEnd"/>
      <w:r w:rsidRPr="00960D9C">
        <w:rPr>
          <w:rFonts w:asciiTheme="minorHAnsi" w:hAnsiTheme="minorHAnsi" w:cstheme="minorHAnsi"/>
          <w:sz w:val="20"/>
        </w:rPr>
        <w:t xml:space="preserve">      3Q     Max </w:t>
      </w:r>
    </w:p>
    <w:p w14:paraId="14AC685D"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r w:rsidRPr="00960D9C">
        <w:rPr>
          <w:rFonts w:asciiTheme="minorHAnsi" w:hAnsiTheme="minorHAnsi" w:cstheme="minorHAnsi"/>
          <w:sz w:val="20"/>
        </w:rPr>
        <w:t>-3.3698 -0.</w:t>
      </w:r>
      <w:proofErr w:type="gramStart"/>
      <w:r w:rsidRPr="00960D9C">
        <w:rPr>
          <w:rFonts w:asciiTheme="minorHAnsi" w:hAnsiTheme="minorHAnsi" w:cstheme="minorHAnsi"/>
          <w:sz w:val="20"/>
        </w:rPr>
        <w:t>6542  0.0173</w:t>
      </w:r>
      <w:proofErr w:type="gramEnd"/>
      <w:r w:rsidRPr="00960D9C">
        <w:rPr>
          <w:rFonts w:asciiTheme="minorHAnsi" w:hAnsiTheme="minorHAnsi" w:cstheme="minorHAnsi"/>
          <w:sz w:val="20"/>
        </w:rPr>
        <w:t xml:space="preserve">  0.6500  3.1697 </w:t>
      </w:r>
    </w:p>
    <w:p w14:paraId="352C6199"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p>
    <w:p w14:paraId="02A8EBB3"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r w:rsidRPr="00960D9C">
        <w:rPr>
          <w:rFonts w:asciiTheme="minorHAnsi" w:hAnsiTheme="minorHAnsi" w:cstheme="minorHAnsi"/>
          <w:sz w:val="20"/>
        </w:rPr>
        <w:t>Coefficients:</w:t>
      </w:r>
    </w:p>
    <w:p w14:paraId="2566DF96"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r w:rsidRPr="00960D9C">
        <w:rPr>
          <w:rFonts w:asciiTheme="minorHAnsi" w:hAnsiTheme="minorHAnsi" w:cstheme="minorHAnsi"/>
          <w:sz w:val="20"/>
        </w:rPr>
        <w:t xml:space="preserve">            Estimate Std. Error t </w:t>
      </w:r>
      <w:proofErr w:type="gramStart"/>
      <w:r w:rsidRPr="00960D9C">
        <w:rPr>
          <w:rFonts w:asciiTheme="minorHAnsi" w:hAnsiTheme="minorHAnsi" w:cstheme="minorHAnsi"/>
          <w:sz w:val="20"/>
        </w:rPr>
        <w:t>value</w:t>
      </w:r>
      <w:proofErr w:type="gramEnd"/>
    </w:p>
    <w:p w14:paraId="769C41C0"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r w:rsidRPr="00960D9C">
        <w:rPr>
          <w:rFonts w:asciiTheme="minorHAnsi" w:hAnsiTheme="minorHAnsi" w:cstheme="minorHAnsi"/>
          <w:sz w:val="20"/>
        </w:rPr>
        <w:t>(</w:t>
      </w:r>
      <w:proofErr w:type="gramStart"/>
      <w:r w:rsidRPr="00960D9C">
        <w:rPr>
          <w:rFonts w:asciiTheme="minorHAnsi" w:hAnsiTheme="minorHAnsi" w:cstheme="minorHAnsi"/>
          <w:sz w:val="20"/>
        </w:rPr>
        <w:t>Intercept)  0.05072</w:t>
      </w:r>
      <w:proofErr w:type="gramEnd"/>
      <w:r w:rsidRPr="00960D9C">
        <w:rPr>
          <w:rFonts w:asciiTheme="minorHAnsi" w:hAnsiTheme="minorHAnsi" w:cstheme="minorHAnsi"/>
          <w:sz w:val="20"/>
        </w:rPr>
        <w:t xml:space="preserve">    0.04487   1.130</w:t>
      </w:r>
    </w:p>
    <w:p w14:paraId="639365CC"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r w:rsidRPr="00960D9C">
        <w:rPr>
          <w:rFonts w:asciiTheme="minorHAnsi" w:hAnsiTheme="minorHAnsi" w:cstheme="minorHAnsi"/>
          <w:sz w:val="20"/>
        </w:rPr>
        <w:t xml:space="preserve">gender      -0.10063    </w:t>
      </w:r>
      <w:proofErr w:type="gramStart"/>
      <w:r w:rsidRPr="00960D9C">
        <w:rPr>
          <w:rFonts w:asciiTheme="minorHAnsi" w:hAnsiTheme="minorHAnsi" w:cstheme="minorHAnsi"/>
          <w:sz w:val="20"/>
        </w:rPr>
        <w:t>0.06320  -</w:t>
      </w:r>
      <w:proofErr w:type="gramEnd"/>
      <w:r w:rsidRPr="00960D9C">
        <w:rPr>
          <w:rFonts w:asciiTheme="minorHAnsi" w:hAnsiTheme="minorHAnsi" w:cstheme="minorHAnsi"/>
          <w:sz w:val="20"/>
        </w:rPr>
        <w:t>1.592</w:t>
      </w:r>
    </w:p>
    <w:p w14:paraId="28B5377A"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r w:rsidRPr="00960D9C">
        <w:rPr>
          <w:rFonts w:asciiTheme="minorHAnsi" w:hAnsiTheme="minorHAnsi" w:cstheme="minorHAnsi"/>
          <w:sz w:val="20"/>
        </w:rPr>
        <w:t xml:space="preserve">            </w:t>
      </w:r>
      <w:proofErr w:type="spellStart"/>
      <w:r w:rsidRPr="00960D9C">
        <w:rPr>
          <w:rFonts w:asciiTheme="minorHAnsi" w:hAnsiTheme="minorHAnsi" w:cstheme="minorHAnsi"/>
          <w:sz w:val="20"/>
        </w:rPr>
        <w:t>Pr</w:t>
      </w:r>
      <w:proofErr w:type="spellEnd"/>
      <w:r w:rsidRPr="00960D9C">
        <w:rPr>
          <w:rFonts w:asciiTheme="minorHAnsi" w:hAnsiTheme="minorHAnsi" w:cstheme="minorHAnsi"/>
          <w:sz w:val="20"/>
        </w:rPr>
        <w:t>(&gt;|t|)</w:t>
      </w:r>
    </w:p>
    <w:p w14:paraId="4B1DFA2B"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r w:rsidRPr="00960D9C">
        <w:rPr>
          <w:rFonts w:asciiTheme="minorHAnsi" w:hAnsiTheme="minorHAnsi" w:cstheme="minorHAnsi"/>
          <w:sz w:val="20"/>
        </w:rPr>
        <w:t>(</w:t>
      </w:r>
      <w:proofErr w:type="gramStart"/>
      <w:r w:rsidRPr="00960D9C">
        <w:rPr>
          <w:rFonts w:asciiTheme="minorHAnsi" w:hAnsiTheme="minorHAnsi" w:cstheme="minorHAnsi"/>
          <w:sz w:val="20"/>
        </w:rPr>
        <w:t xml:space="preserve">Intercept)   </w:t>
      </w:r>
      <w:proofErr w:type="gramEnd"/>
      <w:r w:rsidRPr="00960D9C">
        <w:rPr>
          <w:rFonts w:asciiTheme="minorHAnsi" w:hAnsiTheme="minorHAnsi" w:cstheme="minorHAnsi"/>
          <w:sz w:val="20"/>
        </w:rPr>
        <w:t xml:space="preserve"> 0.259</w:t>
      </w:r>
    </w:p>
    <w:p w14:paraId="58131BF6"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r w:rsidRPr="00960D9C">
        <w:rPr>
          <w:rFonts w:asciiTheme="minorHAnsi" w:hAnsiTheme="minorHAnsi" w:cstheme="minorHAnsi"/>
          <w:sz w:val="20"/>
        </w:rPr>
        <w:t>gender         0.112</w:t>
      </w:r>
    </w:p>
    <w:p w14:paraId="70248C1F"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p>
    <w:p w14:paraId="452086B6"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r w:rsidRPr="00960D9C">
        <w:rPr>
          <w:rFonts w:asciiTheme="minorHAnsi" w:hAnsiTheme="minorHAnsi" w:cstheme="minorHAnsi"/>
          <w:sz w:val="20"/>
        </w:rPr>
        <w:t>Residual standard error: 0.9992 on 998 degrees of freedom</w:t>
      </w:r>
    </w:p>
    <w:p w14:paraId="0BDCBAEE"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r w:rsidRPr="00960D9C">
        <w:rPr>
          <w:rFonts w:asciiTheme="minorHAnsi" w:hAnsiTheme="minorHAnsi" w:cstheme="minorHAnsi"/>
          <w:sz w:val="20"/>
        </w:rPr>
        <w:t>Multiple R-squared:  0.002534,</w:t>
      </w:r>
      <w:r w:rsidRPr="00960D9C">
        <w:rPr>
          <w:rFonts w:asciiTheme="minorHAnsi" w:hAnsiTheme="minorHAnsi" w:cstheme="minorHAnsi"/>
          <w:sz w:val="20"/>
        </w:rPr>
        <w:tab/>
        <w:t xml:space="preserve">Adjusted R-squared:  0.001535 </w:t>
      </w:r>
    </w:p>
    <w:p w14:paraId="6114A5D6" w14:textId="0873545A" w:rsidR="00960D9C" w:rsidRDefault="00960D9C" w:rsidP="00960D9C">
      <w:pPr>
        <w:pStyle w:val="QuickA"/>
        <w:numPr>
          <w:ilvl w:val="0"/>
          <w:numId w:val="0"/>
        </w:numPr>
        <w:spacing w:after="100"/>
        <w:ind w:left="462" w:hanging="462"/>
        <w:rPr>
          <w:rFonts w:asciiTheme="minorHAnsi" w:hAnsiTheme="minorHAnsi" w:cstheme="minorHAnsi"/>
          <w:sz w:val="20"/>
        </w:rPr>
      </w:pPr>
      <w:r>
        <w:rPr>
          <w:rFonts w:asciiTheme="minorHAnsi" w:hAnsiTheme="minorHAnsi" w:cstheme="minorHAnsi"/>
          <w:sz w:val="20"/>
        </w:rPr>
        <w:t xml:space="preserve">      </w:t>
      </w:r>
      <w:r w:rsidRPr="00960D9C">
        <w:rPr>
          <w:rFonts w:asciiTheme="minorHAnsi" w:hAnsiTheme="minorHAnsi" w:cstheme="minorHAnsi"/>
          <w:sz w:val="20"/>
        </w:rPr>
        <w:t xml:space="preserve">F-statistic: 2.535 on 1 and 998 </w:t>
      </w:r>
      <w:proofErr w:type="gramStart"/>
      <w:r w:rsidRPr="00960D9C">
        <w:rPr>
          <w:rFonts w:asciiTheme="minorHAnsi" w:hAnsiTheme="minorHAnsi" w:cstheme="minorHAnsi"/>
          <w:sz w:val="20"/>
        </w:rPr>
        <w:t>DF,  p</w:t>
      </w:r>
      <w:proofErr w:type="gramEnd"/>
      <w:r w:rsidRPr="00960D9C">
        <w:rPr>
          <w:rFonts w:asciiTheme="minorHAnsi" w:hAnsiTheme="minorHAnsi" w:cstheme="minorHAnsi"/>
          <w:sz w:val="20"/>
        </w:rPr>
        <w:t>-value: 0.1116</w:t>
      </w:r>
    </w:p>
    <w:p w14:paraId="4A3F2E0B" w14:textId="53CDD48C" w:rsidR="00960D9C" w:rsidRPr="00344FE0" w:rsidRDefault="00960D9C" w:rsidP="00960D9C">
      <w:pPr>
        <w:pStyle w:val="QuickA"/>
        <w:numPr>
          <w:ilvl w:val="0"/>
          <w:numId w:val="0"/>
        </w:numPr>
        <w:spacing w:after="100"/>
        <w:ind w:left="462" w:hanging="462"/>
        <w:rPr>
          <w:rFonts w:asciiTheme="minorHAnsi" w:hAnsiTheme="minorHAnsi" w:cstheme="minorHAnsi"/>
          <w:sz w:val="20"/>
        </w:rPr>
      </w:pPr>
      <w:r>
        <w:rPr>
          <w:rFonts w:asciiTheme="minorHAnsi" w:hAnsiTheme="minorHAnsi" w:cstheme="minorHAnsi"/>
          <w:sz w:val="20"/>
        </w:rPr>
        <w:t xml:space="preserve">No, the p-value for the gender coefficient is &gt; 0.05 so </w:t>
      </w:r>
      <w:proofErr w:type="spellStart"/>
      <w:r>
        <w:rPr>
          <w:rFonts w:asciiTheme="minorHAnsi" w:hAnsiTheme="minorHAnsi" w:cstheme="minorHAnsi"/>
          <w:sz w:val="20"/>
        </w:rPr>
        <w:t>m_</w:t>
      </w:r>
      <w:proofErr w:type="gramStart"/>
      <w:r>
        <w:rPr>
          <w:rFonts w:asciiTheme="minorHAnsi" w:hAnsiTheme="minorHAnsi" w:cstheme="minorHAnsi"/>
          <w:sz w:val="20"/>
        </w:rPr>
        <w:t>help.z</w:t>
      </w:r>
      <w:proofErr w:type="spellEnd"/>
      <w:proofErr w:type="gramEnd"/>
      <w:r>
        <w:rPr>
          <w:rFonts w:asciiTheme="minorHAnsi" w:hAnsiTheme="minorHAnsi" w:cstheme="minorHAnsi"/>
          <w:sz w:val="20"/>
        </w:rPr>
        <w:t xml:space="preserve"> does not vary significantly by gender.</w:t>
      </w:r>
    </w:p>
    <w:p w14:paraId="721C2D77" w14:textId="6E908A90" w:rsidR="001F0404" w:rsidRPr="00344FE0" w:rsidRDefault="001F0404" w:rsidP="001F0404">
      <w:pPr>
        <w:pStyle w:val="QuickA"/>
        <w:numPr>
          <w:ilvl w:val="0"/>
          <w:numId w:val="9"/>
        </w:numPr>
        <w:spacing w:after="100"/>
        <w:rPr>
          <w:rFonts w:asciiTheme="minorHAnsi" w:hAnsiTheme="minorHAnsi" w:cstheme="minorHAnsi"/>
          <w:sz w:val="20"/>
        </w:rPr>
      </w:pPr>
      <w:r w:rsidRPr="00344FE0">
        <w:rPr>
          <w:rFonts w:asciiTheme="minorHAnsi" w:hAnsiTheme="minorHAnsi" w:cstheme="minorHAnsi"/>
          <w:sz w:val="20"/>
        </w:rPr>
        <w:t xml:space="preserve">Examine the effect of </w:t>
      </w:r>
      <w:proofErr w:type="gramStart"/>
      <w:r w:rsidRPr="00344FE0">
        <w:rPr>
          <w:rFonts w:asciiTheme="minorHAnsi" w:hAnsiTheme="minorHAnsi" w:cstheme="minorHAnsi"/>
          <w:sz w:val="20"/>
        </w:rPr>
        <w:t>ethnicity</w:t>
      </w:r>
      <w:proofErr w:type="gramEnd"/>
    </w:p>
    <w:p w14:paraId="3E0931F4" w14:textId="54F95659" w:rsidR="001F0404" w:rsidRDefault="001F0404" w:rsidP="001F0404">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 xml:space="preserve">Examine the mean of </w:t>
      </w:r>
      <w:proofErr w:type="spellStart"/>
      <w:r w:rsidRPr="00344FE0">
        <w:rPr>
          <w:rFonts w:asciiTheme="minorHAnsi" w:hAnsiTheme="minorHAnsi" w:cstheme="minorHAnsi"/>
          <w:sz w:val="20"/>
        </w:rPr>
        <w:t>m_</w:t>
      </w:r>
      <w:proofErr w:type="gramStart"/>
      <w:r w:rsidRPr="00344FE0">
        <w:rPr>
          <w:rFonts w:asciiTheme="minorHAnsi" w:hAnsiTheme="minorHAnsi" w:cstheme="minorHAnsi"/>
          <w:sz w:val="20"/>
        </w:rPr>
        <w:t>help.z</w:t>
      </w:r>
      <w:proofErr w:type="spellEnd"/>
      <w:proofErr w:type="gramEnd"/>
      <w:r w:rsidRPr="00344FE0">
        <w:rPr>
          <w:rFonts w:asciiTheme="minorHAnsi" w:hAnsiTheme="minorHAnsi" w:cstheme="minorHAnsi"/>
          <w:sz w:val="20"/>
        </w:rPr>
        <w:t xml:space="preserve"> for each value of ethnicity.</w:t>
      </w:r>
    </w:p>
    <w:p w14:paraId="228CBC29"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r w:rsidRPr="00960D9C">
        <w:rPr>
          <w:rFonts w:asciiTheme="minorHAnsi" w:hAnsiTheme="minorHAnsi" w:cstheme="minorHAnsi"/>
          <w:sz w:val="20"/>
        </w:rPr>
        <w:t xml:space="preserve"># A </w:t>
      </w:r>
      <w:proofErr w:type="spellStart"/>
      <w:r w:rsidRPr="00960D9C">
        <w:rPr>
          <w:rFonts w:asciiTheme="minorHAnsi" w:hAnsiTheme="minorHAnsi" w:cstheme="minorHAnsi"/>
          <w:sz w:val="20"/>
        </w:rPr>
        <w:t>tibble</w:t>
      </w:r>
      <w:proofErr w:type="spellEnd"/>
      <w:r w:rsidRPr="00960D9C">
        <w:rPr>
          <w:rFonts w:asciiTheme="minorHAnsi" w:hAnsiTheme="minorHAnsi" w:cstheme="minorHAnsi"/>
          <w:sz w:val="20"/>
        </w:rPr>
        <w:t>: 3 × 2</w:t>
      </w:r>
    </w:p>
    <w:p w14:paraId="0C1B29FE"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r w:rsidRPr="00960D9C">
        <w:rPr>
          <w:rFonts w:asciiTheme="minorHAnsi" w:hAnsiTheme="minorHAnsi" w:cstheme="minorHAnsi"/>
          <w:sz w:val="20"/>
        </w:rPr>
        <w:t xml:space="preserve">  eth   `mean(</w:t>
      </w:r>
      <w:proofErr w:type="spellStart"/>
      <w:r w:rsidRPr="00960D9C">
        <w:rPr>
          <w:rFonts w:asciiTheme="minorHAnsi" w:hAnsiTheme="minorHAnsi" w:cstheme="minorHAnsi"/>
          <w:sz w:val="20"/>
        </w:rPr>
        <w:t>m_</w:t>
      </w:r>
      <w:proofErr w:type="gramStart"/>
      <w:r w:rsidRPr="00960D9C">
        <w:rPr>
          <w:rFonts w:asciiTheme="minorHAnsi" w:hAnsiTheme="minorHAnsi" w:cstheme="minorHAnsi"/>
          <w:sz w:val="20"/>
        </w:rPr>
        <w:t>help.z</w:t>
      </w:r>
      <w:proofErr w:type="spellEnd"/>
      <w:proofErr w:type="gramEnd"/>
      <w:r w:rsidRPr="00960D9C">
        <w:rPr>
          <w:rFonts w:asciiTheme="minorHAnsi" w:hAnsiTheme="minorHAnsi" w:cstheme="minorHAnsi"/>
          <w:sz w:val="20"/>
        </w:rPr>
        <w:t>)`</w:t>
      </w:r>
    </w:p>
    <w:p w14:paraId="0926B87D"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r w:rsidRPr="00960D9C">
        <w:rPr>
          <w:rFonts w:asciiTheme="minorHAnsi" w:hAnsiTheme="minorHAnsi" w:cstheme="minorHAnsi"/>
          <w:sz w:val="20"/>
        </w:rPr>
        <w:t xml:space="preserve">  &lt;chr&gt;            &lt;</w:t>
      </w:r>
      <w:proofErr w:type="spellStart"/>
      <w:r w:rsidRPr="00960D9C">
        <w:rPr>
          <w:rFonts w:asciiTheme="minorHAnsi" w:hAnsiTheme="minorHAnsi" w:cstheme="minorHAnsi"/>
          <w:sz w:val="20"/>
        </w:rPr>
        <w:t>dbl</w:t>
      </w:r>
      <w:proofErr w:type="spellEnd"/>
      <w:r w:rsidRPr="00960D9C">
        <w:rPr>
          <w:rFonts w:asciiTheme="minorHAnsi" w:hAnsiTheme="minorHAnsi" w:cstheme="minorHAnsi"/>
          <w:sz w:val="20"/>
        </w:rPr>
        <w:t>&gt;</w:t>
      </w:r>
    </w:p>
    <w:p w14:paraId="2D804444"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r w:rsidRPr="00960D9C">
        <w:rPr>
          <w:rFonts w:asciiTheme="minorHAnsi" w:hAnsiTheme="minorHAnsi" w:cstheme="minorHAnsi"/>
          <w:sz w:val="20"/>
        </w:rPr>
        <w:t>1 B              -0.0138</w:t>
      </w:r>
    </w:p>
    <w:p w14:paraId="2CC7A8AA" w14:textId="77777777" w:rsidR="00960D9C" w:rsidRPr="00960D9C" w:rsidRDefault="00960D9C" w:rsidP="00960D9C">
      <w:pPr>
        <w:pStyle w:val="QuickA"/>
        <w:numPr>
          <w:ilvl w:val="0"/>
          <w:numId w:val="0"/>
        </w:numPr>
        <w:spacing w:after="100"/>
        <w:ind w:left="258"/>
        <w:rPr>
          <w:rFonts w:asciiTheme="minorHAnsi" w:hAnsiTheme="minorHAnsi" w:cstheme="minorHAnsi"/>
          <w:sz w:val="20"/>
        </w:rPr>
      </w:pPr>
      <w:r w:rsidRPr="00960D9C">
        <w:rPr>
          <w:rFonts w:asciiTheme="minorHAnsi" w:hAnsiTheme="minorHAnsi" w:cstheme="minorHAnsi"/>
          <w:sz w:val="20"/>
        </w:rPr>
        <w:t xml:space="preserve">2 O              -0.287 </w:t>
      </w:r>
    </w:p>
    <w:p w14:paraId="6948855D" w14:textId="6FD35425" w:rsidR="00960D9C" w:rsidRPr="00344FE0" w:rsidRDefault="00960D9C" w:rsidP="00960D9C">
      <w:pPr>
        <w:pStyle w:val="QuickA"/>
        <w:numPr>
          <w:ilvl w:val="0"/>
          <w:numId w:val="0"/>
        </w:numPr>
        <w:spacing w:after="100"/>
        <w:ind w:left="462" w:hanging="462"/>
        <w:rPr>
          <w:rFonts w:asciiTheme="minorHAnsi" w:hAnsiTheme="minorHAnsi" w:cstheme="minorHAnsi"/>
          <w:sz w:val="20"/>
        </w:rPr>
      </w:pPr>
      <w:r>
        <w:rPr>
          <w:rFonts w:asciiTheme="minorHAnsi" w:hAnsiTheme="minorHAnsi" w:cstheme="minorHAnsi"/>
          <w:sz w:val="20"/>
        </w:rPr>
        <w:t xml:space="preserve">      </w:t>
      </w:r>
      <w:r w:rsidRPr="00960D9C">
        <w:rPr>
          <w:rFonts w:asciiTheme="minorHAnsi" w:hAnsiTheme="minorHAnsi" w:cstheme="minorHAnsi"/>
          <w:sz w:val="20"/>
        </w:rPr>
        <w:t>3 W               0.0166</w:t>
      </w:r>
    </w:p>
    <w:p w14:paraId="01CE4412" w14:textId="7AF1299C" w:rsidR="001F0404" w:rsidRDefault="001F0404" w:rsidP="001F0404">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 xml:space="preserve">Produce a graph or boxplot of </w:t>
      </w:r>
      <w:proofErr w:type="spellStart"/>
      <w:r w:rsidRPr="00344FE0">
        <w:rPr>
          <w:rFonts w:asciiTheme="minorHAnsi" w:hAnsiTheme="minorHAnsi" w:cstheme="minorHAnsi"/>
          <w:sz w:val="20"/>
        </w:rPr>
        <w:t>m_</w:t>
      </w:r>
      <w:proofErr w:type="gramStart"/>
      <w:r w:rsidRPr="00344FE0">
        <w:rPr>
          <w:rFonts w:asciiTheme="minorHAnsi" w:hAnsiTheme="minorHAnsi" w:cstheme="minorHAnsi"/>
          <w:sz w:val="20"/>
        </w:rPr>
        <w:t>help.z</w:t>
      </w:r>
      <w:proofErr w:type="spellEnd"/>
      <w:proofErr w:type="gramEnd"/>
      <w:r w:rsidRPr="00344FE0">
        <w:rPr>
          <w:rFonts w:asciiTheme="minorHAnsi" w:hAnsiTheme="minorHAnsi" w:cstheme="minorHAnsi"/>
          <w:sz w:val="20"/>
        </w:rPr>
        <w:t xml:space="preserve"> by ethnicity.</w:t>
      </w:r>
    </w:p>
    <w:p w14:paraId="55C5359A" w14:textId="223221B1" w:rsidR="00E67E84" w:rsidRPr="00344FE0" w:rsidRDefault="00E67E84" w:rsidP="00E67E84">
      <w:pPr>
        <w:pStyle w:val="QuickA"/>
        <w:numPr>
          <w:ilvl w:val="0"/>
          <w:numId w:val="0"/>
        </w:numPr>
        <w:spacing w:after="100"/>
        <w:ind w:left="720"/>
        <w:rPr>
          <w:rFonts w:asciiTheme="minorHAnsi" w:hAnsiTheme="minorHAnsi" w:cstheme="minorHAnsi"/>
          <w:sz w:val="20"/>
        </w:rPr>
      </w:pPr>
      <w:r w:rsidRPr="00E67E84">
        <w:rPr>
          <w:rFonts w:asciiTheme="minorHAnsi" w:hAnsiTheme="minorHAnsi" w:cstheme="minorHAnsi"/>
          <w:sz w:val="20"/>
        </w:rPr>
        <w:drawing>
          <wp:inline distT="0" distB="0" distL="0" distR="0" wp14:anchorId="78433DF7" wp14:editId="46AD358D">
            <wp:extent cx="2489200" cy="2082800"/>
            <wp:effectExtent l="0" t="0" r="0" b="0"/>
            <wp:docPr id="1734997187" name="Picture 1" descr="A graph with a row of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97187" name="Picture 1" descr="A graph with a row of boxes&#10;&#10;Description automatically generated with medium confidence"/>
                    <pic:cNvPicPr/>
                  </pic:nvPicPr>
                  <pic:blipFill>
                    <a:blip r:embed="rId12"/>
                    <a:stretch>
                      <a:fillRect/>
                    </a:stretch>
                  </pic:blipFill>
                  <pic:spPr>
                    <a:xfrm>
                      <a:off x="0" y="0"/>
                      <a:ext cx="2489200" cy="2082800"/>
                    </a:xfrm>
                    <a:prstGeom prst="rect">
                      <a:avLst/>
                    </a:prstGeom>
                  </pic:spPr>
                </pic:pic>
              </a:graphicData>
            </a:graphic>
          </wp:inline>
        </w:drawing>
      </w:r>
    </w:p>
    <w:p w14:paraId="10D631A6" w14:textId="6A921218" w:rsidR="001F0404" w:rsidRDefault="001F0404" w:rsidP="001F0404">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lastRenderedPageBreak/>
        <w:t>Do you think that the “other” ethnicity category should be combined with any other group? Consider the sample size in that category, and how similar it is to other groups.</w:t>
      </w:r>
    </w:p>
    <w:p w14:paraId="68F198B1" w14:textId="2A49D346" w:rsidR="00E67E84" w:rsidRPr="00344FE0" w:rsidRDefault="00E67E84" w:rsidP="00E67E84">
      <w:pPr>
        <w:pStyle w:val="QuickA"/>
        <w:numPr>
          <w:ilvl w:val="0"/>
          <w:numId w:val="0"/>
        </w:numPr>
        <w:spacing w:after="100"/>
        <w:ind w:left="720"/>
        <w:rPr>
          <w:rFonts w:asciiTheme="minorHAnsi" w:hAnsiTheme="minorHAnsi" w:cstheme="minorHAnsi"/>
          <w:sz w:val="20"/>
        </w:rPr>
      </w:pPr>
      <w:r>
        <w:rPr>
          <w:rFonts w:asciiTheme="minorHAnsi" w:hAnsiTheme="minorHAnsi" w:cstheme="minorHAnsi"/>
          <w:sz w:val="20"/>
        </w:rPr>
        <w:t xml:space="preserve">Although the n is </w:t>
      </w:r>
      <w:proofErr w:type="spellStart"/>
      <w:r w:rsidR="008039B5">
        <w:rPr>
          <w:rFonts w:asciiTheme="minorHAnsi" w:hAnsiTheme="minorHAnsi" w:cstheme="minorHAnsi"/>
          <w:sz w:val="20"/>
        </w:rPr>
        <w:t>is</w:t>
      </w:r>
      <w:proofErr w:type="spellEnd"/>
      <w:r w:rsidR="008039B5">
        <w:rPr>
          <w:rFonts w:asciiTheme="minorHAnsi" w:hAnsiTheme="minorHAnsi" w:cstheme="minorHAnsi"/>
          <w:sz w:val="20"/>
        </w:rPr>
        <w:t xml:space="preserve"> still large enough to have some meaningful results</w:t>
      </w:r>
      <w:r>
        <w:rPr>
          <w:rFonts w:asciiTheme="minorHAnsi" w:hAnsiTheme="minorHAnsi" w:cstheme="minorHAnsi"/>
          <w:sz w:val="20"/>
        </w:rPr>
        <w:t xml:space="preserve"> (38)</w:t>
      </w:r>
      <w:r w:rsidR="008039B5">
        <w:rPr>
          <w:rFonts w:asciiTheme="minorHAnsi" w:hAnsiTheme="minorHAnsi" w:cstheme="minorHAnsi"/>
          <w:sz w:val="20"/>
        </w:rPr>
        <w:t>, and</w:t>
      </w:r>
      <w:r>
        <w:rPr>
          <w:rFonts w:asciiTheme="minorHAnsi" w:hAnsiTheme="minorHAnsi" w:cstheme="minorHAnsi"/>
          <w:sz w:val="20"/>
        </w:rPr>
        <w:t xml:space="preserve"> the mean </w:t>
      </w:r>
      <w:proofErr w:type="spellStart"/>
      <w:r>
        <w:rPr>
          <w:rFonts w:asciiTheme="minorHAnsi" w:hAnsiTheme="minorHAnsi" w:cstheme="minorHAnsi"/>
          <w:sz w:val="20"/>
        </w:rPr>
        <w:t>m_</w:t>
      </w:r>
      <w:proofErr w:type="gramStart"/>
      <w:r>
        <w:rPr>
          <w:rFonts w:asciiTheme="minorHAnsi" w:hAnsiTheme="minorHAnsi" w:cstheme="minorHAnsi"/>
          <w:sz w:val="20"/>
        </w:rPr>
        <w:t>help.z</w:t>
      </w:r>
      <w:proofErr w:type="spellEnd"/>
      <w:proofErr w:type="gramEnd"/>
      <w:r>
        <w:rPr>
          <w:rFonts w:asciiTheme="minorHAnsi" w:hAnsiTheme="minorHAnsi" w:cstheme="minorHAnsi"/>
          <w:sz w:val="20"/>
        </w:rPr>
        <w:t xml:space="preserve"> value is very different from B or W, so I think that it should be kept secret.</w:t>
      </w:r>
    </w:p>
    <w:p w14:paraId="611625A1" w14:textId="215C175B" w:rsidR="001F0404" w:rsidRDefault="001F0404" w:rsidP="001F0404">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 xml:space="preserve">Determine whether </w:t>
      </w:r>
      <w:proofErr w:type="spellStart"/>
      <w:r w:rsidRPr="00344FE0">
        <w:rPr>
          <w:rFonts w:asciiTheme="minorHAnsi" w:hAnsiTheme="minorHAnsi" w:cstheme="minorHAnsi"/>
          <w:sz w:val="20"/>
        </w:rPr>
        <w:t>m_</w:t>
      </w:r>
      <w:proofErr w:type="gramStart"/>
      <w:r w:rsidRPr="00344FE0">
        <w:rPr>
          <w:rFonts w:asciiTheme="minorHAnsi" w:hAnsiTheme="minorHAnsi" w:cstheme="minorHAnsi"/>
          <w:sz w:val="20"/>
        </w:rPr>
        <w:t>help.z</w:t>
      </w:r>
      <w:proofErr w:type="spellEnd"/>
      <w:proofErr w:type="gramEnd"/>
      <w:r w:rsidRPr="00344FE0">
        <w:rPr>
          <w:rFonts w:asciiTheme="minorHAnsi" w:hAnsiTheme="minorHAnsi" w:cstheme="minorHAnsi"/>
          <w:sz w:val="20"/>
        </w:rPr>
        <w:t xml:space="preserve"> varies by ethnicity using whichever method you like.</w:t>
      </w:r>
    </w:p>
    <w:p w14:paraId="29E83506" w14:textId="77777777" w:rsidR="00E67E84" w:rsidRPr="00E67E84" w:rsidRDefault="00E67E84" w:rsidP="00E67E84">
      <w:pPr>
        <w:pStyle w:val="QuickA"/>
        <w:numPr>
          <w:ilvl w:val="0"/>
          <w:numId w:val="0"/>
        </w:numPr>
        <w:spacing w:after="100"/>
        <w:ind w:left="258"/>
        <w:rPr>
          <w:rFonts w:asciiTheme="minorHAnsi" w:hAnsiTheme="minorHAnsi" w:cstheme="minorHAnsi"/>
          <w:sz w:val="20"/>
        </w:rPr>
      </w:pPr>
      <w:r w:rsidRPr="00E67E84">
        <w:rPr>
          <w:rFonts w:asciiTheme="minorHAnsi" w:hAnsiTheme="minorHAnsi" w:cstheme="minorHAnsi"/>
          <w:sz w:val="20"/>
        </w:rPr>
        <w:t xml:space="preserve">&gt; </w:t>
      </w:r>
      <w:proofErr w:type="spellStart"/>
      <w:proofErr w:type="gramStart"/>
      <w:r w:rsidRPr="00E67E84">
        <w:rPr>
          <w:rFonts w:asciiTheme="minorHAnsi" w:hAnsiTheme="minorHAnsi" w:cstheme="minorHAnsi"/>
          <w:sz w:val="20"/>
        </w:rPr>
        <w:t>lm</w:t>
      </w:r>
      <w:proofErr w:type="spellEnd"/>
      <w:r w:rsidRPr="00E67E84">
        <w:rPr>
          <w:rFonts w:asciiTheme="minorHAnsi" w:hAnsiTheme="minorHAnsi" w:cstheme="minorHAnsi"/>
          <w:sz w:val="20"/>
        </w:rPr>
        <w:t>(</w:t>
      </w:r>
      <w:proofErr w:type="spellStart"/>
      <w:proofErr w:type="gramEnd"/>
      <w:r w:rsidRPr="00E67E84">
        <w:rPr>
          <w:rFonts w:asciiTheme="minorHAnsi" w:hAnsiTheme="minorHAnsi" w:cstheme="minorHAnsi"/>
          <w:sz w:val="20"/>
        </w:rPr>
        <w:t>m_help.z</w:t>
      </w:r>
      <w:proofErr w:type="spellEnd"/>
      <w:r w:rsidRPr="00E67E84">
        <w:rPr>
          <w:rFonts w:asciiTheme="minorHAnsi" w:hAnsiTheme="minorHAnsi" w:cstheme="minorHAnsi"/>
          <w:sz w:val="20"/>
        </w:rPr>
        <w:t xml:space="preserve"> ~ </w:t>
      </w:r>
      <w:proofErr w:type="spellStart"/>
      <w:r w:rsidRPr="00E67E84">
        <w:rPr>
          <w:rFonts w:asciiTheme="minorHAnsi" w:hAnsiTheme="minorHAnsi" w:cstheme="minorHAnsi"/>
          <w:sz w:val="20"/>
        </w:rPr>
        <w:t>as.factor</w:t>
      </w:r>
      <w:proofErr w:type="spellEnd"/>
      <w:r w:rsidRPr="00E67E84">
        <w:rPr>
          <w:rFonts w:asciiTheme="minorHAnsi" w:hAnsiTheme="minorHAnsi" w:cstheme="minorHAnsi"/>
          <w:sz w:val="20"/>
        </w:rPr>
        <w:t xml:space="preserve">(eth), data = </w:t>
      </w:r>
      <w:proofErr w:type="spellStart"/>
      <w:r w:rsidRPr="00E67E84">
        <w:rPr>
          <w:rFonts w:asciiTheme="minorHAnsi" w:hAnsiTheme="minorHAnsi" w:cstheme="minorHAnsi"/>
          <w:sz w:val="20"/>
        </w:rPr>
        <w:t>sos</w:t>
      </w:r>
      <w:proofErr w:type="spellEnd"/>
      <w:r w:rsidRPr="00E67E84">
        <w:rPr>
          <w:rFonts w:asciiTheme="minorHAnsi" w:hAnsiTheme="minorHAnsi" w:cstheme="minorHAnsi"/>
          <w:sz w:val="20"/>
        </w:rPr>
        <w:t>) %&gt;% summary()</w:t>
      </w:r>
    </w:p>
    <w:p w14:paraId="4C46F089" w14:textId="77777777" w:rsidR="00E67E84" w:rsidRPr="00E67E84" w:rsidRDefault="00E67E84" w:rsidP="00E67E84">
      <w:pPr>
        <w:pStyle w:val="QuickA"/>
        <w:numPr>
          <w:ilvl w:val="0"/>
          <w:numId w:val="0"/>
        </w:numPr>
        <w:spacing w:after="100"/>
        <w:ind w:left="258"/>
        <w:rPr>
          <w:rFonts w:asciiTheme="minorHAnsi" w:hAnsiTheme="minorHAnsi" w:cstheme="minorHAnsi"/>
          <w:sz w:val="20"/>
        </w:rPr>
      </w:pPr>
    </w:p>
    <w:p w14:paraId="58868AF0" w14:textId="77777777" w:rsidR="00E67E84" w:rsidRPr="00E67E84" w:rsidRDefault="00E67E84" w:rsidP="00E67E84">
      <w:pPr>
        <w:pStyle w:val="QuickA"/>
        <w:numPr>
          <w:ilvl w:val="0"/>
          <w:numId w:val="0"/>
        </w:numPr>
        <w:spacing w:after="100"/>
        <w:ind w:left="258"/>
        <w:rPr>
          <w:rFonts w:asciiTheme="minorHAnsi" w:hAnsiTheme="minorHAnsi" w:cstheme="minorHAnsi"/>
          <w:sz w:val="20"/>
        </w:rPr>
      </w:pPr>
      <w:r w:rsidRPr="00E67E84">
        <w:rPr>
          <w:rFonts w:asciiTheme="minorHAnsi" w:hAnsiTheme="minorHAnsi" w:cstheme="minorHAnsi"/>
          <w:sz w:val="20"/>
        </w:rPr>
        <w:t>Call:</w:t>
      </w:r>
    </w:p>
    <w:p w14:paraId="3C8D0ADB" w14:textId="77777777" w:rsidR="00E67E84" w:rsidRPr="00E67E84" w:rsidRDefault="00E67E84" w:rsidP="00E67E84">
      <w:pPr>
        <w:pStyle w:val="QuickA"/>
        <w:numPr>
          <w:ilvl w:val="0"/>
          <w:numId w:val="0"/>
        </w:numPr>
        <w:spacing w:after="100"/>
        <w:ind w:left="258"/>
        <w:rPr>
          <w:rFonts w:asciiTheme="minorHAnsi" w:hAnsiTheme="minorHAnsi" w:cstheme="minorHAnsi"/>
          <w:sz w:val="20"/>
        </w:rPr>
      </w:pPr>
      <w:proofErr w:type="spellStart"/>
      <w:proofErr w:type="gramStart"/>
      <w:r w:rsidRPr="00E67E84">
        <w:rPr>
          <w:rFonts w:asciiTheme="minorHAnsi" w:hAnsiTheme="minorHAnsi" w:cstheme="minorHAnsi"/>
          <w:sz w:val="20"/>
        </w:rPr>
        <w:t>lm</w:t>
      </w:r>
      <w:proofErr w:type="spellEnd"/>
      <w:r w:rsidRPr="00E67E84">
        <w:rPr>
          <w:rFonts w:asciiTheme="minorHAnsi" w:hAnsiTheme="minorHAnsi" w:cstheme="minorHAnsi"/>
          <w:sz w:val="20"/>
        </w:rPr>
        <w:t>(</w:t>
      </w:r>
      <w:proofErr w:type="gramEnd"/>
      <w:r w:rsidRPr="00E67E84">
        <w:rPr>
          <w:rFonts w:asciiTheme="minorHAnsi" w:hAnsiTheme="minorHAnsi" w:cstheme="minorHAnsi"/>
          <w:sz w:val="20"/>
        </w:rPr>
        <w:t xml:space="preserve">formula = </w:t>
      </w:r>
      <w:proofErr w:type="spellStart"/>
      <w:r w:rsidRPr="00E67E84">
        <w:rPr>
          <w:rFonts w:asciiTheme="minorHAnsi" w:hAnsiTheme="minorHAnsi" w:cstheme="minorHAnsi"/>
          <w:sz w:val="20"/>
        </w:rPr>
        <w:t>m_help.z</w:t>
      </w:r>
      <w:proofErr w:type="spellEnd"/>
      <w:r w:rsidRPr="00E67E84">
        <w:rPr>
          <w:rFonts w:asciiTheme="minorHAnsi" w:hAnsiTheme="minorHAnsi" w:cstheme="minorHAnsi"/>
          <w:sz w:val="20"/>
        </w:rPr>
        <w:t xml:space="preserve"> ~ </w:t>
      </w:r>
      <w:proofErr w:type="spellStart"/>
      <w:r w:rsidRPr="00E67E84">
        <w:rPr>
          <w:rFonts w:asciiTheme="minorHAnsi" w:hAnsiTheme="minorHAnsi" w:cstheme="minorHAnsi"/>
          <w:sz w:val="20"/>
        </w:rPr>
        <w:t>as.factor</w:t>
      </w:r>
      <w:proofErr w:type="spellEnd"/>
      <w:r w:rsidRPr="00E67E84">
        <w:rPr>
          <w:rFonts w:asciiTheme="minorHAnsi" w:hAnsiTheme="minorHAnsi" w:cstheme="minorHAnsi"/>
          <w:sz w:val="20"/>
        </w:rPr>
        <w:t xml:space="preserve">(eth), data = </w:t>
      </w:r>
      <w:proofErr w:type="spellStart"/>
      <w:r w:rsidRPr="00E67E84">
        <w:rPr>
          <w:rFonts w:asciiTheme="minorHAnsi" w:hAnsiTheme="minorHAnsi" w:cstheme="minorHAnsi"/>
          <w:sz w:val="20"/>
        </w:rPr>
        <w:t>sos</w:t>
      </w:r>
      <w:proofErr w:type="spellEnd"/>
      <w:r w:rsidRPr="00E67E84">
        <w:rPr>
          <w:rFonts w:asciiTheme="minorHAnsi" w:hAnsiTheme="minorHAnsi" w:cstheme="minorHAnsi"/>
          <w:sz w:val="20"/>
        </w:rPr>
        <w:t>)</w:t>
      </w:r>
    </w:p>
    <w:p w14:paraId="09E63C18" w14:textId="77777777" w:rsidR="00E67E84" w:rsidRPr="00E67E84" w:rsidRDefault="00E67E84" w:rsidP="00E67E84">
      <w:pPr>
        <w:pStyle w:val="QuickA"/>
        <w:numPr>
          <w:ilvl w:val="0"/>
          <w:numId w:val="0"/>
        </w:numPr>
        <w:spacing w:after="100"/>
        <w:ind w:left="258"/>
        <w:rPr>
          <w:rFonts w:asciiTheme="minorHAnsi" w:hAnsiTheme="minorHAnsi" w:cstheme="minorHAnsi"/>
          <w:sz w:val="20"/>
        </w:rPr>
      </w:pPr>
    </w:p>
    <w:p w14:paraId="609C1199" w14:textId="77777777" w:rsidR="00E67E84" w:rsidRPr="00E67E84" w:rsidRDefault="00E67E84" w:rsidP="00E67E84">
      <w:pPr>
        <w:pStyle w:val="QuickA"/>
        <w:numPr>
          <w:ilvl w:val="0"/>
          <w:numId w:val="0"/>
        </w:numPr>
        <w:spacing w:after="100"/>
        <w:ind w:left="258"/>
        <w:rPr>
          <w:rFonts w:asciiTheme="minorHAnsi" w:hAnsiTheme="minorHAnsi" w:cstheme="minorHAnsi"/>
          <w:sz w:val="20"/>
        </w:rPr>
      </w:pPr>
      <w:r w:rsidRPr="00E67E84">
        <w:rPr>
          <w:rFonts w:asciiTheme="minorHAnsi" w:hAnsiTheme="minorHAnsi" w:cstheme="minorHAnsi"/>
          <w:sz w:val="20"/>
        </w:rPr>
        <w:t>Residuals:</w:t>
      </w:r>
    </w:p>
    <w:p w14:paraId="5E5C1337" w14:textId="77777777" w:rsidR="00E67E84" w:rsidRPr="00E67E84" w:rsidRDefault="00E67E84" w:rsidP="00E67E84">
      <w:pPr>
        <w:pStyle w:val="QuickA"/>
        <w:numPr>
          <w:ilvl w:val="0"/>
          <w:numId w:val="0"/>
        </w:numPr>
        <w:spacing w:after="100"/>
        <w:ind w:left="258"/>
        <w:rPr>
          <w:rFonts w:asciiTheme="minorHAnsi" w:hAnsiTheme="minorHAnsi" w:cstheme="minorHAnsi"/>
          <w:sz w:val="20"/>
        </w:rPr>
      </w:pPr>
      <w:r w:rsidRPr="00E67E84">
        <w:rPr>
          <w:rFonts w:asciiTheme="minorHAnsi" w:hAnsiTheme="minorHAnsi" w:cstheme="minorHAnsi"/>
          <w:sz w:val="20"/>
        </w:rPr>
        <w:t xml:space="preserve">    Min      1</w:t>
      </w:r>
      <w:proofErr w:type="gramStart"/>
      <w:r w:rsidRPr="00E67E84">
        <w:rPr>
          <w:rFonts w:asciiTheme="minorHAnsi" w:hAnsiTheme="minorHAnsi" w:cstheme="minorHAnsi"/>
          <w:sz w:val="20"/>
        </w:rPr>
        <w:t>Q  Median</w:t>
      </w:r>
      <w:proofErr w:type="gramEnd"/>
      <w:r w:rsidRPr="00E67E84">
        <w:rPr>
          <w:rFonts w:asciiTheme="minorHAnsi" w:hAnsiTheme="minorHAnsi" w:cstheme="minorHAnsi"/>
          <w:sz w:val="20"/>
        </w:rPr>
        <w:t xml:space="preserve">      3Q     Max </w:t>
      </w:r>
    </w:p>
    <w:p w14:paraId="0D5A0FC2" w14:textId="77777777" w:rsidR="00E67E84" w:rsidRPr="00E67E84" w:rsidRDefault="00E67E84" w:rsidP="00E67E84">
      <w:pPr>
        <w:pStyle w:val="QuickA"/>
        <w:numPr>
          <w:ilvl w:val="0"/>
          <w:numId w:val="0"/>
        </w:numPr>
        <w:spacing w:after="100"/>
        <w:ind w:left="258"/>
        <w:rPr>
          <w:rFonts w:asciiTheme="minorHAnsi" w:hAnsiTheme="minorHAnsi" w:cstheme="minorHAnsi"/>
          <w:sz w:val="20"/>
        </w:rPr>
      </w:pPr>
      <w:r w:rsidRPr="00E67E84">
        <w:rPr>
          <w:rFonts w:asciiTheme="minorHAnsi" w:hAnsiTheme="minorHAnsi" w:cstheme="minorHAnsi"/>
          <w:sz w:val="20"/>
        </w:rPr>
        <w:t>-3.4059 -0.</w:t>
      </w:r>
      <w:proofErr w:type="gramStart"/>
      <w:r w:rsidRPr="00E67E84">
        <w:rPr>
          <w:rFonts w:asciiTheme="minorHAnsi" w:hAnsiTheme="minorHAnsi" w:cstheme="minorHAnsi"/>
          <w:sz w:val="20"/>
        </w:rPr>
        <w:t>6592  0.0087</w:t>
      </w:r>
      <w:proofErr w:type="gramEnd"/>
      <w:r w:rsidRPr="00E67E84">
        <w:rPr>
          <w:rFonts w:asciiTheme="minorHAnsi" w:hAnsiTheme="minorHAnsi" w:cstheme="minorHAnsi"/>
          <w:sz w:val="20"/>
        </w:rPr>
        <w:t xml:space="preserve">  0.6545  3.2342 </w:t>
      </w:r>
    </w:p>
    <w:p w14:paraId="531B32BB" w14:textId="77777777" w:rsidR="00E67E84" w:rsidRPr="00E67E84" w:rsidRDefault="00E67E84" w:rsidP="00E67E84">
      <w:pPr>
        <w:pStyle w:val="QuickA"/>
        <w:numPr>
          <w:ilvl w:val="0"/>
          <w:numId w:val="0"/>
        </w:numPr>
        <w:spacing w:after="100"/>
        <w:ind w:left="258"/>
        <w:rPr>
          <w:rFonts w:asciiTheme="minorHAnsi" w:hAnsiTheme="minorHAnsi" w:cstheme="minorHAnsi"/>
          <w:sz w:val="20"/>
        </w:rPr>
      </w:pPr>
    </w:p>
    <w:p w14:paraId="5576250C" w14:textId="77777777" w:rsidR="00E67E84" w:rsidRPr="00E67E84" w:rsidRDefault="00E67E84" w:rsidP="00E67E84">
      <w:pPr>
        <w:pStyle w:val="QuickA"/>
        <w:numPr>
          <w:ilvl w:val="0"/>
          <w:numId w:val="0"/>
        </w:numPr>
        <w:spacing w:after="100"/>
        <w:ind w:left="258"/>
        <w:rPr>
          <w:rFonts w:asciiTheme="minorHAnsi" w:hAnsiTheme="minorHAnsi" w:cstheme="minorHAnsi"/>
          <w:sz w:val="20"/>
        </w:rPr>
      </w:pPr>
      <w:r w:rsidRPr="00E67E84">
        <w:rPr>
          <w:rFonts w:asciiTheme="minorHAnsi" w:hAnsiTheme="minorHAnsi" w:cstheme="minorHAnsi"/>
          <w:sz w:val="20"/>
        </w:rPr>
        <w:t>Coefficients:</w:t>
      </w:r>
    </w:p>
    <w:p w14:paraId="30781387" w14:textId="77777777" w:rsidR="00E67E84" w:rsidRPr="00E67E84" w:rsidRDefault="00E67E84" w:rsidP="00E67E84">
      <w:pPr>
        <w:pStyle w:val="QuickA"/>
        <w:numPr>
          <w:ilvl w:val="0"/>
          <w:numId w:val="0"/>
        </w:numPr>
        <w:spacing w:after="100"/>
        <w:ind w:left="258"/>
        <w:rPr>
          <w:rFonts w:asciiTheme="minorHAnsi" w:hAnsiTheme="minorHAnsi" w:cstheme="minorHAnsi"/>
          <w:sz w:val="20"/>
        </w:rPr>
      </w:pPr>
      <w:r w:rsidRPr="00E67E84">
        <w:rPr>
          <w:rFonts w:asciiTheme="minorHAnsi" w:hAnsiTheme="minorHAnsi" w:cstheme="minorHAnsi"/>
          <w:sz w:val="20"/>
        </w:rPr>
        <w:t xml:space="preserve">                Estimate Std. Error t value </w:t>
      </w:r>
      <w:proofErr w:type="spellStart"/>
      <w:r w:rsidRPr="00E67E84">
        <w:rPr>
          <w:rFonts w:asciiTheme="minorHAnsi" w:hAnsiTheme="minorHAnsi" w:cstheme="minorHAnsi"/>
          <w:sz w:val="20"/>
        </w:rPr>
        <w:t>Pr</w:t>
      </w:r>
      <w:proofErr w:type="spellEnd"/>
      <w:r w:rsidRPr="00E67E84">
        <w:rPr>
          <w:rFonts w:asciiTheme="minorHAnsi" w:hAnsiTheme="minorHAnsi" w:cstheme="minorHAnsi"/>
          <w:sz w:val="20"/>
        </w:rPr>
        <w:t>(&gt;|t|)</w:t>
      </w:r>
    </w:p>
    <w:p w14:paraId="0991F78A" w14:textId="77777777" w:rsidR="00E67E84" w:rsidRPr="00E67E84" w:rsidRDefault="00E67E84" w:rsidP="00E67E84">
      <w:pPr>
        <w:pStyle w:val="QuickA"/>
        <w:numPr>
          <w:ilvl w:val="0"/>
          <w:numId w:val="0"/>
        </w:numPr>
        <w:spacing w:after="100"/>
        <w:ind w:left="258"/>
        <w:rPr>
          <w:rFonts w:asciiTheme="minorHAnsi" w:hAnsiTheme="minorHAnsi" w:cstheme="minorHAnsi"/>
          <w:sz w:val="20"/>
        </w:rPr>
      </w:pPr>
      <w:r w:rsidRPr="00E67E84">
        <w:rPr>
          <w:rFonts w:asciiTheme="minorHAnsi" w:hAnsiTheme="minorHAnsi" w:cstheme="minorHAnsi"/>
          <w:sz w:val="20"/>
        </w:rPr>
        <w:t>(</w:t>
      </w:r>
      <w:proofErr w:type="gramStart"/>
      <w:r w:rsidRPr="00E67E84">
        <w:rPr>
          <w:rFonts w:asciiTheme="minorHAnsi" w:hAnsiTheme="minorHAnsi" w:cstheme="minorHAnsi"/>
          <w:sz w:val="20"/>
        </w:rPr>
        <w:t xml:space="preserve">Intercept)   </w:t>
      </w:r>
      <w:proofErr w:type="gramEnd"/>
      <w:r w:rsidRPr="00E67E84">
        <w:rPr>
          <w:rFonts w:asciiTheme="minorHAnsi" w:hAnsiTheme="minorHAnsi" w:cstheme="minorHAnsi"/>
          <w:sz w:val="20"/>
        </w:rPr>
        <w:t xml:space="preserve">  -0.01379    0.07733  -0.178    0.859</w:t>
      </w:r>
    </w:p>
    <w:p w14:paraId="3FD22646" w14:textId="77777777" w:rsidR="00E67E84" w:rsidRPr="00E67E84" w:rsidRDefault="00E67E84" w:rsidP="00E67E84">
      <w:pPr>
        <w:pStyle w:val="QuickA"/>
        <w:numPr>
          <w:ilvl w:val="0"/>
          <w:numId w:val="0"/>
        </w:numPr>
        <w:spacing w:after="100"/>
        <w:ind w:left="258"/>
        <w:rPr>
          <w:rFonts w:asciiTheme="minorHAnsi" w:hAnsiTheme="minorHAnsi" w:cstheme="minorHAnsi"/>
          <w:sz w:val="20"/>
        </w:rPr>
      </w:pPr>
      <w:proofErr w:type="spellStart"/>
      <w:proofErr w:type="gramStart"/>
      <w:r w:rsidRPr="00E67E84">
        <w:rPr>
          <w:rFonts w:asciiTheme="minorHAnsi" w:hAnsiTheme="minorHAnsi" w:cstheme="minorHAnsi"/>
          <w:sz w:val="20"/>
        </w:rPr>
        <w:t>as.factor</w:t>
      </w:r>
      <w:proofErr w:type="spellEnd"/>
      <w:proofErr w:type="gramEnd"/>
      <w:r w:rsidRPr="00E67E84">
        <w:rPr>
          <w:rFonts w:asciiTheme="minorHAnsi" w:hAnsiTheme="minorHAnsi" w:cstheme="minorHAnsi"/>
          <w:sz w:val="20"/>
        </w:rPr>
        <w:t>(eth)O -0.27277    0.17961  -1.519    0.129</w:t>
      </w:r>
    </w:p>
    <w:p w14:paraId="7C132DA8" w14:textId="77777777" w:rsidR="00E67E84" w:rsidRPr="00E67E84" w:rsidRDefault="00E67E84" w:rsidP="00E67E84">
      <w:pPr>
        <w:pStyle w:val="QuickA"/>
        <w:numPr>
          <w:ilvl w:val="0"/>
          <w:numId w:val="0"/>
        </w:numPr>
        <w:spacing w:after="100"/>
        <w:ind w:left="258"/>
        <w:rPr>
          <w:rFonts w:asciiTheme="minorHAnsi" w:hAnsiTheme="minorHAnsi" w:cstheme="minorHAnsi"/>
          <w:sz w:val="20"/>
        </w:rPr>
      </w:pPr>
      <w:proofErr w:type="spellStart"/>
      <w:proofErr w:type="gramStart"/>
      <w:r w:rsidRPr="00E67E84">
        <w:rPr>
          <w:rFonts w:asciiTheme="minorHAnsi" w:hAnsiTheme="minorHAnsi" w:cstheme="minorHAnsi"/>
          <w:sz w:val="20"/>
        </w:rPr>
        <w:t>as.factor</w:t>
      </w:r>
      <w:proofErr w:type="spellEnd"/>
      <w:proofErr w:type="gramEnd"/>
      <w:r w:rsidRPr="00E67E84">
        <w:rPr>
          <w:rFonts w:asciiTheme="minorHAnsi" w:hAnsiTheme="minorHAnsi" w:cstheme="minorHAnsi"/>
          <w:sz w:val="20"/>
        </w:rPr>
        <w:t>(eth)W  0.03038    0.08506   0.357    0.721</w:t>
      </w:r>
    </w:p>
    <w:p w14:paraId="06CB8B42" w14:textId="77777777" w:rsidR="00E67E84" w:rsidRPr="00E67E84" w:rsidRDefault="00E67E84" w:rsidP="00E67E84">
      <w:pPr>
        <w:pStyle w:val="QuickA"/>
        <w:numPr>
          <w:ilvl w:val="0"/>
          <w:numId w:val="0"/>
        </w:numPr>
        <w:spacing w:after="100"/>
        <w:ind w:left="258"/>
        <w:rPr>
          <w:rFonts w:asciiTheme="minorHAnsi" w:hAnsiTheme="minorHAnsi" w:cstheme="minorHAnsi"/>
          <w:sz w:val="20"/>
        </w:rPr>
      </w:pPr>
    </w:p>
    <w:p w14:paraId="49AA14F4" w14:textId="77777777" w:rsidR="00E67E84" w:rsidRPr="00E67E84" w:rsidRDefault="00E67E84" w:rsidP="00E67E84">
      <w:pPr>
        <w:pStyle w:val="QuickA"/>
        <w:numPr>
          <w:ilvl w:val="0"/>
          <w:numId w:val="0"/>
        </w:numPr>
        <w:spacing w:after="100"/>
        <w:ind w:left="258"/>
        <w:rPr>
          <w:rFonts w:asciiTheme="minorHAnsi" w:hAnsiTheme="minorHAnsi" w:cstheme="minorHAnsi"/>
          <w:sz w:val="20"/>
        </w:rPr>
      </w:pPr>
      <w:r w:rsidRPr="00E67E84">
        <w:rPr>
          <w:rFonts w:asciiTheme="minorHAnsi" w:hAnsiTheme="minorHAnsi" w:cstheme="minorHAnsi"/>
          <w:sz w:val="20"/>
        </w:rPr>
        <w:t>Residual standard error: 0.9993 on 997 degrees of freedom</w:t>
      </w:r>
    </w:p>
    <w:p w14:paraId="1CF2B467" w14:textId="77777777" w:rsidR="00E67E84" w:rsidRPr="00E67E84" w:rsidRDefault="00E67E84" w:rsidP="00E67E84">
      <w:pPr>
        <w:pStyle w:val="QuickA"/>
        <w:numPr>
          <w:ilvl w:val="0"/>
          <w:numId w:val="0"/>
        </w:numPr>
        <w:spacing w:after="100"/>
        <w:ind w:left="258"/>
        <w:rPr>
          <w:rFonts w:asciiTheme="minorHAnsi" w:hAnsiTheme="minorHAnsi" w:cstheme="minorHAnsi"/>
          <w:sz w:val="20"/>
        </w:rPr>
      </w:pPr>
      <w:r w:rsidRPr="00E67E84">
        <w:rPr>
          <w:rFonts w:asciiTheme="minorHAnsi" w:hAnsiTheme="minorHAnsi" w:cstheme="minorHAnsi"/>
          <w:sz w:val="20"/>
        </w:rPr>
        <w:t>Multiple R-squared:  0.003374,</w:t>
      </w:r>
      <w:r w:rsidRPr="00E67E84">
        <w:rPr>
          <w:rFonts w:asciiTheme="minorHAnsi" w:hAnsiTheme="minorHAnsi" w:cstheme="minorHAnsi"/>
          <w:sz w:val="20"/>
        </w:rPr>
        <w:tab/>
        <w:t xml:space="preserve">Adjusted R-squared:  0.001375 </w:t>
      </w:r>
    </w:p>
    <w:p w14:paraId="1230F894" w14:textId="2ADCCFA8" w:rsidR="00E67E84" w:rsidRDefault="00E67E84" w:rsidP="00E67E84">
      <w:pPr>
        <w:pStyle w:val="QuickA"/>
        <w:numPr>
          <w:ilvl w:val="0"/>
          <w:numId w:val="0"/>
        </w:numPr>
        <w:spacing w:after="100"/>
        <w:ind w:left="462" w:hanging="462"/>
        <w:rPr>
          <w:rFonts w:asciiTheme="minorHAnsi" w:hAnsiTheme="minorHAnsi" w:cstheme="minorHAnsi"/>
          <w:sz w:val="20"/>
        </w:rPr>
      </w:pPr>
      <w:r>
        <w:rPr>
          <w:rFonts w:asciiTheme="minorHAnsi" w:hAnsiTheme="minorHAnsi" w:cstheme="minorHAnsi"/>
          <w:sz w:val="20"/>
        </w:rPr>
        <w:t xml:space="preserve">     </w:t>
      </w:r>
      <w:r w:rsidRPr="00E67E84">
        <w:rPr>
          <w:rFonts w:asciiTheme="minorHAnsi" w:hAnsiTheme="minorHAnsi" w:cstheme="minorHAnsi"/>
          <w:sz w:val="20"/>
        </w:rPr>
        <w:t xml:space="preserve">F-statistic: 1.688 on 2 and 997 </w:t>
      </w:r>
      <w:proofErr w:type="gramStart"/>
      <w:r w:rsidRPr="00E67E84">
        <w:rPr>
          <w:rFonts w:asciiTheme="minorHAnsi" w:hAnsiTheme="minorHAnsi" w:cstheme="minorHAnsi"/>
          <w:sz w:val="20"/>
        </w:rPr>
        <w:t>DF,  p</w:t>
      </w:r>
      <w:proofErr w:type="gramEnd"/>
      <w:r w:rsidRPr="00E67E84">
        <w:rPr>
          <w:rFonts w:asciiTheme="minorHAnsi" w:hAnsiTheme="minorHAnsi" w:cstheme="minorHAnsi"/>
          <w:sz w:val="20"/>
        </w:rPr>
        <w:t>-value: 0.1855</w:t>
      </w:r>
    </w:p>
    <w:p w14:paraId="3684BAAE" w14:textId="56E5C047" w:rsidR="00E67E84" w:rsidRPr="00344FE0" w:rsidRDefault="00E67E84" w:rsidP="00E67E84">
      <w:pPr>
        <w:pStyle w:val="QuickA"/>
        <w:numPr>
          <w:ilvl w:val="0"/>
          <w:numId w:val="0"/>
        </w:numPr>
        <w:spacing w:after="100"/>
        <w:ind w:left="462" w:hanging="462"/>
        <w:rPr>
          <w:rFonts w:asciiTheme="minorHAnsi" w:hAnsiTheme="minorHAnsi" w:cstheme="minorHAnsi"/>
          <w:sz w:val="20"/>
        </w:rPr>
      </w:pPr>
      <w:r>
        <w:rPr>
          <w:rFonts w:asciiTheme="minorHAnsi" w:hAnsiTheme="minorHAnsi" w:cstheme="minorHAnsi"/>
          <w:sz w:val="20"/>
        </w:rPr>
        <w:t>No, the p-value for the variable</w:t>
      </w:r>
      <w:r w:rsidR="00A4726C">
        <w:rPr>
          <w:rFonts w:asciiTheme="minorHAnsi" w:hAnsiTheme="minorHAnsi" w:cstheme="minorHAnsi"/>
          <w:sz w:val="20"/>
        </w:rPr>
        <w:t xml:space="preserve"> set </w:t>
      </w:r>
      <w:proofErr w:type="gramStart"/>
      <w:r>
        <w:rPr>
          <w:rFonts w:asciiTheme="minorHAnsi" w:hAnsiTheme="minorHAnsi" w:cstheme="minorHAnsi"/>
          <w:sz w:val="20"/>
        </w:rPr>
        <w:t>as a whole is</w:t>
      </w:r>
      <w:proofErr w:type="gramEnd"/>
      <w:r>
        <w:rPr>
          <w:rFonts w:asciiTheme="minorHAnsi" w:hAnsiTheme="minorHAnsi" w:cstheme="minorHAnsi"/>
          <w:sz w:val="20"/>
        </w:rPr>
        <w:t xml:space="preserve"> 0.1855, which is above the alpha level of 0.05.</w:t>
      </w:r>
    </w:p>
    <w:p w14:paraId="2DECD7B6" w14:textId="0EB84488" w:rsidR="001F0404" w:rsidRPr="00344FE0" w:rsidRDefault="00460A24" w:rsidP="001F0404">
      <w:pPr>
        <w:pStyle w:val="QuickA"/>
        <w:numPr>
          <w:ilvl w:val="0"/>
          <w:numId w:val="9"/>
        </w:numPr>
        <w:spacing w:after="100"/>
        <w:rPr>
          <w:rFonts w:asciiTheme="minorHAnsi" w:hAnsiTheme="minorHAnsi" w:cstheme="minorHAnsi"/>
          <w:sz w:val="20"/>
        </w:rPr>
      </w:pPr>
      <w:r w:rsidRPr="00344FE0">
        <w:rPr>
          <w:rFonts w:asciiTheme="minorHAnsi" w:hAnsiTheme="minorHAnsi" w:cstheme="minorHAnsi"/>
          <w:sz w:val="20"/>
        </w:rPr>
        <w:t>Combined model</w:t>
      </w:r>
    </w:p>
    <w:p w14:paraId="4E29BD31" w14:textId="349CC8DF" w:rsidR="00460A24" w:rsidRDefault="00460A24" w:rsidP="00460A24">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Include all covariates of interest with the effect for trusted adults in one model.</w:t>
      </w:r>
    </w:p>
    <w:p w14:paraId="0F7EE346" w14:textId="77777777" w:rsidR="00980C06" w:rsidRPr="00980C06" w:rsidRDefault="00980C06" w:rsidP="00980C06">
      <w:pPr>
        <w:pStyle w:val="QuickA"/>
        <w:numPr>
          <w:ilvl w:val="0"/>
          <w:numId w:val="0"/>
        </w:numPr>
        <w:spacing w:after="100"/>
        <w:rPr>
          <w:rFonts w:asciiTheme="minorHAnsi" w:hAnsiTheme="minorHAnsi" w:cstheme="minorHAnsi"/>
          <w:sz w:val="20"/>
        </w:rPr>
      </w:pPr>
      <w:r w:rsidRPr="00980C06">
        <w:rPr>
          <w:rFonts w:asciiTheme="minorHAnsi" w:hAnsiTheme="minorHAnsi" w:cstheme="minorHAnsi"/>
          <w:sz w:val="20"/>
        </w:rPr>
        <w:t xml:space="preserve">&gt; </w:t>
      </w:r>
      <w:proofErr w:type="spellStart"/>
      <w:proofErr w:type="gramStart"/>
      <w:r w:rsidRPr="00980C06">
        <w:rPr>
          <w:rFonts w:asciiTheme="minorHAnsi" w:hAnsiTheme="minorHAnsi" w:cstheme="minorHAnsi"/>
          <w:sz w:val="20"/>
        </w:rPr>
        <w:t>lm</w:t>
      </w:r>
      <w:proofErr w:type="spellEnd"/>
      <w:r w:rsidRPr="00980C06">
        <w:rPr>
          <w:rFonts w:asciiTheme="minorHAnsi" w:hAnsiTheme="minorHAnsi" w:cstheme="minorHAnsi"/>
          <w:sz w:val="20"/>
        </w:rPr>
        <w:t>(</w:t>
      </w:r>
      <w:proofErr w:type="spellStart"/>
      <w:proofErr w:type="gramEnd"/>
      <w:r w:rsidRPr="00980C06">
        <w:rPr>
          <w:rFonts w:asciiTheme="minorHAnsi" w:hAnsiTheme="minorHAnsi" w:cstheme="minorHAnsi"/>
          <w:sz w:val="20"/>
        </w:rPr>
        <w:t>m_help.z</w:t>
      </w:r>
      <w:proofErr w:type="spellEnd"/>
      <w:r w:rsidRPr="00980C06">
        <w:rPr>
          <w:rFonts w:asciiTheme="minorHAnsi" w:hAnsiTheme="minorHAnsi" w:cstheme="minorHAnsi"/>
          <w:sz w:val="20"/>
        </w:rPr>
        <w:t xml:space="preserve"> ~ </w:t>
      </w:r>
      <w:proofErr w:type="spellStart"/>
      <w:r w:rsidRPr="00980C06">
        <w:rPr>
          <w:rFonts w:asciiTheme="minorHAnsi" w:hAnsiTheme="minorHAnsi" w:cstheme="minorHAnsi"/>
          <w:sz w:val="20"/>
        </w:rPr>
        <w:t>tatot</w:t>
      </w:r>
      <w:proofErr w:type="spellEnd"/>
      <w:r w:rsidRPr="00980C06">
        <w:rPr>
          <w:rFonts w:asciiTheme="minorHAnsi" w:hAnsiTheme="minorHAnsi" w:cstheme="minorHAnsi"/>
          <w:sz w:val="20"/>
        </w:rPr>
        <w:t xml:space="preserve"> + age + gender + eth, data = </w:t>
      </w:r>
      <w:proofErr w:type="spellStart"/>
      <w:r w:rsidRPr="00980C06">
        <w:rPr>
          <w:rFonts w:asciiTheme="minorHAnsi" w:hAnsiTheme="minorHAnsi" w:cstheme="minorHAnsi"/>
          <w:sz w:val="20"/>
        </w:rPr>
        <w:t>sos</w:t>
      </w:r>
      <w:proofErr w:type="spellEnd"/>
      <w:r w:rsidRPr="00980C06">
        <w:rPr>
          <w:rFonts w:asciiTheme="minorHAnsi" w:hAnsiTheme="minorHAnsi" w:cstheme="minorHAnsi"/>
          <w:sz w:val="20"/>
        </w:rPr>
        <w:t>) %&gt;% summary()</w:t>
      </w:r>
    </w:p>
    <w:p w14:paraId="11E1A85C" w14:textId="77777777" w:rsidR="00980C06" w:rsidRPr="00980C06" w:rsidRDefault="00980C06" w:rsidP="00980C06">
      <w:pPr>
        <w:pStyle w:val="QuickA"/>
        <w:numPr>
          <w:ilvl w:val="0"/>
          <w:numId w:val="0"/>
        </w:numPr>
        <w:spacing w:after="100"/>
        <w:rPr>
          <w:rFonts w:asciiTheme="minorHAnsi" w:hAnsiTheme="minorHAnsi" w:cstheme="minorHAnsi"/>
          <w:sz w:val="20"/>
        </w:rPr>
      </w:pPr>
    </w:p>
    <w:p w14:paraId="1904802E" w14:textId="77777777" w:rsidR="00980C06" w:rsidRPr="00980C06" w:rsidRDefault="00980C06" w:rsidP="00980C06">
      <w:pPr>
        <w:pStyle w:val="QuickA"/>
        <w:numPr>
          <w:ilvl w:val="0"/>
          <w:numId w:val="0"/>
        </w:numPr>
        <w:spacing w:after="100"/>
        <w:rPr>
          <w:rFonts w:asciiTheme="minorHAnsi" w:hAnsiTheme="minorHAnsi" w:cstheme="minorHAnsi"/>
          <w:sz w:val="20"/>
        </w:rPr>
      </w:pPr>
      <w:r w:rsidRPr="00980C06">
        <w:rPr>
          <w:rFonts w:asciiTheme="minorHAnsi" w:hAnsiTheme="minorHAnsi" w:cstheme="minorHAnsi"/>
          <w:sz w:val="20"/>
        </w:rPr>
        <w:t>Call:</w:t>
      </w:r>
    </w:p>
    <w:p w14:paraId="5CB6255F" w14:textId="77777777" w:rsidR="00980C06" w:rsidRPr="00980C06" w:rsidRDefault="00980C06" w:rsidP="00980C06">
      <w:pPr>
        <w:pStyle w:val="QuickA"/>
        <w:numPr>
          <w:ilvl w:val="0"/>
          <w:numId w:val="0"/>
        </w:numPr>
        <w:spacing w:after="100"/>
        <w:rPr>
          <w:rFonts w:asciiTheme="minorHAnsi" w:hAnsiTheme="minorHAnsi" w:cstheme="minorHAnsi"/>
          <w:sz w:val="20"/>
        </w:rPr>
      </w:pPr>
      <w:proofErr w:type="spellStart"/>
      <w:proofErr w:type="gramStart"/>
      <w:r w:rsidRPr="00980C06">
        <w:rPr>
          <w:rFonts w:asciiTheme="minorHAnsi" w:hAnsiTheme="minorHAnsi" w:cstheme="minorHAnsi"/>
          <w:sz w:val="20"/>
        </w:rPr>
        <w:t>lm</w:t>
      </w:r>
      <w:proofErr w:type="spellEnd"/>
      <w:r w:rsidRPr="00980C06">
        <w:rPr>
          <w:rFonts w:asciiTheme="minorHAnsi" w:hAnsiTheme="minorHAnsi" w:cstheme="minorHAnsi"/>
          <w:sz w:val="20"/>
        </w:rPr>
        <w:t>(</w:t>
      </w:r>
      <w:proofErr w:type="gramEnd"/>
      <w:r w:rsidRPr="00980C06">
        <w:rPr>
          <w:rFonts w:asciiTheme="minorHAnsi" w:hAnsiTheme="minorHAnsi" w:cstheme="minorHAnsi"/>
          <w:sz w:val="20"/>
        </w:rPr>
        <w:t xml:space="preserve">formula = </w:t>
      </w:r>
      <w:proofErr w:type="spellStart"/>
      <w:r w:rsidRPr="00980C06">
        <w:rPr>
          <w:rFonts w:asciiTheme="minorHAnsi" w:hAnsiTheme="minorHAnsi" w:cstheme="minorHAnsi"/>
          <w:sz w:val="20"/>
        </w:rPr>
        <w:t>m_help.z</w:t>
      </w:r>
      <w:proofErr w:type="spellEnd"/>
      <w:r w:rsidRPr="00980C06">
        <w:rPr>
          <w:rFonts w:asciiTheme="minorHAnsi" w:hAnsiTheme="minorHAnsi" w:cstheme="minorHAnsi"/>
          <w:sz w:val="20"/>
        </w:rPr>
        <w:t xml:space="preserve"> ~ </w:t>
      </w:r>
      <w:proofErr w:type="spellStart"/>
      <w:r w:rsidRPr="00980C06">
        <w:rPr>
          <w:rFonts w:asciiTheme="minorHAnsi" w:hAnsiTheme="minorHAnsi" w:cstheme="minorHAnsi"/>
          <w:sz w:val="20"/>
        </w:rPr>
        <w:t>tatot</w:t>
      </w:r>
      <w:proofErr w:type="spellEnd"/>
      <w:r w:rsidRPr="00980C06">
        <w:rPr>
          <w:rFonts w:asciiTheme="minorHAnsi" w:hAnsiTheme="minorHAnsi" w:cstheme="minorHAnsi"/>
          <w:sz w:val="20"/>
        </w:rPr>
        <w:t xml:space="preserve"> + age + gender + eth, data = </w:t>
      </w:r>
      <w:proofErr w:type="spellStart"/>
      <w:r w:rsidRPr="00980C06">
        <w:rPr>
          <w:rFonts w:asciiTheme="minorHAnsi" w:hAnsiTheme="minorHAnsi" w:cstheme="minorHAnsi"/>
          <w:sz w:val="20"/>
        </w:rPr>
        <w:t>sos</w:t>
      </w:r>
      <w:proofErr w:type="spellEnd"/>
      <w:r w:rsidRPr="00980C06">
        <w:rPr>
          <w:rFonts w:asciiTheme="minorHAnsi" w:hAnsiTheme="minorHAnsi" w:cstheme="minorHAnsi"/>
          <w:sz w:val="20"/>
        </w:rPr>
        <w:t>)</w:t>
      </w:r>
    </w:p>
    <w:p w14:paraId="52C4A459" w14:textId="77777777" w:rsidR="00980C06" w:rsidRPr="00980C06" w:rsidRDefault="00980C06" w:rsidP="00980C06">
      <w:pPr>
        <w:pStyle w:val="QuickA"/>
        <w:numPr>
          <w:ilvl w:val="0"/>
          <w:numId w:val="0"/>
        </w:numPr>
        <w:spacing w:after="100"/>
        <w:rPr>
          <w:rFonts w:asciiTheme="minorHAnsi" w:hAnsiTheme="minorHAnsi" w:cstheme="minorHAnsi"/>
          <w:sz w:val="20"/>
        </w:rPr>
      </w:pPr>
    </w:p>
    <w:p w14:paraId="5CE1C751" w14:textId="77777777" w:rsidR="00980C06" w:rsidRPr="00980C06" w:rsidRDefault="00980C06" w:rsidP="00980C06">
      <w:pPr>
        <w:pStyle w:val="QuickA"/>
        <w:numPr>
          <w:ilvl w:val="0"/>
          <w:numId w:val="0"/>
        </w:numPr>
        <w:spacing w:after="100"/>
        <w:rPr>
          <w:rFonts w:asciiTheme="minorHAnsi" w:hAnsiTheme="minorHAnsi" w:cstheme="minorHAnsi"/>
          <w:sz w:val="20"/>
        </w:rPr>
      </w:pPr>
      <w:r w:rsidRPr="00980C06">
        <w:rPr>
          <w:rFonts w:asciiTheme="minorHAnsi" w:hAnsiTheme="minorHAnsi" w:cstheme="minorHAnsi"/>
          <w:sz w:val="20"/>
        </w:rPr>
        <w:t>Residuals:</w:t>
      </w:r>
    </w:p>
    <w:p w14:paraId="5CA85839" w14:textId="77777777" w:rsidR="00980C06" w:rsidRPr="00980C06" w:rsidRDefault="00980C06" w:rsidP="00980C06">
      <w:pPr>
        <w:pStyle w:val="QuickA"/>
        <w:numPr>
          <w:ilvl w:val="0"/>
          <w:numId w:val="0"/>
        </w:numPr>
        <w:spacing w:after="100"/>
        <w:rPr>
          <w:rFonts w:asciiTheme="minorHAnsi" w:hAnsiTheme="minorHAnsi" w:cstheme="minorHAnsi"/>
          <w:sz w:val="20"/>
        </w:rPr>
      </w:pPr>
      <w:r w:rsidRPr="00980C06">
        <w:rPr>
          <w:rFonts w:asciiTheme="minorHAnsi" w:hAnsiTheme="minorHAnsi" w:cstheme="minorHAnsi"/>
          <w:sz w:val="20"/>
        </w:rPr>
        <w:t xml:space="preserve">    Min      1</w:t>
      </w:r>
      <w:proofErr w:type="gramStart"/>
      <w:r w:rsidRPr="00980C06">
        <w:rPr>
          <w:rFonts w:asciiTheme="minorHAnsi" w:hAnsiTheme="minorHAnsi" w:cstheme="minorHAnsi"/>
          <w:sz w:val="20"/>
        </w:rPr>
        <w:t>Q  Median</w:t>
      </w:r>
      <w:proofErr w:type="gramEnd"/>
      <w:r w:rsidRPr="00980C06">
        <w:rPr>
          <w:rFonts w:asciiTheme="minorHAnsi" w:hAnsiTheme="minorHAnsi" w:cstheme="minorHAnsi"/>
          <w:sz w:val="20"/>
        </w:rPr>
        <w:t xml:space="preserve">      3Q     Max </w:t>
      </w:r>
    </w:p>
    <w:p w14:paraId="414D6ED4" w14:textId="77777777" w:rsidR="00980C06" w:rsidRPr="00980C06" w:rsidRDefault="00980C06" w:rsidP="00980C06">
      <w:pPr>
        <w:pStyle w:val="QuickA"/>
        <w:numPr>
          <w:ilvl w:val="0"/>
          <w:numId w:val="0"/>
        </w:numPr>
        <w:spacing w:after="100"/>
        <w:rPr>
          <w:rFonts w:asciiTheme="minorHAnsi" w:hAnsiTheme="minorHAnsi" w:cstheme="minorHAnsi"/>
          <w:sz w:val="20"/>
        </w:rPr>
      </w:pPr>
      <w:r w:rsidRPr="00980C06">
        <w:rPr>
          <w:rFonts w:asciiTheme="minorHAnsi" w:hAnsiTheme="minorHAnsi" w:cstheme="minorHAnsi"/>
          <w:sz w:val="20"/>
        </w:rPr>
        <w:t>-3.1676 -0.6780 -0.</w:t>
      </w:r>
      <w:proofErr w:type="gramStart"/>
      <w:r w:rsidRPr="00980C06">
        <w:rPr>
          <w:rFonts w:asciiTheme="minorHAnsi" w:hAnsiTheme="minorHAnsi" w:cstheme="minorHAnsi"/>
          <w:sz w:val="20"/>
        </w:rPr>
        <w:t>0059  0.6558</w:t>
      </w:r>
      <w:proofErr w:type="gramEnd"/>
      <w:r w:rsidRPr="00980C06">
        <w:rPr>
          <w:rFonts w:asciiTheme="minorHAnsi" w:hAnsiTheme="minorHAnsi" w:cstheme="minorHAnsi"/>
          <w:sz w:val="20"/>
        </w:rPr>
        <w:t xml:space="preserve">  3.1231 </w:t>
      </w:r>
    </w:p>
    <w:p w14:paraId="52A198FA" w14:textId="77777777" w:rsidR="00980C06" w:rsidRPr="00980C06" w:rsidRDefault="00980C06" w:rsidP="00980C06">
      <w:pPr>
        <w:pStyle w:val="QuickA"/>
        <w:numPr>
          <w:ilvl w:val="0"/>
          <w:numId w:val="0"/>
        </w:numPr>
        <w:spacing w:after="100"/>
        <w:rPr>
          <w:rFonts w:asciiTheme="minorHAnsi" w:hAnsiTheme="minorHAnsi" w:cstheme="minorHAnsi"/>
          <w:sz w:val="20"/>
        </w:rPr>
      </w:pPr>
    </w:p>
    <w:p w14:paraId="1C76801F" w14:textId="77777777" w:rsidR="00980C06" w:rsidRPr="00980C06" w:rsidRDefault="00980C06" w:rsidP="00980C06">
      <w:pPr>
        <w:pStyle w:val="QuickA"/>
        <w:numPr>
          <w:ilvl w:val="0"/>
          <w:numId w:val="0"/>
        </w:numPr>
        <w:spacing w:after="100"/>
        <w:rPr>
          <w:rFonts w:asciiTheme="minorHAnsi" w:hAnsiTheme="minorHAnsi" w:cstheme="minorHAnsi"/>
          <w:sz w:val="20"/>
        </w:rPr>
      </w:pPr>
      <w:r w:rsidRPr="00980C06">
        <w:rPr>
          <w:rFonts w:asciiTheme="minorHAnsi" w:hAnsiTheme="minorHAnsi" w:cstheme="minorHAnsi"/>
          <w:sz w:val="20"/>
        </w:rPr>
        <w:t>Coefficients:</w:t>
      </w:r>
    </w:p>
    <w:p w14:paraId="091DDBD0" w14:textId="77777777" w:rsidR="00980C06" w:rsidRPr="00980C06" w:rsidRDefault="00980C06" w:rsidP="00980C06">
      <w:pPr>
        <w:pStyle w:val="QuickA"/>
        <w:numPr>
          <w:ilvl w:val="0"/>
          <w:numId w:val="0"/>
        </w:numPr>
        <w:spacing w:after="100"/>
        <w:rPr>
          <w:rFonts w:asciiTheme="minorHAnsi" w:hAnsiTheme="minorHAnsi" w:cstheme="minorHAnsi"/>
          <w:sz w:val="20"/>
        </w:rPr>
      </w:pPr>
      <w:r w:rsidRPr="00980C06">
        <w:rPr>
          <w:rFonts w:asciiTheme="minorHAnsi" w:hAnsiTheme="minorHAnsi" w:cstheme="minorHAnsi"/>
          <w:sz w:val="20"/>
        </w:rPr>
        <w:t xml:space="preserve">            Estimate Std. Error t value </w:t>
      </w:r>
      <w:proofErr w:type="spellStart"/>
      <w:r w:rsidRPr="00980C06">
        <w:rPr>
          <w:rFonts w:asciiTheme="minorHAnsi" w:hAnsiTheme="minorHAnsi" w:cstheme="minorHAnsi"/>
          <w:sz w:val="20"/>
        </w:rPr>
        <w:t>Pr</w:t>
      </w:r>
      <w:proofErr w:type="spellEnd"/>
      <w:r w:rsidRPr="00980C06">
        <w:rPr>
          <w:rFonts w:asciiTheme="minorHAnsi" w:hAnsiTheme="minorHAnsi" w:cstheme="minorHAnsi"/>
          <w:sz w:val="20"/>
        </w:rPr>
        <w:t xml:space="preserve">(&gt;|t|)    </w:t>
      </w:r>
    </w:p>
    <w:p w14:paraId="59867707" w14:textId="77777777" w:rsidR="00980C06" w:rsidRPr="00980C06" w:rsidRDefault="00980C06" w:rsidP="00980C06">
      <w:pPr>
        <w:pStyle w:val="QuickA"/>
        <w:numPr>
          <w:ilvl w:val="0"/>
          <w:numId w:val="0"/>
        </w:numPr>
        <w:spacing w:after="100"/>
        <w:rPr>
          <w:rFonts w:asciiTheme="minorHAnsi" w:hAnsiTheme="minorHAnsi" w:cstheme="minorHAnsi"/>
          <w:sz w:val="20"/>
        </w:rPr>
      </w:pPr>
      <w:r w:rsidRPr="00980C06">
        <w:rPr>
          <w:rFonts w:asciiTheme="minorHAnsi" w:hAnsiTheme="minorHAnsi" w:cstheme="minorHAnsi"/>
          <w:sz w:val="20"/>
        </w:rPr>
        <w:t>(</w:t>
      </w:r>
      <w:proofErr w:type="gramStart"/>
      <w:r w:rsidRPr="00980C06">
        <w:rPr>
          <w:rFonts w:asciiTheme="minorHAnsi" w:hAnsiTheme="minorHAnsi" w:cstheme="minorHAnsi"/>
          <w:sz w:val="20"/>
        </w:rPr>
        <w:t>Intercept)  0.51875</w:t>
      </w:r>
      <w:proofErr w:type="gramEnd"/>
      <w:r w:rsidRPr="00980C06">
        <w:rPr>
          <w:rFonts w:asciiTheme="minorHAnsi" w:hAnsiTheme="minorHAnsi" w:cstheme="minorHAnsi"/>
          <w:sz w:val="20"/>
        </w:rPr>
        <w:t xml:space="preserve">    0.34793   1.491   0.1363    </w:t>
      </w:r>
    </w:p>
    <w:p w14:paraId="169137CA" w14:textId="77777777" w:rsidR="00980C06" w:rsidRPr="00980C06" w:rsidRDefault="00980C06" w:rsidP="00980C06">
      <w:pPr>
        <w:pStyle w:val="QuickA"/>
        <w:numPr>
          <w:ilvl w:val="0"/>
          <w:numId w:val="0"/>
        </w:numPr>
        <w:spacing w:after="100"/>
        <w:rPr>
          <w:rFonts w:asciiTheme="minorHAnsi" w:hAnsiTheme="minorHAnsi" w:cstheme="minorHAnsi"/>
          <w:sz w:val="20"/>
        </w:rPr>
      </w:pPr>
      <w:proofErr w:type="spellStart"/>
      <w:r w:rsidRPr="00980C06">
        <w:rPr>
          <w:rFonts w:asciiTheme="minorHAnsi" w:hAnsiTheme="minorHAnsi" w:cstheme="minorHAnsi"/>
          <w:sz w:val="20"/>
        </w:rPr>
        <w:t>tatot</w:t>
      </w:r>
      <w:proofErr w:type="spellEnd"/>
      <w:r w:rsidRPr="00980C06">
        <w:rPr>
          <w:rFonts w:asciiTheme="minorHAnsi" w:hAnsiTheme="minorHAnsi" w:cstheme="minorHAnsi"/>
          <w:sz w:val="20"/>
        </w:rPr>
        <w:t xml:space="preserve">       -0.16045    </w:t>
      </w:r>
      <w:proofErr w:type="gramStart"/>
      <w:r w:rsidRPr="00980C06">
        <w:rPr>
          <w:rFonts w:asciiTheme="minorHAnsi" w:hAnsiTheme="minorHAnsi" w:cstheme="minorHAnsi"/>
          <w:sz w:val="20"/>
        </w:rPr>
        <w:t>0.02719  -</w:t>
      </w:r>
      <w:proofErr w:type="gramEnd"/>
      <w:r w:rsidRPr="00980C06">
        <w:rPr>
          <w:rFonts w:asciiTheme="minorHAnsi" w:hAnsiTheme="minorHAnsi" w:cstheme="minorHAnsi"/>
          <w:sz w:val="20"/>
        </w:rPr>
        <w:t>5.902 4.92e-09 ***</w:t>
      </w:r>
    </w:p>
    <w:p w14:paraId="5C15F79B" w14:textId="77777777" w:rsidR="00980C06" w:rsidRPr="00980C06" w:rsidRDefault="00980C06" w:rsidP="00980C06">
      <w:pPr>
        <w:pStyle w:val="QuickA"/>
        <w:numPr>
          <w:ilvl w:val="0"/>
          <w:numId w:val="0"/>
        </w:numPr>
        <w:spacing w:after="100"/>
        <w:rPr>
          <w:rFonts w:asciiTheme="minorHAnsi" w:hAnsiTheme="minorHAnsi" w:cstheme="minorHAnsi"/>
          <w:sz w:val="20"/>
        </w:rPr>
      </w:pPr>
      <w:r w:rsidRPr="00980C06">
        <w:rPr>
          <w:rFonts w:asciiTheme="minorHAnsi" w:hAnsiTheme="minorHAnsi" w:cstheme="minorHAnsi"/>
          <w:sz w:val="20"/>
        </w:rPr>
        <w:t xml:space="preserve">age         -0.01632    </w:t>
      </w:r>
      <w:proofErr w:type="gramStart"/>
      <w:r w:rsidRPr="00980C06">
        <w:rPr>
          <w:rFonts w:asciiTheme="minorHAnsi" w:hAnsiTheme="minorHAnsi" w:cstheme="minorHAnsi"/>
          <w:sz w:val="20"/>
        </w:rPr>
        <w:t>0.02203  -</w:t>
      </w:r>
      <w:proofErr w:type="gramEnd"/>
      <w:r w:rsidRPr="00980C06">
        <w:rPr>
          <w:rFonts w:asciiTheme="minorHAnsi" w:hAnsiTheme="minorHAnsi" w:cstheme="minorHAnsi"/>
          <w:sz w:val="20"/>
        </w:rPr>
        <w:t xml:space="preserve">0.741   0.4591    </w:t>
      </w:r>
    </w:p>
    <w:p w14:paraId="51C8CA20" w14:textId="77777777" w:rsidR="00980C06" w:rsidRPr="00980C06" w:rsidRDefault="00980C06" w:rsidP="00980C06">
      <w:pPr>
        <w:pStyle w:val="QuickA"/>
        <w:numPr>
          <w:ilvl w:val="0"/>
          <w:numId w:val="0"/>
        </w:numPr>
        <w:spacing w:after="100"/>
        <w:rPr>
          <w:rFonts w:asciiTheme="minorHAnsi" w:hAnsiTheme="minorHAnsi" w:cstheme="minorHAnsi"/>
          <w:sz w:val="20"/>
        </w:rPr>
      </w:pPr>
      <w:r w:rsidRPr="00980C06">
        <w:rPr>
          <w:rFonts w:asciiTheme="minorHAnsi" w:hAnsiTheme="minorHAnsi" w:cstheme="minorHAnsi"/>
          <w:sz w:val="20"/>
        </w:rPr>
        <w:t xml:space="preserve">gender      -0.12493    </w:t>
      </w:r>
      <w:proofErr w:type="gramStart"/>
      <w:r w:rsidRPr="00980C06">
        <w:rPr>
          <w:rFonts w:asciiTheme="minorHAnsi" w:hAnsiTheme="minorHAnsi" w:cstheme="minorHAnsi"/>
          <w:sz w:val="20"/>
        </w:rPr>
        <w:t>0.06226  -</w:t>
      </w:r>
      <w:proofErr w:type="gramEnd"/>
      <w:r w:rsidRPr="00980C06">
        <w:rPr>
          <w:rFonts w:asciiTheme="minorHAnsi" w:hAnsiTheme="minorHAnsi" w:cstheme="minorHAnsi"/>
          <w:sz w:val="20"/>
        </w:rPr>
        <w:t xml:space="preserve">2.007   0.0451 *  </w:t>
      </w:r>
    </w:p>
    <w:p w14:paraId="1EFF1F25" w14:textId="77777777" w:rsidR="00980C06" w:rsidRPr="00980C06" w:rsidRDefault="00980C06" w:rsidP="00980C06">
      <w:pPr>
        <w:pStyle w:val="QuickA"/>
        <w:numPr>
          <w:ilvl w:val="0"/>
          <w:numId w:val="0"/>
        </w:numPr>
        <w:spacing w:after="100"/>
        <w:rPr>
          <w:rFonts w:asciiTheme="minorHAnsi" w:hAnsiTheme="minorHAnsi" w:cstheme="minorHAnsi"/>
          <w:sz w:val="20"/>
        </w:rPr>
      </w:pPr>
      <w:proofErr w:type="spellStart"/>
      <w:r w:rsidRPr="00980C06">
        <w:rPr>
          <w:rFonts w:asciiTheme="minorHAnsi" w:hAnsiTheme="minorHAnsi" w:cstheme="minorHAnsi"/>
          <w:sz w:val="20"/>
        </w:rPr>
        <w:lastRenderedPageBreak/>
        <w:t>ethO</w:t>
      </w:r>
      <w:proofErr w:type="spellEnd"/>
      <w:r w:rsidRPr="00980C06">
        <w:rPr>
          <w:rFonts w:asciiTheme="minorHAnsi" w:hAnsiTheme="minorHAnsi" w:cstheme="minorHAnsi"/>
          <w:sz w:val="20"/>
        </w:rPr>
        <w:t xml:space="preserve">        -0.26181    </w:t>
      </w:r>
      <w:proofErr w:type="gramStart"/>
      <w:r w:rsidRPr="00980C06">
        <w:rPr>
          <w:rFonts w:asciiTheme="minorHAnsi" w:hAnsiTheme="minorHAnsi" w:cstheme="minorHAnsi"/>
          <w:sz w:val="20"/>
        </w:rPr>
        <w:t>0.17639  -</w:t>
      </w:r>
      <w:proofErr w:type="gramEnd"/>
      <w:r w:rsidRPr="00980C06">
        <w:rPr>
          <w:rFonts w:asciiTheme="minorHAnsi" w:hAnsiTheme="minorHAnsi" w:cstheme="minorHAnsi"/>
          <w:sz w:val="20"/>
        </w:rPr>
        <w:t xml:space="preserve">1.484   0.1381    </w:t>
      </w:r>
    </w:p>
    <w:p w14:paraId="3C5A8909" w14:textId="77777777" w:rsidR="00980C06" w:rsidRPr="00980C06" w:rsidRDefault="00980C06" w:rsidP="00980C06">
      <w:pPr>
        <w:pStyle w:val="QuickA"/>
        <w:numPr>
          <w:ilvl w:val="0"/>
          <w:numId w:val="0"/>
        </w:numPr>
        <w:spacing w:after="100"/>
        <w:rPr>
          <w:rFonts w:asciiTheme="minorHAnsi" w:hAnsiTheme="minorHAnsi" w:cstheme="minorHAnsi"/>
          <w:sz w:val="20"/>
        </w:rPr>
      </w:pPr>
      <w:proofErr w:type="spellStart"/>
      <w:r w:rsidRPr="00980C06">
        <w:rPr>
          <w:rFonts w:asciiTheme="minorHAnsi" w:hAnsiTheme="minorHAnsi" w:cstheme="minorHAnsi"/>
          <w:sz w:val="20"/>
        </w:rPr>
        <w:t>ethW</w:t>
      </w:r>
      <w:proofErr w:type="spellEnd"/>
      <w:r w:rsidRPr="00980C06">
        <w:rPr>
          <w:rFonts w:asciiTheme="minorHAnsi" w:hAnsiTheme="minorHAnsi" w:cstheme="minorHAnsi"/>
          <w:sz w:val="20"/>
        </w:rPr>
        <w:t xml:space="preserve">         0.03003    0.08349   0.360   0.7192    </w:t>
      </w:r>
    </w:p>
    <w:p w14:paraId="7847F9C1" w14:textId="77777777" w:rsidR="00980C06" w:rsidRPr="00980C06" w:rsidRDefault="00980C06" w:rsidP="00980C06">
      <w:pPr>
        <w:pStyle w:val="QuickA"/>
        <w:numPr>
          <w:ilvl w:val="0"/>
          <w:numId w:val="0"/>
        </w:numPr>
        <w:spacing w:after="100"/>
        <w:rPr>
          <w:rFonts w:asciiTheme="minorHAnsi" w:hAnsiTheme="minorHAnsi" w:cstheme="minorHAnsi"/>
          <w:sz w:val="20"/>
        </w:rPr>
      </w:pPr>
      <w:r w:rsidRPr="00980C06">
        <w:rPr>
          <w:rFonts w:asciiTheme="minorHAnsi" w:hAnsiTheme="minorHAnsi" w:cstheme="minorHAnsi"/>
          <w:sz w:val="20"/>
        </w:rPr>
        <w:t>---</w:t>
      </w:r>
    </w:p>
    <w:p w14:paraId="7C4558FF" w14:textId="77777777" w:rsidR="00980C06" w:rsidRPr="00980C06" w:rsidRDefault="00980C06" w:rsidP="00980C06">
      <w:pPr>
        <w:pStyle w:val="QuickA"/>
        <w:numPr>
          <w:ilvl w:val="0"/>
          <w:numId w:val="0"/>
        </w:numPr>
        <w:spacing w:after="100"/>
        <w:rPr>
          <w:rFonts w:asciiTheme="minorHAnsi" w:hAnsiTheme="minorHAnsi" w:cstheme="minorHAnsi"/>
          <w:sz w:val="20"/>
        </w:rPr>
      </w:pPr>
      <w:proofErr w:type="spellStart"/>
      <w:r w:rsidRPr="00980C06">
        <w:rPr>
          <w:rFonts w:asciiTheme="minorHAnsi" w:hAnsiTheme="minorHAnsi" w:cstheme="minorHAnsi"/>
          <w:sz w:val="20"/>
        </w:rPr>
        <w:t>Signif</w:t>
      </w:r>
      <w:proofErr w:type="spellEnd"/>
      <w:r w:rsidRPr="00980C06">
        <w:rPr>
          <w:rFonts w:asciiTheme="minorHAnsi" w:hAnsiTheme="minorHAnsi" w:cstheme="minorHAnsi"/>
          <w:sz w:val="20"/>
        </w:rPr>
        <w:t xml:space="preserve">. codes:  0 ‘***’ 0.001 ‘**’ 0.01 ‘*’ 0.05 ‘.’ 0.1 </w:t>
      </w:r>
      <w:proofErr w:type="gramStart"/>
      <w:r w:rsidRPr="00980C06">
        <w:rPr>
          <w:rFonts w:asciiTheme="minorHAnsi" w:hAnsiTheme="minorHAnsi" w:cstheme="minorHAnsi"/>
          <w:sz w:val="20"/>
        </w:rPr>
        <w:t>‘ ’</w:t>
      </w:r>
      <w:proofErr w:type="gramEnd"/>
      <w:r w:rsidRPr="00980C06">
        <w:rPr>
          <w:rFonts w:asciiTheme="minorHAnsi" w:hAnsiTheme="minorHAnsi" w:cstheme="minorHAnsi"/>
          <w:sz w:val="20"/>
        </w:rPr>
        <w:t xml:space="preserve"> 1</w:t>
      </w:r>
    </w:p>
    <w:p w14:paraId="0B742075" w14:textId="77777777" w:rsidR="00980C06" w:rsidRPr="00980C06" w:rsidRDefault="00980C06" w:rsidP="00980C06">
      <w:pPr>
        <w:pStyle w:val="QuickA"/>
        <w:numPr>
          <w:ilvl w:val="0"/>
          <w:numId w:val="0"/>
        </w:numPr>
        <w:spacing w:after="100"/>
        <w:rPr>
          <w:rFonts w:asciiTheme="minorHAnsi" w:hAnsiTheme="minorHAnsi" w:cstheme="minorHAnsi"/>
          <w:sz w:val="20"/>
        </w:rPr>
      </w:pPr>
    </w:p>
    <w:p w14:paraId="010DD8B0" w14:textId="77777777" w:rsidR="00980C06" w:rsidRPr="00980C06" w:rsidRDefault="00980C06" w:rsidP="00980C06">
      <w:pPr>
        <w:pStyle w:val="QuickA"/>
        <w:numPr>
          <w:ilvl w:val="0"/>
          <w:numId w:val="0"/>
        </w:numPr>
        <w:spacing w:after="100"/>
        <w:rPr>
          <w:rFonts w:asciiTheme="minorHAnsi" w:hAnsiTheme="minorHAnsi" w:cstheme="minorHAnsi"/>
          <w:sz w:val="20"/>
        </w:rPr>
      </w:pPr>
      <w:r w:rsidRPr="00980C06">
        <w:rPr>
          <w:rFonts w:asciiTheme="minorHAnsi" w:hAnsiTheme="minorHAnsi" w:cstheme="minorHAnsi"/>
          <w:sz w:val="20"/>
        </w:rPr>
        <w:t>Residual standard error: 0.9808 on 994 degrees of freedom</w:t>
      </w:r>
    </w:p>
    <w:p w14:paraId="0B3E838D" w14:textId="77777777" w:rsidR="00980C06" w:rsidRPr="00980C06" w:rsidRDefault="00980C06" w:rsidP="00980C06">
      <w:pPr>
        <w:pStyle w:val="QuickA"/>
        <w:numPr>
          <w:ilvl w:val="0"/>
          <w:numId w:val="0"/>
        </w:numPr>
        <w:spacing w:after="100"/>
        <w:rPr>
          <w:rFonts w:asciiTheme="minorHAnsi" w:hAnsiTheme="minorHAnsi" w:cstheme="minorHAnsi"/>
          <w:sz w:val="20"/>
        </w:rPr>
      </w:pPr>
      <w:r w:rsidRPr="00980C06">
        <w:rPr>
          <w:rFonts w:asciiTheme="minorHAnsi" w:hAnsiTheme="minorHAnsi" w:cstheme="minorHAnsi"/>
          <w:sz w:val="20"/>
        </w:rPr>
        <w:t>Multiple R-squared:  0.04289,</w:t>
      </w:r>
      <w:r w:rsidRPr="00980C06">
        <w:rPr>
          <w:rFonts w:asciiTheme="minorHAnsi" w:hAnsiTheme="minorHAnsi" w:cstheme="minorHAnsi"/>
          <w:sz w:val="20"/>
        </w:rPr>
        <w:tab/>
        <w:t xml:space="preserve">Adjusted R-squared:  0.03807 </w:t>
      </w:r>
    </w:p>
    <w:p w14:paraId="17710179" w14:textId="784960C2" w:rsidR="00980C06" w:rsidRDefault="00980C06" w:rsidP="00980C06">
      <w:pPr>
        <w:pStyle w:val="QuickA"/>
        <w:numPr>
          <w:ilvl w:val="0"/>
          <w:numId w:val="0"/>
        </w:numPr>
        <w:spacing w:after="100"/>
        <w:ind w:left="462" w:hanging="462"/>
        <w:rPr>
          <w:rFonts w:asciiTheme="minorHAnsi" w:hAnsiTheme="minorHAnsi" w:cstheme="minorHAnsi"/>
          <w:sz w:val="20"/>
        </w:rPr>
      </w:pPr>
      <w:r w:rsidRPr="00980C06">
        <w:rPr>
          <w:rFonts w:asciiTheme="minorHAnsi" w:hAnsiTheme="minorHAnsi" w:cstheme="minorHAnsi"/>
          <w:sz w:val="20"/>
        </w:rPr>
        <w:t xml:space="preserve">F-statistic: 8.908 on 5 and 994 </w:t>
      </w:r>
      <w:proofErr w:type="gramStart"/>
      <w:r w:rsidRPr="00980C06">
        <w:rPr>
          <w:rFonts w:asciiTheme="minorHAnsi" w:hAnsiTheme="minorHAnsi" w:cstheme="minorHAnsi"/>
          <w:sz w:val="20"/>
        </w:rPr>
        <w:t>DF,  p</w:t>
      </w:r>
      <w:proofErr w:type="gramEnd"/>
      <w:r w:rsidRPr="00980C06">
        <w:rPr>
          <w:rFonts w:asciiTheme="minorHAnsi" w:hAnsiTheme="minorHAnsi" w:cstheme="minorHAnsi"/>
          <w:sz w:val="20"/>
        </w:rPr>
        <w:t>-value: 2.747e-08</w:t>
      </w:r>
    </w:p>
    <w:p w14:paraId="796CC25C" w14:textId="77777777" w:rsidR="00980C06" w:rsidRDefault="00980C06" w:rsidP="00980C06">
      <w:pPr>
        <w:pStyle w:val="QuickA"/>
        <w:numPr>
          <w:ilvl w:val="0"/>
          <w:numId w:val="0"/>
        </w:numPr>
        <w:spacing w:after="100"/>
        <w:ind w:left="462" w:hanging="462"/>
        <w:rPr>
          <w:rFonts w:asciiTheme="minorHAnsi" w:hAnsiTheme="minorHAnsi" w:cstheme="minorHAnsi"/>
          <w:sz w:val="20"/>
        </w:rPr>
      </w:pPr>
    </w:p>
    <w:p w14:paraId="4BB9154A" w14:textId="62C91589" w:rsidR="00980C06" w:rsidRDefault="00980C06" w:rsidP="00980C06">
      <w:pPr>
        <w:pStyle w:val="QuickA"/>
        <w:numPr>
          <w:ilvl w:val="0"/>
          <w:numId w:val="0"/>
        </w:numPr>
        <w:spacing w:after="100"/>
        <w:ind w:left="462" w:hanging="462"/>
        <w:rPr>
          <w:rFonts w:asciiTheme="minorHAnsi" w:hAnsiTheme="minorHAnsi" w:cstheme="minorHAnsi"/>
          <w:sz w:val="20"/>
        </w:rPr>
      </w:pPr>
      <w:r>
        <w:rPr>
          <w:rFonts w:asciiTheme="minorHAnsi" w:hAnsiTheme="minorHAnsi" w:cstheme="minorHAnsi"/>
          <w:sz w:val="20"/>
        </w:rPr>
        <w:t xml:space="preserve">(-0.16052 - -0.16045) / (-0.16052) = </w:t>
      </w:r>
      <w:r w:rsidRPr="00980C06">
        <w:rPr>
          <w:rFonts w:asciiTheme="minorHAnsi" w:hAnsiTheme="minorHAnsi" w:cstheme="minorHAnsi"/>
          <w:sz w:val="20"/>
        </w:rPr>
        <w:t>0.04</w:t>
      </w:r>
      <w:r>
        <w:rPr>
          <w:rFonts w:asciiTheme="minorHAnsi" w:hAnsiTheme="minorHAnsi" w:cstheme="minorHAnsi"/>
          <w:sz w:val="20"/>
        </w:rPr>
        <w:t xml:space="preserve">% change </w:t>
      </w:r>
      <w:r w:rsidRPr="00980C06">
        <w:rPr>
          <w:rFonts w:asciiTheme="minorHAnsi" w:hAnsiTheme="minorHAnsi" w:cstheme="minorHAnsi"/>
          <w:sz w:val="20"/>
        </w:rPr>
        <w:sym w:font="Wingdings" w:char="F0E0"/>
      </w:r>
      <w:r>
        <w:rPr>
          <w:rFonts w:asciiTheme="minorHAnsi" w:hAnsiTheme="minorHAnsi" w:cstheme="minorHAnsi"/>
          <w:sz w:val="20"/>
        </w:rPr>
        <w:t xml:space="preserve"> none of the covariates changed the </w:t>
      </w:r>
      <w:proofErr w:type="spellStart"/>
      <w:r>
        <w:rPr>
          <w:rFonts w:asciiTheme="minorHAnsi" w:hAnsiTheme="minorHAnsi" w:cstheme="minorHAnsi"/>
          <w:sz w:val="20"/>
        </w:rPr>
        <w:t>tatot</w:t>
      </w:r>
      <w:proofErr w:type="spellEnd"/>
      <w:r>
        <w:rPr>
          <w:rFonts w:asciiTheme="minorHAnsi" w:hAnsiTheme="minorHAnsi" w:cstheme="minorHAnsi"/>
          <w:sz w:val="20"/>
        </w:rPr>
        <w:t xml:space="preserve"> coefficient estimate by much.</w:t>
      </w:r>
    </w:p>
    <w:p w14:paraId="1ED86D51" w14:textId="77777777" w:rsidR="00980C06" w:rsidRDefault="00980C06" w:rsidP="00980C06">
      <w:pPr>
        <w:pStyle w:val="QuickA"/>
        <w:numPr>
          <w:ilvl w:val="0"/>
          <w:numId w:val="0"/>
        </w:numPr>
        <w:spacing w:after="100"/>
        <w:ind w:left="462" w:hanging="462"/>
        <w:rPr>
          <w:rFonts w:asciiTheme="minorHAnsi" w:hAnsiTheme="minorHAnsi" w:cstheme="minorHAnsi"/>
          <w:sz w:val="20"/>
        </w:rPr>
      </w:pPr>
    </w:p>
    <w:p w14:paraId="7DD2F191" w14:textId="5D6A5BD7" w:rsidR="00460A24" w:rsidRDefault="00460A24" w:rsidP="00460A24">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 xml:space="preserve">Establish your “preliminary final model” – a model </w:t>
      </w:r>
      <w:proofErr w:type="gramStart"/>
      <w:r w:rsidRPr="00344FE0">
        <w:rPr>
          <w:rFonts w:asciiTheme="minorHAnsi" w:hAnsiTheme="minorHAnsi" w:cstheme="minorHAnsi"/>
          <w:sz w:val="20"/>
        </w:rPr>
        <w:t>you’re</w:t>
      </w:r>
      <w:proofErr w:type="gramEnd"/>
      <w:r w:rsidRPr="00344FE0">
        <w:rPr>
          <w:rFonts w:asciiTheme="minorHAnsi" w:hAnsiTheme="minorHAnsi" w:cstheme="minorHAnsi"/>
          <w:sz w:val="20"/>
        </w:rPr>
        <w:t xml:space="preserve"> content with evaluating</w:t>
      </w:r>
    </w:p>
    <w:p w14:paraId="1ACAA3D0" w14:textId="7775AFEA" w:rsidR="00980C06" w:rsidRPr="00344FE0" w:rsidRDefault="00980C06" w:rsidP="00980C06">
      <w:pPr>
        <w:pStyle w:val="QuickA"/>
        <w:numPr>
          <w:ilvl w:val="0"/>
          <w:numId w:val="0"/>
        </w:numPr>
        <w:spacing w:after="100"/>
        <w:rPr>
          <w:rFonts w:asciiTheme="minorHAnsi" w:hAnsiTheme="minorHAnsi" w:cstheme="minorHAnsi"/>
          <w:sz w:val="20"/>
        </w:rPr>
      </w:pPr>
      <m:oMathPara>
        <m:oMath>
          <m:sSub>
            <m:sSubPr>
              <m:ctrlPr>
                <w:rPr>
                  <w:rFonts w:ascii="Cambria Math" w:hAnsi="Cambria Math" w:cstheme="minorHAnsi"/>
                  <w:i/>
                  <w:sz w:val="20"/>
                </w:rPr>
              </m:ctrlPr>
            </m:sSubPr>
            <m:e>
              <m:acc>
                <m:accPr>
                  <m:ctrlPr>
                    <w:rPr>
                      <w:rFonts w:ascii="Cambria Math" w:hAnsi="Cambria Math" w:cstheme="minorHAnsi"/>
                      <w:i/>
                      <w:sz w:val="20"/>
                    </w:rPr>
                  </m:ctrlPr>
                </m:accPr>
                <m:e>
                  <m:r>
                    <w:rPr>
                      <w:rFonts w:ascii="Cambria Math" w:hAnsi="Cambria Math" w:cstheme="minorHAnsi"/>
                      <w:sz w:val="20"/>
                    </w:rPr>
                    <m:t>Y</m:t>
                  </m:r>
                </m:e>
              </m:acc>
            </m:e>
            <m:sub>
              <m:r>
                <w:rPr>
                  <w:rFonts w:ascii="Cambria Math" w:hAnsi="Cambria Math" w:cstheme="minorHAnsi"/>
                  <w:sz w:val="20"/>
                </w:rPr>
                <m:t>mhelp</m:t>
              </m:r>
            </m:sub>
          </m:sSub>
          <m:r>
            <w:rPr>
              <w:rFonts w:ascii="Cambria Math" w:hAnsi="Cambria Math" w:cstheme="minorHAnsi"/>
              <w:sz w:val="20"/>
            </w:rPr>
            <m:t>= 0.21558-0.16052</m:t>
          </m:r>
          <m:sSub>
            <m:sSubPr>
              <m:ctrlPr>
                <w:rPr>
                  <w:rFonts w:ascii="Cambria Math" w:hAnsi="Cambria Math" w:cstheme="minorHAnsi"/>
                  <w:i/>
                  <w:sz w:val="20"/>
                </w:rPr>
              </m:ctrlPr>
            </m:sSubPr>
            <m:e>
              <m:r>
                <w:rPr>
                  <w:rFonts w:ascii="Cambria Math" w:hAnsi="Cambria Math" w:cstheme="minorHAnsi"/>
                  <w:sz w:val="20"/>
                </w:rPr>
                <m:t>X</m:t>
              </m:r>
            </m:e>
            <m:sub>
              <m:r>
                <w:rPr>
                  <w:rFonts w:ascii="Cambria Math" w:hAnsi="Cambria Math" w:cstheme="minorHAnsi"/>
                  <w:sz w:val="20"/>
                </w:rPr>
                <m:t>tatot</m:t>
              </m:r>
            </m:sub>
          </m:sSub>
        </m:oMath>
      </m:oMathPara>
    </w:p>
    <w:p w14:paraId="2A9AC4E3" w14:textId="064F8B39" w:rsidR="00460A24" w:rsidRPr="00344FE0" w:rsidRDefault="00460A24" w:rsidP="00460A24">
      <w:pPr>
        <w:pStyle w:val="QuickA"/>
        <w:numPr>
          <w:ilvl w:val="0"/>
          <w:numId w:val="9"/>
        </w:numPr>
        <w:spacing w:after="100"/>
        <w:rPr>
          <w:rFonts w:asciiTheme="minorHAnsi" w:hAnsiTheme="minorHAnsi" w:cstheme="minorHAnsi"/>
          <w:sz w:val="20"/>
        </w:rPr>
      </w:pPr>
      <w:r w:rsidRPr="00344FE0">
        <w:rPr>
          <w:rFonts w:asciiTheme="minorHAnsi" w:hAnsiTheme="minorHAnsi" w:cstheme="minorHAnsi"/>
          <w:sz w:val="20"/>
        </w:rPr>
        <w:t>Model diagnostics</w:t>
      </w:r>
    </w:p>
    <w:p w14:paraId="5B6761EA" w14:textId="527EEBF7" w:rsidR="00460A24" w:rsidRDefault="00460A24" w:rsidP="00460A24">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Examine the assumptions of linear regression. Are these assumptions met?</w:t>
      </w:r>
    </w:p>
    <w:p w14:paraId="7E5362F0" w14:textId="334E5B3D" w:rsidR="002471A0" w:rsidRDefault="002471A0" w:rsidP="002471A0">
      <w:pPr>
        <w:pStyle w:val="QuickA"/>
        <w:numPr>
          <w:ilvl w:val="0"/>
          <w:numId w:val="0"/>
        </w:numPr>
        <w:spacing w:after="100"/>
        <w:ind w:left="720"/>
        <w:rPr>
          <w:rFonts w:asciiTheme="minorHAnsi" w:hAnsiTheme="minorHAnsi" w:cstheme="minorHAnsi"/>
          <w:sz w:val="20"/>
        </w:rPr>
      </w:pPr>
      <w:r w:rsidRPr="002471A0">
        <w:rPr>
          <w:rFonts w:asciiTheme="minorHAnsi" w:hAnsiTheme="minorHAnsi" w:cstheme="minorHAnsi"/>
          <w:sz w:val="20"/>
        </w:rPr>
        <w:drawing>
          <wp:inline distT="0" distB="0" distL="0" distR="0" wp14:anchorId="600EF8EB" wp14:editId="39702D55">
            <wp:extent cx="4978400" cy="2667000"/>
            <wp:effectExtent l="0" t="0" r="0" b="0"/>
            <wp:docPr id="1984478827" name="Picture 1" descr="A graph of different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78827" name="Picture 1" descr="A graph of different values&#10;&#10;Description automatically generated with medium confidence"/>
                    <pic:cNvPicPr/>
                  </pic:nvPicPr>
                  <pic:blipFill>
                    <a:blip r:embed="rId13"/>
                    <a:stretch>
                      <a:fillRect/>
                    </a:stretch>
                  </pic:blipFill>
                  <pic:spPr>
                    <a:xfrm>
                      <a:off x="0" y="0"/>
                      <a:ext cx="4978400" cy="2667000"/>
                    </a:xfrm>
                    <a:prstGeom prst="rect">
                      <a:avLst/>
                    </a:prstGeom>
                  </pic:spPr>
                </pic:pic>
              </a:graphicData>
            </a:graphic>
          </wp:inline>
        </w:drawing>
      </w:r>
    </w:p>
    <w:p w14:paraId="4D29552C" w14:textId="4E15915E" w:rsidR="0095211A" w:rsidRDefault="0095211A" w:rsidP="002471A0">
      <w:pPr>
        <w:pStyle w:val="QuickA"/>
        <w:numPr>
          <w:ilvl w:val="0"/>
          <w:numId w:val="0"/>
        </w:numPr>
        <w:spacing w:after="100"/>
        <w:ind w:left="720"/>
        <w:rPr>
          <w:rFonts w:asciiTheme="minorHAnsi" w:hAnsiTheme="minorHAnsi" w:cstheme="minorHAnsi"/>
          <w:sz w:val="20"/>
        </w:rPr>
      </w:pPr>
      <w:r>
        <w:rPr>
          <w:rFonts w:asciiTheme="minorHAnsi" w:hAnsiTheme="minorHAnsi" w:cstheme="minorHAnsi"/>
          <w:sz w:val="20"/>
        </w:rPr>
        <w:t>Linearity: the residuals vs fitted values plot shows a random scatter around midline of 0, the assumption of linearity is met</w:t>
      </w:r>
    </w:p>
    <w:p w14:paraId="5B691EFD" w14:textId="09E475FF" w:rsidR="0095211A" w:rsidRDefault="0095211A" w:rsidP="002471A0">
      <w:pPr>
        <w:pStyle w:val="QuickA"/>
        <w:numPr>
          <w:ilvl w:val="0"/>
          <w:numId w:val="0"/>
        </w:numPr>
        <w:spacing w:after="100"/>
        <w:ind w:left="720"/>
        <w:rPr>
          <w:rFonts w:asciiTheme="minorHAnsi" w:hAnsiTheme="minorHAnsi" w:cstheme="minorHAnsi"/>
          <w:sz w:val="20"/>
        </w:rPr>
      </w:pPr>
      <w:r>
        <w:rPr>
          <w:rFonts w:asciiTheme="minorHAnsi" w:hAnsiTheme="minorHAnsi" w:cstheme="minorHAnsi"/>
          <w:sz w:val="20"/>
        </w:rPr>
        <w:t>Normality: the Normal Q-Q plot shows the standardized residuals following a straight line, the assumption of normality is met</w:t>
      </w:r>
    </w:p>
    <w:p w14:paraId="42E5220A" w14:textId="05FF7085" w:rsidR="0095211A" w:rsidRPr="00344FE0" w:rsidRDefault="0095211A" w:rsidP="002471A0">
      <w:pPr>
        <w:pStyle w:val="QuickA"/>
        <w:numPr>
          <w:ilvl w:val="0"/>
          <w:numId w:val="0"/>
        </w:numPr>
        <w:spacing w:after="100"/>
        <w:ind w:left="720"/>
        <w:rPr>
          <w:rFonts w:asciiTheme="minorHAnsi" w:hAnsiTheme="minorHAnsi" w:cstheme="minorHAnsi"/>
          <w:sz w:val="20"/>
        </w:rPr>
      </w:pPr>
      <w:r>
        <w:rPr>
          <w:rFonts w:asciiTheme="minorHAnsi" w:hAnsiTheme="minorHAnsi" w:cstheme="minorHAnsi"/>
          <w:sz w:val="20"/>
        </w:rPr>
        <w:t xml:space="preserve">Homoscedasticity: the scale-location plot shows that the variance of the residuals is </w:t>
      </w:r>
      <w:proofErr w:type="gramStart"/>
      <w:r>
        <w:rPr>
          <w:rFonts w:asciiTheme="minorHAnsi" w:hAnsiTheme="minorHAnsi" w:cstheme="minorHAnsi"/>
          <w:sz w:val="20"/>
        </w:rPr>
        <w:t>more or less consistent</w:t>
      </w:r>
      <w:proofErr w:type="gramEnd"/>
      <w:r>
        <w:rPr>
          <w:rFonts w:asciiTheme="minorHAnsi" w:hAnsiTheme="minorHAnsi" w:cstheme="minorHAnsi"/>
          <w:sz w:val="20"/>
        </w:rPr>
        <w:t xml:space="preserve"> across the fitted values. The variances are slightly lower for lower fitted values, but </w:t>
      </w:r>
      <w:proofErr w:type="gramStart"/>
      <w:r>
        <w:rPr>
          <w:rFonts w:asciiTheme="minorHAnsi" w:hAnsiTheme="minorHAnsi" w:cstheme="minorHAnsi"/>
          <w:sz w:val="20"/>
        </w:rPr>
        <w:t>overall</w:t>
      </w:r>
      <w:proofErr w:type="gramEnd"/>
      <w:r>
        <w:rPr>
          <w:rFonts w:asciiTheme="minorHAnsi" w:hAnsiTheme="minorHAnsi" w:cstheme="minorHAnsi"/>
          <w:sz w:val="20"/>
        </w:rPr>
        <w:t xml:space="preserve"> I say that the assumption of homoscedasticity is met.</w:t>
      </w:r>
    </w:p>
    <w:p w14:paraId="5F98BC02" w14:textId="09892D9F" w:rsidR="00460A24" w:rsidRDefault="00460A24" w:rsidP="00460A24">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Examine influential observations. Which observations stand out as being influential?</w:t>
      </w:r>
    </w:p>
    <w:p w14:paraId="20E9B05C" w14:textId="7061BE1E" w:rsidR="0095211A" w:rsidRDefault="0095211A" w:rsidP="0095211A">
      <w:pPr>
        <w:pStyle w:val="QuickA"/>
        <w:numPr>
          <w:ilvl w:val="0"/>
          <w:numId w:val="0"/>
        </w:numPr>
        <w:spacing w:after="100"/>
        <w:ind w:left="720"/>
        <w:rPr>
          <w:rFonts w:asciiTheme="minorHAnsi" w:hAnsiTheme="minorHAnsi" w:cstheme="minorHAnsi"/>
          <w:sz w:val="20"/>
        </w:rPr>
      </w:pPr>
      <w:r w:rsidRPr="0095211A">
        <w:rPr>
          <w:rFonts w:asciiTheme="minorHAnsi" w:hAnsiTheme="minorHAnsi" w:cstheme="minorHAnsi"/>
          <w:sz w:val="20"/>
        </w:rPr>
        <w:lastRenderedPageBreak/>
        <w:drawing>
          <wp:inline distT="0" distB="0" distL="0" distR="0" wp14:anchorId="70C774EA" wp14:editId="0CB30920">
            <wp:extent cx="5221855" cy="3014134"/>
            <wp:effectExtent l="0" t="0" r="0" b="0"/>
            <wp:docPr id="1749114821"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14821" name="Picture 1" descr="A graph with blue lines&#10;&#10;Description automatically generated"/>
                    <pic:cNvPicPr/>
                  </pic:nvPicPr>
                  <pic:blipFill>
                    <a:blip r:embed="rId14"/>
                    <a:stretch>
                      <a:fillRect/>
                    </a:stretch>
                  </pic:blipFill>
                  <pic:spPr>
                    <a:xfrm>
                      <a:off x="0" y="0"/>
                      <a:ext cx="5232558" cy="3020312"/>
                    </a:xfrm>
                    <a:prstGeom prst="rect">
                      <a:avLst/>
                    </a:prstGeom>
                  </pic:spPr>
                </pic:pic>
              </a:graphicData>
            </a:graphic>
          </wp:inline>
        </w:drawing>
      </w:r>
    </w:p>
    <w:p w14:paraId="27FCD800" w14:textId="44C63C65" w:rsidR="0095211A" w:rsidRDefault="0095211A" w:rsidP="0095211A">
      <w:pPr>
        <w:pStyle w:val="QuickA"/>
        <w:numPr>
          <w:ilvl w:val="0"/>
          <w:numId w:val="0"/>
        </w:numPr>
        <w:spacing w:after="100"/>
        <w:ind w:left="720"/>
        <w:rPr>
          <w:rFonts w:asciiTheme="minorHAnsi" w:hAnsiTheme="minorHAnsi" w:cstheme="minorHAnsi"/>
          <w:sz w:val="20"/>
        </w:rPr>
      </w:pPr>
      <w:r w:rsidRPr="0095211A">
        <w:rPr>
          <w:rFonts w:asciiTheme="minorHAnsi" w:hAnsiTheme="minorHAnsi" w:cstheme="minorHAnsi"/>
          <w:sz w:val="20"/>
        </w:rPr>
        <w:drawing>
          <wp:inline distT="0" distB="0" distL="0" distR="0" wp14:anchorId="0407CEC1" wp14:editId="3A937BCF">
            <wp:extent cx="5232400" cy="2768600"/>
            <wp:effectExtent l="0" t="0" r="0" b="0"/>
            <wp:docPr id="1361458265" name="Picture 1" descr="A graph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58265" name="Picture 1" descr="A graph with red lines and numbers&#10;&#10;Description automatically generated"/>
                    <pic:cNvPicPr/>
                  </pic:nvPicPr>
                  <pic:blipFill>
                    <a:blip r:embed="rId15"/>
                    <a:stretch>
                      <a:fillRect/>
                    </a:stretch>
                  </pic:blipFill>
                  <pic:spPr>
                    <a:xfrm>
                      <a:off x="0" y="0"/>
                      <a:ext cx="5232400" cy="2768600"/>
                    </a:xfrm>
                    <a:prstGeom prst="rect">
                      <a:avLst/>
                    </a:prstGeom>
                  </pic:spPr>
                </pic:pic>
              </a:graphicData>
            </a:graphic>
          </wp:inline>
        </w:drawing>
      </w:r>
    </w:p>
    <w:p w14:paraId="64498477" w14:textId="121C34C0" w:rsidR="0095211A" w:rsidRPr="00344FE0" w:rsidRDefault="0095211A" w:rsidP="0095211A">
      <w:pPr>
        <w:pStyle w:val="QuickA"/>
        <w:numPr>
          <w:ilvl w:val="0"/>
          <w:numId w:val="0"/>
        </w:numPr>
        <w:spacing w:after="100"/>
        <w:ind w:left="720"/>
        <w:rPr>
          <w:rFonts w:asciiTheme="minorHAnsi" w:hAnsiTheme="minorHAnsi" w:cstheme="minorHAnsi"/>
          <w:sz w:val="20"/>
        </w:rPr>
      </w:pPr>
      <w:r>
        <w:rPr>
          <w:rFonts w:asciiTheme="minorHAnsi" w:hAnsiTheme="minorHAnsi" w:cstheme="minorHAnsi"/>
          <w:sz w:val="20"/>
        </w:rPr>
        <w:t xml:space="preserve">According to the jackknife residuals plot, points 252 and 340 are highly influential points. </w:t>
      </w:r>
    </w:p>
    <w:p w14:paraId="6EA7F391" w14:textId="2C23F03E" w:rsidR="00127E2B" w:rsidRDefault="00127E2B" w:rsidP="00460A24">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Perform a sensitivity analysis by excluding the influential observations. How different is your model and do your conclusions change?</w:t>
      </w:r>
    </w:p>
    <w:p w14:paraId="7A7F6AE4" w14:textId="76322BAB" w:rsidR="0095211A" w:rsidRPr="00344FE0" w:rsidRDefault="0095211A" w:rsidP="0095211A">
      <w:pPr>
        <w:pStyle w:val="QuickA"/>
        <w:numPr>
          <w:ilvl w:val="0"/>
          <w:numId w:val="0"/>
        </w:numPr>
        <w:spacing w:after="100"/>
        <w:ind w:left="720"/>
        <w:rPr>
          <w:rFonts w:asciiTheme="minorHAnsi" w:hAnsiTheme="minorHAnsi" w:cstheme="minorHAnsi"/>
          <w:sz w:val="20"/>
        </w:rPr>
      </w:pPr>
      <w:r>
        <w:rPr>
          <w:rFonts w:asciiTheme="minorHAnsi" w:hAnsiTheme="minorHAnsi" w:cstheme="minorHAnsi"/>
          <w:sz w:val="20"/>
        </w:rPr>
        <w:t xml:space="preserve">Yes, the model does change when excluding influential points 252 and 340. The equation of the regression line of total adults on maladaptive score goes from: </w:t>
      </w:r>
      <m:oMath>
        <m:sSub>
          <m:sSubPr>
            <m:ctrlPr>
              <w:rPr>
                <w:rFonts w:ascii="Cambria Math" w:hAnsi="Cambria Math" w:cstheme="minorHAnsi"/>
                <w:i/>
                <w:sz w:val="20"/>
              </w:rPr>
            </m:ctrlPr>
          </m:sSubPr>
          <m:e>
            <m:acc>
              <m:accPr>
                <m:ctrlPr>
                  <w:rPr>
                    <w:rFonts w:ascii="Cambria Math" w:hAnsi="Cambria Math" w:cstheme="minorHAnsi"/>
                    <w:i/>
                    <w:sz w:val="20"/>
                  </w:rPr>
                </m:ctrlPr>
              </m:accPr>
              <m:e>
                <m:r>
                  <w:rPr>
                    <w:rFonts w:ascii="Cambria Math" w:hAnsi="Cambria Math" w:cstheme="minorHAnsi"/>
                    <w:sz w:val="20"/>
                  </w:rPr>
                  <m:t>Y</m:t>
                </m:r>
              </m:e>
            </m:acc>
          </m:e>
          <m:sub>
            <m:r>
              <w:rPr>
                <w:rFonts w:ascii="Cambria Math" w:hAnsi="Cambria Math" w:cstheme="minorHAnsi"/>
                <w:sz w:val="20"/>
              </w:rPr>
              <m:t>mhelp.z</m:t>
            </m:r>
          </m:sub>
        </m:sSub>
        <m:r>
          <w:rPr>
            <w:rFonts w:ascii="Cambria Math" w:hAnsi="Cambria Math" w:cstheme="minorHAnsi"/>
            <w:sz w:val="20"/>
          </w:rPr>
          <m:t xml:space="preserve">= </m:t>
        </m:r>
        <m:r>
          <w:rPr>
            <w:rFonts w:ascii="Cambria Math" w:hAnsi="Cambria Math" w:cstheme="minorHAnsi"/>
            <w:sz w:val="20"/>
          </w:rPr>
          <m:t>0.21558-0.16052</m:t>
        </m:r>
        <m:sSub>
          <m:sSubPr>
            <m:ctrlPr>
              <w:rPr>
                <w:rFonts w:ascii="Cambria Math" w:hAnsi="Cambria Math" w:cstheme="minorHAnsi"/>
                <w:i/>
                <w:sz w:val="20"/>
              </w:rPr>
            </m:ctrlPr>
          </m:sSubPr>
          <m:e>
            <m:r>
              <w:rPr>
                <w:rFonts w:ascii="Cambria Math" w:hAnsi="Cambria Math" w:cstheme="minorHAnsi"/>
                <w:sz w:val="20"/>
              </w:rPr>
              <m:t>X</m:t>
            </m:r>
          </m:e>
          <m:sub>
            <m:r>
              <w:rPr>
                <w:rFonts w:ascii="Cambria Math" w:hAnsi="Cambria Math" w:cstheme="minorHAnsi"/>
                <w:sz w:val="20"/>
              </w:rPr>
              <m:t>tatot</m:t>
            </m:r>
          </m:sub>
        </m:sSub>
      </m:oMath>
      <w:r>
        <w:rPr>
          <w:rFonts w:asciiTheme="minorHAnsi" w:hAnsiTheme="minorHAnsi" w:cstheme="minorHAnsi"/>
          <w:sz w:val="20"/>
        </w:rPr>
        <w:t xml:space="preserve"> (p=</w:t>
      </w:r>
      <w:r w:rsidRPr="0095211A">
        <w:rPr>
          <w:rFonts w:asciiTheme="minorHAnsi" w:hAnsiTheme="minorHAnsi" w:cstheme="minorHAnsi"/>
          <w:sz w:val="20"/>
        </w:rPr>
        <w:t>2.36e-09</w:t>
      </w:r>
      <w:r>
        <w:rPr>
          <w:rFonts w:asciiTheme="minorHAnsi" w:hAnsiTheme="minorHAnsi" w:cstheme="minorHAnsi"/>
          <w:sz w:val="20"/>
        </w:rPr>
        <w:t xml:space="preserve">) to: </w:t>
      </w:r>
      <m:oMath>
        <m:sSub>
          <m:sSubPr>
            <m:ctrlPr>
              <w:rPr>
                <w:rFonts w:ascii="Cambria Math" w:hAnsi="Cambria Math" w:cstheme="minorHAnsi"/>
                <w:i/>
                <w:sz w:val="20"/>
              </w:rPr>
            </m:ctrlPr>
          </m:sSubPr>
          <m:e>
            <m:acc>
              <m:accPr>
                <m:ctrlPr>
                  <w:rPr>
                    <w:rFonts w:ascii="Cambria Math" w:hAnsi="Cambria Math" w:cstheme="minorHAnsi"/>
                    <w:i/>
                    <w:sz w:val="20"/>
                  </w:rPr>
                </m:ctrlPr>
              </m:accPr>
              <m:e>
                <m:r>
                  <w:rPr>
                    <w:rFonts w:ascii="Cambria Math" w:hAnsi="Cambria Math" w:cstheme="minorHAnsi"/>
                    <w:sz w:val="20"/>
                  </w:rPr>
                  <m:t>Y</m:t>
                </m:r>
              </m:e>
            </m:acc>
          </m:e>
          <m:sub>
            <m:r>
              <w:rPr>
                <w:rFonts w:ascii="Cambria Math" w:hAnsi="Cambria Math" w:cstheme="minorHAnsi"/>
                <w:sz w:val="20"/>
              </w:rPr>
              <m:t>mhelp.z</m:t>
            </m:r>
          </m:sub>
        </m:sSub>
        <m:r>
          <w:rPr>
            <w:rFonts w:ascii="Cambria Math" w:hAnsi="Cambria Math" w:cstheme="minorHAnsi"/>
            <w:sz w:val="20"/>
          </w:rPr>
          <m:t xml:space="preserve">= </m:t>
        </m:r>
        <m:r>
          <w:rPr>
            <w:rFonts w:ascii="Cambria Math" w:hAnsi="Cambria Math" w:cstheme="minorHAnsi"/>
            <w:sz w:val="20"/>
          </w:rPr>
          <m:t>0.21788</m:t>
        </m:r>
        <m:r>
          <w:rPr>
            <w:rFonts w:ascii="Cambria Math" w:hAnsi="Cambria Math" w:cstheme="minorHAnsi"/>
            <w:sz w:val="20"/>
          </w:rPr>
          <m:t>-</m:t>
        </m:r>
        <m:r>
          <w:rPr>
            <w:rFonts w:ascii="Cambria Math" w:hAnsi="Cambria Math" w:cstheme="minorHAnsi"/>
            <w:sz w:val="20"/>
          </w:rPr>
          <m:t>0.15748</m:t>
        </m:r>
        <m:sSub>
          <m:sSubPr>
            <m:ctrlPr>
              <w:rPr>
                <w:rFonts w:ascii="Cambria Math" w:hAnsi="Cambria Math" w:cstheme="minorHAnsi"/>
                <w:i/>
                <w:sz w:val="20"/>
              </w:rPr>
            </m:ctrlPr>
          </m:sSubPr>
          <m:e>
            <m:r>
              <w:rPr>
                <w:rFonts w:ascii="Cambria Math" w:hAnsi="Cambria Math" w:cstheme="minorHAnsi"/>
                <w:sz w:val="20"/>
              </w:rPr>
              <m:t>X</m:t>
            </m:r>
          </m:e>
          <m:sub>
            <m:r>
              <w:rPr>
                <w:rFonts w:ascii="Cambria Math" w:hAnsi="Cambria Math" w:cstheme="minorHAnsi"/>
                <w:sz w:val="20"/>
              </w:rPr>
              <m:t>tatot</m:t>
            </m:r>
          </m:sub>
        </m:sSub>
      </m:oMath>
      <w:r>
        <w:rPr>
          <w:rFonts w:asciiTheme="minorHAnsi" w:hAnsiTheme="minorHAnsi" w:cstheme="minorHAnsi"/>
          <w:sz w:val="20"/>
        </w:rPr>
        <w:t>(p=</w:t>
      </w:r>
      <w:r w:rsidRPr="0095211A">
        <w:rPr>
          <w:rFonts w:asciiTheme="minorHAnsi" w:hAnsiTheme="minorHAnsi" w:cstheme="minorHAnsi"/>
          <w:sz w:val="20"/>
        </w:rPr>
        <w:t>3.43e-09</w:t>
      </w:r>
      <w:r>
        <w:rPr>
          <w:rFonts w:asciiTheme="minorHAnsi" w:hAnsiTheme="minorHAnsi" w:cstheme="minorHAnsi"/>
          <w:sz w:val="20"/>
        </w:rPr>
        <w:t>). The intercept, slope magnitude, and p-value all</w:t>
      </w:r>
      <w:r w:rsidR="00800D70">
        <w:rPr>
          <w:rFonts w:asciiTheme="minorHAnsi" w:hAnsiTheme="minorHAnsi" w:cstheme="minorHAnsi"/>
          <w:sz w:val="20"/>
        </w:rPr>
        <w:t xml:space="preserve"> slightly</w:t>
      </w:r>
      <w:r>
        <w:rPr>
          <w:rFonts w:asciiTheme="minorHAnsi" w:hAnsiTheme="minorHAnsi" w:cstheme="minorHAnsi"/>
          <w:sz w:val="20"/>
        </w:rPr>
        <w:t xml:space="preserve"> increase with the exclusion of the influential points</w:t>
      </w:r>
      <w:r w:rsidR="00800D70">
        <w:rPr>
          <w:rFonts w:asciiTheme="minorHAnsi" w:hAnsiTheme="minorHAnsi" w:cstheme="minorHAnsi"/>
          <w:sz w:val="20"/>
        </w:rPr>
        <w:t>, but the conclusions remain the same.</w:t>
      </w:r>
    </w:p>
    <w:p w14:paraId="4DBFC426" w14:textId="77777777" w:rsidR="00127E2B" w:rsidRPr="00344FE0" w:rsidRDefault="00127E2B" w:rsidP="00127E2B">
      <w:pPr>
        <w:pStyle w:val="QuickA"/>
        <w:numPr>
          <w:ilvl w:val="0"/>
          <w:numId w:val="9"/>
        </w:numPr>
        <w:spacing w:after="100"/>
        <w:rPr>
          <w:rFonts w:asciiTheme="minorHAnsi" w:hAnsiTheme="minorHAnsi" w:cstheme="minorHAnsi"/>
          <w:sz w:val="20"/>
        </w:rPr>
      </w:pPr>
      <w:r w:rsidRPr="00344FE0">
        <w:rPr>
          <w:rFonts w:asciiTheme="minorHAnsi" w:hAnsiTheme="minorHAnsi" w:cstheme="minorHAnsi"/>
          <w:sz w:val="20"/>
        </w:rPr>
        <w:t>Wrap-Up</w:t>
      </w:r>
    </w:p>
    <w:p w14:paraId="79C43C9B" w14:textId="50D4D094" w:rsidR="00127E2B" w:rsidRDefault="00127E2B" w:rsidP="00127E2B">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Report the means of variables, unadjusted (univariable) parameter estimates, and adjusted (multivariable) parameter estimates in a table.</w:t>
      </w:r>
    </w:p>
    <w:p w14:paraId="75C40ABB" w14:textId="77777777" w:rsidR="005649CA" w:rsidRPr="005649CA" w:rsidRDefault="005649CA" w:rsidP="005649CA">
      <w:pPr>
        <w:pStyle w:val="QuickA"/>
        <w:numPr>
          <w:ilvl w:val="0"/>
          <w:numId w:val="0"/>
        </w:numPr>
        <w:spacing w:after="100"/>
        <w:ind w:left="722"/>
        <w:rPr>
          <w:rFonts w:asciiTheme="minorHAnsi" w:hAnsiTheme="minorHAnsi" w:cstheme="minorHAnsi"/>
          <w:sz w:val="20"/>
        </w:rPr>
      </w:pPr>
      <w:r w:rsidRPr="005649CA">
        <w:rPr>
          <w:rFonts w:asciiTheme="minorHAnsi" w:hAnsiTheme="minorHAnsi" w:cstheme="minorHAnsi"/>
          <w:sz w:val="20"/>
        </w:rPr>
        <w:t xml:space="preserve">&gt; </w:t>
      </w:r>
      <w:proofErr w:type="spellStart"/>
      <w:proofErr w:type="gramStart"/>
      <w:r w:rsidRPr="005649CA">
        <w:rPr>
          <w:rFonts w:asciiTheme="minorHAnsi" w:hAnsiTheme="minorHAnsi" w:cstheme="minorHAnsi"/>
          <w:sz w:val="20"/>
        </w:rPr>
        <w:t>data.frame</w:t>
      </w:r>
      <w:proofErr w:type="spellEnd"/>
      <w:proofErr w:type="gramEnd"/>
      <w:r w:rsidRPr="005649CA">
        <w:rPr>
          <w:rFonts w:asciiTheme="minorHAnsi" w:hAnsiTheme="minorHAnsi" w:cstheme="minorHAnsi"/>
          <w:sz w:val="20"/>
        </w:rPr>
        <w:t>(</w:t>
      </w:r>
    </w:p>
    <w:p w14:paraId="7CDCA5BC" w14:textId="77777777" w:rsidR="005649CA" w:rsidRPr="005649CA" w:rsidRDefault="005649CA" w:rsidP="005649CA">
      <w:pPr>
        <w:pStyle w:val="QuickA"/>
        <w:numPr>
          <w:ilvl w:val="0"/>
          <w:numId w:val="0"/>
        </w:numPr>
        <w:spacing w:after="100"/>
        <w:ind w:left="722"/>
        <w:rPr>
          <w:rFonts w:asciiTheme="minorHAnsi" w:hAnsiTheme="minorHAnsi" w:cstheme="minorHAnsi"/>
          <w:sz w:val="20"/>
        </w:rPr>
      </w:pPr>
      <w:r w:rsidRPr="005649CA">
        <w:rPr>
          <w:rFonts w:asciiTheme="minorHAnsi" w:hAnsiTheme="minorHAnsi" w:cstheme="minorHAnsi"/>
          <w:sz w:val="20"/>
        </w:rPr>
        <w:t xml:space="preserve">+   unadjusted = </w:t>
      </w:r>
      <w:proofErr w:type="gramStart"/>
      <w:r w:rsidRPr="005649CA">
        <w:rPr>
          <w:rFonts w:asciiTheme="minorHAnsi" w:hAnsiTheme="minorHAnsi" w:cstheme="minorHAnsi"/>
          <w:sz w:val="20"/>
        </w:rPr>
        <w:t>c(</w:t>
      </w:r>
      <w:proofErr w:type="spellStart"/>
      <w:proofErr w:type="gramEnd"/>
      <w:r w:rsidRPr="005649CA">
        <w:rPr>
          <w:rFonts w:asciiTheme="minorHAnsi" w:hAnsiTheme="minorHAnsi" w:cstheme="minorHAnsi"/>
          <w:sz w:val="20"/>
        </w:rPr>
        <w:t>m$coefficients</w:t>
      </w:r>
      <w:proofErr w:type="spellEnd"/>
      <w:r w:rsidRPr="005649CA">
        <w:rPr>
          <w:rFonts w:asciiTheme="minorHAnsi" w:hAnsiTheme="minorHAnsi" w:cstheme="minorHAnsi"/>
          <w:sz w:val="20"/>
        </w:rPr>
        <w:t>, NA, NA, NA, NA),</w:t>
      </w:r>
    </w:p>
    <w:p w14:paraId="37CF1C9A" w14:textId="77777777" w:rsidR="005649CA" w:rsidRPr="005649CA" w:rsidRDefault="005649CA" w:rsidP="005649CA">
      <w:pPr>
        <w:pStyle w:val="QuickA"/>
        <w:numPr>
          <w:ilvl w:val="0"/>
          <w:numId w:val="0"/>
        </w:numPr>
        <w:spacing w:after="100"/>
        <w:ind w:left="722"/>
        <w:rPr>
          <w:rFonts w:asciiTheme="minorHAnsi" w:hAnsiTheme="minorHAnsi" w:cstheme="minorHAnsi"/>
          <w:sz w:val="20"/>
        </w:rPr>
      </w:pPr>
      <w:r w:rsidRPr="005649CA">
        <w:rPr>
          <w:rFonts w:asciiTheme="minorHAnsi" w:hAnsiTheme="minorHAnsi" w:cstheme="minorHAnsi"/>
          <w:sz w:val="20"/>
        </w:rPr>
        <w:t xml:space="preserve">+   adjusted = </w:t>
      </w:r>
      <w:proofErr w:type="spellStart"/>
      <w:r w:rsidRPr="005649CA">
        <w:rPr>
          <w:rFonts w:asciiTheme="minorHAnsi" w:hAnsiTheme="minorHAnsi" w:cstheme="minorHAnsi"/>
          <w:sz w:val="20"/>
        </w:rPr>
        <w:t>adj_m$coefficients</w:t>
      </w:r>
      <w:proofErr w:type="spellEnd"/>
      <w:r w:rsidRPr="005649CA">
        <w:rPr>
          <w:rFonts w:asciiTheme="minorHAnsi" w:hAnsiTheme="minorHAnsi" w:cstheme="minorHAnsi"/>
          <w:sz w:val="20"/>
        </w:rPr>
        <w:t>,</w:t>
      </w:r>
    </w:p>
    <w:p w14:paraId="1F890ACD" w14:textId="77777777" w:rsidR="005649CA" w:rsidRPr="005649CA" w:rsidRDefault="005649CA" w:rsidP="005649CA">
      <w:pPr>
        <w:pStyle w:val="QuickA"/>
        <w:numPr>
          <w:ilvl w:val="0"/>
          <w:numId w:val="0"/>
        </w:numPr>
        <w:spacing w:after="100"/>
        <w:ind w:left="722"/>
        <w:rPr>
          <w:rFonts w:asciiTheme="minorHAnsi" w:hAnsiTheme="minorHAnsi" w:cstheme="minorHAnsi"/>
          <w:sz w:val="20"/>
        </w:rPr>
      </w:pPr>
      <w:r w:rsidRPr="005649CA">
        <w:rPr>
          <w:rFonts w:asciiTheme="minorHAnsi" w:hAnsiTheme="minorHAnsi" w:cstheme="minorHAnsi"/>
          <w:sz w:val="20"/>
        </w:rPr>
        <w:t xml:space="preserve">+   </w:t>
      </w:r>
      <w:proofErr w:type="spellStart"/>
      <w:proofErr w:type="gramStart"/>
      <w:r w:rsidRPr="005649CA">
        <w:rPr>
          <w:rFonts w:asciiTheme="minorHAnsi" w:hAnsiTheme="minorHAnsi" w:cstheme="minorHAnsi"/>
          <w:sz w:val="20"/>
        </w:rPr>
        <w:t>row.names</w:t>
      </w:r>
      <w:proofErr w:type="spellEnd"/>
      <w:proofErr w:type="gramEnd"/>
      <w:r w:rsidRPr="005649CA">
        <w:rPr>
          <w:rFonts w:asciiTheme="minorHAnsi" w:hAnsiTheme="minorHAnsi" w:cstheme="minorHAnsi"/>
          <w:sz w:val="20"/>
        </w:rPr>
        <w:t xml:space="preserve"> = names(</w:t>
      </w:r>
      <w:proofErr w:type="spellStart"/>
      <w:r w:rsidRPr="005649CA">
        <w:rPr>
          <w:rFonts w:asciiTheme="minorHAnsi" w:hAnsiTheme="minorHAnsi" w:cstheme="minorHAnsi"/>
          <w:sz w:val="20"/>
        </w:rPr>
        <w:t>adj_m$coefficients</w:t>
      </w:r>
      <w:proofErr w:type="spellEnd"/>
      <w:r w:rsidRPr="005649CA">
        <w:rPr>
          <w:rFonts w:asciiTheme="minorHAnsi" w:hAnsiTheme="minorHAnsi" w:cstheme="minorHAnsi"/>
          <w:sz w:val="20"/>
        </w:rPr>
        <w:t>)</w:t>
      </w:r>
    </w:p>
    <w:p w14:paraId="67701F8E" w14:textId="77777777" w:rsidR="005649CA" w:rsidRPr="005649CA" w:rsidRDefault="005649CA" w:rsidP="005649CA">
      <w:pPr>
        <w:pStyle w:val="QuickA"/>
        <w:numPr>
          <w:ilvl w:val="0"/>
          <w:numId w:val="0"/>
        </w:numPr>
        <w:spacing w:after="100"/>
        <w:ind w:left="722"/>
        <w:rPr>
          <w:rFonts w:asciiTheme="minorHAnsi" w:hAnsiTheme="minorHAnsi" w:cstheme="minorHAnsi"/>
          <w:sz w:val="20"/>
        </w:rPr>
      </w:pPr>
      <w:r w:rsidRPr="005649CA">
        <w:rPr>
          <w:rFonts w:asciiTheme="minorHAnsi" w:hAnsiTheme="minorHAnsi" w:cstheme="minorHAnsi"/>
          <w:sz w:val="20"/>
        </w:rPr>
        <w:t>+ )</w:t>
      </w:r>
    </w:p>
    <w:p w14:paraId="5377768F" w14:textId="77777777" w:rsidR="005649CA" w:rsidRPr="005649CA" w:rsidRDefault="005649CA" w:rsidP="005649CA">
      <w:pPr>
        <w:pStyle w:val="QuickA"/>
        <w:numPr>
          <w:ilvl w:val="0"/>
          <w:numId w:val="0"/>
        </w:numPr>
        <w:spacing w:after="100"/>
        <w:ind w:left="722"/>
        <w:rPr>
          <w:rFonts w:asciiTheme="minorHAnsi" w:hAnsiTheme="minorHAnsi" w:cstheme="minorHAnsi"/>
          <w:sz w:val="20"/>
        </w:rPr>
      </w:pPr>
      <w:r w:rsidRPr="005649CA">
        <w:rPr>
          <w:rFonts w:asciiTheme="minorHAnsi" w:hAnsiTheme="minorHAnsi" w:cstheme="minorHAnsi"/>
          <w:sz w:val="20"/>
        </w:rPr>
        <w:lastRenderedPageBreak/>
        <w:t xml:space="preserve">            unadjusted    adjusted</w:t>
      </w:r>
    </w:p>
    <w:p w14:paraId="290C1BF9" w14:textId="77777777" w:rsidR="005649CA" w:rsidRPr="005649CA" w:rsidRDefault="005649CA" w:rsidP="005649CA">
      <w:pPr>
        <w:pStyle w:val="QuickA"/>
        <w:numPr>
          <w:ilvl w:val="0"/>
          <w:numId w:val="0"/>
        </w:numPr>
        <w:spacing w:after="100"/>
        <w:ind w:left="722"/>
        <w:rPr>
          <w:rFonts w:asciiTheme="minorHAnsi" w:hAnsiTheme="minorHAnsi" w:cstheme="minorHAnsi"/>
          <w:sz w:val="20"/>
        </w:rPr>
      </w:pPr>
      <w:r w:rsidRPr="005649CA">
        <w:rPr>
          <w:rFonts w:asciiTheme="minorHAnsi" w:hAnsiTheme="minorHAnsi" w:cstheme="minorHAnsi"/>
          <w:sz w:val="20"/>
        </w:rPr>
        <w:t>(</w:t>
      </w:r>
      <w:proofErr w:type="gramStart"/>
      <w:r w:rsidRPr="005649CA">
        <w:rPr>
          <w:rFonts w:asciiTheme="minorHAnsi" w:hAnsiTheme="minorHAnsi" w:cstheme="minorHAnsi"/>
          <w:sz w:val="20"/>
        </w:rPr>
        <w:t>Intercept)  0.2155761</w:t>
      </w:r>
      <w:proofErr w:type="gramEnd"/>
      <w:r w:rsidRPr="005649CA">
        <w:rPr>
          <w:rFonts w:asciiTheme="minorHAnsi" w:hAnsiTheme="minorHAnsi" w:cstheme="minorHAnsi"/>
          <w:sz w:val="20"/>
        </w:rPr>
        <w:t xml:space="preserve">  0.51875393</w:t>
      </w:r>
    </w:p>
    <w:p w14:paraId="5099F8FF" w14:textId="77777777" w:rsidR="005649CA" w:rsidRPr="005649CA" w:rsidRDefault="005649CA" w:rsidP="005649CA">
      <w:pPr>
        <w:pStyle w:val="QuickA"/>
        <w:numPr>
          <w:ilvl w:val="0"/>
          <w:numId w:val="0"/>
        </w:numPr>
        <w:spacing w:after="100"/>
        <w:ind w:left="722"/>
        <w:rPr>
          <w:rFonts w:asciiTheme="minorHAnsi" w:hAnsiTheme="minorHAnsi" w:cstheme="minorHAnsi"/>
          <w:sz w:val="20"/>
        </w:rPr>
      </w:pPr>
      <w:proofErr w:type="spellStart"/>
      <w:r w:rsidRPr="005649CA">
        <w:rPr>
          <w:rFonts w:asciiTheme="minorHAnsi" w:hAnsiTheme="minorHAnsi" w:cstheme="minorHAnsi"/>
          <w:sz w:val="20"/>
        </w:rPr>
        <w:t>tatot</w:t>
      </w:r>
      <w:proofErr w:type="spellEnd"/>
      <w:r w:rsidRPr="005649CA">
        <w:rPr>
          <w:rFonts w:asciiTheme="minorHAnsi" w:hAnsiTheme="minorHAnsi" w:cstheme="minorHAnsi"/>
          <w:sz w:val="20"/>
        </w:rPr>
        <w:t xml:space="preserve">       -0.1605183 -0.16045413</w:t>
      </w:r>
    </w:p>
    <w:p w14:paraId="3DF22ACD" w14:textId="77777777" w:rsidR="005649CA" w:rsidRPr="005649CA" w:rsidRDefault="005649CA" w:rsidP="005649CA">
      <w:pPr>
        <w:pStyle w:val="QuickA"/>
        <w:numPr>
          <w:ilvl w:val="0"/>
          <w:numId w:val="0"/>
        </w:numPr>
        <w:spacing w:after="100"/>
        <w:ind w:left="722"/>
        <w:rPr>
          <w:rFonts w:asciiTheme="minorHAnsi" w:hAnsiTheme="minorHAnsi" w:cstheme="minorHAnsi"/>
          <w:sz w:val="20"/>
        </w:rPr>
      </w:pPr>
      <w:r w:rsidRPr="005649CA">
        <w:rPr>
          <w:rFonts w:asciiTheme="minorHAnsi" w:hAnsiTheme="minorHAnsi" w:cstheme="minorHAnsi"/>
          <w:sz w:val="20"/>
        </w:rPr>
        <w:t>age                 NA -0.01631523</w:t>
      </w:r>
    </w:p>
    <w:p w14:paraId="0E60BDFD" w14:textId="77777777" w:rsidR="005649CA" w:rsidRPr="005649CA" w:rsidRDefault="005649CA" w:rsidP="005649CA">
      <w:pPr>
        <w:pStyle w:val="QuickA"/>
        <w:numPr>
          <w:ilvl w:val="0"/>
          <w:numId w:val="0"/>
        </w:numPr>
        <w:spacing w:after="100"/>
        <w:ind w:left="722"/>
        <w:rPr>
          <w:rFonts w:asciiTheme="minorHAnsi" w:hAnsiTheme="minorHAnsi" w:cstheme="minorHAnsi"/>
          <w:sz w:val="20"/>
        </w:rPr>
      </w:pPr>
      <w:r w:rsidRPr="005649CA">
        <w:rPr>
          <w:rFonts w:asciiTheme="minorHAnsi" w:hAnsiTheme="minorHAnsi" w:cstheme="minorHAnsi"/>
          <w:sz w:val="20"/>
        </w:rPr>
        <w:t>gender              NA -0.12493025</w:t>
      </w:r>
    </w:p>
    <w:p w14:paraId="30653946" w14:textId="77777777" w:rsidR="005649CA" w:rsidRPr="005649CA" w:rsidRDefault="005649CA" w:rsidP="005649CA">
      <w:pPr>
        <w:pStyle w:val="QuickA"/>
        <w:numPr>
          <w:ilvl w:val="0"/>
          <w:numId w:val="0"/>
        </w:numPr>
        <w:spacing w:after="100"/>
        <w:ind w:left="722"/>
        <w:rPr>
          <w:rFonts w:asciiTheme="minorHAnsi" w:hAnsiTheme="minorHAnsi" w:cstheme="minorHAnsi"/>
          <w:sz w:val="20"/>
        </w:rPr>
      </w:pPr>
      <w:proofErr w:type="spellStart"/>
      <w:r w:rsidRPr="005649CA">
        <w:rPr>
          <w:rFonts w:asciiTheme="minorHAnsi" w:hAnsiTheme="minorHAnsi" w:cstheme="minorHAnsi"/>
          <w:sz w:val="20"/>
        </w:rPr>
        <w:t>ethO</w:t>
      </w:r>
      <w:proofErr w:type="spellEnd"/>
      <w:r w:rsidRPr="005649CA">
        <w:rPr>
          <w:rFonts w:asciiTheme="minorHAnsi" w:hAnsiTheme="minorHAnsi" w:cstheme="minorHAnsi"/>
          <w:sz w:val="20"/>
        </w:rPr>
        <w:t xml:space="preserve">                NA -0.26181276</w:t>
      </w:r>
    </w:p>
    <w:p w14:paraId="18C2C682" w14:textId="36530C45" w:rsidR="005649CA" w:rsidRPr="00344FE0" w:rsidRDefault="005649CA" w:rsidP="005649CA">
      <w:pPr>
        <w:pStyle w:val="QuickA"/>
        <w:numPr>
          <w:ilvl w:val="0"/>
          <w:numId w:val="0"/>
        </w:numPr>
        <w:spacing w:after="100"/>
        <w:ind w:left="720"/>
        <w:rPr>
          <w:rFonts w:asciiTheme="minorHAnsi" w:hAnsiTheme="minorHAnsi" w:cstheme="minorHAnsi"/>
          <w:sz w:val="20"/>
        </w:rPr>
      </w:pPr>
      <w:proofErr w:type="spellStart"/>
      <w:r w:rsidRPr="005649CA">
        <w:rPr>
          <w:rFonts w:asciiTheme="minorHAnsi" w:hAnsiTheme="minorHAnsi" w:cstheme="minorHAnsi"/>
          <w:sz w:val="20"/>
        </w:rPr>
        <w:t>ethW</w:t>
      </w:r>
      <w:proofErr w:type="spellEnd"/>
      <w:r w:rsidRPr="005649CA">
        <w:rPr>
          <w:rFonts w:asciiTheme="minorHAnsi" w:hAnsiTheme="minorHAnsi" w:cstheme="minorHAnsi"/>
          <w:sz w:val="20"/>
        </w:rPr>
        <w:t xml:space="preserve">                </w:t>
      </w:r>
      <w:proofErr w:type="gramStart"/>
      <w:r w:rsidRPr="005649CA">
        <w:rPr>
          <w:rFonts w:asciiTheme="minorHAnsi" w:hAnsiTheme="minorHAnsi" w:cstheme="minorHAnsi"/>
          <w:sz w:val="20"/>
        </w:rPr>
        <w:t>NA  0.03002977</w:t>
      </w:r>
      <w:proofErr w:type="gramEnd"/>
    </w:p>
    <w:p w14:paraId="0F529164" w14:textId="12969837" w:rsidR="00127E2B" w:rsidRDefault="00127E2B" w:rsidP="00127E2B">
      <w:pPr>
        <w:pStyle w:val="QuickA"/>
        <w:numPr>
          <w:ilvl w:val="1"/>
          <w:numId w:val="9"/>
        </w:numPr>
        <w:spacing w:after="100"/>
        <w:rPr>
          <w:rFonts w:asciiTheme="minorHAnsi" w:hAnsiTheme="minorHAnsi" w:cstheme="minorHAnsi"/>
          <w:sz w:val="20"/>
        </w:rPr>
      </w:pPr>
      <w:r w:rsidRPr="00344FE0">
        <w:rPr>
          <w:rFonts w:asciiTheme="minorHAnsi" w:hAnsiTheme="minorHAnsi" w:cstheme="minorHAnsi"/>
          <w:sz w:val="20"/>
        </w:rPr>
        <w:t>Write a concluding sentence or two about the effect of trusted adults on maladaptive help-seeking.</w:t>
      </w:r>
    </w:p>
    <w:p w14:paraId="3242568E" w14:textId="1E1602E8" w:rsidR="005649CA" w:rsidRPr="00344FE0" w:rsidRDefault="005649CA" w:rsidP="005649CA">
      <w:pPr>
        <w:pStyle w:val="QuickA"/>
        <w:numPr>
          <w:ilvl w:val="0"/>
          <w:numId w:val="0"/>
        </w:numPr>
        <w:spacing w:after="100"/>
        <w:ind w:left="720"/>
        <w:rPr>
          <w:rFonts w:asciiTheme="minorHAnsi" w:hAnsiTheme="minorHAnsi" w:cstheme="minorHAnsi"/>
          <w:sz w:val="20"/>
        </w:rPr>
      </w:pPr>
      <w:r>
        <w:rPr>
          <w:rFonts w:asciiTheme="minorHAnsi" w:hAnsiTheme="minorHAnsi" w:cstheme="minorHAnsi"/>
          <w:sz w:val="20"/>
        </w:rPr>
        <w:t>The number of trusted adults is positively associated with a lower maladaptive score in high schoolers, with a coefficient of -0.16 (p=</w:t>
      </w:r>
      <w:r w:rsidRPr="005649CA">
        <w:rPr>
          <w:rFonts w:asciiTheme="minorHAnsi" w:hAnsiTheme="minorHAnsi" w:cstheme="minorHAnsi"/>
          <w:sz w:val="20"/>
        </w:rPr>
        <w:t>2.36e-09</w:t>
      </w:r>
      <w:r>
        <w:rPr>
          <w:rFonts w:asciiTheme="minorHAnsi" w:hAnsiTheme="minorHAnsi" w:cstheme="minorHAnsi"/>
          <w:sz w:val="20"/>
        </w:rPr>
        <w:t>), and is not confounded by age, gender, or ethnicity.</w:t>
      </w:r>
    </w:p>
    <w:sectPr w:rsidR="005649CA" w:rsidRPr="00344FE0" w:rsidSect="00734CE1">
      <w:headerReference w:type="default" r:id="rId16"/>
      <w:footerReference w:type="even" r:id="rId17"/>
      <w:footerReference w:type="default" r:id="rId18"/>
      <w:endnotePr>
        <w:numFmt w:val="decimal"/>
      </w:endnotePr>
      <w:pgSz w:w="12240" w:h="15840"/>
      <w:pgMar w:top="720" w:right="990" w:bottom="720" w:left="99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A1CF7" w14:textId="77777777" w:rsidR="00ED3378" w:rsidRDefault="00ED3378">
      <w:r>
        <w:separator/>
      </w:r>
    </w:p>
  </w:endnote>
  <w:endnote w:type="continuationSeparator" w:id="0">
    <w:p w14:paraId="474768B6" w14:textId="77777777" w:rsidR="00ED3378" w:rsidRDefault="00ED3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F1FD6" w14:textId="77777777" w:rsidR="007B0681" w:rsidRDefault="007B06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6352B70" w14:textId="77777777" w:rsidR="007B0681" w:rsidRDefault="007B06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563FF" w14:textId="1F87A195" w:rsidR="007B0681" w:rsidRDefault="002C2EFA" w:rsidP="002C2EFA">
    <w:pPr>
      <w:pStyle w:val="Footer"/>
      <w:jc w:val="right"/>
    </w:pPr>
    <w:r>
      <w:rPr>
        <w:rFonts w:ascii="Segoe UI Semibold" w:hAnsi="Segoe UI Semibold" w:cs="Segoe UI Semibold"/>
        <w:noProof/>
      </w:rPr>
      <mc:AlternateContent>
        <mc:Choice Requires="wps">
          <w:drawing>
            <wp:anchor distT="0" distB="0" distL="114300" distR="114300" simplePos="0" relativeHeight="251659264" behindDoc="0" locked="0" layoutInCell="1" allowOverlap="1" wp14:anchorId="06361162" wp14:editId="63458643">
              <wp:simplePos x="0" y="0"/>
              <wp:positionH relativeFrom="column">
                <wp:posOffset>346075</wp:posOffset>
              </wp:positionH>
              <wp:positionV relativeFrom="paragraph">
                <wp:posOffset>109855</wp:posOffset>
              </wp:positionV>
              <wp:extent cx="5632450" cy="0"/>
              <wp:effectExtent l="12700" t="5080" r="12700" b="1397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AD0A37" id="_x0000_t32" coordsize="21600,21600" o:spt="32" o:oned="t" path="m,l21600,21600e" filled="f">
              <v:path arrowok="t" fillok="f" o:connecttype="none"/>
              <o:lock v:ext="edit" shapetype="t"/>
            </v:shapetype>
            <v:shape id="Straight Arrow Connector 6" o:spid="_x0000_s1026" type="#_x0000_t32" style="position:absolute;margin-left:27.25pt;margin-top:8.65pt;width:44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"/>
          </w:pict>
        </mc:Fallback>
      </mc:AlternateContent>
    </w:r>
    <w:r w:rsidRPr="004713C0">
      <w:rPr>
        <w:rFonts w:ascii="Segoe UI Semibold" w:hAnsi="Segoe UI Semibold" w:cs="Segoe UI Semibold"/>
      </w:rPr>
      <w:t>PM5</w:t>
    </w:r>
    <w:r>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0E4C9" w14:textId="77777777" w:rsidR="00ED3378" w:rsidRDefault="00ED3378">
      <w:r>
        <w:separator/>
      </w:r>
    </w:p>
  </w:footnote>
  <w:footnote w:type="continuationSeparator" w:id="0">
    <w:p w14:paraId="082F0F0A" w14:textId="77777777" w:rsidR="00ED3378" w:rsidRDefault="00ED33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32868"/>
      <w:docPartObj>
        <w:docPartGallery w:val="Page Numbers (Top of Page)"/>
        <w:docPartUnique/>
      </w:docPartObj>
    </w:sdtPr>
    <w:sdtEndPr>
      <w:rPr>
        <w:noProof/>
        <w:sz w:val="16"/>
        <w:szCs w:val="12"/>
      </w:rPr>
    </w:sdtEndPr>
    <w:sdtContent>
      <w:p w14:paraId="035F889D" w14:textId="74BE42D7" w:rsidR="002C2EFA" w:rsidRPr="002C2EFA" w:rsidRDefault="002C2EFA" w:rsidP="002C2EFA">
        <w:pPr>
          <w:pStyle w:val="Header"/>
          <w:jc w:val="right"/>
          <w:rPr>
            <w:sz w:val="16"/>
            <w:szCs w:val="12"/>
          </w:rPr>
        </w:pPr>
        <w:r w:rsidRPr="00EF1FFB">
          <w:rPr>
            <w:sz w:val="16"/>
            <w:szCs w:val="12"/>
          </w:rPr>
          <w:fldChar w:fldCharType="begin"/>
        </w:r>
        <w:r w:rsidRPr="00EF1FFB">
          <w:rPr>
            <w:sz w:val="16"/>
            <w:szCs w:val="12"/>
          </w:rPr>
          <w:instrText xml:space="preserve"> PAGE   \* MERGEFORMAT </w:instrText>
        </w:r>
        <w:r w:rsidRPr="00EF1FFB">
          <w:rPr>
            <w:sz w:val="16"/>
            <w:szCs w:val="12"/>
          </w:rPr>
          <w:fldChar w:fldCharType="separate"/>
        </w:r>
        <w:r>
          <w:rPr>
            <w:sz w:val="16"/>
            <w:szCs w:val="12"/>
          </w:rPr>
          <w:t>1</w:t>
        </w:r>
        <w:r w:rsidRPr="00EF1FFB">
          <w:rPr>
            <w:noProof/>
            <w:sz w:val="16"/>
            <w:szCs w:val="1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1"/>
      <w:numFmt w:val="upperLetter"/>
      <w:pStyle w:val="QuickA"/>
      <w:lvlText w:val="%1."/>
      <w:lvlJc w:val="left"/>
      <w:pPr>
        <w:tabs>
          <w:tab w:val="num" w:pos="433"/>
        </w:tabs>
      </w:pPr>
      <w:rPr>
        <w:rFonts w:ascii="Arial" w:hAnsi="Arial"/>
        <w:b/>
        <w:sz w:val="24"/>
      </w:rPr>
    </w:lvl>
  </w:abstractNum>
  <w:abstractNum w:abstractNumId="1" w15:restartNumberingAfterBreak="0">
    <w:nsid w:val="00000003"/>
    <w:multiLevelType w:val="singleLevel"/>
    <w:tmpl w:val="00000000"/>
    <w:lvl w:ilvl="0">
      <w:start w:val="1"/>
      <w:numFmt w:val="upperRoman"/>
      <w:pStyle w:val="QuickI"/>
      <w:lvlText w:val="%1."/>
      <w:lvlJc w:val="left"/>
      <w:pPr>
        <w:tabs>
          <w:tab w:val="num" w:pos="433"/>
        </w:tabs>
      </w:pPr>
      <w:rPr>
        <w:rFonts w:ascii="Arial" w:hAnsi="Arial"/>
        <w:b/>
        <w:sz w:val="24"/>
      </w:rPr>
    </w:lvl>
  </w:abstractNum>
  <w:abstractNum w:abstractNumId="2" w15:restartNumberingAfterBreak="0">
    <w:nsid w:val="00000004"/>
    <w:multiLevelType w:val="singleLevel"/>
    <w:tmpl w:val="00000000"/>
    <w:lvl w:ilvl="0">
      <w:start w:val="1"/>
      <w:numFmt w:val="decimal"/>
      <w:pStyle w:val="Quick1"/>
      <w:lvlText w:val="%1)"/>
      <w:lvlJc w:val="left"/>
      <w:pPr>
        <w:tabs>
          <w:tab w:val="num" w:pos="1299"/>
        </w:tabs>
      </w:pPr>
      <w:rPr>
        <w:rFonts w:ascii="Arial" w:hAnsi="Arial"/>
        <w:b/>
        <w:sz w:val="24"/>
      </w:rPr>
    </w:lvl>
  </w:abstractNum>
  <w:abstractNum w:abstractNumId="3" w15:restartNumberingAfterBreak="0">
    <w:nsid w:val="0356351E"/>
    <w:multiLevelType w:val="singleLevel"/>
    <w:tmpl w:val="F86CD174"/>
    <w:lvl w:ilvl="0">
      <w:start w:val="1"/>
      <w:numFmt w:val="bullet"/>
      <w:pStyle w:val="Dash"/>
      <w:lvlText w:val=""/>
      <w:lvlJc w:val="left"/>
      <w:pPr>
        <w:tabs>
          <w:tab w:val="num" w:pos="360"/>
        </w:tabs>
        <w:ind w:left="360" w:hanging="360"/>
      </w:pPr>
      <w:rPr>
        <w:rFonts w:ascii="Wingdings" w:hAnsi="Wingdings" w:hint="default"/>
      </w:rPr>
    </w:lvl>
  </w:abstractNum>
  <w:abstractNum w:abstractNumId="4" w15:restartNumberingAfterBreak="0">
    <w:nsid w:val="0D0E7BCB"/>
    <w:multiLevelType w:val="multilevel"/>
    <w:tmpl w:val="ED72EBDC"/>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rFonts w:asciiTheme="minorHAnsi" w:hAnsiTheme="minorHAnsi" w:cstheme="minorHAnsi"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03690D"/>
    <w:multiLevelType w:val="multilevel"/>
    <w:tmpl w:val="ED72EBDC"/>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rFonts w:asciiTheme="minorHAnsi" w:hAnsiTheme="minorHAnsi" w:cstheme="minorHAnsi"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104260"/>
    <w:multiLevelType w:val="hybridMultilevel"/>
    <w:tmpl w:val="3280E7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9568C"/>
    <w:multiLevelType w:val="hybridMultilevel"/>
    <w:tmpl w:val="1F00C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7637FC"/>
    <w:multiLevelType w:val="hybridMultilevel"/>
    <w:tmpl w:val="0A825A6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A5E4523"/>
    <w:multiLevelType w:val="hybridMultilevel"/>
    <w:tmpl w:val="47ECBBBA"/>
    <w:lvl w:ilvl="0" w:tplc="7BD86B1A">
      <w:start w:val="9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23699"/>
    <w:multiLevelType w:val="singleLevel"/>
    <w:tmpl w:val="55E6AC90"/>
    <w:lvl w:ilvl="0">
      <w:start w:val="1"/>
      <w:numFmt w:val="decimal"/>
      <w:pStyle w:val="Lowernumber"/>
      <w:lvlText w:val="%1."/>
      <w:lvlJc w:val="left"/>
      <w:pPr>
        <w:tabs>
          <w:tab w:val="num" w:pos="360"/>
        </w:tabs>
        <w:ind w:left="360" w:hanging="360"/>
      </w:pPr>
    </w:lvl>
  </w:abstractNum>
  <w:abstractNum w:abstractNumId="11" w15:restartNumberingAfterBreak="0">
    <w:nsid w:val="201754D5"/>
    <w:multiLevelType w:val="multilevel"/>
    <w:tmpl w:val="ED72EBDC"/>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rFonts w:asciiTheme="minorHAnsi" w:hAnsiTheme="minorHAnsi" w:cstheme="minorHAnsi"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B63CF9"/>
    <w:multiLevelType w:val="hybridMultilevel"/>
    <w:tmpl w:val="83748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C54401"/>
    <w:multiLevelType w:val="multilevel"/>
    <w:tmpl w:val="16B4639C"/>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8"/>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E781F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4131D41"/>
    <w:multiLevelType w:val="multilevel"/>
    <w:tmpl w:val="ED72EBDC"/>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rFonts w:asciiTheme="minorHAnsi" w:hAnsiTheme="minorHAnsi" w:cstheme="minorHAnsi"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CBC5A4B"/>
    <w:multiLevelType w:val="hybridMultilevel"/>
    <w:tmpl w:val="7E1200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B93A67"/>
    <w:multiLevelType w:val="singleLevel"/>
    <w:tmpl w:val="381294AC"/>
    <w:lvl w:ilvl="0">
      <w:start w:val="1"/>
      <w:numFmt w:val="bullet"/>
      <w:pStyle w:val="Quick10"/>
      <w:lvlText w:val=""/>
      <w:lvlJc w:val="left"/>
      <w:pPr>
        <w:tabs>
          <w:tab w:val="num" w:pos="360"/>
        </w:tabs>
        <w:ind w:left="360" w:hanging="360"/>
      </w:pPr>
      <w:rPr>
        <w:rFonts w:ascii="Symbol" w:hAnsi="Symbol" w:hint="default"/>
        <w:sz w:val="28"/>
      </w:rPr>
    </w:lvl>
  </w:abstractNum>
  <w:abstractNum w:abstractNumId="18" w15:restartNumberingAfterBreak="0">
    <w:nsid w:val="6E980147"/>
    <w:multiLevelType w:val="hybridMultilevel"/>
    <w:tmpl w:val="848674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18705C7"/>
    <w:multiLevelType w:val="singleLevel"/>
    <w:tmpl w:val="A46C50A2"/>
    <w:lvl w:ilvl="0">
      <w:start w:val="1"/>
      <w:numFmt w:val="upperLetter"/>
      <w:pStyle w:val="Capletter"/>
      <w:lvlText w:val="%1."/>
      <w:lvlJc w:val="left"/>
      <w:pPr>
        <w:tabs>
          <w:tab w:val="num" w:pos="360"/>
        </w:tabs>
        <w:ind w:left="360" w:hanging="360"/>
      </w:pPr>
    </w:lvl>
  </w:abstractNum>
  <w:abstractNum w:abstractNumId="20" w15:restartNumberingAfterBreak="0">
    <w:nsid w:val="7ADF1FA0"/>
    <w:multiLevelType w:val="multilevel"/>
    <w:tmpl w:val="ED72EBDC"/>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rFonts w:asciiTheme="minorHAnsi" w:hAnsiTheme="minorHAnsi" w:cstheme="minorHAnsi"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CD54971"/>
    <w:multiLevelType w:val="hybridMultilevel"/>
    <w:tmpl w:val="36B65E22"/>
    <w:lvl w:ilvl="0" w:tplc="9B242D8C">
      <w:start w:val="1"/>
      <w:numFmt w:val="decimal"/>
      <w:lvlText w:val="%1."/>
      <w:lvlJc w:val="left"/>
      <w:pPr>
        <w:ind w:left="720" w:hanging="360"/>
      </w:pPr>
      <w:rPr>
        <w:rFonts w:hint="default"/>
      </w:rPr>
    </w:lvl>
    <w:lvl w:ilvl="1" w:tplc="BA087564">
      <w:start w:val="1"/>
      <w:numFmt w:val="lowerLetter"/>
      <w:pStyle w:val="QuestionsList"/>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3276BC"/>
    <w:multiLevelType w:val="hybridMultilevel"/>
    <w:tmpl w:val="D8D03BE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98995267">
    <w:abstractNumId w:val="0"/>
    <w:lvlOverride w:ilvl="0">
      <w:lvl w:ilvl="0">
        <w:start w:val="1"/>
        <w:numFmt w:val="decimal"/>
        <w:pStyle w:val="QuickA"/>
        <w:lvlText w:val="%1."/>
        <w:lvlJc w:val="left"/>
      </w:lvl>
    </w:lvlOverride>
  </w:num>
  <w:num w:numId="2" w16cid:durableId="52388348">
    <w:abstractNumId w:val="17"/>
  </w:num>
  <w:num w:numId="3" w16cid:durableId="879711005">
    <w:abstractNumId w:val="1"/>
    <w:lvlOverride w:ilvl="0">
      <w:startOverride w:val="1"/>
      <w:lvl w:ilvl="0">
        <w:start w:val="1"/>
        <w:numFmt w:val="decimal"/>
        <w:pStyle w:val="QuickI"/>
        <w:lvlText w:val="%1."/>
        <w:lvlJc w:val="left"/>
      </w:lvl>
    </w:lvlOverride>
  </w:num>
  <w:num w:numId="4" w16cid:durableId="1590889838">
    <w:abstractNumId w:val="2"/>
    <w:lvlOverride w:ilvl="0">
      <w:startOverride w:val="2"/>
      <w:lvl w:ilvl="0">
        <w:start w:val="2"/>
        <w:numFmt w:val="decimal"/>
        <w:pStyle w:val="Quick1"/>
        <w:lvlText w:val="%1)"/>
        <w:lvlJc w:val="left"/>
      </w:lvl>
    </w:lvlOverride>
  </w:num>
  <w:num w:numId="5" w16cid:durableId="1116753456">
    <w:abstractNumId w:val="3"/>
  </w:num>
  <w:num w:numId="6" w16cid:durableId="230697023">
    <w:abstractNumId w:val="10"/>
  </w:num>
  <w:num w:numId="7" w16cid:durableId="564098655">
    <w:abstractNumId w:val="19"/>
  </w:num>
  <w:num w:numId="8" w16cid:durableId="475995412">
    <w:abstractNumId w:val="6"/>
  </w:num>
  <w:num w:numId="9" w16cid:durableId="1045446302">
    <w:abstractNumId w:val="14"/>
  </w:num>
  <w:num w:numId="10" w16cid:durableId="1821996443">
    <w:abstractNumId w:val="4"/>
  </w:num>
  <w:num w:numId="11" w16cid:durableId="773749551">
    <w:abstractNumId w:val="8"/>
  </w:num>
  <w:num w:numId="12" w16cid:durableId="1298532750">
    <w:abstractNumId w:val="22"/>
  </w:num>
  <w:num w:numId="13" w16cid:durableId="209270442">
    <w:abstractNumId w:val="7"/>
  </w:num>
  <w:num w:numId="14" w16cid:durableId="659161169">
    <w:abstractNumId w:val="20"/>
  </w:num>
  <w:num w:numId="15" w16cid:durableId="737214696">
    <w:abstractNumId w:val="5"/>
  </w:num>
  <w:num w:numId="16" w16cid:durableId="907500221">
    <w:abstractNumId w:val="11"/>
  </w:num>
  <w:num w:numId="17" w16cid:durableId="1341273011">
    <w:abstractNumId w:val="13"/>
  </w:num>
  <w:num w:numId="18" w16cid:durableId="1017464620">
    <w:abstractNumId w:val="15"/>
  </w:num>
  <w:num w:numId="19" w16cid:durableId="1281062519">
    <w:abstractNumId w:val="9"/>
  </w:num>
  <w:num w:numId="20" w16cid:durableId="323435534">
    <w:abstractNumId w:val="12"/>
  </w:num>
  <w:num w:numId="21" w16cid:durableId="1124932273">
    <w:abstractNumId w:val="18"/>
  </w:num>
  <w:num w:numId="22" w16cid:durableId="265699323">
    <w:abstractNumId w:val="16"/>
  </w:num>
  <w:num w:numId="23" w16cid:durableId="526143040">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43"/>
    <w:rsid w:val="00005126"/>
    <w:rsid w:val="00022365"/>
    <w:rsid w:val="0002580D"/>
    <w:rsid w:val="00077B3E"/>
    <w:rsid w:val="000F4BA7"/>
    <w:rsid w:val="00127E2B"/>
    <w:rsid w:val="00130443"/>
    <w:rsid w:val="0015280B"/>
    <w:rsid w:val="00152CF0"/>
    <w:rsid w:val="00186C7D"/>
    <w:rsid w:val="001D0622"/>
    <w:rsid w:val="001D26B3"/>
    <w:rsid w:val="001E1E6B"/>
    <w:rsid w:val="001F0404"/>
    <w:rsid w:val="002471A0"/>
    <w:rsid w:val="00254DF8"/>
    <w:rsid w:val="0026621A"/>
    <w:rsid w:val="002A2C99"/>
    <w:rsid w:val="002A55E5"/>
    <w:rsid w:val="002A7828"/>
    <w:rsid w:val="002C2EFA"/>
    <w:rsid w:val="002F13D7"/>
    <w:rsid w:val="00317E0A"/>
    <w:rsid w:val="00326C00"/>
    <w:rsid w:val="00326E99"/>
    <w:rsid w:val="00341873"/>
    <w:rsid w:val="00344FE0"/>
    <w:rsid w:val="00382A85"/>
    <w:rsid w:val="00392484"/>
    <w:rsid w:val="003930EF"/>
    <w:rsid w:val="003A3E91"/>
    <w:rsid w:val="003B4C11"/>
    <w:rsid w:val="003B7998"/>
    <w:rsid w:val="003E4A4A"/>
    <w:rsid w:val="004203EA"/>
    <w:rsid w:val="00460A24"/>
    <w:rsid w:val="004675BD"/>
    <w:rsid w:val="0048587D"/>
    <w:rsid w:val="00485AF7"/>
    <w:rsid w:val="004956AF"/>
    <w:rsid w:val="004A3D5F"/>
    <w:rsid w:val="004D0A63"/>
    <w:rsid w:val="004E0153"/>
    <w:rsid w:val="004F3C02"/>
    <w:rsid w:val="004F4246"/>
    <w:rsid w:val="00500FF1"/>
    <w:rsid w:val="0052272B"/>
    <w:rsid w:val="005279BD"/>
    <w:rsid w:val="005649CA"/>
    <w:rsid w:val="00584429"/>
    <w:rsid w:val="005A3C17"/>
    <w:rsid w:val="005B02F8"/>
    <w:rsid w:val="005C39B2"/>
    <w:rsid w:val="005C7D54"/>
    <w:rsid w:val="005F0FE6"/>
    <w:rsid w:val="006151B0"/>
    <w:rsid w:val="00627B9C"/>
    <w:rsid w:val="00670412"/>
    <w:rsid w:val="006772C1"/>
    <w:rsid w:val="006779BA"/>
    <w:rsid w:val="00695DDA"/>
    <w:rsid w:val="00734CE1"/>
    <w:rsid w:val="00740964"/>
    <w:rsid w:val="00745920"/>
    <w:rsid w:val="0075174C"/>
    <w:rsid w:val="00755EC7"/>
    <w:rsid w:val="007637DF"/>
    <w:rsid w:val="00764E3D"/>
    <w:rsid w:val="00781152"/>
    <w:rsid w:val="007852CA"/>
    <w:rsid w:val="00794479"/>
    <w:rsid w:val="007B0681"/>
    <w:rsid w:val="007C3424"/>
    <w:rsid w:val="007D2809"/>
    <w:rsid w:val="00800866"/>
    <w:rsid w:val="00800D70"/>
    <w:rsid w:val="008039B5"/>
    <w:rsid w:val="00833726"/>
    <w:rsid w:val="0084668E"/>
    <w:rsid w:val="008855D1"/>
    <w:rsid w:val="008937EE"/>
    <w:rsid w:val="00900974"/>
    <w:rsid w:val="0092384C"/>
    <w:rsid w:val="00932F64"/>
    <w:rsid w:val="00946C0B"/>
    <w:rsid w:val="0095211A"/>
    <w:rsid w:val="00960D9C"/>
    <w:rsid w:val="00980C06"/>
    <w:rsid w:val="009C50B9"/>
    <w:rsid w:val="009E5982"/>
    <w:rsid w:val="009F2A79"/>
    <w:rsid w:val="00A42746"/>
    <w:rsid w:val="00A44C35"/>
    <w:rsid w:val="00A4726C"/>
    <w:rsid w:val="00A838CF"/>
    <w:rsid w:val="00B1636C"/>
    <w:rsid w:val="00B2325B"/>
    <w:rsid w:val="00B25F78"/>
    <w:rsid w:val="00B522BE"/>
    <w:rsid w:val="00B62F6E"/>
    <w:rsid w:val="00B737CF"/>
    <w:rsid w:val="00BC0D58"/>
    <w:rsid w:val="00BE74E8"/>
    <w:rsid w:val="00C71AC9"/>
    <w:rsid w:val="00C835D1"/>
    <w:rsid w:val="00CD1C90"/>
    <w:rsid w:val="00CE0424"/>
    <w:rsid w:val="00CE0EDF"/>
    <w:rsid w:val="00CF4E71"/>
    <w:rsid w:val="00D045C2"/>
    <w:rsid w:val="00D122C9"/>
    <w:rsid w:val="00D16383"/>
    <w:rsid w:val="00D4178C"/>
    <w:rsid w:val="00D45687"/>
    <w:rsid w:val="00D67543"/>
    <w:rsid w:val="00D77E01"/>
    <w:rsid w:val="00D8711C"/>
    <w:rsid w:val="00DB09CC"/>
    <w:rsid w:val="00E02138"/>
    <w:rsid w:val="00E109AA"/>
    <w:rsid w:val="00E13BF3"/>
    <w:rsid w:val="00E20549"/>
    <w:rsid w:val="00E30495"/>
    <w:rsid w:val="00E63689"/>
    <w:rsid w:val="00E67E84"/>
    <w:rsid w:val="00E729BC"/>
    <w:rsid w:val="00E82592"/>
    <w:rsid w:val="00E93964"/>
    <w:rsid w:val="00EA010C"/>
    <w:rsid w:val="00EA4C7A"/>
    <w:rsid w:val="00ED3378"/>
    <w:rsid w:val="00EE6291"/>
    <w:rsid w:val="00EF2A35"/>
    <w:rsid w:val="00F17749"/>
    <w:rsid w:val="00F32A30"/>
    <w:rsid w:val="00FA2747"/>
    <w:rsid w:val="00FB15A2"/>
    <w:rsid w:val="00FB401B"/>
    <w:rsid w:val="00FC2367"/>
    <w:rsid w:val="00FC4532"/>
    <w:rsid w:val="00FF0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A9BDB"/>
  <w15:docId w15:val="{07C29162-A943-4040-97E6-A6E9B93E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443"/>
    <w:pPr>
      <w:widowControl w:val="0"/>
      <w:tabs>
        <w:tab w:val="left" w:pos="-1440"/>
        <w:tab w:val="left" w:pos="-720"/>
        <w:tab w:val="left" w:pos="0"/>
        <w:tab w:val="left" w:pos="361"/>
        <w:tab w:val="left" w:pos="433"/>
        <w:tab w:val="left" w:pos="722"/>
        <w:tab w:val="left" w:pos="866"/>
        <w:tab w:val="left" w:pos="1083"/>
        <w:tab w:val="left" w:pos="1299"/>
        <w:tab w:val="left" w:pos="1444"/>
        <w:tab w:val="left" w:pos="1732"/>
        <w:tab w:val="left" w:pos="1806"/>
        <w:tab w:val="left" w:pos="2167"/>
        <w:tab w:val="left" w:pos="2528"/>
        <w:tab w:val="left" w:pos="2598"/>
        <w:tab w:val="left" w:pos="2889"/>
        <w:tab w:val="left" w:pos="3031"/>
        <w:tab w:val="left" w:pos="3250"/>
        <w:tab w:val="left" w:pos="3464"/>
        <w:tab w:val="left" w:pos="3612"/>
        <w:tab w:val="left" w:pos="3897"/>
        <w:tab w:val="left" w:pos="3973"/>
        <w:tab w:val="left" w:pos="4334"/>
        <w:tab w:val="left" w:pos="4695"/>
        <w:tab w:val="left" w:pos="4763"/>
        <w:tab w:val="left" w:pos="5056"/>
        <w:tab w:val="left" w:pos="5196"/>
        <w:tab w:val="left" w:pos="5418"/>
        <w:tab w:val="left" w:pos="5629"/>
        <w:tab w:val="left" w:pos="5779"/>
        <w:tab w:val="left" w:pos="6062"/>
        <w:tab w:val="left" w:pos="6140"/>
        <w:tab w:val="left" w:pos="6495"/>
        <w:tab w:val="left" w:pos="6928"/>
        <w:tab w:val="left" w:pos="7361"/>
        <w:tab w:val="left" w:pos="7794"/>
        <w:tab w:val="left" w:pos="8227"/>
        <w:tab w:val="left" w:pos="8660"/>
        <w:tab w:val="left" w:pos="9093"/>
      </w:tabs>
      <w:spacing w:after="0" w:line="240" w:lineRule="auto"/>
    </w:pPr>
    <w:rPr>
      <w:rFonts w:ascii="Arial" w:eastAsia="SimSun" w:hAnsi="Arial" w:cs="Times New Roman"/>
      <w:snapToGrid w:val="0"/>
      <w:sz w:val="24"/>
      <w:szCs w:val="20"/>
    </w:rPr>
  </w:style>
  <w:style w:type="paragraph" w:styleId="Heading1">
    <w:name w:val="heading 1"/>
    <w:basedOn w:val="Normal"/>
    <w:next w:val="Normal"/>
    <w:link w:val="Heading1Char"/>
    <w:qFormat/>
    <w:rsid w:val="00130443"/>
    <w:pPr>
      <w:keepNext/>
      <w:spacing w:before="240" w:after="60"/>
      <w:outlineLvl w:val="0"/>
    </w:pPr>
    <w:rPr>
      <w:b/>
      <w:kern w:val="28"/>
      <w:sz w:val="28"/>
    </w:rPr>
  </w:style>
  <w:style w:type="paragraph" w:styleId="Heading2">
    <w:name w:val="heading 2"/>
    <w:basedOn w:val="Normal"/>
    <w:next w:val="Normal"/>
    <w:link w:val="Heading2Char"/>
    <w:qFormat/>
    <w:rsid w:val="00734CE1"/>
    <w:pPr>
      <w:keepNext/>
      <w:spacing w:before="240" w:after="60"/>
      <w:outlineLvl w:val="1"/>
    </w:pPr>
    <w:rPr>
      <w:b/>
    </w:rPr>
  </w:style>
  <w:style w:type="paragraph" w:styleId="Heading3">
    <w:name w:val="heading 3"/>
    <w:basedOn w:val="Normal"/>
    <w:next w:val="Normal"/>
    <w:link w:val="Heading3Char"/>
    <w:uiPriority w:val="9"/>
    <w:semiHidden/>
    <w:unhideWhenUsed/>
    <w:qFormat/>
    <w:rsid w:val="00734CE1"/>
    <w:pPr>
      <w:keepNext/>
      <w:keepLines/>
      <w:spacing w:before="40"/>
      <w:outlineLvl w:val="2"/>
    </w:pPr>
    <w:rPr>
      <w:rFonts w:asciiTheme="minorHAnsi" w:eastAsiaTheme="majorEastAsia" w:hAnsiTheme="minorHAnsi"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13044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0443"/>
    <w:rPr>
      <w:rFonts w:ascii="Arial" w:eastAsia="SimSun" w:hAnsi="Arial" w:cs="Times New Roman"/>
      <w:b/>
      <w:snapToGrid w:val="0"/>
      <w:kern w:val="28"/>
      <w:sz w:val="28"/>
      <w:szCs w:val="20"/>
    </w:rPr>
  </w:style>
  <w:style w:type="character" w:customStyle="1" w:styleId="Heading2Char">
    <w:name w:val="Heading 2 Char"/>
    <w:basedOn w:val="DefaultParagraphFont"/>
    <w:link w:val="Heading2"/>
    <w:rsid w:val="00734CE1"/>
    <w:rPr>
      <w:rFonts w:ascii="Arial" w:eastAsia="SimSun" w:hAnsi="Arial" w:cs="Times New Roman"/>
      <w:b/>
      <w:snapToGrid w:val="0"/>
      <w:sz w:val="24"/>
      <w:szCs w:val="20"/>
    </w:rPr>
  </w:style>
  <w:style w:type="paragraph" w:customStyle="1" w:styleId="QuickA">
    <w:name w:val="Quick A."/>
    <w:basedOn w:val="Normal"/>
    <w:rsid w:val="00130443"/>
    <w:pPr>
      <w:numPr>
        <w:numId w:val="1"/>
      </w:numPr>
      <w:tabs>
        <w:tab w:val="clear" w:pos="361"/>
      </w:tabs>
      <w:ind w:left="462" w:hanging="462"/>
    </w:pPr>
  </w:style>
  <w:style w:type="paragraph" w:customStyle="1" w:styleId="Quick10">
    <w:name w:val="Quick 1."/>
    <w:basedOn w:val="Normal"/>
    <w:rsid w:val="00130443"/>
    <w:pPr>
      <w:numPr>
        <w:numId w:val="2"/>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style>
  <w:style w:type="paragraph" w:customStyle="1" w:styleId="Quick">
    <w:name w:val="Quick ­"/>
    <w:basedOn w:val="Normal"/>
    <w:rsid w:val="00130443"/>
    <w:pPr>
      <w:ind w:left="810" w:hanging="348"/>
    </w:pPr>
  </w:style>
  <w:style w:type="character" w:customStyle="1" w:styleId="Heading4Char">
    <w:name w:val="Heading 4 Char"/>
    <w:basedOn w:val="DefaultParagraphFont"/>
    <w:link w:val="Heading4"/>
    <w:uiPriority w:val="9"/>
    <w:semiHidden/>
    <w:rsid w:val="00130443"/>
    <w:rPr>
      <w:rFonts w:asciiTheme="majorHAnsi" w:eastAsiaTheme="majorEastAsia" w:hAnsiTheme="majorHAnsi" w:cstheme="majorBidi"/>
      <w:b/>
      <w:bCs/>
      <w:i/>
      <w:iCs/>
      <w:snapToGrid w:val="0"/>
      <w:color w:val="4F81BD" w:themeColor="accent1"/>
      <w:sz w:val="24"/>
      <w:szCs w:val="20"/>
    </w:rPr>
  </w:style>
  <w:style w:type="paragraph" w:customStyle="1" w:styleId="QuickI">
    <w:name w:val="Quick I."/>
    <w:basedOn w:val="Normal"/>
    <w:rsid w:val="00130443"/>
    <w:pPr>
      <w:numPr>
        <w:numId w:val="3"/>
      </w:numPr>
      <w:tabs>
        <w:tab w:val="clear" w:pos="361"/>
      </w:tabs>
      <w:ind w:left="360" w:hanging="360"/>
    </w:pPr>
  </w:style>
  <w:style w:type="paragraph" w:customStyle="1" w:styleId="Quick1">
    <w:name w:val="Quick 1)"/>
    <w:basedOn w:val="Normal"/>
    <w:rsid w:val="00130443"/>
    <w:pPr>
      <w:numPr>
        <w:numId w:val="4"/>
      </w:numPr>
      <w:tabs>
        <w:tab w:val="clear" w:pos="361"/>
      </w:tabs>
      <w:ind w:left="1924" w:hanging="354"/>
    </w:pPr>
  </w:style>
  <w:style w:type="paragraph" w:styleId="BodyTextIndent">
    <w:name w:val="Body Text Indent"/>
    <w:basedOn w:val="Normal"/>
    <w:link w:val="BodyTextIndentChar"/>
    <w:rsid w:val="00130443"/>
  </w:style>
  <w:style w:type="character" w:customStyle="1" w:styleId="BodyTextIndentChar">
    <w:name w:val="Body Text Indent Char"/>
    <w:basedOn w:val="DefaultParagraphFont"/>
    <w:link w:val="BodyTextIndent"/>
    <w:rsid w:val="00130443"/>
    <w:rPr>
      <w:rFonts w:ascii="Arial" w:eastAsia="SimSun" w:hAnsi="Arial" w:cs="Times New Roman"/>
      <w:snapToGrid w:val="0"/>
      <w:sz w:val="24"/>
      <w:szCs w:val="20"/>
    </w:rPr>
  </w:style>
  <w:style w:type="paragraph" w:styleId="PlainText">
    <w:name w:val="Plain Text"/>
    <w:aliases w:val="SAS"/>
    <w:basedOn w:val="Normal"/>
    <w:link w:val="PlainText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rFonts w:ascii="Courier New" w:hAnsi="Courier New"/>
      <w:snapToGrid/>
      <w:sz w:val="20"/>
    </w:rPr>
  </w:style>
  <w:style w:type="character" w:customStyle="1" w:styleId="PlainTextChar">
    <w:name w:val="Plain Text Char"/>
    <w:aliases w:val="SAS Char"/>
    <w:basedOn w:val="DefaultParagraphFont"/>
    <w:link w:val="PlainText"/>
    <w:rsid w:val="00130443"/>
    <w:rPr>
      <w:rFonts w:ascii="Courier New" w:eastAsia="SimSun" w:hAnsi="Courier New" w:cs="Times New Roman"/>
      <w:sz w:val="20"/>
      <w:szCs w:val="20"/>
    </w:rPr>
  </w:style>
  <w:style w:type="paragraph" w:styleId="Footer">
    <w:name w:val="footer"/>
    <w:basedOn w:val="Normal"/>
    <w:link w:val="Footer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320"/>
        <w:tab w:val="right" w:pos="8640"/>
      </w:tabs>
    </w:pPr>
    <w:rPr>
      <w:snapToGrid/>
    </w:rPr>
  </w:style>
  <w:style w:type="character" w:customStyle="1" w:styleId="FooterChar">
    <w:name w:val="Footer Char"/>
    <w:basedOn w:val="DefaultParagraphFont"/>
    <w:link w:val="Footer"/>
    <w:rsid w:val="00130443"/>
    <w:rPr>
      <w:rFonts w:ascii="Arial" w:eastAsia="SimSun" w:hAnsi="Arial" w:cs="Times New Roman"/>
      <w:sz w:val="24"/>
      <w:szCs w:val="20"/>
    </w:rPr>
  </w:style>
  <w:style w:type="character" w:styleId="PageNumber">
    <w:name w:val="page number"/>
    <w:basedOn w:val="DefaultParagraphFont"/>
    <w:rsid w:val="00130443"/>
  </w:style>
  <w:style w:type="paragraph" w:customStyle="1" w:styleId="Dot025">
    <w:name w:val="Dot 0.25"/>
    <w:basedOn w:val="Normal"/>
    <w:rsid w:val="00130443"/>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num" w:pos="360"/>
      </w:tabs>
      <w:ind w:left="720" w:hanging="360"/>
    </w:pPr>
  </w:style>
  <w:style w:type="paragraph" w:customStyle="1" w:styleId="Dash">
    <w:name w:val="Dash"/>
    <w:basedOn w:val="Normal"/>
    <w:rsid w:val="00130443"/>
    <w:pPr>
      <w:widowControl/>
      <w:numPr>
        <w:numId w:val="5"/>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pPr>
    <w:rPr>
      <w:snapToGrid/>
    </w:rPr>
  </w:style>
  <w:style w:type="paragraph" w:customStyle="1" w:styleId="Indent05">
    <w:name w:val="Indent 0.5"/>
    <w:basedOn w:val="BodyTextIndent"/>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20"/>
    </w:pPr>
    <w:rPr>
      <w:snapToGrid/>
    </w:rPr>
  </w:style>
  <w:style w:type="paragraph" w:customStyle="1" w:styleId="Capletter">
    <w:name w:val="Cap letter"/>
    <w:basedOn w:val="Heading1"/>
    <w:rsid w:val="00130443"/>
    <w:pPr>
      <w:widowControl/>
      <w:numPr>
        <w:numId w:val="7"/>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b w:val="0"/>
      <w:snapToGrid/>
      <w:sz w:val="24"/>
    </w:rPr>
  </w:style>
  <w:style w:type="paragraph" w:customStyle="1" w:styleId="Lowernumber">
    <w:name w:val="Lower number"/>
    <w:basedOn w:val="Normal"/>
    <w:rsid w:val="00130443"/>
    <w:pPr>
      <w:keepNext/>
      <w:widowControl/>
      <w:numPr>
        <w:numId w:val="6"/>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outlineLvl w:val="0"/>
    </w:pPr>
    <w:rPr>
      <w:snapToGrid/>
      <w:kern w:val="28"/>
    </w:rPr>
  </w:style>
  <w:style w:type="table" w:styleId="TableGrid">
    <w:name w:val="Table Grid"/>
    <w:basedOn w:val="TableNormal"/>
    <w:uiPriority w:val="59"/>
    <w:rsid w:val="00130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34CE1"/>
    <w:pPr>
      <w:ind w:left="720"/>
      <w:contextualSpacing/>
    </w:pPr>
  </w:style>
  <w:style w:type="character" w:styleId="Hyperlink">
    <w:name w:val="Hyperlink"/>
    <w:basedOn w:val="DefaultParagraphFont"/>
    <w:uiPriority w:val="99"/>
    <w:unhideWhenUsed/>
    <w:rsid w:val="00734CE1"/>
    <w:rPr>
      <w:color w:val="0000FF" w:themeColor="hyperlink"/>
      <w:u w:val="single"/>
    </w:rPr>
  </w:style>
  <w:style w:type="character" w:styleId="UnresolvedMention">
    <w:name w:val="Unresolved Mention"/>
    <w:basedOn w:val="DefaultParagraphFont"/>
    <w:uiPriority w:val="99"/>
    <w:semiHidden/>
    <w:unhideWhenUsed/>
    <w:rsid w:val="00734CE1"/>
    <w:rPr>
      <w:color w:val="605E5C"/>
      <w:shd w:val="clear" w:color="auto" w:fill="E1DFDD"/>
    </w:rPr>
  </w:style>
  <w:style w:type="character" w:customStyle="1" w:styleId="Heading3Char">
    <w:name w:val="Heading 3 Char"/>
    <w:basedOn w:val="DefaultParagraphFont"/>
    <w:link w:val="Heading3"/>
    <w:uiPriority w:val="9"/>
    <w:semiHidden/>
    <w:rsid w:val="00734CE1"/>
    <w:rPr>
      <w:rFonts w:eastAsiaTheme="majorEastAsia" w:cstheme="majorBidi"/>
      <w:b/>
      <w:snapToGrid w:val="0"/>
      <w:color w:val="243F60" w:themeColor="accent1" w:themeShade="7F"/>
      <w:sz w:val="24"/>
      <w:szCs w:val="24"/>
    </w:rPr>
  </w:style>
  <w:style w:type="paragraph" w:customStyle="1" w:styleId="Code">
    <w:name w:val="Code"/>
    <w:basedOn w:val="ListParagraph"/>
    <w:link w:val="CodeChar"/>
    <w:qFormat/>
    <w:rsid w:val="00E93964"/>
    <w:pPr>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pPr>
    <w:rPr>
      <w:rFonts w:ascii="Consolas" w:hAnsi="Consolas" w:cstheme="minorHAnsi"/>
      <w:sz w:val="22"/>
    </w:rPr>
  </w:style>
  <w:style w:type="paragraph" w:styleId="BalloonText">
    <w:name w:val="Balloon Text"/>
    <w:basedOn w:val="Normal"/>
    <w:link w:val="BalloonTextChar"/>
    <w:uiPriority w:val="99"/>
    <w:semiHidden/>
    <w:unhideWhenUsed/>
    <w:rsid w:val="00FB401B"/>
    <w:rPr>
      <w:rFonts w:ascii="Segoe UI" w:hAnsi="Segoe UI" w:cs="Segoe UI"/>
      <w:sz w:val="18"/>
      <w:szCs w:val="18"/>
    </w:rPr>
  </w:style>
  <w:style w:type="character" w:customStyle="1" w:styleId="ListParagraphChar">
    <w:name w:val="List Paragraph Char"/>
    <w:basedOn w:val="DefaultParagraphFont"/>
    <w:link w:val="ListParagraph"/>
    <w:uiPriority w:val="34"/>
    <w:rsid w:val="00D45687"/>
    <w:rPr>
      <w:rFonts w:ascii="Arial" w:eastAsia="SimSun" w:hAnsi="Arial" w:cs="Times New Roman"/>
      <w:snapToGrid w:val="0"/>
      <w:sz w:val="24"/>
      <w:szCs w:val="20"/>
    </w:rPr>
  </w:style>
  <w:style w:type="character" w:customStyle="1" w:styleId="CodeChar">
    <w:name w:val="Code Char"/>
    <w:basedOn w:val="ListParagraphChar"/>
    <w:link w:val="Code"/>
    <w:rsid w:val="00E93964"/>
    <w:rPr>
      <w:rFonts w:ascii="Consolas" w:eastAsia="SimSun" w:hAnsi="Consolas" w:cstheme="minorHAnsi"/>
      <w:snapToGrid w:val="0"/>
      <w:sz w:val="24"/>
      <w:szCs w:val="20"/>
      <w:shd w:val="clear" w:color="auto" w:fill="D9D9D9" w:themeFill="background1" w:themeFillShade="D9"/>
    </w:rPr>
  </w:style>
  <w:style w:type="character" w:customStyle="1" w:styleId="BalloonTextChar">
    <w:name w:val="Balloon Text Char"/>
    <w:basedOn w:val="DefaultParagraphFont"/>
    <w:link w:val="BalloonText"/>
    <w:uiPriority w:val="99"/>
    <w:semiHidden/>
    <w:rsid w:val="00FB401B"/>
    <w:rPr>
      <w:rFonts w:ascii="Segoe UI" w:eastAsia="SimSun" w:hAnsi="Segoe UI" w:cs="Segoe UI"/>
      <w:snapToGrid w:val="0"/>
      <w:sz w:val="18"/>
      <w:szCs w:val="18"/>
    </w:rPr>
  </w:style>
  <w:style w:type="character" w:styleId="FollowedHyperlink">
    <w:name w:val="FollowedHyperlink"/>
    <w:basedOn w:val="DefaultParagraphFont"/>
    <w:uiPriority w:val="99"/>
    <w:semiHidden/>
    <w:unhideWhenUsed/>
    <w:rsid w:val="00E93964"/>
    <w:rPr>
      <w:color w:val="800080" w:themeColor="followedHyperlink"/>
      <w:u w:val="single"/>
    </w:rPr>
  </w:style>
  <w:style w:type="character" w:styleId="PlaceholderText">
    <w:name w:val="Placeholder Text"/>
    <w:basedOn w:val="DefaultParagraphFont"/>
    <w:uiPriority w:val="99"/>
    <w:semiHidden/>
    <w:rsid w:val="009C50B9"/>
    <w:rPr>
      <w:color w:val="808080"/>
    </w:rPr>
  </w:style>
  <w:style w:type="paragraph" w:styleId="Header">
    <w:name w:val="header"/>
    <w:basedOn w:val="Normal"/>
    <w:link w:val="HeaderChar"/>
    <w:uiPriority w:val="99"/>
    <w:unhideWhenUsed/>
    <w:rsid w:val="002C2EFA"/>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680"/>
        <w:tab w:val="right" w:pos="9360"/>
      </w:tabs>
    </w:pPr>
  </w:style>
  <w:style w:type="character" w:customStyle="1" w:styleId="HeaderChar">
    <w:name w:val="Header Char"/>
    <w:basedOn w:val="DefaultParagraphFont"/>
    <w:link w:val="Header"/>
    <w:uiPriority w:val="99"/>
    <w:rsid w:val="002C2EFA"/>
    <w:rPr>
      <w:rFonts w:ascii="Arial" w:eastAsia="SimSun" w:hAnsi="Arial" w:cs="Times New Roman"/>
      <w:snapToGrid w:val="0"/>
      <w:sz w:val="24"/>
      <w:szCs w:val="20"/>
    </w:rPr>
  </w:style>
  <w:style w:type="paragraph" w:customStyle="1" w:styleId="Error">
    <w:name w:val="Error"/>
    <w:basedOn w:val="Normal"/>
    <w:link w:val="ErrorChar"/>
    <w:qFormat/>
    <w:rsid w:val="00344FE0"/>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120" w:after="120"/>
      <w:ind w:left="547"/>
    </w:pPr>
    <w:rPr>
      <w:rFonts w:ascii="Consolas" w:eastAsiaTheme="minorHAnsi" w:hAnsi="Consolas" w:cstheme="minorBidi"/>
      <w:snapToGrid/>
      <w:color w:val="C00000"/>
      <w:sz w:val="20"/>
      <w:szCs w:val="22"/>
    </w:rPr>
  </w:style>
  <w:style w:type="character" w:customStyle="1" w:styleId="ErrorChar">
    <w:name w:val="Error Char"/>
    <w:basedOn w:val="DefaultParagraphFont"/>
    <w:link w:val="Error"/>
    <w:rsid w:val="00344FE0"/>
    <w:rPr>
      <w:rFonts w:ascii="Consolas" w:hAnsi="Consolas"/>
      <w:color w:val="C00000"/>
      <w:sz w:val="20"/>
    </w:rPr>
  </w:style>
  <w:style w:type="paragraph" w:customStyle="1" w:styleId="QuestionsList">
    <w:name w:val="Questions List"/>
    <w:basedOn w:val="ListParagraph"/>
    <w:link w:val="QuestionsListChar"/>
    <w:autoRedefine/>
    <w:qFormat/>
    <w:rsid w:val="00344FE0"/>
    <w:pPr>
      <w:numPr>
        <w:ilvl w:val="1"/>
        <w:numId w:val="2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80" w:after="80"/>
      <w:ind w:left="720"/>
      <w:contextualSpacing w:val="0"/>
    </w:pPr>
    <w:rPr>
      <w:bCs/>
      <w:snapToGrid/>
      <w:lang w:eastAsia="ja-JP"/>
    </w:rPr>
  </w:style>
  <w:style w:type="character" w:customStyle="1" w:styleId="QuestionsListChar">
    <w:name w:val="Questions List Char"/>
    <w:basedOn w:val="ListParagraphChar"/>
    <w:link w:val="QuestionsList"/>
    <w:rsid w:val="00344FE0"/>
    <w:rPr>
      <w:rFonts w:ascii="Arial" w:eastAsia="SimSun" w:hAnsi="Arial" w:cs="Times New Roman"/>
      <w:bCs/>
      <w:snapToGrid/>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985">
      <w:bodyDiv w:val="1"/>
      <w:marLeft w:val="0"/>
      <w:marRight w:val="0"/>
      <w:marTop w:val="0"/>
      <w:marBottom w:val="0"/>
      <w:divBdr>
        <w:top w:val="none" w:sz="0" w:space="0" w:color="auto"/>
        <w:left w:val="none" w:sz="0" w:space="0" w:color="auto"/>
        <w:bottom w:val="none" w:sz="0" w:space="0" w:color="auto"/>
        <w:right w:val="none" w:sz="0" w:space="0" w:color="auto"/>
      </w:divBdr>
    </w:div>
    <w:div w:id="160707946">
      <w:bodyDiv w:val="1"/>
      <w:marLeft w:val="0"/>
      <w:marRight w:val="0"/>
      <w:marTop w:val="0"/>
      <w:marBottom w:val="0"/>
      <w:divBdr>
        <w:top w:val="none" w:sz="0" w:space="0" w:color="auto"/>
        <w:left w:val="none" w:sz="0" w:space="0" w:color="auto"/>
        <w:bottom w:val="none" w:sz="0" w:space="0" w:color="auto"/>
        <w:right w:val="none" w:sz="0" w:space="0" w:color="auto"/>
      </w:divBdr>
    </w:div>
    <w:div w:id="480007220">
      <w:bodyDiv w:val="1"/>
      <w:marLeft w:val="0"/>
      <w:marRight w:val="0"/>
      <w:marTop w:val="0"/>
      <w:marBottom w:val="0"/>
      <w:divBdr>
        <w:top w:val="none" w:sz="0" w:space="0" w:color="auto"/>
        <w:left w:val="none" w:sz="0" w:space="0" w:color="auto"/>
        <w:bottom w:val="none" w:sz="0" w:space="0" w:color="auto"/>
        <w:right w:val="none" w:sz="0" w:space="0" w:color="auto"/>
      </w:divBdr>
    </w:div>
    <w:div w:id="552473190">
      <w:bodyDiv w:val="1"/>
      <w:marLeft w:val="0"/>
      <w:marRight w:val="0"/>
      <w:marTop w:val="0"/>
      <w:marBottom w:val="0"/>
      <w:divBdr>
        <w:top w:val="none" w:sz="0" w:space="0" w:color="auto"/>
        <w:left w:val="none" w:sz="0" w:space="0" w:color="auto"/>
        <w:bottom w:val="none" w:sz="0" w:space="0" w:color="auto"/>
        <w:right w:val="none" w:sz="0" w:space="0" w:color="auto"/>
      </w:divBdr>
    </w:div>
    <w:div w:id="737703751">
      <w:bodyDiv w:val="1"/>
      <w:marLeft w:val="0"/>
      <w:marRight w:val="0"/>
      <w:marTop w:val="0"/>
      <w:marBottom w:val="0"/>
      <w:divBdr>
        <w:top w:val="none" w:sz="0" w:space="0" w:color="auto"/>
        <w:left w:val="none" w:sz="0" w:space="0" w:color="auto"/>
        <w:bottom w:val="none" w:sz="0" w:space="0" w:color="auto"/>
        <w:right w:val="none" w:sz="0" w:space="0" w:color="auto"/>
      </w:divBdr>
    </w:div>
    <w:div w:id="810168450">
      <w:bodyDiv w:val="1"/>
      <w:marLeft w:val="0"/>
      <w:marRight w:val="0"/>
      <w:marTop w:val="0"/>
      <w:marBottom w:val="0"/>
      <w:divBdr>
        <w:top w:val="none" w:sz="0" w:space="0" w:color="auto"/>
        <w:left w:val="none" w:sz="0" w:space="0" w:color="auto"/>
        <w:bottom w:val="none" w:sz="0" w:space="0" w:color="auto"/>
        <w:right w:val="none" w:sz="0" w:space="0" w:color="auto"/>
      </w:divBdr>
    </w:div>
    <w:div w:id="1235428805">
      <w:bodyDiv w:val="1"/>
      <w:marLeft w:val="0"/>
      <w:marRight w:val="0"/>
      <w:marTop w:val="0"/>
      <w:marBottom w:val="0"/>
      <w:divBdr>
        <w:top w:val="none" w:sz="0" w:space="0" w:color="auto"/>
        <w:left w:val="none" w:sz="0" w:space="0" w:color="auto"/>
        <w:bottom w:val="none" w:sz="0" w:space="0" w:color="auto"/>
        <w:right w:val="none" w:sz="0" w:space="0" w:color="auto"/>
      </w:divBdr>
    </w:div>
    <w:div w:id="1319070168">
      <w:bodyDiv w:val="1"/>
      <w:marLeft w:val="0"/>
      <w:marRight w:val="0"/>
      <w:marTop w:val="0"/>
      <w:marBottom w:val="0"/>
      <w:divBdr>
        <w:top w:val="none" w:sz="0" w:space="0" w:color="auto"/>
        <w:left w:val="none" w:sz="0" w:space="0" w:color="auto"/>
        <w:bottom w:val="none" w:sz="0" w:space="0" w:color="auto"/>
        <w:right w:val="none" w:sz="0" w:space="0" w:color="auto"/>
      </w:divBdr>
    </w:div>
    <w:div w:id="1327127637">
      <w:bodyDiv w:val="1"/>
      <w:marLeft w:val="0"/>
      <w:marRight w:val="0"/>
      <w:marTop w:val="0"/>
      <w:marBottom w:val="0"/>
      <w:divBdr>
        <w:top w:val="none" w:sz="0" w:space="0" w:color="auto"/>
        <w:left w:val="none" w:sz="0" w:space="0" w:color="auto"/>
        <w:bottom w:val="none" w:sz="0" w:space="0" w:color="auto"/>
        <w:right w:val="none" w:sz="0" w:space="0" w:color="auto"/>
      </w:divBdr>
    </w:div>
    <w:div w:id="1340083668">
      <w:bodyDiv w:val="1"/>
      <w:marLeft w:val="0"/>
      <w:marRight w:val="0"/>
      <w:marTop w:val="0"/>
      <w:marBottom w:val="0"/>
      <w:divBdr>
        <w:top w:val="none" w:sz="0" w:space="0" w:color="auto"/>
        <w:left w:val="none" w:sz="0" w:space="0" w:color="auto"/>
        <w:bottom w:val="none" w:sz="0" w:space="0" w:color="auto"/>
        <w:right w:val="none" w:sz="0" w:space="0" w:color="auto"/>
      </w:divBdr>
    </w:div>
    <w:div w:id="1424952884">
      <w:bodyDiv w:val="1"/>
      <w:marLeft w:val="0"/>
      <w:marRight w:val="0"/>
      <w:marTop w:val="0"/>
      <w:marBottom w:val="0"/>
      <w:divBdr>
        <w:top w:val="none" w:sz="0" w:space="0" w:color="auto"/>
        <w:left w:val="none" w:sz="0" w:space="0" w:color="auto"/>
        <w:bottom w:val="none" w:sz="0" w:space="0" w:color="auto"/>
        <w:right w:val="none" w:sz="0" w:space="0" w:color="auto"/>
      </w:divBdr>
    </w:div>
    <w:div w:id="1531726013">
      <w:bodyDiv w:val="1"/>
      <w:marLeft w:val="0"/>
      <w:marRight w:val="0"/>
      <w:marTop w:val="0"/>
      <w:marBottom w:val="0"/>
      <w:divBdr>
        <w:top w:val="none" w:sz="0" w:space="0" w:color="auto"/>
        <w:left w:val="none" w:sz="0" w:space="0" w:color="auto"/>
        <w:bottom w:val="none" w:sz="0" w:space="0" w:color="auto"/>
        <w:right w:val="none" w:sz="0" w:space="0" w:color="auto"/>
      </w:divBdr>
    </w:div>
    <w:div w:id="1636983052">
      <w:bodyDiv w:val="1"/>
      <w:marLeft w:val="0"/>
      <w:marRight w:val="0"/>
      <w:marTop w:val="0"/>
      <w:marBottom w:val="0"/>
      <w:divBdr>
        <w:top w:val="none" w:sz="0" w:space="0" w:color="auto"/>
        <w:left w:val="none" w:sz="0" w:space="0" w:color="auto"/>
        <w:bottom w:val="none" w:sz="0" w:space="0" w:color="auto"/>
        <w:right w:val="none" w:sz="0" w:space="0" w:color="auto"/>
      </w:divBdr>
    </w:div>
    <w:div w:id="1650086912">
      <w:bodyDiv w:val="1"/>
      <w:marLeft w:val="0"/>
      <w:marRight w:val="0"/>
      <w:marTop w:val="0"/>
      <w:marBottom w:val="0"/>
      <w:divBdr>
        <w:top w:val="none" w:sz="0" w:space="0" w:color="auto"/>
        <w:left w:val="none" w:sz="0" w:space="0" w:color="auto"/>
        <w:bottom w:val="none" w:sz="0" w:space="0" w:color="auto"/>
        <w:right w:val="none" w:sz="0" w:space="0" w:color="auto"/>
      </w:divBdr>
    </w:div>
    <w:div w:id="1673332746">
      <w:bodyDiv w:val="1"/>
      <w:marLeft w:val="0"/>
      <w:marRight w:val="0"/>
      <w:marTop w:val="0"/>
      <w:marBottom w:val="0"/>
      <w:divBdr>
        <w:top w:val="none" w:sz="0" w:space="0" w:color="auto"/>
        <w:left w:val="none" w:sz="0" w:space="0" w:color="auto"/>
        <w:bottom w:val="none" w:sz="0" w:space="0" w:color="auto"/>
        <w:right w:val="none" w:sz="0" w:space="0" w:color="auto"/>
      </w:divBdr>
    </w:div>
    <w:div w:id="1888178341">
      <w:bodyDiv w:val="1"/>
      <w:marLeft w:val="0"/>
      <w:marRight w:val="0"/>
      <w:marTop w:val="0"/>
      <w:marBottom w:val="0"/>
      <w:divBdr>
        <w:top w:val="none" w:sz="0" w:space="0" w:color="auto"/>
        <w:left w:val="none" w:sz="0" w:space="0" w:color="auto"/>
        <w:bottom w:val="none" w:sz="0" w:space="0" w:color="auto"/>
        <w:right w:val="none" w:sz="0" w:space="0" w:color="auto"/>
      </w:divBdr>
    </w:div>
    <w:div w:id="1913270012">
      <w:bodyDiv w:val="1"/>
      <w:marLeft w:val="0"/>
      <w:marRight w:val="0"/>
      <w:marTop w:val="0"/>
      <w:marBottom w:val="0"/>
      <w:divBdr>
        <w:top w:val="none" w:sz="0" w:space="0" w:color="auto"/>
        <w:left w:val="none" w:sz="0" w:space="0" w:color="auto"/>
        <w:bottom w:val="none" w:sz="0" w:space="0" w:color="auto"/>
        <w:right w:val="none" w:sz="0" w:space="0" w:color="auto"/>
      </w:divBdr>
    </w:div>
    <w:div w:id="1917082528">
      <w:bodyDiv w:val="1"/>
      <w:marLeft w:val="0"/>
      <w:marRight w:val="0"/>
      <w:marTop w:val="0"/>
      <w:marBottom w:val="0"/>
      <w:divBdr>
        <w:top w:val="none" w:sz="0" w:space="0" w:color="auto"/>
        <w:left w:val="none" w:sz="0" w:space="0" w:color="auto"/>
        <w:bottom w:val="none" w:sz="0" w:space="0" w:color="auto"/>
        <w:right w:val="none" w:sz="0" w:space="0" w:color="auto"/>
      </w:divBdr>
    </w:div>
    <w:div w:id="205903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4A5BF-8643-46BF-A75E-0C2890577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5122</TotalTime>
  <Pages>11</Pages>
  <Words>1980</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tpickeri@usc.edu</dc:creator>
  <cp:keywords/>
  <dc:description/>
  <cp:lastModifiedBy>Flemming J Wu</cp:lastModifiedBy>
  <cp:revision>45</cp:revision>
  <dcterms:created xsi:type="dcterms:W3CDTF">2020-08-03T22:27:00Z</dcterms:created>
  <dcterms:modified xsi:type="dcterms:W3CDTF">2023-10-10T00:37:00Z</dcterms:modified>
</cp:coreProperties>
</file>