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7" w:type="dxa"/>
        <w:tblInd w:w="118" w:type="dxa"/>
        <w:tblLook w:val="04A0" w:firstRow="1" w:lastRow="0" w:firstColumn="1" w:lastColumn="0" w:noHBand="0" w:noVBand="1"/>
      </w:tblPr>
      <w:tblGrid>
        <w:gridCol w:w="6254"/>
        <w:gridCol w:w="236"/>
        <w:gridCol w:w="986"/>
        <w:gridCol w:w="1921"/>
      </w:tblGrid>
      <w:tr w:rsidR="00764469" w:rsidRPr="00103D92" w14:paraId="2B14B204" w14:textId="77777777" w:rsidTr="005B5EEF">
        <w:trPr>
          <w:trHeight w:val="350"/>
        </w:trPr>
        <w:tc>
          <w:tcPr>
            <w:tcW w:w="6254" w:type="dxa"/>
            <w:tcBorders>
              <w:top w:val="single" w:sz="4" w:space="0" w:color="auto"/>
              <w:left w:val="single" w:sz="4" w:space="0" w:color="auto"/>
              <w:right w:val="nil"/>
            </w:tcBorders>
            <w:shd w:val="clear" w:color="auto" w:fill="auto"/>
            <w:noWrap/>
            <w:vAlign w:val="center"/>
            <w:hideMark/>
          </w:tcPr>
          <w:p w14:paraId="307B2657" w14:textId="77777777" w:rsidR="00764469" w:rsidRPr="00103D92" w:rsidRDefault="00764469" w:rsidP="005B5EEF">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7F7A998A" w14:textId="77777777" w:rsidR="00764469" w:rsidRPr="00103D92" w:rsidRDefault="00764469" w:rsidP="005B5EEF">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1D613D58" w14:textId="77777777" w:rsidR="00764469" w:rsidRPr="00103D92" w:rsidRDefault="00764469" w:rsidP="005B5EEF">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367B1656" w14:textId="77777777" w:rsidR="00764469" w:rsidRPr="00103D92" w:rsidRDefault="00764469" w:rsidP="005B5EEF">
            <w:pPr>
              <w:rPr>
                <w:rFonts w:ascii="Segoe UI" w:eastAsia="Times New Roman" w:hAnsi="Segoe UI" w:cs="Segoe UI"/>
                <w:color w:val="000000"/>
              </w:rPr>
            </w:pPr>
            <w:r w:rsidRPr="00103D92">
              <w:rPr>
                <w:rFonts w:ascii="Segoe UI" w:eastAsia="Times New Roman" w:hAnsi="Segoe UI" w:cs="Segoe UI"/>
                <w:color w:val="000000"/>
              </w:rPr>
              <w:t> </w:t>
            </w:r>
          </w:p>
        </w:tc>
      </w:tr>
      <w:tr w:rsidR="00764469" w:rsidRPr="00103D92" w14:paraId="7EFA6279" w14:textId="77777777" w:rsidTr="005B5EEF">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53FE15F3" w14:textId="39581615" w:rsidR="00764469" w:rsidRDefault="00764469" w:rsidP="005B5EEF">
            <w:pPr>
              <w:rPr>
                <w:rFonts w:ascii="Segoe UI" w:eastAsia="Times New Roman" w:hAnsi="Segoe UI" w:cs="Segoe UI"/>
                <w:b/>
                <w:bCs/>
                <w:color w:val="000000"/>
              </w:rPr>
            </w:pPr>
            <w:r>
              <w:rPr>
                <w:rFonts w:ascii="Segoe UI" w:eastAsia="Times New Roman" w:hAnsi="Segoe UI" w:cs="Segoe UI"/>
                <w:b/>
                <w:bCs/>
                <w:color w:val="000000"/>
              </w:rPr>
              <w:t>Lab 2 – Data Manipulation &amp; Statistics</w:t>
            </w:r>
          </w:p>
          <w:p w14:paraId="559CE497" w14:textId="226CD910" w:rsidR="00764469" w:rsidRPr="00103D92" w:rsidRDefault="00764469" w:rsidP="005B5EEF">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chs_dates.csv, chs_individual.csv, chs_regional.csv</w:t>
            </w:r>
          </w:p>
        </w:tc>
      </w:tr>
    </w:tbl>
    <w:p w14:paraId="22FDFB89" w14:textId="60240475" w:rsidR="00734CE1" w:rsidRDefault="00734CE1" w:rsidP="00734CE1">
      <w:pPr>
        <w:rPr>
          <w:rFonts w:asciiTheme="minorHAnsi" w:hAnsiTheme="minorHAnsi" w:cstheme="minorHAnsi"/>
        </w:rPr>
      </w:pPr>
    </w:p>
    <w:p w14:paraId="60CBECAB" w14:textId="560D35C9" w:rsidR="00EF1FFB" w:rsidRPr="00EF1FFB" w:rsidRDefault="00EF1FFB" w:rsidP="00734CE1">
      <w:pPr>
        <w:rPr>
          <w:rFonts w:asciiTheme="minorHAnsi" w:hAnsiTheme="minorHAnsi" w:cstheme="minorHAnsi"/>
          <w:b/>
          <w:bCs/>
        </w:rPr>
      </w:pPr>
      <w:r w:rsidRPr="00EF1FFB">
        <w:rPr>
          <w:rFonts w:asciiTheme="minorHAnsi" w:hAnsiTheme="minorHAnsi" w:cstheme="minorHAnsi"/>
          <w:b/>
          <w:bCs/>
        </w:rPr>
        <w:t>Outline</w:t>
      </w:r>
    </w:p>
    <w:p w14:paraId="04A7744A" w14:textId="77777777" w:rsidR="0026621A" w:rsidRDefault="0026621A">
      <w:pPr>
        <w:pStyle w:val="ListParagraph"/>
        <w:numPr>
          <w:ilvl w:val="0"/>
          <w:numId w:val="8"/>
        </w:numPr>
        <w:rPr>
          <w:rFonts w:asciiTheme="minorHAnsi" w:hAnsiTheme="minorHAnsi" w:cstheme="minorHAnsi"/>
        </w:rPr>
      </w:pPr>
      <w:r>
        <w:rPr>
          <w:rFonts w:asciiTheme="minorHAnsi" w:hAnsiTheme="minorHAnsi" w:cstheme="minorHAnsi"/>
        </w:rPr>
        <w:t>Projects</w:t>
      </w:r>
    </w:p>
    <w:p w14:paraId="2724F33B" w14:textId="77777777" w:rsidR="00734CE1" w:rsidRPr="00734CE1" w:rsidRDefault="00B737CF">
      <w:pPr>
        <w:pStyle w:val="ListParagraph"/>
        <w:numPr>
          <w:ilvl w:val="0"/>
          <w:numId w:val="8"/>
        </w:numPr>
        <w:rPr>
          <w:rFonts w:asciiTheme="minorHAnsi" w:hAnsiTheme="minorHAnsi" w:cstheme="minorHAnsi"/>
        </w:rPr>
      </w:pPr>
      <w:r>
        <w:rPr>
          <w:rFonts w:asciiTheme="minorHAnsi" w:hAnsiTheme="minorHAnsi" w:cstheme="minorHAnsi"/>
        </w:rPr>
        <w:t>Merging</w:t>
      </w:r>
      <w:r w:rsidR="00946C0B">
        <w:rPr>
          <w:rFonts w:asciiTheme="minorHAnsi" w:hAnsiTheme="minorHAnsi" w:cstheme="minorHAnsi"/>
        </w:rPr>
        <w:t xml:space="preserve"> &amp; Setting</w:t>
      </w:r>
      <w:r>
        <w:rPr>
          <w:rFonts w:asciiTheme="minorHAnsi" w:hAnsiTheme="minorHAnsi" w:cstheme="minorHAnsi"/>
        </w:rPr>
        <w:t xml:space="preserve"> Data</w:t>
      </w:r>
    </w:p>
    <w:p w14:paraId="4F93E8B0" w14:textId="77777777" w:rsidR="001D26B3" w:rsidRDefault="001D26B3">
      <w:pPr>
        <w:pStyle w:val="ListParagraph"/>
        <w:numPr>
          <w:ilvl w:val="0"/>
          <w:numId w:val="8"/>
        </w:numPr>
        <w:rPr>
          <w:rFonts w:asciiTheme="minorHAnsi" w:hAnsiTheme="minorHAnsi" w:cstheme="minorHAnsi"/>
        </w:rPr>
      </w:pPr>
      <w:r>
        <w:rPr>
          <w:rFonts w:asciiTheme="minorHAnsi" w:hAnsiTheme="minorHAnsi" w:cstheme="minorHAnsi"/>
        </w:rPr>
        <w:t>Dates</w:t>
      </w:r>
    </w:p>
    <w:p w14:paraId="78528200" w14:textId="77777777" w:rsidR="001D26B3" w:rsidRPr="00734CE1" w:rsidRDefault="001D26B3">
      <w:pPr>
        <w:pStyle w:val="ListParagraph"/>
        <w:numPr>
          <w:ilvl w:val="0"/>
          <w:numId w:val="8"/>
        </w:numPr>
        <w:rPr>
          <w:rFonts w:asciiTheme="minorHAnsi" w:hAnsiTheme="minorHAnsi" w:cstheme="minorHAnsi"/>
        </w:rPr>
      </w:pPr>
      <w:r>
        <w:rPr>
          <w:rFonts w:asciiTheme="minorHAnsi" w:hAnsiTheme="minorHAnsi" w:cstheme="minorHAnsi"/>
        </w:rPr>
        <w:t>Statistical Tests: Z, T</w:t>
      </w:r>
    </w:p>
    <w:p w14:paraId="10522094" w14:textId="10226164" w:rsidR="00734CE1" w:rsidRDefault="007637DF">
      <w:pPr>
        <w:pStyle w:val="ListParagraph"/>
        <w:numPr>
          <w:ilvl w:val="0"/>
          <w:numId w:val="8"/>
        </w:numPr>
        <w:rPr>
          <w:rFonts w:asciiTheme="minorHAnsi" w:hAnsiTheme="minorHAnsi" w:cstheme="minorHAnsi"/>
        </w:rPr>
      </w:pPr>
      <w:r>
        <w:rPr>
          <w:rFonts w:asciiTheme="minorHAnsi" w:hAnsiTheme="minorHAnsi" w:cstheme="minorHAnsi"/>
        </w:rPr>
        <w:t>Factors</w:t>
      </w:r>
    </w:p>
    <w:p w14:paraId="39B89ADE" w14:textId="77777777" w:rsidR="00130443" w:rsidRPr="00734CE1" w:rsidRDefault="00130443" w:rsidP="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7A1A0CF6" w14:textId="77777777" w:rsidR="00734CE1" w:rsidRDefault="00946C0B">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Projects</w:t>
      </w:r>
    </w:p>
    <w:p w14:paraId="54704329" w14:textId="77777777" w:rsidR="00734CE1" w:rsidRPr="00734CE1" w:rsidRDefault="00946C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Purpose</w:t>
      </w:r>
      <w:r w:rsidR="00734CE1" w:rsidRPr="00734CE1">
        <w:rPr>
          <w:rFonts w:asciiTheme="minorHAnsi" w:hAnsiTheme="minorHAnsi" w:cstheme="minorHAnsi"/>
          <w:b/>
          <w:bCs/>
        </w:rPr>
        <w:br/>
      </w:r>
      <w:r>
        <w:rPr>
          <w:rFonts w:asciiTheme="minorHAnsi" w:hAnsiTheme="minorHAnsi" w:cstheme="minorHAnsi"/>
        </w:rPr>
        <w:t>Imagine you are working on several different projects at once. You have an analysis you have to run for a particular client, you are working on a set of interactive figures for a website, and you are working on analyses for PM592. By using Projects in RStudio, you can easily switch among workspaces and working directories.</w:t>
      </w:r>
    </w:p>
    <w:p w14:paraId="71CD573B" w14:textId="77777777" w:rsidR="00734CE1" w:rsidRPr="00946C0B" w:rsidRDefault="00946C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Creation</w:t>
      </w:r>
      <w:r w:rsidR="00734CE1" w:rsidRPr="00734CE1">
        <w:rPr>
          <w:rFonts w:asciiTheme="minorHAnsi" w:hAnsiTheme="minorHAnsi" w:cstheme="minorHAnsi"/>
          <w:b/>
          <w:bCs/>
        </w:rPr>
        <w:br/>
      </w:r>
      <w:r>
        <w:rPr>
          <w:rFonts w:asciiTheme="minorHAnsi" w:hAnsiTheme="minorHAnsi" w:cstheme="minorHAnsi"/>
        </w:rPr>
        <w:t>You can create an RStudio project in either a new directory, an existing directory that already has R code and data, or by cloning a version control (Git or Subversion) repository. For the purposes of this class, we will create a new project for PM592-related work.</w:t>
      </w:r>
    </w:p>
    <w:p w14:paraId="6D985C61"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Determine the folder that has your PM592 code materials.</w:t>
      </w:r>
    </w:p>
    <w:p w14:paraId="091CEF73"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Navigate to File &gt; New Project</w:t>
      </w:r>
    </w:p>
    <w:p w14:paraId="361ACC25" w14:textId="77777777" w:rsidR="00946C0B" w:rsidRPr="00946C0B"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Choose to create a project from an Existing Directory</w:t>
      </w:r>
    </w:p>
    <w:p w14:paraId="3D167837" w14:textId="77777777" w:rsidR="00946C0B" w:rsidRPr="00734CE1" w:rsidRDefault="00946C0B">
      <w:pPr>
        <w:pStyle w:val="ListParagraph"/>
        <w:numPr>
          <w:ilvl w:val="2"/>
          <w:numId w:val="1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Choose the directory on your computer that </w:t>
      </w:r>
      <w:r w:rsidR="0026621A">
        <w:rPr>
          <w:rFonts w:asciiTheme="minorHAnsi" w:hAnsiTheme="minorHAnsi" w:cstheme="minorHAnsi"/>
        </w:rPr>
        <w:t>has the required files.</w:t>
      </w:r>
    </w:p>
    <w:p w14:paraId="220EA87B" w14:textId="77777777" w:rsidR="00734CE1"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 xml:space="preserve">Managing Projects </w:t>
      </w:r>
      <w:r w:rsidR="00734CE1">
        <w:rPr>
          <w:rFonts w:asciiTheme="minorHAnsi" w:hAnsiTheme="minorHAnsi" w:cstheme="minorHAnsi"/>
          <w:b/>
          <w:bCs/>
        </w:rPr>
        <w:br/>
      </w:r>
      <w:r>
        <w:rPr>
          <w:rFonts w:asciiTheme="minorHAnsi" w:hAnsiTheme="minorHAnsi" w:cstheme="minorHAnsi"/>
        </w:rPr>
        <w:t>When you create a new project, there will be a .</w:t>
      </w:r>
      <w:proofErr w:type="spellStart"/>
      <w:r>
        <w:rPr>
          <w:rFonts w:asciiTheme="minorHAnsi" w:hAnsiTheme="minorHAnsi" w:cstheme="minorHAnsi"/>
        </w:rPr>
        <w:t>Rprofile</w:t>
      </w:r>
      <w:proofErr w:type="spellEnd"/>
      <w:r>
        <w:rPr>
          <w:rFonts w:asciiTheme="minorHAnsi" w:hAnsiTheme="minorHAnsi" w:cstheme="minorHAnsi"/>
        </w:rPr>
        <w:t>, .</w:t>
      </w:r>
      <w:proofErr w:type="spellStart"/>
      <w:r>
        <w:rPr>
          <w:rFonts w:asciiTheme="minorHAnsi" w:hAnsiTheme="minorHAnsi" w:cstheme="minorHAnsi"/>
        </w:rPr>
        <w:t>RData</w:t>
      </w:r>
      <w:proofErr w:type="spellEnd"/>
      <w:r>
        <w:rPr>
          <w:rFonts w:asciiTheme="minorHAnsi" w:hAnsiTheme="minorHAnsi" w:cstheme="minorHAnsi"/>
        </w:rPr>
        <w:t>, and .</w:t>
      </w:r>
      <w:proofErr w:type="spellStart"/>
      <w:r>
        <w:rPr>
          <w:rFonts w:asciiTheme="minorHAnsi" w:hAnsiTheme="minorHAnsi" w:cstheme="minorHAnsi"/>
        </w:rPr>
        <w:t>Rhistory</w:t>
      </w:r>
      <w:proofErr w:type="spellEnd"/>
      <w:r>
        <w:rPr>
          <w:rFonts w:asciiTheme="minorHAnsi" w:hAnsiTheme="minorHAnsi" w:cstheme="minorHAnsi"/>
        </w:rPr>
        <w:t xml:space="preserve"> file created in the specified directory. You can open the project directly or, within RStudio, use the Project menu at the top right to view your current project and switch between projects. The image below shows that I am in a project called “Labs” and shows me the directory associated with that project.</w:t>
      </w:r>
    </w:p>
    <w:p w14:paraId="276229A3" w14:textId="77777777" w:rsidR="0026621A" w:rsidRDefault="0026621A" w:rsidP="004956AF">
      <w:pPr>
        <w:pStyle w:val="ListParagraph"/>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728"/>
        <w:contextualSpacing w:val="0"/>
        <w:rPr>
          <w:rFonts w:asciiTheme="minorHAnsi" w:hAnsiTheme="minorHAnsi" w:cstheme="minorHAnsi"/>
        </w:rPr>
      </w:pPr>
      <w:r>
        <w:rPr>
          <w:rFonts w:asciiTheme="minorHAnsi" w:hAnsiTheme="minorHAnsi" w:cstheme="minorHAnsi"/>
          <w:noProof/>
        </w:rPr>
        <w:drawing>
          <wp:inline distT="0" distB="0" distL="0" distR="0" wp14:anchorId="61BF8933" wp14:editId="0BFF49BD">
            <wp:extent cx="3289300" cy="1989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379" cy="2005399"/>
                    </a:xfrm>
                    <a:prstGeom prst="rect">
                      <a:avLst/>
                    </a:prstGeom>
                    <a:noFill/>
                    <a:ln>
                      <a:noFill/>
                    </a:ln>
                  </pic:spPr>
                </pic:pic>
              </a:graphicData>
            </a:graphic>
          </wp:inline>
        </w:drawing>
      </w:r>
    </w:p>
    <w:p w14:paraId="7BE41978" w14:textId="77777777" w:rsidR="0026621A"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Opening a project will open all the .R files you had open when you last left the project. Unless </w:t>
      </w:r>
      <w:r>
        <w:rPr>
          <w:rFonts w:asciiTheme="minorHAnsi" w:hAnsiTheme="minorHAnsi" w:cstheme="minorHAnsi"/>
        </w:rPr>
        <w:lastRenderedPageBreak/>
        <w:t>you had saved your workspace before exiting a project, your workspace will be empty when you switch to a new project (this means you’ll have to re-load all data and packages). While saving your workspace may be convenient, this can take up a lot of space on your computer.</w:t>
      </w:r>
    </w:p>
    <w:p w14:paraId="78B206D4" w14:textId="77777777" w:rsidR="00734CE1" w:rsidRPr="00734CE1" w:rsidRDefault="0026621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Merging &amp; Setting Data</w:t>
      </w:r>
    </w:p>
    <w:p w14:paraId="60BCE521" w14:textId="77777777" w:rsidR="00734CE1" w:rsidRDefault="0026621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proofErr w:type="spellStart"/>
      <w:r>
        <w:rPr>
          <w:rFonts w:asciiTheme="minorHAnsi" w:hAnsiTheme="minorHAnsi" w:cstheme="minorHAnsi"/>
        </w:rPr>
        <w:t>Dplyr</w:t>
      </w:r>
      <w:proofErr w:type="spellEnd"/>
      <w:r>
        <w:rPr>
          <w:rFonts w:asciiTheme="minorHAnsi" w:hAnsiTheme="minorHAnsi" w:cstheme="minorHAnsi"/>
        </w:rPr>
        <w:t xml:space="preserve"> provides extensive functionality </w:t>
      </w:r>
      <w:r w:rsidR="004956AF">
        <w:rPr>
          <w:rFonts w:asciiTheme="minorHAnsi" w:hAnsiTheme="minorHAnsi" w:cstheme="minorHAnsi"/>
        </w:rPr>
        <w:t>with regard to combining two data sets</w:t>
      </w:r>
      <w:r w:rsidR="00734CE1">
        <w:rPr>
          <w:rFonts w:asciiTheme="minorHAnsi" w:hAnsiTheme="minorHAnsi" w:cstheme="minorHAnsi"/>
        </w:rPr>
        <w:t>.</w:t>
      </w:r>
    </w:p>
    <w:p w14:paraId="49AF1567" w14:textId="77777777" w:rsidR="004956AF" w:rsidRDefault="004956A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sidRPr="004956AF">
        <w:rPr>
          <w:rFonts w:asciiTheme="minorHAnsi" w:hAnsiTheme="minorHAnsi" w:cstheme="minorHAnsi"/>
        </w:rPr>
        <w:t xml:space="preserve">A </w:t>
      </w:r>
      <w:r w:rsidRPr="004956AF">
        <w:rPr>
          <w:rFonts w:asciiTheme="minorHAnsi" w:hAnsiTheme="minorHAnsi" w:cstheme="minorHAnsi"/>
          <w:b/>
          <w:bCs/>
        </w:rPr>
        <w:t xml:space="preserve">bind </w:t>
      </w:r>
      <w:r w:rsidRPr="004956AF">
        <w:rPr>
          <w:rFonts w:asciiTheme="minorHAnsi" w:hAnsiTheme="minorHAnsi" w:cstheme="minorHAnsi"/>
        </w:rPr>
        <w:t>occurs when two datasets are assembled either by “taping together” their rows or columns.</w:t>
      </w:r>
      <w:r>
        <w:rPr>
          <w:rFonts w:asciiTheme="minorHAnsi" w:hAnsiTheme="minorHAnsi" w:cstheme="minorHAnsi"/>
        </w:rPr>
        <w:br/>
      </w:r>
      <w:r w:rsidRPr="004956AF">
        <w:rPr>
          <w:noProof/>
        </w:rPr>
        <w:drawing>
          <wp:inline distT="0" distB="0" distL="0" distR="0" wp14:anchorId="5BBC93D4" wp14:editId="6C800062">
            <wp:extent cx="2590800" cy="8673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914" cy="877387"/>
                    </a:xfrm>
                    <a:prstGeom prst="rect">
                      <a:avLst/>
                    </a:prstGeom>
                  </pic:spPr>
                </pic:pic>
              </a:graphicData>
            </a:graphic>
          </wp:inline>
        </w:drawing>
      </w:r>
    </w:p>
    <w:p w14:paraId="5CD4F844" w14:textId="77777777" w:rsidR="004956AF" w:rsidRDefault="004956AF">
      <w:pPr>
        <w:pStyle w:val="ListParagraph"/>
        <w:numPr>
          <w:ilvl w:val="0"/>
          <w:numId w:val="12"/>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sidRPr="004956AF">
        <w:rPr>
          <w:rFonts w:asciiTheme="minorHAnsi" w:hAnsiTheme="minorHAnsi" w:cstheme="minorHAnsi"/>
        </w:rPr>
        <w:t xml:space="preserve">Example: you collected the </w:t>
      </w:r>
      <w:r w:rsidRPr="004956AF">
        <w:rPr>
          <w:rFonts w:asciiTheme="minorHAnsi" w:hAnsiTheme="minorHAnsi" w:cstheme="minorHAnsi"/>
          <w:u w:val="single"/>
        </w:rPr>
        <w:t>same variables</w:t>
      </w:r>
      <w:r w:rsidRPr="004956AF">
        <w:rPr>
          <w:rFonts w:asciiTheme="minorHAnsi" w:hAnsiTheme="minorHAnsi" w:cstheme="minorHAnsi"/>
        </w:rPr>
        <w:t xml:space="preserve"> from different participants at two sites (UCLA and USC) and then need to connect these two data sets. You would </w:t>
      </w:r>
      <w:proofErr w:type="spellStart"/>
      <w:r w:rsidRPr="004956AF">
        <w:rPr>
          <w:rStyle w:val="CodeChar"/>
        </w:rPr>
        <w:t>bind_rows</w:t>
      </w:r>
      <w:proofErr w:type="spellEnd"/>
      <w:r w:rsidRPr="004956AF">
        <w:rPr>
          <w:rFonts w:asciiTheme="minorHAnsi" w:hAnsiTheme="minorHAnsi" w:cstheme="minorHAnsi"/>
        </w:rPr>
        <w:t>.</w:t>
      </w:r>
    </w:p>
    <w:p w14:paraId="71453F76" w14:textId="77777777" w:rsidR="004956AF" w:rsidRDefault="004956A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r>
        <w:rPr>
          <w:rFonts w:asciiTheme="minorHAnsi" w:hAnsiTheme="minorHAnsi" w:cstheme="minorHAnsi"/>
          <w:b/>
          <w:bCs/>
        </w:rPr>
        <w:t>join</w:t>
      </w:r>
      <w:r>
        <w:rPr>
          <w:rFonts w:asciiTheme="minorHAnsi" w:hAnsiTheme="minorHAnsi" w:cstheme="minorHAnsi"/>
        </w:rPr>
        <w:t xml:space="preserve"> (aka merge) occurs when the information from two datasets is combined through some identifier variable.</w:t>
      </w:r>
      <w:r w:rsidR="00E82592">
        <w:rPr>
          <w:rFonts w:asciiTheme="minorHAnsi" w:hAnsiTheme="minorHAnsi" w:cstheme="minorHAnsi"/>
        </w:rPr>
        <w:br/>
      </w:r>
      <w:r w:rsidR="00E82592" w:rsidRPr="00E82592">
        <w:rPr>
          <w:noProof/>
        </w:rPr>
        <w:drawing>
          <wp:inline distT="0" distB="0" distL="0" distR="0" wp14:anchorId="059B9DAD" wp14:editId="3DFCA2E1">
            <wp:extent cx="2470150" cy="158592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913" cy="1597973"/>
                    </a:xfrm>
                    <a:prstGeom prst="rect">
                      <a:avLst/>
                    </a:prstGeom>
                  </pic:spPr>
                </pic:pic>
              </a:graphicData>
            </a:graphic>
          </wp:inline>
        </w:drawing>
      </w:r>
    </w:p>
    <w:p w14:paraId="08A08E40" w14:textId="77777777" w:rsidR="00734CE1"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left_join</w:t>
      </w:r>
      <w:proofErr w:type="spellEnd"/>
      <w:r>
        <w:rPr>
          <w:rFonts w:asciiTheme="minorHAnsi" w:hAnsiTheme="minorHAnsi" w:cstheme="minorHAnsi"/>
        </w:rPr>
        <w:t xml:space="preserve"> will keep all observations that appear in the first data set.</w:t>
      </w:r>
    </w:p>
    <w:p w14:paraId="127DF4CF"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right_join</w:t>
      </w:r>
      <w:proofErr w:type="spellEnd"/>
      <w:r>
        <w:rPr>
          <w:rFonts w:asciiTheme="minorHAnsi" w:hAnsiTheme="minorHAnsi" w:cstheme="minorHAnsi"/>
        </w:rPr>
        <w:t xml:space="preserve"> will keep all observations that appear in the second data set.</w:t>
      </w:r>
    </w:p>
    <w:p w14:paraId="05256E96"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An </w:t>
      </w:r>
      <w:proofErr w:type="spellStart"/>
      <w:r>
        <w:rPr>
          <w:rFonts w:asciiTheme="minorHAnsi" w:hAnsiTheme="minorHAnsi" w:cstheme="minorHAnsi"/>
        </w:rPr>
        <w:t>inner_join</w:t>
      </w:r>
      <w:proofErr w:type="spellEnd"/>
      <w:r>
        <w:rPr>
          <w:rFonts w:asciiTheme="minorHAnsi" w:hAnsiTheme="minorHAnsi" w:cstheme="minorHAnsi"/>
        </w:rPr>
        <w:t xml:space="preserve"> will keep only observations that appear in both data sets.</w:t>
      </w:r>
    </w:p>
    <w:p w14:paraId="08102B9D" w14:textId="77777777" w:rsidR="00E82592" w:rsidRDefault="00E82592">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full_join</w:t>
      </w:r>
      <w:proofErr w:type="spellEnd"/>
      <w:r>
        <w:rPr>
          <w:rFonts w:asciiTheme="minorHAnsi" w:hAnsiTheme="minorHAnsi" w:cstheme="minorHAnsi"/>
        </w:rPr>
        <w:t xml:space="preserve"> will keep all observations.</w:t>
      </w:r>
    </w:p>
    <w:p w14:paraId="6F65E592" w14:textId="77777777" w:rsidR="00734CE1" w:rsidRDefault="00E82592">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We have previously worked with the CHS data in lab. </w:t>
      </w:r>
      <w:r w:rsidR="00DB09CC">
        <w:rPr>
          <w:rFonts w:asciiTheme="minorHAnsi" w:hAnsiTheme="minorHAnsi" w:cstheme="minorHAnsi"/>
        </w:rPr>
        <w:t>This file contains individual-level information, including performance in a pulmonary function test. Another file, named “chs_</w:t>
      </w:r>
      <w:r w:rsidR="00E30495">
        <w:rPr>
          <w:rFonts w:asciiTheme="minorHAnsi" w:hAnsiTheme="minorHAnsi" w:cstheme="minorHAnsi"/>
        </w:rPr>
        <w:t>dates.csv</w:t>
      </w:r>
      <w:r w:rsidR="00DB09CC">
        <w:rPr>
          <w:rFonts w:asciiTheme="minorHAnsi" w:hAnsiTheme="minorHAnsi" w:cstheme="minorHAnsi"/>
        </w:rPr>
        <w:t xml:space="preserve">,” contains data on </w:t>
      </w:r>
      <w:r w:rsidR="00E30495">
        <w:rPr>
          <w:rFonts w:asciiTheme="minorHAnsi" w:hAnsiTheme="minorHAnsi" w:cstheme="minorHAnsi"/>
        </w:rPr>
        <w:t>when the lung function test was performed</w:t>
      </w:r>
      <w:r w:rsidR="00DB09CC">
        <w:rPr>
          <w:rFonts w:asciiTheme="minorHAnsi" w:hAnsiTheme="minorHAnsi" w:cstheme="minorHAnsi"/>
        </w:rPr>
        <w:t>.</w:t>
      </w:r>
    </w:p>
    <w:p w14:paraId="33251371" w14:textId="06A2EDD2" w:rsidR="00DB09CC"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In order </w:t>
      </w:r>
      <w:r w:rsidR="00E30495">
        <w:rPr>
          <w:rFonts w:asciiTheme="minorHAnsi" w:hAnsiTheme="minorHAnsi" w:cstheme="minorHAnsi"/>
        </w:rPr>
        <w:t>to add the data collection date</w:t>
      </w:r>
      <w:r>
        <w:rPr>
          <w:rFonts w:asciiTheme="minorHAnsi" w:hAnsiTheme="minorHAnsi" w:cstheme="minorHAnsi"/>
        </w:rPr>
        <w:t xml:space="preserve">, we must </w:t>
      </w:r>
      <w:r>
        <w:rPr>
          <w:rFonts w:asciiTheme="minorHAnsi" w:hAnsiTheme="minorHAnsi" w:cstheme="minorHAnsi"/>
          <w:u w:val="single"/>
        </w:rPr>
        <w:t>merge</w:t>
      </w:r>
      <w:r>
        <w:rPr>
          <w:rFonts w:asciiTheme="minorHAnsi" w:hAnsiTheme="minorHAnsi" w:cstheme="minorHAnsi"/>
        </w:rPr>
        <w:t xml:space="preserve"> the two data sets.</w:t>
      </w:r>
    </w:p>
    <w:p w14:paraId="3067A434" w14:textId="77777777" w:rsidR="00932F64"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Both data sets have a variable “</w:t>
      </w:r>
      <w:proofErr w:type="spellStart"/>
      <w:r w:rsidR="00E30495">
        <w:rPr>
          <w:rFonts w:asciiTheme="minorHAnsi" w:hAnsiTheme="minorHAnsi" w:cstheme="minorHAnsi"/>
        </w:rPr>
        <w:t>sid</w:t>
      </w:r>
      <w:proofErr w:type="spellEnd"/>
      <w:r>
        <w:rPr>
          <w:rFonts w:asciiTheme="minorHAnsi" w:hAnsiTheme="minorHAnsi" w:cstheme="minorHAnsi"/>
        </w:rPr>
        <w:t>”</w:t>
      </w:r>
      <w:r w:rsidR="00E30495">
        <w:rPr>
          <w:rFonts w:asciiTheme="minorHAnsi" w:hAnsiTheme="minorHAnsi" w:cstheme="minorHAnsi"/>
        </w:rPr>
        <w:t xml:space="preserve"> in common—the identifier of each individual.</w:t>
      </w:r>
      <w:r>
        <w:rPr>
          <w:rFonts w:asciiTheme="minorHAnsi" w:hAnsiTheme="minorHAnsi" w:cstheme="minorHAnsi"/>
        </w:rPr>
        <w:t xml:space="preserve"> This is the variable we will use to merge the two data sets. Let’s verify that </w:t>
      </w:r>
      <w:r w:rsidR="00E30495">
        <w:rPr>
          <w:rFonts w:asciiTheme="minorHAnsi" w:hAnsiTheme="minorHAnsi" w:cstheme="minorHAnsi"/>
        </w:rPr>
        <w:t>each file contains the same ID values</w:t>
      </w:r>
      <w:r>
        <w:rPr>
          <w:rFonts w:asciiTheme="minorHAnsi" w:hAnsiTheme="minorHAnsi" w:cstheme="minorHAnsi"/>
        </w:rPr>
        <w:t xml:space="preserve">. </w:t>
      </w:r>
      <w:r w:rsidR="00E30495">
        <w:rPr>
          <w:rFonts w:asciiTheme="minorHAnsi" w:hAnsiTheme="minorHAnsi" w:cstheme="minorHAnsi"/>
        </w:rPr>
        <w:t xml:space="preserve">In the code below, we check both data sets to see if the number of IDs is the same and find that the “dates” file has 4 additional ID values. </w:t>
      </w:r>
    </w:p>
    <w:p w14:paraId="131323AE" w14:textId="77777777" w:rsidR="00E30495" w:rsidRPr="00E30495" w:rsidRDefault="00E30495" w:rsidP="00E30495">
      <w:pPr>
        <w:pStyle w:val="Code"/>
        <w:rPr>
          <w:rStyle w:val="CodeChar"/>
        </w:rPr>
      </w:pPr>
      <w:r w:rsidRPr="00E30495">
        <w:rPr>
          <w:rStyle w:val="CodeChar"/>
        </w:rPr>
        <w:t>length(</w:t>
      </w:r>
      <w:proofErr w:type="spellStart"/>
      <w:r w:rsidRPr="00E30495">
        <w:rPr>
          <w:rStyle w:val="CodeChar"/>
        </w:rPr>
        <w:t>chs_dates$sid</w:t>
      </w:r>
      <w:proofErr w:type="spellEnd"/>
      <w:r w:rsidRPr="00E30495">
        <w:rPr>
          <w:rStyle w:val="CodeChar"/>
        </w:rPr>
        <w:t>)</w:t>
      </w:r>
    </w:p>
    <w:p w14:paraId="604C73F2" w14:textId="77777777" w:rsidR="00E30495" w:rsidRDefault="00E30495" w:rsidP="00E30495">
      <w:pPr>
        <w:pStyle w:val="Code"/>
        <w:rPr>
          <w:rStyle w:val="CodeChar"/>
        </w:rPr>
      </w:pPr>
      <w:r w:rsidRPr="00E30495">
        <w:rPr>
          <w:rStyle w:val="CodeChar"/>
        </w:rPr>
        <w:t>[1] 1204</w:t>
      </w:r>
    </w:p>
    <w:p w14:paraId="7008EB6B" w14:textId="77777777" w:rsidR="00500FF1" w:rsidRPr="00E30495" w:rsidRDefault="00500FF1" w:rsidP="00E30495">
      <w:pPr>
        <w:pStyle w:val="Code"/>
        <w:rPr>
          <w:rStyle w:val="CodeChar"/>
        </w:rPr>
      </w:pPr>
    </w:p>
    <w:p w14:paraId="213C6647" w14:textId="77777777" w:rsidR="00E30495" w:rsidRPr="00E30495" w:rsidRDefault="00E30495" w:rsidP="00E30495">
      <w:pPr>
        <w:pStyle w:val="Code"/>
        <w:rPr>
          <w:rStyle w:val="CodeChar"/>
        </w:rPr>
      </w:pPr>
      <w:r w:rsidRPr="00E30495">
        <w:rPr>
          <w:rStyle w:val="CodeChar"/>
        </w:rPr>
        <w:t>&gt; length(</w:t>
      </w:r>
      <w:proofErr w:type="spellStart"/>
      <w:r w:rsidRPr="00E30495">
        <w:rPr>
          <w:rStyle w:val="CodeChar"/>
        </w:rPr>
        <w:t>chs_individual$sid</w:t>
      </w:r>
      <w:proofErr w:type="spellEnd"/>
      <w:r w:rsidRPr="00E30495">
        <w:rPr>
          <w:rStyle w:val="CodeChar"/>
        </w:rPr>
        <w:t>)</w:t>
      </w:r>
    </w:p>
    <w:p w14:paraId="252C75C1" w14:textId="77777777" w:rsidR="00DB09CC" w:rsidRPr="00DB09CC" w:rsidRDefault="00E30495" w:rsidP="00E30495">
      <w:pPr>
        <w:pStyle w:val="Code"/>
        <w:rPr>
          <w:rStyle w:val="CodeChar"/>
        </w:rPr>
      </w:pPr>
      <w:r w:rsidRPr="00E30495">
        <w:rPr>
          <w:rStyle w:val="CodeChar"/>
        </w:rPr>
        <w:t>[1] 1200</w:t>
      </w:r>
    </w:p>
    <w:p w14:paraId="35AE3D4A"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 xml:space="preserve">We now examine which values appear in one data set but not the other. The following code gives us the observation index of the individuals that appear in the </w:t>
      </w:r>
      <w:proofErr w:type="spellStart"/>
      <w:r>
        <w:rPr>
          <w:rFonts w:asciiTheme="minorHAnsi" w:hAnsiTheme="minorHAnsi" w:cstheme="minorHAnsi"/>
        </w:rPr>
        <w:t>chs_dates</w:t>
      </w:r>
      <w:proofErr w:type="spellEnd"/>
      <w:r>
        <w:rPr>
          <w:rFonts w:asciiTheme="minorHAnsi" w:hAnsiTheme="minorHAnsi" w:cstheme="minorHAnsi"/>
        </w:rPr>
        <w:t xml:space="preserve"> file, but not in the </w:t>
      </w:r>
      <w:proofErr w:type="spellStart"/>
      <w:r>
        <w:rPr>
          <w:rFonts w:asciiTheme="minorHAnsi" w:hAnsiTheme="minorHAnsi" w:cstheme="minorHAnsi"/>
        </w:rPr>
        <w:t>chs_individual</w:t>
      </w:r>
      <w:proofErr w:type="spellEnd"/>
      <w:r>
        <w:rPr>
          <w:rFonts w:asciiTheme="minorHAnsi" w:hAnsiTheme="minorHAnsi" w:cstheme="minorHAnsi"/>
        </w:rPr>
        <w:t xml:space="preserve"> file (there are 4 subjects). Then, it gives us the observation index of the individuals that appear in the </w:t>
      </w:r>
      <w:proofErr w:type="spellStart"/>
      <w:r>
        <w:rPr>
          <w:rFonts w:asciiTheme="minorHAnsi" w:hAnsiTheme="minorHAnsi" w:cstheme="minorHAnsi"/>
        </w:rPr>
        <w:t>chs_individual</w:t>
      </w:r>
      <w:proofErr w:type="spellEnd"/>
      <w:r>
        <w:rPr>
          <w:rFonts w:asciiTheme="minorHAnsi" w:hAnsiTheme="minorHAnsi" w:cstheme="minorHAnsi"/>
        </w:rPr>
        <w:t xml:space="preserve"> file, but not in the </w:t>
      </w:r>
      <w:proofErr w:type="spellStart"/>
      <w:r>
        <w:rPr>
          <w:rFonts w:asciiTheme="minorHAnsi" w:hAnsiTheme="minorHAnsi" w:cstheme="minorHAnsi"/>
        </w:rPr>
        <w:t>chs_dates</w:t>
      </w:r>
      <w:proofErr w:type="spellEnd"/>
      <w:r>
        <w:rPr>
          <w:rFonts w:asciiTheme="minorHAnsi" w:hAnsiTheme="minorHAnsi" w:cstheme="minorHAnsi"/>
        </w:rPr>
        <w:t xml:space="preserve"> file (there are 0 subjects).</w:t>
      </w:r>
    </w:p>
    <w:p w14:paraId="787200FE" w14:textId="77777777" w:rsidR="00E30495" w:rsidRPr="00E30495" w:rsidRDefault="00E30495" w:rsidP="00E30495">
      <w:pPr>
        <w:pStyle w:val="Code"/>
        <w:rPr>
          <w:rStyle w:val="CodeChar"/>
        </w:rPr>
      </w:pPr>
      <w:r w:rsidRPr="00E30495">
        <w:rPr>
          <w:rStyle w:val="CodeChar"/>
        </w:rPr>
        <w:t>&gt; which(!(</w:t>
      </w:r>
      <w:proofErr w:type="spellStart"/>
      <w:r w:rsidRPr="00E30495">
        <w:rPr>
          <w:rStyle w:val="CodeChar"/>
        </w:rPr>
        <w:t>chs_dates$sid</w:t>
      </w:r>
      <w:proofErr w:type="spellEnd"/>
      <w:r w:rsidRPr="00E30495">
        <w:rPr>
          <w:rStyle w:val="CodeChar"/>
        </w:rPr>
        <w:t xml:space="preserve"> %in% </w:t>
      </w:r>
      <w:proofErr w:type="spellStart"/>
      <w:r w:rsidRPr="00E30495">
        <w:rPr>
          <w:rStyle w:val="CodeChar"/>
        </w:rPr>
        <w:t>chs_individual$sid</w:t>
      </w:r>
      <w:proofErr w:type="spellEnd"/>
      <w:r w:rsidRPr="00E30495">
        <w:rPr>
          <w:rStyle w:val="CodeChar"/>
        </w:rPr>
        <w:t>))</w:t>
      </w:r>
    </w:p>
    <w:p w14:paraId="489D0A8E" w14:textId="77777777" w:rsidR="00E30495" w:rsidRDefault="00E30495" w:rsidP="00E30495">
      <w:pPr>
        <w:pStyle w:val="Code"/>
        <w:rPr>
          <w:rStyle w:val="CodeChar"/>
        </w:rPr>
      </w:pPr>
      <w:r w:rsidRPr="00E30495">
        <w:rPr>
          <w:rStyle w:val="CodeChar"/>
        </w:rPr>
        <w:t>[1]  10 403 500 923</w:t>
      </w:r>
    </w:p>
    <w:p w14:paraId="4BAAD435" w14:textId="77777777" w:rsidR="00500FF1" w:rsidRPr="00E30495" w:rsidRDefault="00500FF1" w:rsidP="00E30495">
      <w:pPr>
        <w:pStyle w:val="Code"/>
        <w:rPr>
          <w:rStyle w:val="CodeChar"/>
        </w:rPr>
      </w:pPr>
    </w:p>
    <w:p w14:paraId="739BE14C" w14:textId="77777777" w:rsidR="00E30495" w:rsidRPr="00E30495" w:rsidRDefault="00E30495" w:rsidP="00E30495">
      <w:pPr>
        <w:pStyle w:val="Code"/>
        <w:rPr>
          <w:rStyle w:val="CodeChar"/>
        </w:rPr>
      </w:pPr>
      <w:r w:rsidRPr="00E30495">
        <w:rPr>
          <w:rStyle w:val="CodeChar"/>
        </w:rPr>
        <w:t>&gt; which(!(</w:t>
      </w:r>
      <w:proofErr w:type="spellStart"/>
      <w:r w:rsidRPr="00E30495">
        <w:rPr>
          <w:rStyle w:val="CodeChar"/>
        </w:rPr>
        <w:t>chs_individual$sid</w:t>
      </w:r>
      <w:proofErr w:type="spellEnd"/>
      <w:r w:rsidRPr="00E30495">
        <w:rPr>
          <w:rStyle w:val="CodeChar"/>
        </w:rPr>
        <w:t xml:space="preserve"> %in% </w:t>
      </w:r>
      <w:proofErr w:type="spellStart"/>
      <w:r w:rsidRPr="00E30495">
        <w:rPr>
          <w:rStyle w:val="CodeChar"/>
        </w:rPr>
        <w:t>chs_dates$sid</w:t>
      </w:r>
      <w:proofErr w:type="spellEnd"/>
      <w:r w:rsidRPr="00E30495">
        <w:rPr>
          <w:rStyle w:val="CodeChar"/>
        </w:rPr>
        <w:t>))</w:t>
      </w:r>
      <w:r w:rsidRPr="00E30495">
        <w:t xml:space="preserve"> </w:t>
      </w:r>
      <w:r>
        <w:br/>
      </w:r>
      <w:r w:rsidRPr="00E30495">
        <w:rPr>
          <w:rStyle w:val="CodeChar"/>
        </w:rPr>
        <w:t>integer(0)</w:t>
      </w:r>
    </w:p>
    <w:p w14:paraId="3E1F1DF7"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Then let’s find the ID values of individuals who appear in the “dates” file but not in the “individual” file. Persons 20, 691, 848, 1580 have date information but do not appear in the “individual” file.</w:t>
      </w:r>
    </w:p>
    <w:p w14:paraId="4ACD6239" w14:textId="77777777" w:rsidR="00E30495" w:rsidRPr="00E30495" w:rsidRDefault="00E30495" w:rsidP="00E30495">
      <w:pPr>
        <w:pStyle w:val="Code"/>
        <w:rPr>
          <w:rStyle w:val="CodeChar"/>
        </w:rPr>
      </w:pPr>
      <w:r w:rsidRPr="00E30495">
        <w:rPr>
          <w:rStyle w:val="CodeChar"/>
        </w:rPr>
        <w:t xml:space="preserve">&gt; </w:t>
      </w:r>
      <w:proofErr w:type="spellStart"/>
      <w:r w:rsidRPr="00E30495">
        <w:rPr>
          <w:rStyle w:val="CodeChar"/>
        </w:rPr>
        <w:t>chs_dates$sid</w:t>
      </w:r>
      <w:proofErr w:type="spellEnd"/>
      <w:r w:rsidRPr="00E30495">
        <w:rPr>
          <w:rStyle w:val="CodeChar"/>
        </w:rPr>
        <w:t>[which(!(</w:t>
      </w:r>
      <w:proofErr w:type="spellStart"/>
      <w:r w:rsidRPr="00E30495">
        <w:rPr>
          <w:rStyle w:val="CodeChar"/>
        </w:rPr>
        <w:t>chs_dates$sid</w:t>
      </w:r>
      <w:proofErr w:type="spellEnd"/>
      <w:r w:rsidRPr="00E30495">
        <w:rPr>
          <w:rStyle w:val="CodeChar"/>
        </w:rPr>
        <w:t xml:space="preserve"> %in% </w:t>
      </w:r>
      <w:proofErr w:type="spellStart"/>
      <w:r w:rsidRPr="00E30495">
        <w:rPr>
          <w:rStyle w:val="CodeChar"/>
        </w:rPr>
        <w:t>chs_individual$sid</w:t>
      </w:r>
      <w:proofErr w:type="spellEnd"/>
      <w:r w:rsidRPr="00E30495">
        <w:rPr>
          <w:rStyle w:val="CodeChar"/>
        </w:rPr>
        <w:t>))]</w:t>
      </w:r>
    </w:p>
    <w:p w14:paraId="443E0836" w14:textId="77777777" w:rsidR="00E30495" w:rsidRPr="00DB09CC" w:rsidRDefault="00E30495" w:rsidP="00E30495">
      <w:pPr>
        <w:pStyle w:val="Code"/>
        <w:rPr>
          <w:snapToGrid/>
          <w:sz w:val="24"/>
          <w:shd w:val="clear" w:color="auto" w:fill="D9D9D9" w:themeFill="background1" w:themeFillShade="D9"/>
        </w:rPr>
      </w:pPr>
      <w:r w:rsidRPr="00E30495">
        <w:rPr>
          <w:rStyle w:val="CodeChar"/>
        </w:rPr>
        <w:t>[1]   20  691  848 1580</w:t>
      </w:r>
    </w:p>
    <w:p w14:paraId="1ACDE1DA" w14:textId="77777777" w:rsidR="00E30495" w:rsidRPr="00E30495" w:rsidRDefault="00E30495" w:rsidP="00E30495">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360"/>
        <w:rPr>
          <w:rFonts w:asciiTheme="minorHAnsi" w:hAnsiTheme="minorHAnsi" w:cstheme="minorHAnsi"/>
        </w:rPr>
      </w:pPr>
    </w:p>
    <w:p w14:paraId="675E20B0" w14:textId="77777777" w:rsidR="00DB09CC"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hanging="522"/>
        <w:contextualSpacing w:val="0"/>
        <w:rPr>
          <w:rFonts w:asciiTheme="minorHAnsi" w:hAnsiTheme="minorHAnsi" w:cstheme="minorHAnsi"/>
        </w:rPr>
      </w:pPr>
      <w:r>
        <w:rPr>
          <w:rFonts w:asciiTheme="minorHAnsi" w:hAnsiTheme="minorHAnsi" w:cstheme="minorHAnsi"/>
        </w:rPr>
        <w:t>We are now at a crossroads. If we perform a full-join, we will include these 4 individuals in our new file, but there will not be any individual-level information for them</w:t>
      </w:r>
      <w:r w:rsidR="00DB09CC">
        <w:rPr>
          <w:rFonts w:asciiTheme="minorHAnsi" w:hAnsiTheme="minorHAnsi" w:cstheme="minorHAnsi"/>
        </w:rPr>
        <w:t>.</w:t>
      </w:r>
    </w:p>
    <w:p w14:paraId="2118FE7E" w14:textId="77777777" w:rsidR="00E30495" w:rsidRPr="00E30495" w:rsidRDefault="00E30495" w:rsidP="00E30495">
      <w:pPr>
        <w:pStyle w:val="Code"/>
        <w:rPr>
          <w:rStyle w:val="CodeChar"/>
        </w:rPr>
      </w:pPr>
      <w:r w:rsidRPr="00E30495">
        <w:rPr>
          <w:rStyle w:val="CodeChar"/>
        </w:rPr>
        <w:t xml:space="preserve">&gt; </w:t>
      </w:r>
      <w:proofErr w:type="spellStart"/>
      <w:r w:rsidRPr="00E30495">
        <w:rPr>
          <w:rStyle w:val="CodeChar"/>
        </w:rPr>
        <w:t>chs_individual</w:t>
      </w:r>
      <w:proofErr w:type="spellEnd"/>
      <w:r w:rsidRPr="00E30495">
        <w:rPr>
          <w:rStyle w:val="CodeChar"/>
        </w:rPr>
        <w:t xml:space="preserve"> %&gt;%</w:t>
      </w:r>
    </w:p>
    <w:p w14:paraId="56E7F998" w14:textId="77777777" w:rsidR="00E30495" w:rsidRPr="00E30495" w:rsidRDefault="00E30495" w:rsidP="00E30495">
      <w:pPr>
        <w:pStyle w:val="Code"/>
        <w:rPr>
          <w:rStyle w:val="CodeChar"/>
        </w:rPr>
      </w:pPr>
      <w:r w:rsidRPr="00E30495">
        <w:rPr>
          <w:rStyle w:val="CodeChar"/>
        </w:rPr>
        <w:t xml:space="preserve">+   </w:t>
      </w:r>
      <w:proofErr w:type="spellStart"/>
      <w:r w:rsidRPr="00E30495">
        <w:rPr>
          <w:rStyle w:val="CodeChar"/>
        </w:rPr>
        <w:t>full_join</w:t>
      </w:r>
      <w:proofErr w:type="spellEnd"/>
      <w:r w:rsidRPr="00E30495">
        <w:rPr>
          <w:rStyle w:val="CodeChar"/>
        </w:rPr>
        <w:t>(</w:t>
      </w:r>
      <w:proofErr w:type="spellStart"/>
      <w:r w:rsidRPr="00E30495">
        <w:rPr>
          <w:rStyle w:val="CodeChar"/>
        </w:rPr>
        <w:t>chs_dates</w:t>
      </w:r>
      <w:proofErr w:type="spellEnd"/>
      <w:r w:rsidRPr="00E30495">
        <w:rPr>
          <w:rStyle w:val="CodeChar"/>
        </w:rPr>
        <w:t>, by="</w:t>
      </w:r>
      <w:proofErr w:type="spellStart"/>
      <w:r w:rsidRPr="00E30495">
        <w:rPr>
          <w:rStyle w:val="CodeChar"/>
        </w:rPr>
        <w:t>sid</w:t>
      </w:r>
      <w:proofErr w:type="spellEnd"/>
      <w:r w:rsidRPr="00E30495">
        <w:rPr>
          <w:rStyle w:val="CodeChar"/>
        </w:rPr>
        <w:t>") %&gt;%</w:t>
      </w:r>
    </w:p>
    <w:p w14:paraId="1C5F238C" w14:textId="77777777" w:rsidR="00E30495" w:rsidRPr="00E30495" w:rsidRDefault="00E30495" w:rsidP="00E30495">
      <w:pPr>
        <w:pStyle w:val="Code"/>
        <w:rPr>
          <w:rStyle w:val="CodeChar"/>
        </w:rPr>
      </w:pPr>
      <w:r w:rsidRPr="00E30495">
        <w:rPr>
          <w:rStyle w:val="CodeChar"/>
        </w:rPr>
        <w:t>+   filter(</w:t>
      </w:r>
      <w:proofErr w:type="spellStart"/>
      <w:r w:rsidRPr="00E30495">
        <w:rPr>
          <w:rStyle w:val="CodeChar"/>
        </w:rPr>
        <w:t>sid</w:t>
      </w:r>
      <w:proofErr w:type="spellEnd"/>
      <w:r w:rsidRPr="00E30495">
        <w:rPr>
          <w:rStyle w:val="CodeChar"/>
        </w:rPr>
        <w:t xml:space="preserve"> %in% c(20, 691, 848, 1580))</w:t>
      </w:r>
    </w:p>
    <w:p w14:paraId="08E377D9" w14:textId="77777777" w:rsidR="00E30495" w:rsidRPr="00E30495" w:rsidRDefault="00E30495" w:rsidP="00E30495">
      <w:pPr>
        <w:pStyle w:val="Code"/>
        <w:rPr>
          <w:rStyle w:val="CodeChar"/>
        </w:rPr>
      </w:pPr>
      <w:r w:rsidRPr="00E30495">
        <w:rPr>
          <w:rStyle w:val="CodeChar"/>
        </w:rPr>
        <w:t xml:space="preserve"># A </w:t>
      </w:r>
      <w:proofErr w:type="spellStart"/>
      <w:r w:rsidRPr="00E30495">
        <w:rPr>
          <w:rStyle w:val="CodeChar"/>
        </w:rPr>
        <w:t>tibble</w:t>
      </w:r>
      <w:proofErr w:type="spellEnd"/>
      <w:r w:rsidRPr="00E30495">
        <w:rPr>
          <w:rStyle w:val="CodeChar"/>
        </w:rPr>
        <w:t>: 4 x 24</w:t>
      </w:r>
    </w:p>
    <w:p w14:paraId="197965F9" w14:textId="77777777" w:rsidR="00E30495" w:rsidRPr="00E30495" w:rsidRDefault="00E30495" w:rsidP="00E30495">
      <w:pPr>
        <w:pStyle w:val="Code"/>
        <w:rPr>
          <w:rStyle w:val="CodeChar"/>
        </w:rPr>
      </w:pPr>
      <w:r w:rsidRPr="00E30495">
        <w:rPr>
          <w:rStyle w:val="CodeChar"/>
        </w:rPr>
        <w:t xml:space="preserve">    </w:t>
      </w:r>
      <w:proofErr w:type="spellStart"/>
      <w:r w:rsidRPr="00E30495">
        <w:rPr>
          <w:rStyle w:val="CodeChar"/>
        </w:rPr>
        <w:t>sid</w:t>
      </w:r>
      <w:proofErr w:type="spellEnd"/>
      <w:r w:rsidRPr="00E30495">
        <w:rPr>
          <w:rStyle w:val="CodeChar"/>
        </w:rPr>
        <w:t xml:space="preserve"> </w:t>
      </w:r>
      <w:proofErr w:type="spellStart"/>
      <w:r w:rsidRPr="00E30495">
        <w:rPr>
          <w:rStyle w:val="CodeChar"/>
        </w:rPr>
        <w:t>townname</w:t>
      </w:r>
      <w:proofErr w:type="spellEnd"/>
      <w:r w:rsidRPr="00E30495">
        <w:rPr>
          <w:rStyle w:val="CodeChar"/>
        </w:rPr>
        <w:t xml:space="preserve">  male race  </w:t>
      </w:r>
      <w:proofErr w:type="spellStart"/>
      <w:r w:rsidRPr="00E30495">
        <w:rPr>
          <w:rStyle w:val="CodeChar"/>
        </w:rPr>
        <w:t>hispanic</w:t>
      </w:r>
      <w:proofErr w:type="spellEnd"/>
      <w:r w:rsidRPr="00E30495">
        <w:rPr>
          <w:rStyle w:val="CodeChar"/>
        </w:rPr>
        <w:t xml:space="preserve"> </w:t>
      </w:r>
      <w:proofErr w:type="spellStart"/>
      <w:r w:rsidRPr="00E30495">
        <w:rPr>
          <w:rStyle w:val="CodeChar"/>
        </w:rPr>
        <w:t>agepft</w:t>
      </w:r>
      <w:proofErr w:type="spellEnd"/>
      <w:r w:rsidRPr="00E30495">
        <w:rPr>
          <w:rStyle w:val="CodeChar"/>
        </w:rPr>
        <w:t xml:space="preserve"> height weight   </w:t>
      </w:r>
      <w:proofErr w:type="spellStart"/>
      <w:r w:rsidRPr="00E30495">
        <w:rPr>
          <w:rStyle w:val="CodeChar"/>
        </w:rPr>
        <w:t>bmi</w:t>
      </w:r>
      <w:proofErr w:type="spellEnd"/>
      <w:r w:rsidRPr="00E30495">
        <w:rPr>
          <w:rStyle w:val="CodeChar"/>
        </w:rPr>
        <w:t xml:space="preserve"> asthma</w:t>
      </w:r>
    </w:p>
    <w:p w14:paraId="6149C664" w14:textId="77777777" w:rsidR="00E30495" w:rsidRPr="00E30495" w:rsidRDefault="00E30495" w:rsidP="00E30495">
      <w:pPr>
        <w:pStyle w:val="Code"/>
        <w:rPr>
          <w:rStyle w:val="CodeChar"/>
        </w:rPr>
      </w:pPr>
      <w:r w:rsidRPr="00E30495">
        <w:rPr>
          <w:rStyle w:val="CodeChar"/>
        </w:rPr>
        <w:t xml:space="preserve">  &lt;</w:t>
      </w:r>
      <w:proofErr w:type="spellStart"/>
      <w:r w:rsidRPr="00E30495">
        <w:rPr>
          <w:rStyle w:val="CodeChar"/>
        </w:rPr>
        <w:t>dbl</w:t>
      </w:r>
      <w:proofErr w:type="spellEnd"/>
      <w:r w:rsidRPr="00E30495">
        <w:rPr>
          <w:rStyle w:val="CodeChar"/>
        </w:rPr>
        <w:t>&gt; &lt;</w:t>
      </w:r>
      <w:proofErr w:type="spellStart"/>
      <w:r w:rsidRPr="00E30495">
        <w:rPr>
          <w:rStyle w:val="CodeChar"/>
        </w:rPr>
        <w:t>chr</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chr</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  &lt;</w:t>
      </w:r>
      <w:proofErr w:type="spellStart"/>
      <w:r w:rsidRPr="00E30495">
        <w:rPr>
          <w:rStyle w:val="CodeChar"/>
        </w:rPr>
        <w:t>dbl</w:t>
      </w:r>
      <w:proofErr w:type="spellEnd"/>
      <w:r w:rsidRPr="00E30495">
        <w:rPr>
          <w:rStyle w:val="CodeChar"/>
        </w:rPr>
        <w:t>&gt;</w:t>
      </w:r>
    </w:p>
    <w:p w14:paraId="664CC85C" w14:textId="77777777" w:rsidR="00E30495" w:rsidRPr="00E30495" w:rsidRDefault="00E30495" w:rsidP="00E30495">
      <w:pPr>
        <w:pStyle w:val="Code"/>
        <w:rPr>
          <w:rStyle w:val="CodeChar"/>
        </w:rPr>
      </w:pPr>
      <w:r w:rsidRPr="00E30495">
        <w:rPr>
          <w:rStyle w:val="CodeChar"/>
        </w:rPr>
        <w:t xml:space="preserve">1    20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2AAF700D" w14:textId="77777777" w:rsidR="00E30495" w:rsidRPr="00E30495" w:rsidRDefault="00E30495" w:rsidP="00E30495">
      <w:pPr>
        <w:pStyle w:val="Code"/>
        <w:rPr>
          <w:rStyle w:val="CodeChar"/>
        </w:rPr>
      </w:pPr>
      <w:r w:rsidRPr="00E30495">
        <w:rPr>
          <w:rStyle w:val="CodeChar"/>
        </w:rPr>
        <w:t xml:space="preserve">2   691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276A7B84" w14:textId="77777777" w:rsidR="00E30495" w:rsidRPr="00E30495" w:rsidRDefault="00E30495" w:rsidP="00E30495">
      <w:pPr>
        <w:pStyle w:val="Code"/>
        <w:rPr>
          <w:rStyle w:val="CodeChar"/>
        </w:rPr>
      </w:pPr>
      <w:r w:rsidRPr="00E30495">
        <w:rPr>
          <w:rStyle w:val="CodeChar"/>
        </w:rPr>
        <w:t xml:space="preserve">3   848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3B1133CC" w14:textId="77777777" w:rsidR="00E30495" w:rsidRDefault="00E30495" w:rsidP="00E30495">
      <w:pPr>
        <w:pStyle w:val="Code"/>
        <w:rPr>
          <w:rStyle w:val="CodeChar"/>
        </w:rPr>
      </w:pPr>
      <w:r w:rsidRPr="00E30495">
        <w:rPr>
          <w:rStyle w:val="CodeChar"/>
        </w:rPr>
        <w:t xml:space="preserve">4  1580 NA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r w:rsidRPr="00E30495">
        <w:rPr>
          <w:rStyle w:val="CodeChar"/>
        </w:rPr>
        <w:t xml:space="preserve">     </w:t>
      </w:r>
      <w:proofErr w:type="spellStart"/>
      <w:r w:rsidRPr="00E30495">
        <w:rPr>
          <w:rStyle w:val="CodeChar"/>
        </w:rPr>
        <w:t>NA</w:t>
      </w:r>
      <w:proofErr w:type="spellEnd"/>
    </w:p>
    <w:p w14:paraId="1DFCDF78" w14:textId="77777777" w:rsidR="00E30495" w:rsidRDefault="00E30495">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ind w:left="720"/>
        <w:contextualSpacing w:val="0"/>
        <w:rPr>
          <w:rFonts w:asciiTheme="minorHAnsi" w:hAnsiTheme="minorHAnsi" w:cstheme="minorHAnsi"/>
        </w:rPr>
      </w:pPr>
      <w:r>
        <w:rPr>
          <w:rFonts w:asciiTheme="minorHAnsi" w:hAnsiTheme="minorHAnsi" w:cstheme="minorHAnsi"/>
        </w:rPr>
        <w:t xml:space="preserve">Instead, let’s perform a </w:t>
      </w:r>
      <w:proofErr w:type="spellStart"/>
      <w:r>
        <w:rPr>
          <w:rFonts w:asciiTheme="minorHAnsi" w:hAnsiTheme="minorHAnsi" w:cstheme="minorHAnsi"/>
        </w:rPr>
        <w:t>left_join</w:t>
      </w:r>
      <w:proofErr w:type="spellEnd"/>
      <w:r>
        <w:rPr>
          <w:rFonts w:asciiTheme="minorHAnsi" w:hAnsiTheme="minorHAnsi" w:cstheme="minorHAnsi"/>
        </w:rPr>
        <w:t>, keeping only participants who appear in the “individual” data set.</w:t>
      </w:r>
    </w:p>
    <w:p w14:paraId="0915C794" w14:textId="77777777" w:rsidR="00CE0EDF" w:rsidRPr="00CE0EDF" w:rsidRDefault="00CE0EDF" w:rsidP="00CE0EDF">
      <w:pPr>
        <w:pStyle w:val="Code"/>
        <w:rPr>
          <w:rStyle w:val="CodeChar"/>
        </w:rPr>
      </w:pPr>
      <w:r w:rsidRPr="00CE0EDF">
        <w:rPr>
          <w:rStyle w:val="CodeChar"/>
        </w:rPr>
        <w:t xml:space="preserve">&gt; </w:t>
      </w:r>
      <w:proofErr w:type="spellStart"/>
      <w:r w:rsidRPr="00CE0EDF">
        <w:rPr>
          <w:rStyle w:val="CodeChar"/>
        </w:rPr>
        <w:t>chs_merged</w:t>
      </w:r>
      <w:proofErr w:type="spellEnd"/>
      <w:r w:rsidRPr="00CE0EDF">
        <w:rPr>
          <w:rStyle w:val="CodeChar"/>
        </w:rPr>
        <w:t xml:space="preserve"> &lt;-</w:t>
      </w:r>
    </w:p>
    <w:p w14:paraId="23962919" w14:textId="77777777" w:rsidR="00CE0EDF" w:rsidRPr="00CE0EDF" w:rsidRDefault="00CE0EDF" w:rsidP="00CE0EDF">
      <w:pPr>
        <w:pStyle w:val="Code"/>
        <w:rPr>
          <w:rStyle w:val="CodeChar"/>
        </w:rPr>
      </w:pPr>
      <w:r w:rsidRPr="00CE0EDF">
        <w:rPr>
          <w:rStyle w:val="CodeChar"/>
        </w:rPr>
        <w:t xml:space="preserve">+   </w:t>
      </w:r>
      <w:proofErr w:type="spellStart"/>
      <w:r w:rsidRPr="00CE0EDF">
        <w:rPr>
          <w:rStyle w:val="CodeChar"/>
        </w:rPr>
        <w:t>chs_individual</w:t>
      </w:r>
      <w:proofErr w:type="spellEnd"/>
      <w:r w:rsidRPr="00CE0EDF">
        <w:rPr>
          <w:rStyle w:val="CodeChar"/>
        </w:rPr>
        <w:t xml:space="preserve"> %&gt;%</w:t>
      </w:r>
    </w:p>
    <w:p w14:paraId="52B35DA0" w14:textId="77777777" w:rsidR="00CE0EDF" w:rsidRDefault="00CE0EDF" w:rsidP="00CE0EDF">
      <w:pPr>
        <w:pStyle w:val="Code"/>
        <w:rPr>
          <w:rStyle w:val="CodeChar"/>
        </w:rPr>
      </w:pPr>
      <w:r w:rsidRPr="00CE0EDF">
        <w:rPr>
          <w:rStyle w:val="CodeChar"/>
        </w:rPr>
        <w:t xml:space="preserve">+   </w:t>
      </w:r>
      <w:proofErr w:type="spellStart"/>
      <w:r w:rsidRPr="00CE0EDF">
        <w:rPr>
          <w:rStyle w:val="CodeChar"/>
        </w:rPr>
        <w:t>left_join</w:t>
      </w:r>
      <w:proofErr w:type="spellEnd"/>
      <w:r w:rsidRPr="00CE0EDF">
        <w:rPr>
          <w:rStyle w:val="CodeChar"/>
        </w:rPr>
        <w:t>(</w:t>
      </w:r>
      <w:proofErr w:type="spellStart"/>
      <w:r w:rsidRPr="00CE0EDF">
        <w:rPr>
          <w:rStyle w:val="CodeChar"/>
        </w:rPr>
        <w:t>chs_dates</w:t>
      </w:r>
      <w:proofErr w:type="spellEnd"/>
      <w:r w:rsidRPr="00CE0EDF">
        <w:rPr>
          <w:rStyle w:val="CodeChar"/>
        </w:rPr>
        <w:t>, by="</w:t>
      </w:r>
      <w:proofErr w:type="spellStart"/>
      <w:r w:rsidRPr="00CE0EDF">
        <w:rPr>
          <w:rStyle w:val="CodeChar"/>
        </w:rPr>
        <w:t>sid</w:t>
      </w:r>
      <w:proofErr w:type="spellEnd"/>
      <w:r w:rsidRPr="00CE0EDF">
        <w:rPr>
          <w:rStyle w:val="CodeChar"/>
        </w:rPr>
        <w:t>")</w:t>
      </w:r>
    </w:p>
    <w:p w14:paraId="461BB025" w14:textId="77777777" w:rsidR="00DB09CC" w:rsidRDefault="00DB09CC">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90"/>
        </w:tabs>
        <w:spacing w:after="120"/>
        <w:contextualSpacing w:val="0"/>
        <w:rPr>
          <w:rFonts w:asciiTheme="minorHAnsi" w:hAnsiTheme="minorHAnsi" w:cstheme="minorHAnsi"/>
        </w:rPr>
      </w:pPr>
      <w:r>
        <w:rPr>
          <w:rFonts w:asciiTheme="minorHAnsi" w:hAnsiTheme="minorHAnsi" w:cstheme="minorHAnsi"/>
        </w:rPr>
        <w:t>If you don’t specify a join “by” variable, R will automatically choose the variable it thinks you want to merge by. It is good practice to explicitly specify which variable is your merge-by variable.</w:t>
      </w:r>
    </w:p>
    <w:p w14:paraId="2F41604C" w14:textId="77777777" w:rsidR="004203EA" w:rsidRDefault="004203E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rPr>
      </w:pPr>
      <w:r>
        <w:rPr>
          <w:rFonts w:asciiTheme="minorHAnsi" w:hAnsiTheme="minorHAnsi" w:cstheme="minorHAnsi"/>
        </w:rPr>
        <w:t>Refer to the following webpage for more information on binding and joining data. Figures in this section were taken from that site as well.</w:t>
      </w:r>
      <w:r>
        <w:rPr>
          <w:rFonts w:asciiTheme="minorHAnsi" w:hAnsiTheme="minorHAnsi" w:cstheme="minorHAnsi"/>
        </w:rPr>
        <w:br/>
      </w:r>
      <w:hyperlink r:id="rId11" w:history="1">
        <w:r w:rsidRPr="00880EFE">
          <w:rPr>
            <w:rStyle w:val="Hyperlink"/>
            <w:rFonts w:asciiTheme="minorHAnsi" w:hAnsiTheme="minorHAnsi" w:cstheme="minorHAnsi"/>
          </w:rPr>
          <w:t>https://rpubs.com/williamsurles/293454</w:t>
        </w:r>
      </w:hyperlink>
      <w:r>
        <w:rPr>
          <w:rFonts w:asciiTheme="minorHAnsi" w:hAnsiTheme="minorHAnsi" w:cstheme="minorHAnsi"/>
        </w:rPr>
        <w:t xml:space="preserve"> </w:t>
      </w:r>
    </w:p>
    <w:p w14:paraId="7A1809D0" w14:textId="77777777" w:rsidR="00CE0EDF" w:rsidRDefault="00CE0EDF">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sidRPr="00CE0EDF">
        <w:rPr>
          <w:rFonts w:asciiTheme="minorHAnsi" w:hAnsiTheme="minorHAnsi" w:cstheme="minorHAnsi"/>
          <w:b/>
          <w:bCs/>
        </w:rPr>
        <w:t>Dates</w:t>
      </w:r>
    </w:p>
    <w:p w14:paraId="073D7856"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r>
        <w:rPr>
          <w:rFonts w:asciiTheme="minorHAnsi" w:hAnsiTheme="minorHAnsi" w:cstheme="minorHAnsi"/>
        </w:rPr>
        <w:t>Lubridate</w:t>
      </w:r>
      <w:proofErr w:type="spellEnd"/>
      <w:r>
        <w:rPr>
          <w:rFonts w:asciiTheme="minorHAnsi" w:hAnsiTheme="minorHAnsi" w:cstheme="minorHAnsi"/>
        </w:rPr>
        <w:t xml:space="preserve"> package provides increased functionality when working with dates in R.</w:t>
      </w:r>
    </w:p>
    <w:p w14:paraId="5C3E33D0"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Most statistical packages store dates as an integer value. In R, dates are stored as the number of </w:t>
      </w:r>
      <w:r>
        <w:rPr>
          <w:rFonts w:asciiTheme="minorHAnsi" w:hAnsiTheme="minorHAnsi" w:cstheme="minorHAnsi"/>
        </w:rPr>
        <w:lastRenderedPageBreak/>
        <w:t>days that have elapsed since January 1, 1970.</w:t>
      </w:r>
    </w:p>
    <w:p w14:paraId="595691B8" w14:textId="77777777" w:rsidR="00CE0EDF" w:rsidRPr="00CE0EDF"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In the following code, we transform the dates to their integer values and then display them to show how the dates are truly stored.</w:t>
      </w:r>
    </w:p>
    <w:p w14:paraId="692133E8" w14:textId="77777777" w:rsidR="00CE0EDF" w:rsidRPr="00CE0EDF" w:rsidRDefault="00CE0EDF" w:rsidP="00CE0EDF">
      <w:pPr>
        <w:pStyle w:val="Code"/>
      </w:pPr>
      <w:r w:rsidRPr="00CE0EDF">
        <w:t xml:space="preserve">&gt; </w:t>
      </w:r>
      <w:proofErr w:type="spellStart"/>
      <w:r w:rsidRPr="00CE0EDF">
        <w:t>chs_merged</w:t>
      </w:r>
      <w:proofErr w:type="spellEnd"/>
      <w:r w:rsidRPr="00CE0EDF">
        <w:t xml:space="preserve"> %&gt;%</w:t>
      </w:r>
    </w:p>
    <w:p w14:paraId="39D132FC" w14:textId="77777777" w:rsidR="00CE0EDF" w:rsidRPr="00CE0EDF" w:rsidRDefault="00CE0EDF" w:rsidP="00CE0EDF">
      <w:pPr>
        <w:pStyle w:val="Code"/>
      </w:pPr>
      <w:r w:rsidRPr="00CE0EDF">
        <w:t>+   mutate(</w:t>
      </w:r>
      <w:proofErr w:type="spellStart"/>
      <w:r w:rsidRPr="00CE0EDF">
        <w:t>datenum</w:t>
      </w:r>
      <w:proofErr w:type="spellEnd"/>
      <w:r w:rsidRPr="00CE0EDF">
        <w:t xml:space="preserve"> = </w:t>
      </w:r>
      <w:proofErr w:type="spellStart"/>
      <w:r w:rsidRPr="00CE0EDF">
        <w:t>as.numeric</w:t>
      </w:r>
      <w:proofErr w:type="spellEnd"/>
      <w:r w:rsidRPr="00CE0EDF">
        <w:t>(</w:t>
      </w:r>
      <w:proofErr w:type="spellStart"/>
      <w:r w:rsidRPr="00CE0EDF">
        <w:t>dt_collect</w:t>
      </w:r>
      <w:proofErr w:type="spellEnd"/>
      <w:r w:rsidRPr="00CE0EDF">
        <w:t>))</w:t>
      </w:r>
      <w:r w:rsidR="00133F5B">
        <w:t xml:space="preserve"> %&gt;%</w:t>
      </w:r>
      <w:r>
        <w:br/>
      </w:r>
      <w:r w:rsidRPr="00CE0EDF">
        <w:t>+   select(</w:t>
      </w:r>
      <w:proofErr w:type="spellStart"/>
      <w:r w:rsidRPr="00CE0EDF">
        <w:t>datenum</w:t>
      </w:r>
      <w:proofErr w:type="spellEnd"/>
      <w:r w:rsidRPr="00CE0EDF">
        <w:t xml:space="preserve">, </w:t>
      </w:r>
      <w:proofErr w:type="spellStart"/>
      <w:r w:rsidRPr="00CE0EDF">
        <w:t>dt_collect</w:t>
      </w:r>
      <w:proofErr w:type="spellEnd"/>
      <w:r w:rsidRPr="00CE0EDF">
        <w:t>)</w:t>
      </w:r>
    </w:p>
    <w:p w14:paraId="299DB003" w14:textId="77777777" w:rsidR="00CE0EDF" w:rsidRPr="00CE0EDF" w:rsidRDefault="00CE0EDF" w:rsidP="00CE0EDF">
      <w:pPr>
        <w:pStyle w:val="Code"/>
      </w:pPr>
      <w:r w:rsidRPr="00CE0EDF">
        <w:t xml:space="preserve"># A </w:t>
      </w:r>
      <w:proofErr w:type="spellStart"/>
      <w:r w:rsidRPr="00CE0EDF">
        <w:t>tibble</w:t>
      </w:r>
      <w:proofErr w:type="spellEnd"/>
      <w:r w:rsidRPr="00CE0EDF">
        <w:t>: 1,200 x 2</w:t>
      </w:r>
    </w:p>
    <w:p w14:paraId="21761AFD" w14:textId="77777777" w:rsidR="00CE0EDF" w:rsidRPr="00CE0EDF" w:rsidRDefault="00CE0EDF" w:rsidP="00CE0EDF">
      <w:pPr>
        <w:pStyle w:val="Code"/>
      </w:pPr>
      <w:r w:rsidRPr="00CE0EDF">
        <w:t xml:space="preserve">   </w:t>
      </w:r>
      <w:proofErr w:type="spellStart"/>
      <w:r w:rsidRPr="00CE0EDF">
        <w:t>datenum</w:t>
      </w:r>
      <w:proofErr w:type="spellEnd"/>
      <w:r w:rsidRPr="00CE0EDF">
        <w:t xml:space="preserve"> </w:t>
      </w:r>
      <w:proofErr w:type="spellStart"/>
      <w:r w:rsidRPr="00CE0EDF">
        <w:t>dt_collect</w:t>
      </w:r>
      <w:proofErr w:type="spellEnd"/>
    </w:p>
    <w:p w14:paraId="4AF622B8" w14:textId="77777777" w:rsidR="00CE0EDF" w:rsidRPr="00CE0EDF" w:rsidRDefault="00CE0EDF" w:rsidP="00CE0EDF">
      <w:pPr>
        <w:pStyle w:val="Code"/>
      </w:pPr>
      <w:r w:rsidRPr="00CE0EDF">
        <w:t xml:space="preserve">     &lt;</w:t>
      </w:r>
      <w:proofErr w:type="spellStart"/>
      <w:r w:rsidRPr="00CE0EDF">
        <w:t>dbl</w:t>
      </w:r>
      <w:proofErr w:type="spellEnd"/>
      <w:r w:rsidRPr="00CE0EDF">
        <w:t xml:space="preserve">&gt; &lt;date&gt;    </w:t>
      </w:r>
    </w:p>
    <w:p w14:paraId="5F9EB945" w14:textId="77777777" w:rsidR="00CE0EDF" w:rsidRPr="00CE0EDF" w:rsidRDefault="00CE0EDF" w:rsidP="00CE0EDF">
      <w:pPr>
        <w:pStyle w:val="Code"/>
      </w:pPr>
      <w:r w:rsidRPr="00CE0EDF">
        <w:t xml:space="preserve"> 1   12785 2005-01-02</w:t>
      </w:r>
    </w:p>
    <w:p w14:paraId="67367065" w14:textId="77777777" w:rsidR="00CE0EDF" w:rsidRPr="00CE0EDF" w:rsidRDefault="00CE0EDF" w:rsidP="00CE0EDF">
      <w:pPr>
        <w:pStyle w:val="Code"/>
      </w:pPr>
      <w:r w:rsidRPr="00CE0EDF">
        <w:t xml:space="preserve"> 2   12785 2005-01-02</w:t>
      </w:r>
    </w:p>
    <w:p w14:paraId="2E82B4D9" w14:textId="77777777" w:rsidR="00CE0EDF" w:rsidRPr="00CE0EDF" w:rsidRDefault="00CE0EDF" w:rsidP="00CE0EDF">
      <w:pPr>
        <w:pStyle w:val="Code"/>
      </w:pPr>
      <w:r w:rsidRPr="00CE0EDF">
        <w:t xml:space="preserve"> 3   12787 2005-01-04</w:t>
      </w:r>
    </w:p>
    <w:p w14:paraId="6760C0B9" w14:textId="77777777" w:rsidR="00CE0EDF" w:rsidRPr="00CE0EDF" w:rsidRDefault="00CE0EDF" w:rsidP="00CE0EDF">
      <w:pPr>
        <w:pStyle w:val="Code"/>
      </w:pPr>
      <w:r w:rsidRPr="00CE0EDF">
        <w:t xml:space="preserve"> 4   12788 2005-01-05</w:t>
      </w:r>
    </w:p>
    <w:p w14:paraId="05CE5586" w14:textId="77777777" w:rsidR="00CE0EDF" w:rsidRPr="00CE0EDF" w:rsidRDefault="00CE0EDF" w:rsidP="00CE0EDF">
      <w:pPr>
        <w:pStyle w:val="Code"/>
      </w:pPr>
      <w:r w:rsidRPr="00CE0EDF">
        <w:t xml:space="preserve"> 5   12788 2005-01-05</w:t>
      </w:r>
    </w:p>
    <w:p w14:paraId="57B3A0C3" w14:textId="77777777" w:rsidR="00CE0EDF" w:rsidRPr="00CE0EDF" w:rsidRDefault="00CE0EDF" w:rsidP="00CE0EDF">
      <w:pPr>
        <w:pStyle w:val="Code"/>
      </w:pPr>
      <w:r w:rsidRPr="00CE0EDF">
        <w:t xml:space="preserve"> 6   12791 2005-01-08</w:t>
      </w:r>
    </w:p>
    <w:p w14:paraId="212B43B1" w14:textId="77777777" w:rsidR="00CE0EDF" w:rsidRPr="00CE0EDF" w:rsidRDefault="00CE0EDF" w:rsidP="00CE0EDF">
      <w:pPr>
        <w:pStyle w:val="Code"/>
      </w:pPr>
      <w:r w:rsidRPr="00CE0EDF">
        <w:t xml:space="preserve"> 7   12791 2005-01-08</w:t>
      </w:r>
    </w:p>
    <w:p w14:paraId="13D09187" w14:textId="77777777" w:rsidR="00CE0EDF" w:rsidRPr="00CE0EDF" w:rsidRDefault="00CE0EDF" w:rsidP="00CE0EDF">
      <w:pPr>
        <w:pStyle w:val="Code"/>
      </w:pPr>
      <w:r w:rsidRPr="00CE0EDF">
        <w:t xml:space="preserve"> 8   12791 2005-01-08</w:t>
      </w:r>
    </w:p>
    <w:p w14:paraId="436BB2AC" w14:textId="77777777" w:rsidR="00CE0EDF" w:rsidRPr="00CE0EDF" w:rsidRDefault="00CE0EDF" w:rsidP="00CE0EDF">
      <w:pPr>
        <w:pStyle w:val="Code"/>
      </w:pPr>
      <w:r w:rsidRPr="00CE0EDF">
        <w:t xml:space="preserve"> 9   12793 2005-01-10</w:t>
      </w:r>
    </w:p>
    <w:p w14:paraId="15B24708" w14:textId="77777777" w:rsidR="00CE0EDF" w:rsidRPr="00CE0EDF" w:rsidRDefault="00CE0EDF" w:rsidP="00CE0EDF">
      <w:pPr>
        <w:pStyle w:val="Code"/>
      </w:pPr>
      <w:r w:rsidRPr="00CE0EDF">
        <w:t>10   12793 2005-01-10</w:t>
      </w:r>
    </w:p>
    <w:p w14:paraId="735BA983" w14:textId="77777777" w:rsidR="00CE0EDF" w:rsidRPr="00CE0EDF" w:rsidRDefault="00CE0EDF" w:rsidP="00CE0EDF">
      <w:pPr>
        <w:pStyle w:val="Code"/>
      </w:pPr>
      <w:r w:rsidRPr="00CE0EDF">
        <w:t># ... with 1,190 more rows</w:t>
      </w:r>
    </w:p>
    <w:p w14:paraId="1E82FBDB" w14:textId="77777777" w:rsidR="00932F64" w:rsidRDefault="00CE0E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Because we are using </w:t>
      </w:r>
      <w:proofErr w:type="spellStart"/>
      <w:r>
        <w:rPr>
          <w:rFonts w:asciiTheme="minorHAnsi" w:hAnsiTheme="minorHAnsi" w:cstheme="minorHAnsi"/>
        </w:rPr>
        <w:t>Lubridate</w:t>
      </w:r>
      <w:proofErr w:type="spellEnd"/>
      <w:r>
        <w:rPr>
          <w:rFonts w:asciiTheme="minorHAnsi" w:hAnsiTheme="minorHAnsi" w:cstheme="minorHAnsi"/>
        </w:rPr>
        <w:t>, the “</w:t>
      </w:r>
      <w:proofErr w:type="spellStart"/>
      <w:r>
        <w:rPr>
          <w:rFonts w:asciiTheme="minorHAnsi" w:hAnsiTheme="minorHAnsi" w:cstheme="minorHAnsi"/>
        </w:rPr>
        <w:t>dt_collect</w:t>
      </w:r>
      <w:proofErr w:type="spellEnd"/>
      <w:r>
        <w:rPr>
          <w:rFonts w:asciiTheme="minorHAnsi" w:hAnsiTheme="minorHAnsi" w:cstheme="minorHAnsi"/>
        </w:rPr>
        <w:t>” variable is stored as a special date type. There is a LOT of functionality available for date variables</w:t>
      </w:r>
      <w:r w:rsidR="0015280B">
        <w:rPr>
          <w:rFonts w:asciiTheme="minorHAnsi" w:hAnsiTheme="minorHAnsi" w:cstheme="minorHAnsi"/>
        </w:rPr>
        <w:t xml:space="preserve">. One of the best aspects of </w:t>
      </w:r>
      <w:proofErr w:type="spellStart"/>
      <w:r w:rsidR="0015280B">
        <w:rPr>
          <w:rFonts w:asciiTheme="minorHAnsi" w:hAnsiTheme="minorHAnsi" w:cstheme="minorHAnsi"/>
        </w:rPr>
        <w:t>Lubridate</w:t>
      </w:r>
      <w:proofErr w:type="spellEnd"/>
      <w:r w:rsidR="0015280B">
        <w:rPr>
          <w:rFonts w:asciiTheme="minorHAnsi" w:hAnsiTheme="minorHAnsi" w:cstheme="minorHAnsi"/>
        </w:rPr>
        <w:t xml:space="preserve"> is that there is support for all of time’s quirks such as time zones, leap days, and daylight savings time</w:t>
      </w:r>
      <w:r>
        <w:rPr>
          <w:rFonts w:asciiTheme="minorHAnsi" w:hAnsiTheme="minorHAnsi" w:cstheme="minorHAnsi"/>
        </w:rPr>
        <w:t xml:space="preserve">. You can learn more about them at </w:t>
      </w:r>
      <w:hyperlink r:id="rId12" w:history="1">
        <w:r w:rsidRPr="00880EFE">
          <w:rPr>
            <w:rStyle w:val="Hyperlink"/>
            <w:rFonts w:asciiTheme="minorHAnsi" w:hAnsiTheme="minorHAnsi" w:cstheme="minorHAnsi"/>
          </w:rPr>
          <w:t>https://lubridate.tidyverse.org/</w:t>
        </w:r>
      </w:hyperlink>
      <w:r>
        <w:rPr>
          <w:rFonts w:asciiTheme="minorHAnsi" w:hAnsiTheme="minorHAnsi" w:cstheme="minorHAnsi"/>
        </w:rPr>
        <w:t xml:space="preserve">. </w:t>
      </w:r>
    </w:p>
    <w:p w14:paraId="2204BE60" w14:textId="77777777" w:rsidR="0015280B" w:rsidRDefault="001528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There are many functions that work with dates:</w:t>
      </w:r>
    </w:p>
    <w:p w14:paraId="2B083D19" w14:textId="77777777" w:rsidR="0015280B" w:rsidRDefault="0015280B" w:rsidP="0015280B">
      <w:pPr>
        <w:pStyle w:val="Code"/>
      </w:pPr>
      <w:r>
        <w:t xml:space="preserve">&gt; </w:t>
      </w:r>
      <w:proofErr w:type="spellStart"/>
      <w:r>
        <w:t>chs_merged</w:t>
      </w:r>
      <w:proofErr w:type="spellEnd"/>
      <w:r>
        <w:t xml:space="preserve"> %&gt;%</w:t>
      </w:r>
    </w:p>
    <w:p w14:paraId="761CA1D9" w14:textId="77777777" w:rsidR="0015280B" w:rsidRDefault="0015280B" w:rsidP="0015280B">
      <w:pPr>
        <w:pStyle w:val="Code"/>
      </w:pPr>
      <w:r>
        <w:t>+   mutate(</w:t>
      </w:r>
      <w:proofErr w:type="spellStart"/>
      <w:r>
        <w:t>dow_collect</w:t>
      </w:r>
      <w:proofErr w:type="spellEnd"/>
      <w:r>
        <w:t xml:space="preserve"> = </w:t>
      </w:r>
      <w:proofErr w:type="spellStart"/>
      <w:r>
        <w:t>wday</w:t>
      </w:r>
      <w:proofErr w:type="spellEnd"/>
      <w:r>
        <w:t>(</w:t>
      </w:r>
      <w:proofErr w:type="spellStart"/>
      <w:r>
        <w:t>dt_collect</w:t>
      </w:r>
      <w:proofErr w:type="spellEnd"/>
      <w:r>
        <w:t>),</w:t>
      </w:r>
    </w:p>
    <w:p w14:paraId="437A03C2" w14:textId="77777777" w:rsidR="0015280B" w:rsidRDefault="0015280B" w:rsidP="0015280B">
      <w:pPr>
        <w:pStyle w:val="Code"/>
      </w:pPr>
      <w:r>
        <w:t xml:space="preserve">+          </w:t>
      </w:r>
      <w:proofErr w:type="spellStart"/>
      <w:r>
        <w:t>week_collect</w:t>
      </w:r>
      <w:proofErr w:type="spellEnd"/>
      <w:r>
        <w:t xml:space="preserve"> = week(</w:t>
      </w:r>
      <w:proofErr w:type="spellStart"/>
      <w:r>
        <w:t>dt_collect</w:t>
      </w:r>
      <w:proofErr w:type="spellEnd"/>
      <w:r>
        <w:t>),</w:t>
      </w:r>
    </w:p>
    <w:p w14:paraId="3AEF021E" w14:textId="77777777" w:rsidR="0015280B" w:rsidRDefault="0015280B" w:rsidP="0015280B">
      <w:pPr>
        <w:pStyle w:val="Code"/>
      </w:pPr>
      <w:r>
        <w:t xml:space="preserve">+          </w:t>
      </w:r>
      <w:proofErr w:type="spellStart"/>
      <w:r>
        <w:t>semester_collect</w:t>
      </w:r>
      <w:proofErr w:type="spellEnd"/>
      <w:r>
        <w:t xml:space="preserve"> = semester(</w:t>
      </w:r>
      <w:proofErr w:type="spellStart"/>
      <w:r>
        <w:t>dt_collect</w:t>
      </w:r>
      <w:proofErr w:type="spellEnd"/>
      <w:r>
        <w:t>),</w:t>
      </w:r>
    </w:p>
    <w:p w14:paraId="7E310E2A" w14:textId="77777777" w:rsidR="0015280B" w:rsidRDefault="0015280B" w:rsidP="0015280B">
      <w:pPr>
        <w:pStyle w:val="Code"/>
      </w:pPr>
      <w:r>
        <w:t xml:space="preserve">+          </w:t>
      </w:r>
      <w:proofErr w:type="spellStart"/>
      <w:r>
        <w:t>lyear_collect</w:t>
      </w:r>
      <w:proofErr w:type="spellEnd"/>
      <w:r>
        <w:t xml:space="preserve"> = </w:t>
      </w:r>
      <w:proofErr w:type="spellStart"/>
      <w:r>
        <w:t>leap_year</w:t>
      </w:r>
      <w:proofErr w:type="spellEnd"/>
      <w:r>
        <w:t>(</w:t>
      </w:r>
      <w:proofErr w:type="spellStart"/>
      <w:r>
        <w:t>dt_collect</w:t>
      </w:r>
      <w:proofErr w:type="spellEnd"/>
      <w:r>
        <w:t>)) %&gt;%</w:t>
      </w:r>
    </w:p>
    <w:p w14:paraId="3AF95639" w14:textId="77777777" w:rsidR="0015280B" w:rsidRDefault="0015280B" w:rsidP="0015280B">
      <w:pPr>
        <w:pStyle w:val="Code"/>
      </w:pPr>
      <w:r>
        <w:t>+   select(</w:t>
      </w:r>
      <w:proofErr w:type="spellStart"/>
      <w:r>
        <w:t>ends_with</w:t>
      </w:r>
      <w:proofErr w:type="spellEnd"/>
      <w:r>
        <w:t>("collect"))</w:t>
      </w:r>
    </w:p>
    <w:p w14:paraId="0A6D9104" w14:textId="77777777" w:rsidR="0015280B" w:rsidRDefault="0015280B" w:rsidP="0015280B">
      <w:pPr>
        <w:pStyle w:val="Code"/>
      </w:pPr>
      <w:r>
        <w:t xml:space="preserve"># A </w:t>
      </w:r>
      <w:proofErr w:type="spellStart"/>
      <w:r>
        <w:t>tibble</w:t>
      </w:r>
      <w:proofErr w:type="spellEnd"/>
      <w:r>
        <w:t>: 1,200 x 5</w:t>
      </w:r>
    </w:p>
    <w:p w14:paraId="286104CC" w14:textId="77777777" w:rsidR="0015280B" w:rsidRDefault="0015280B" w:rsidP="0015280B">
      <w:pPr>
        <w:pStyle w:val="Code"/>
      </w:pPr>
      <w:r>
        <w:t xml:space="preserve">   </w:t>
      </w:r>
      <w:proofErr w:type="spellStart"/>
      <w:r>
        <w:t>dt_collect</w:t>
      </w:r>
      <w:proofErr w:type="spellEnd"/>
      <w:r>
        <w:t xml:space="preserve"> </w:t>
      </w:r>
      <w:proofErr w:type="spellStart"/>
      <w:r>
        <w:t>dow_collect</w:t>
      </w:r>
      <w:proofErr w:type="spellEnd"/>
      <w:r>
        <w:t xml:space="preserve"> </w:t>
      </w:r>
      <w:proofErr w:type="spellStart"/>
      <w:r>
        <w:t>week_collect</w:t>
      </w:r>
      <w:proofErr w:type="spellEnd"/>
      <w:r>
        <w:t xml:space="preserve"> </w:t>
      </w:r>
      <w:proofErr w:type="spellStart"/>
      <w:r>
        <w:t>semester_collect</w:t>
      </w:r>
      <w:proofErr w:type="spellEnd"/>
      <w:r>
        <w:t xml:space="preserve"> </w:t>
      </w:r>
      <w:proofErr w:type="spellStart"/>
      <w:r>
        <w:t>lyear_collect</w:t>
      </w:r>
      <w:proofErr w:type="spellEnd"/>
    </w:p>
    <w:p w14:paraId="2D01BE62" w14:textId="77777777" w:rsidR="0015280B" w:rsidRDefault="0015280B" w:rsidP="0015280B">
      <w:pPr>
        <w:pStyle w:val="Code"/>
      </w:pPr>
      <w:r>
        <w:t xml:space="preserve">   &lt;date&gt;           &lt;</w:t>
      </w:r>
      <w:proofErr w:type="spellStart"/>
      <w:r>
        <w:t>dbl</w:t>
      </w:r>
      <w:proofErr w:type="spellEnd"/>
      <w:r>
        <w:t>&gt;        &lt;</w:t>
      </w:r>
      <w:proofErr w:type="spellStart"/>
      <w:r>
        <w:t>dbl</w:t>
      </w:r>
      <w:proofErr w:type="spellEnd"/>
      <w:r>
        <w:t>&gt;            &lt;int&gt; &lt;</w:t>
      </w:r>
      <w:proofErr w:type="spellStart"/>
      <w:r>
        <w:t>lgl</w:t>
      </w:r>
      <w:proofErr w:type="spellEnd"/>
      <w:r>
        <w:t xml:space="preserve">&gt;        </w:t>
      </w:r>
    </w:p>
    <w:p w14:paraId="36F178E3" w14:textId="77777777" w:rsidR="0015280B" w:rsidRDefault="0015280B" w:rsidP="0015280B">
      <w:pPr>
        <w:pStyle w:val="Code"/>
      </w:pPr>
      <w:r>
        <w:t xml:space="preserve"> 1 2005-01-02           1            1                1 FALSE        </w:t>
      </w:r>
    </w:p>
    <w:p w14:paraId="68B77AA6" w14:textId="77777777" w:rsidR="0015280B" w:rsidRDefault="0015280B" w:rsidP="0015280B">
      <w:pPr>
        <w:pStyle w:val="Code"/>
      </w:pPr>
      <w:r>
        <w:t xml:space="preserve"> 2 2005-01-02           1            1                1 FALSE        </w:t>
      </w:r>
    </w:p>
    <w:p w14:paraId="61E91881" w14:textId="77777777" w:rsidR="0015280B" w:rsidRDefault="0015280B" w:rsidP="0015280B">
      <w:pPr>
        <w:pStyle w:val="Code"/>
      </w:pPr>
      <w:r>
        <w:t xml:space="preserve"> 3 2005-01-04           3            1                1 FALSE        </w:t>
      </w:r>
    </w:p>
    <w:p w14:paraId="465E03C6" w14:textId="77777777" w:rsidR="0015280B" w:rsidRDefault="0015280B" w:rsidP="0015280B">
      <w:pPr>
        <w:pStyle w:val="Code"/>
      </w:pPr>
      <w:r>
        <w:t xml:space="preserve"> 4 2005-01-05           4            1                1 FALSE        </w:t>
      </w:r>
    </w:p>
    <w:p w14:paraId="1FC3A6E3" w14:textId="77777777" w:rsidR="0015280B" w:rsidRDefault="0015280B" w:rsidP="0015280B">
      <w:pPr>
        <w:pStyle w:val="Code"/>
      </w:pPr>
      <w:r>
        <w:t xml:space="preserve"> 5 2005-01-05           4            1                1 FALSE        </w:t>
      </w:r>
    </w:p>
    <w:p w14:paraId="2FE611C8" w14:textId="77777777" w:rsidR="0015280B" w:rsidRDefault="0015280B" w:rsidP="0015280B">
      <w:pPr>
        <w:pStyle w:val="Code"/>
      </w:pPr>
      <w:r>
        <w:t xml:space="preserve"> 6 2005-01-08           7            2                1 FALSE        </w:t>
      </w:r>
    </w:p>
    <w:p w14:paraId="2844EBCA" w14:textId="77777777" w:rsidR="0015280B" w:rsidRDefault="0015280B" w:rsidP="0015280B">
      <w:pPr>
        <w:pStyle w:val="Code"/>
      </w:pPr>
      <w:r>
        <w:t xml:space="preserve"> 7 2005-01-08           7            2                1 FALSE        </w:t>
      </w:r>
    </w:p>
    <w:p w14:paraId="77167ED1" w14:textId="77777777" w:rsidR="0015280B" w:rsidRDefault="0015280B" w:rsidP="0015280B">
      <w:pPr>
        <w:pStyle w:val="Code"/>
      </w:pPr>
      <w:r>
        <w:t xml:space="preserve"> 8 2005-01-08           7            2                1 FALSE        </w:t>
      </w:r>
    </w:p>
    <w:p w14:paraId="350C2158" w14:textId="77777777" w:rsidR="0015280B" w:rsidRDefault="0015280B" w:rsidP="0015280B">
      <w:pPr>
        <w:pStyle w:val="Code"/>
      </w:pPr>
      <w:r>
        <w:t xml:space="preserve"> 9 2005-01-10           2            2                1 FALSE        </w:t>
      </w:r>
    </w:p>
    <w:p w14:paraId="2D680BE8" w14:textId="77777777" w:rsidR="0015280B" w:rsidRDefault="0015280B" w:rsidP="0015280B">
      <w:pPr>
        <w:pStyle w:val="Code"/>
      </w:pPr>
      <w:r>
        <w:t xml:space="preserve">10 2005-01-10           2            2                1 FALSE   </w:t>
      </w:r>
    </w:p>
    <w:p w14:paraId="0B9D7C15" w14:textId="77777777" w:rsidR="0015280B" w:rsidRPr="0015280B" w:rsidRDefault="0015280B">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One of the most frequently encountered data manipulations for dates are intervals. Suppose we want to know how many months had passed between study start (1/1/2005) and data collection date</w:t>
      </w:r>
      <w:r w:rsidR="001D26B3">
        <w:rPr>
          <w:rFonts w:asciiTheme="minorHAnsi" w:hAnsiTheme="minorHAnsi" w:cstheme="minorHAnsi"/>
        </w:rPr>
        <w:t>. There are two ways that we can view this</w:t>
      </w:r>
      <w:r>
        <w:rPr>
          <w:rFonts w:asciiTheme="minorHAnsi" w:hAnsiTheme="minorHAnsi" w:cstheme="minorHAnsi"/>
        </w:rPr>
        <w:t>:</w:t>
      </w:r>
    </w:p>
    <w:p w14:paraId="33ADD8F8" w14:textId="77777777" w:rsidR="001D26B3" w:rsidRDefault="001D26B3" w:rsidP="001D26B3">
      <w:pPr>
        <w:pStyle w:val="Code"/>
      </w:pPr>
      <w:r>
        <w:t xml:space="preserve">&gt; </w:t>
      </w:r>
      <w:proofErr w:type="spellStart"/>
      <w:r>
        <w:t>chs_merged</w:t>
      </w:r>
      <w:proofErr w:type="spellEnd"/>
      <w:r>
        <w:t xml:space="preserve"> %&gt;%</w:t>
      </w:r>
    </w:p>
    <w:p w14:paraId="2F69636F" w14:textId="77777777" w:rsidR="001D26B3" w:rsidRDefault="001D26B3" w:rsidP="001D26B3">
      <w:pPr>
        <w:pStyle w:val="Code"/>
      </w:pPr>
      <w:r>
        <w:lastRenderedPageBreak/>
        <w:t>+   mutate(days_since_start1 = interval(</w:t>
      </w:r>
      <w:proofErr w:type="spellStart"/>
      <w:r>
        <w:t>ymd</w:t>
      </w:r>
      <w:proofErr w:type="spellEnd"/>
      <w:r>
        <w:t xml:space="preserve">("2005-01-01"), </w:t>
      </w:r>
      <w:proofErr w:type="spellStart"/>
      <w:r>
        <w:t>dt_collect</w:t>
      </w:r>
      <w:proofErr w:type="spellEnd"/>
      <w:r>
        <w:t>) / days(1),</w:t>
      </w:r>
    </w:p>
    <w:p w14:paraId="79185BC8" w14:textId="77777777" w:rsidR="001D26B3" w:rsidRDefault="001D26B3" w:rsidP="001D26B3">
      <w:pPr>
        <w:pStyle w:val="Code"/>
      </w:pPr>
      <w:r>
        <w:t xml:space="preserve">+          days_since_start2 = </w:t>
      </w:r>
      <w:proofErr w:type="spellStart"/>
      <w:r>
        <w:t>ymd</w:t>
      </w:r>
      <w:proofErr w:type="spellEnd"/>
      <w:r>
        <w:t xml:space="preserve">("2005-01-01") %--% </w:t>
      </w:r>
      <w:proofErr w:type="spellStart"/>
      <w:r>
        <w:t>dt_collect</w:t>
      </w:r>
      <w:proofErr w:type="spellEnd"/>
      <w:r>
        <w:t xml:space="preserve"> / days(1)) %&gt;%</w:t>
      </w:r>
    </w:p>
    <w:p w14:paraId="36860C48" w14:textId="77777777" w:rsidR="001D26B3" w:rsidRDefault="001D26B3" w:rsidP="001D26B3">
      <w:pPr>
        <w:pStyle w:val="Code"/>
      </w:pPr>
      <w:r>
        <w:t>+   select(</w:t>
      </w:r>
      <w:proofErr w:type="spellStart"/>
      <w:r>
        <w:t>dt_collect</w:t>
      </w:r>
      <w:proofErr w:type="spellEnd"/>
      <w:r>
        <w:t xml:space="preserve">, </w:t>
      </w:r>
      <w:proofErr w:type="spellStart"/>
      <w:r>
        <w:t>starts_with</w:t>
      </w:r>
      <w:proofErr w:type="spellEnd"/>
      <w:r>
        <w:t xml:space="preserve">("days_")) </w:t>
      </w:r>
    </w:p>
    <w:p w14:paraId="4F91ED1D" w14:textId="77777777" w:rsidR="001D26B3" w:rsidRDefault="001D26B3" w:rsidP="001D26B3">
      <w:pPr>
        <w:pStyle w:val="Code"/>
      </w:pPr>
      <w:r>
        <w:t xml:space="preserve"># A </w:t>
      </w:r>
      <w:proofErr w:type="spellStart"/>
      <w:r>
        <w:t>tibble</w:t>
      </w:r>
      <w:proofErr w:type="spellEnd"/>
      <w:r>
        <w:t>: 1,200 x 3</w:t>
      </w:r>
    </w:p>
    <w:p w14:paraId="2C424BE6" w14:textId="77777777" w:rsidR="001D26B3" w:rsidRDefault="001D26B3" w:rsidP="001D26B3">
      <w:pPr>
        <w:pStyle w:val="Code"/>
      </w:pPr>
      <w:r>
        <w:t xml:space="preserve">   </w:t>
      </w:r>
      <w:proofErr w:type="spellStart"/>
      <w:r>
        <w:t>dt_collect</w:t>
      </w:r>
      <w:proofErr w:type="spellEnd"/>
      <w:r>
        <w:t xml:space="preserve"> days_since_start1 days_since_start2</w:t>
      </w:r>
    </w:p>
    <w:p w14:paraId="066692A5" w14:textId="77777777" w:rsidR="001D26B3" w:rsidRDefault="001D26B3" w:rsidP="001D26B3">
      <w:pPr>
        <w:pStyle w:val="Code"/>
      </w:pPr>
      <w:r>
        <w:t xml:space="preserve">   &lt;date&gt;                 &lt;</w:t>
      </w:r>
      <w:proofErr w:type="spellStart"/>
      <w:r>
        <w:t>dbl</w:t>
      </w:r>
      <w:proofErr w:type="spellEnd"/>
      <w:r>
        <w:t>&gt;             &lt;</w:t>
      </w:r>
      <w:proofErr w:type="spellStart"/>
      <w:r>
        <w:t>dbl</w:t>
      </w:r>
      <w:proofErr w:type="spellEnd"/>
      <w:r>
        <w:t>&gt;</w:t>
      </w:r>
    </w:p>
    <w:p w14:paraId="2814807C" w14:textId="77777777" w:rsidR="001D26B3" w:rsidRDefault="001D26B3" w:rsidP="001D26B3">
      <w:pPr>
        <w:pStyle w:val="Code"/>
      </w:pPr>
      <w:r>
        <w:t xml:space="preserve"> 1 2005-01-02                 1                 1</w:t>
      </w:r>
    </w:p>
    <w:p w14:paraId="3591E5E5" w14:textId="77777777" w:rsidR="001D26B3" w:rsidRDefault="001D26B3" w:rsidP="001D26B3">
      <w:pPr>
        <w:pStyle w:val="Code"/>
      </w:pPr>
      <w:r>
        <w:t xml:space="preserve"> 2 2005-01-02                 1                 1</w:t>
      </w:r>
    </w:p>
    <w:p w14:paraId="392D5BA8" w14:textId="77777777" w:rsidR="001D26B3" w:rsidRDefault="001D26B3" w:rsidP="001D26B3">
      <w:pPr>
        <w:pStyle w:val="Code"/>
      </w:pPr>
      <w:r>
        <w:t xml:space="preserve"> 3 2005-01-04                 3                 3</w:t>
      </w:r>
    </w:p>
    <w:p w14:paraId="1C22113A" w14:textId="77777777" w:rsidR="001D26B3" w:rsidRDefault="001D26B3" w:rsidP="001D26B3">
      <w:pPr>
        <w:pStyle w:val="Code"/>
      </w:pPr>
      <w:r>
        <w:t xml:space="preserve"> 4 2005-01-05                 4                 4</w:t>
      </w:r>
    </w:p>
    <w:p w14:paraId="61FBA5B3" w14:textId="77777777" w:rsidR="001D26B3" w:rsidRDefault="001D26B3" w:rsidP="001D26B3">
      <w:pPr>
        <w:pStyle w:val="Code"/>
      </w:pPr>
      <w:r>
        <w:t xml:space="preserve"> 5 2005-01-05                 4                 4</w:t>
      </w:r>
    </w:p>
    <w:p w14:paraId="0E10B6BF" w14:textId="77777777" w:rsidR="001D26B3" w:rsidRDefault="001D26B3" w:rsidP="001D26B3">
      <w:pPr>
        <w:pStyle w:val="Code"/>
      </w:pPr>
      <w:r>
        <w:t xml:space="preserve"> 6 2005-01-08                 7                 7</w:t>
      </w:r>
    </w:p>
    <w:p w14:paraId="323F7463" w14:textId="77777777" w:rsidR="001D26B3" w:rsidRDefault="001D26B3" w:rsidP="001D26B3">
      <w:pPr>
        <w:pStyle w:val="Code"/>
      </w:pPr>
      <w:r>
        <w:t xml:space="preserve"> 7 2005-01-08                 7                 7</w:t>
      </w:r>
    </w:p>
    <w:p w14:paraId="4760B9E1" w14:textId="77777777" w:rsidR="001D26B3" w:rsidRDefault="001D26B3" w:rsidP="001D26B3">
      <w:pPr>
        <w:pStyle w:val="Code"/>
      </w:pPr>
      <w:r>
        <w:t xml:space="preserve"> 8 2005-01-08                 7                 7</w:t>
      </w:r>
    </w:p>
    <w:p w14:paraId="64C7C441" w14:textId="77777777" w:rsidR="001D26B3" w:rsidRDefault="001D26B3" w:rsidP="001D26B3">
      <w:pPr>
        <w:pStyle w:val="Code"/>
      </w:pPr>
      <w:r>
        <w:t xml:space="preserve"> 9 2005-01-10                 9                 9</w:t>
      </w:r>
    </w:p>
    <w:p w14:paraId="5EC0D172" w14:textId="77777777" w:rsidR="0015280B" w:rsidRPr="0015280B" w:rsidRDefault="001D26B3" w:rsidP="0015280B">
      <w:pPr>
        <w:pStyle w:val="Code"/>
      </w:pPr>
      <w:r>
        <w:t>10 2005-01-10                 9                 9</w:t>
      </w:r>
    </w:p>
    <w:p w14:paraId="262FE878" w14:textId="77777777" w:rsidR="001D26B3" w:rsidRDefault="001D26B3">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Statistical Tests: Z &amp; t</w:t>
      </w:r>
    </w:p>
    <w:p w14:paraId="16F60635" w14:textId="77777777" w:rsidR="001D26B3" w:rsidRDefault="003B4C1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 xml:space="preserve">One Sample </w:t>
      </w:r>
      <w:r w:rsidR="001D26B3">
        <w:rPr>
          <w:rFonts w:asciiTheme="minorHAnsi" w:hAnsiTheme="minorHAnsi" w:cstheme="minorHAnsi"/>
          <w:b/>
          <w:bCs/>
        </w:rPr>
        <w:t>Z-test</w:t>
      </w:r>
    </w:p>
    <w:p w14:paraId="7758E516" w14:textId="77777777" w:rsidR="001D26B3" w:rsidRPr="001D26B3" w:rsidRDefault="001D26B3">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FEV1 is the volume of air that can be expired through a single breath in one second. Suppose it is known that the mean FEV for adolescents in the United States is 2,</w:t>
      </w:r>
      <w:r w:rsidR="003B4C11">
        <w:rPr>
          <w:rFonts w:asciiTheme="minorHAnsi" w:hAnsiTheme="minorHAnsi" w:cstheme="minorHAnsi"/>
        </w:rPr>
        <w:t>055</w:t>
      </w:r>
      <w:r>
        <w:rPr>
          <w:rFonts w:asciiTheme="minorHAnsi" w:hAnsiTheme="minorHAnsi" w:cstheme="minorHAnsi"/>
        </w:rPr>
        <w:t>mL, with a SD=</w:t>
      </w:r>
      <w:r w:rsidR="003B4C11">
        <w:rPr>
          <w:rFonts w:asciiTheme="minorHAnsi" w:hAnsiTheme="minorHAnsi" w:cstheme="minorHAnsi"/>
        </w:rPr>
        <w:t>330</w:t>
      </w:r>
      <w:r>
        <w:rPr>
          <w:rFonts w:asciiTheme="minorHAnsi" w:hAnsiTheme="minorHAnsi" w:cstheme="minorHAnsi"/>
        </w:rPr>
        <w:t>mL. Is the mean FEV of adolescents in Southern California different from the national average?</w:t>
      </w:r>
    </w:p>
    <w:p w14:paraId="285961EC" w14:textId="77777777" w:rsidR="001D26B3" w:rsidRPr="003B4C11" w:rsidRDefault="001D26B3">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R does not have a built-in z-test. We would have to calculate this by hand:</w:t>
      </w:r>
    </w:p>
    <w:p w14:paraId="080E67FD" w14:textId="77777777" w:rsidR="003B4C11" w:rsidRDefault="003B4C11" w:rsidP="003B4C11">
      <w:pPr>
        <w:pStyle w:val="Code"/>
      </w:pPr>
      <w:r>
        <w:t>&gt; mean(</w:t>
      </w:r>
      <w:proofErr w:type="spellStart"/>
      <w:r>
        <w:t>chs_merged$fev</w:t>
      </w:r>
      <w:proofErr w:type="spellEnd"/>
      <w:r>
        <w:t>, na.rm=T)</w:t>
      </w:r>
    </w:p>
    <w:p w14:paraId="2BB812CD" w14:textId="77777777" w:rsidR="003B4C11" w:rsidRDefault="003B4C11" w:rsidP="003B4C11">
      <w:pPr>
        <w:pStyle w:val="Code"/>
      </w:pPr>
      <w:r>
        <w:t>[1] 2031.265</w:t>
      </w:r>
    </w:p>
    <w:p w14:paraId="4FB61DA9" w14:textId="77777777" w:rsidR="00500FF1" w:rsidRDefault="00500FF1" w:rsidP="003B4C11">
      <w:pPr>
        <w:pStyle w:val="Code"/>
      </w:pPr>
    </w:p>
    <w:p w14:paraId="189CB869" w14:textId="77777777" w:rsidR="003B4C11" w:rsidRDefault="003B4C11" w:rsidP="003B4C11">
      <w:pPr>
        <w:pStyle w:val="Code"/>
      </w:pPr>
      <w:r>
        <w:t xml:space="preserve">&gt; </w:t>
      </w:r>
      <w:proofErr w:type="spellStart"/>
      <w:r>
        <w:t>zstat</w:t>
      </w:r>
      <w:proofErr w:type="spellEnd"/>
      <w:r>
        <w:t xml:space="preserve"> &lt;- (mean(</w:t>
      </w:r>
      <w:proofErr w:type="spellStart"/>
      <w:r>
        <w:t>chs_merged$fev</w:t>
      </w:r>
      <w:proofErr w:type="spellEnd"/>
      <w:r>
        <w:t>, na.rm=T) - 2055)/</w:t>
      </w:r>
    </w:p>
    <w:p w14:paraId="4F5B49B8" w14:textId="77777777" w:rsidR="003B4C11" w:rsidRDefault="003B4C11" w:rsidP="003B4C11">
      <w:pPr>
        <w:pStyle w:val="Code"/>
      </w:pPr>
      <w:r>
        <w:t>+   (330/sqrt(length(!is.na(</w:t>
      </w:r>
      <w:proofErr w:type="spellStart"/>
      <w:r>
        <w:t>chs_merged$fev</w:t>
      </w:r>
      <w:proofErr w:type="spellEnd"/>
      <w:r>
        <w:t>))))</w:t>
      </w:r>
    </w:p>
    <w:p w14:paraId="7C27ECCF" w14:textId="77777777" w:rsidR="00500FF1" w:rsidRDefault="00500FF1" w:rsidP="003B4C11">
      <w:pPr>
        <w:pStyle w:val="Code"/>
      </w:pPr>
    </w:p>
    <w:p w14:paraId="22B4C0A8" w14:textId="77777777" w:rsidR="003B4C11" w:rsidRDefault="003B4C11" w:rsidP="003B4C11">
      <w:pPr>
        <w:pStyle w:val="Code"/>
      </w:pPr>
      <w:r>
        <w:t xml:space="preserve">&gt; </w:t>
      </w:r>
      <w:proofErr w:type="spellStart"/>
      <w:r>
        <w:t>pnorm</w:t>
      </w:r>
      <w:proofErr w:type="spellEnd"/>
      <w:r>
        <w:t>(1-2*abs(</w:t>
      </w:r>
      <w:proofErr w:type="spellStart"/>
      <w:r>
        <w:t>zstat</w:t>
      </w:r>
      <w:proofErr w:type="spellEnd"/>
      <w:r>
        <w:t>))</w:t>
      </w:r>
    </w:p>
    <w:p w14:paraId="0B4F9F76" w14:textId="77777777" w:rsidR="003B4C11" w:rsidRPr="003B4C11" w:rsidRDefault="003B4C11" w:rsidP="003B4C11">
      <w:pPr>
        <w:pStyle w:val="Code"/>
      </w:pPr>
      <w:r>
        <w:t>[1] 3.402825e-05</w:t>
      </w:r>
    </w:p>
    <w:p w14:paraId="08A52EB6" w14:textId="45CC60B9" w:rsidR="003B4C11" w:rsidRPr="003B4C11" w:rsidRDefault="003B4C1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mean FEV of adolescents in Southern California is 2,031mL, which is significantly lower than</w:t>
      </w:r>
      <w:r w:rsidR="00FE6DCE">
        <w:rPr>
          <w:rFonts w:asciiTheme="minorHAnsi" w:hAnsiTheme="minorHAnsi" w:cstheme="minorHAnsi"/>
        </w:rPr>
        <w:t xml:space="preserve"> 2,055</w:t>
      </w:r>
      <w:r>
        <w:rPr>
          <w:rFonts w:asciiTheme="minorHAnsi" w:hAnsiTheme="minorHAnsi" w:cstheme="minorHAnsi"/>
        </w:rPr>
        <w:t xml:space="preserve"> </w:t>
      </w:r>
      <w:r w:rsidR="00FE6DCE">
        <w:rPr>
          <w:rFonts w:asciiTheme="minorHAnsi" w:hAnsiTheme="minorHAnsi" w:cstheme="minorHAnsi"/>
        </w:rPr>
        <w:t>(</w:t>
      </w:r>
      <w:r>
        <w:rPr>
          <w:rFonts w:asciiTheme="minorHAnsi" w:hAnsiTheme="minorHAnsi" w:cstheme="minorHAnsi"/>
        </w:rPr>
        <w:t>the mean FEV of adolescents in the United States</w:t>
      </w:r>
      <w:r w:rsidR="00FE6DCE">
        <w:rPr>
          <w:rFonts w:asciiTheme="minorHAnsi" w:hAnsiTheme="minorHAnsi" w:cstheme="minorHAnsi"/>
        </w:rPr>
        <w:t>)</w:t>
      </w:r>
      <w:r>
        <w:rPr>
          <w:rFonts w:asciiTheme="minorHAnsi" w:hAnsiTheme="minorHAnsi" w:cstheme="minorHAnsi"/>
        </w:rPr>
        <w:t xml:space="preserve"> (p&lt;.001).</w:t>
      </w:r>
    </w:p>
    <w:p w14:paraId="43FDC27A"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One Sample t-test</w:t>
      </w:r>
    </w:p>
    <w:p w14:paraId="791A8B4C" w14:textId="77777777" w:rsidR="00500FF1" w:rsidRPr="006779BA"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Consider the question in the previous section. Let’s perform a t-test of the same research question, assuming we don’t know the population standard deviation.</w:t>
      </w:r>
    </w:p>
    <w:p w14:paraId="0A5EDFAB" w14:textId="77777777" w:rsidR="00500FF1" w:rsidRPr="006779BA" w:rsidRDefault="00500FF1" w:rsidP="00500FF1">
      <w:pPr>
        <w:pStyle w:val="Code"/>
      </w:pPr>
      <w:r w:rsidRPr="006779BA">
        <w:t xml:space="preserve">&gt; </w:t>
      </w:r>
      <w:proofErr w:type="spellStart"/>
      <w:r w:rsidRPr="006779BA">
        <w:t>t.test</w:t>
      </w:r>
      <w:proofErr w:type="spellEnd"/>
      <w:r w:rsidRPr="006779BA">
        <w:t>(</w:t>
      </w:r>
      <w:proofErr w:type="spellStart"/>
      <w:r w:rsidRPr="006779BA">
        <w:t>chs_merged$fev</w:t>
      </w:r>
      <w:proofErr w:type="spellEnd"/>
      <w:r w:rsidRPr="006779BA">
        <w:t>, mu=2055)</w:t>
      </w:r>
    </w:p>
    <w:p w14:paraId="74B75CBD" w14:textId="77777777" w:rsidR="00500FF1" w:rsidRPr="006779BA" w:rsidRDefault="00500FF1" w:rsidP="00500FF1">
      <w:pPr>
        <w:pStyle w:val="Code"/>
      </w:pPr>
    </w:p>
    <w:p w14:paraId="396DB2A6" w14:textId="77777777" w:rsidR="00500FF1" w:rsidRPr="006779BA" w:rsidRDefault="00500FF1" w:rsidP="00500FF1">
      <w:pPr>
        <w:pStyle w:val="Code"/>
      </w:pPr>
      <w:r w:rsidRPr="006779BA">
        <w:tab/>
        <w:t>One Sample t-test</w:t>
      </w:r>
    </w:p>
    <w:p w14:paraId="406B6B0A" w14:textId="77777777" w:rsidR="00500FF1" w:rsidRPr="006779BA" w:rsidRDefault="00500FF1" w:rsidP="00500FF1">
      <w:pPr>
        <w:pStyle w:val="Code"/>
      </w:pPr>
    </w:p>
    <w:p w14:paraId="73F62536" w14:textId="77777777" w:rsidR="00500FF1" w:rsidRPr="006779BA" w:rsidRDefault="00500FF1" w:rsidP="00500FF1">
      <w:pPr>
        <w:pStyle w:val="Code"/>
      </w:pPr>
      <w:r w:rsidRPr="006779BA">
        <w:t xml:space="preserve">data:  </w:t>
      </w:r>
      <w:proofErr w:type="spellStart"/>
      <w:r w:rsidRPr="006779BA">
        <w:t>chs_merged$fev</w:t>
      </w:r>
      <w:proofErr w:type="spellEnd"/>
    </w:p>
    <w:p w14:paraId="44FE8CDE" w14:textId="77777777" w:rsidR="00500FF1" w:rsidRPr="006779BA" w:rsidRDefault="00500FF1" w:rsidP="00500FF1">
      <w:pPr>
        <w:pStyle w:val="Code"/>
      </w:pPr>
      <w:r w:rsidRPr="006779BA">
        <w:t>t = -2.386, df = 1104, p-value = 0.0172</w:t>
      </w:r>
    </w:p>
    <w:p w14:paraId="746EEB0D" w14:textId="77777777" w:rsidR="00500FF1" w:rsidRPr="006779BA" w:rsidRDefault="00500FF1" w:rsidP="00500FF1">
      <w:pPr>
        <w:pStyle w:val="Code"/>
      </w:pPr>
      <w:r w:rsidRPr="006779BA">
        <w:t>alternative hypothesis: true mean is not equal to 2055</w:t>
      </w:r>
    </w:p>
    <w:p w14:paraId="5E3C39B9" w14:textId="77777777" w:rsidR="00500FF1" w:rsidRPr="006779BA" w:rsidRDefault="00500FF1" w:rsidP="00500FF1">
      <w:pPr>
        <w:pStyle w:val="Code"/>
      </w:pPr>
      <w:r w:rsidRPr="006779BA">
        <w:t>95 percent confidence interval:</w:t>
      </w:r>
    </w:p>
    <w:p w14:paraId="477F4C8B" w14:textId="77777777" w:rsidR="00500FF1" w:rsidRPr="006779BA" w:rsidRDefault="00500FF1" w:rsidP="00500FF1">
      <w:pPr>
        <w:pStyle w:val="Code"/>
      </w:pPr>
      <w:r w:rsidRPr="006779BA">
        <w:t xml:space="preserve"> 2011.747 2050.783</w:t>
      </w:r>
    </w:p>
    <w:p w14:paraId="79A83E45" w14:textId="77777777" w:rsidR="00500FF1" w:rsidRPr="006779BA" w:rsidRDefault="00500FF1" w:rsidP="00500FF1">
      <w:pPr>
        <w:pStyle w:val="Code"/>
      </w:pPr>
      <w:r w:rsidRPr="006779BA">
        <w:t>sample estimates:</w:t>
      </w:r>
    </w:p>
    <w:p w14:paraId="4669CBBC" w14:textId="77777777" w:rsidR="00500FF1" w:rsidRPr="006779BA" w:rsidRDefault="00500FF1" w:rsidP="00500FF1">
      <w:pPr>
        <w:pStyle w:val="Code"/>
      </w:pPr>
      <w:r w:rsidRPr="006779BA">
        <w:t xml:space="preserve">mean of x </w:t>
      </w:r>
    </w:p>
    <w:p w14:paraId="63B9D013" w14:textId="77777777" w:rsidR="00500FF1" w:rsidRPr="006779BA" w:rsidRDefault="00500FF1" w:rsidP="00500FF1">
      <w:pPr>
        <w:pStyle w:val="Code"/>
      </w:pPr>
      <w:r w:rsidRPr="006779BA">
        <w:t xml:space="preserve"> 2031.265</w:t>
      </w:r>
    </w:p>
    <w:p w14:paraId="6A704E81" w14:textId="77777777" w:rsid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lastRenderedPageBreak/>
        <w:t>The mean FEV of adolescents in Southern California is 2,031mL, which is significantly lower than the mean FEV of adolescents in the United States (p=.017).</w:t>
      </w:r>
    </w:p>
    <w:p w14:paraId="71809063"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Two Sample t-test</w:t>
      </w:r>
    </w:p>
    <w:p w14:paraId="6C302AE3" w14:textId="77777777" w:rsidR="00500FF1" w:rsidRPr="00932F64"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Does the mean FEV of adolescents in Southern California vary by gender?</w:t>
      </w:r>
    </w:p>
    <w:p w14:paraId="0EEA294C" w14:textId="77777777" w:rsidR="006779BA" w:rsidRPr="006779BA" w:rsidRDefault="006779B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w:t>
      </w:r>
      <w:r w:rsidR="00985422">
        <w:rPr>
          <w:rFonts w:asciiTheme="minorHAnsi" w:hAnsiTheme="minorHAnsi" w:cstheme="minorHAnsi"/>
        </w:rPr>
        <w:t xml:space="preserve"> type of</w:t>
      </w:r>
      <w:r>
        <w:rPr>
          <w:rFonts w:asciiTheme="minorHAnsi" w:hAnsiTheme="minorHAnsi" w:cstheme="minorHAnsi"/>
        </w:rPr>
        <w:t xml:space="preserve"> t-test </w:t>
      </w:r>
      <w:r w:rsidR="00985422">
        <w:rPr>
          <w:rFonts w:asciiTheme="minorHAnsi" w:hAnsiTheme="minorHAnsi" w:cstheme="minorHAnsi"/>
        </w:rPr>
        <w:t xml:space="preserve">performed </w:t>
      </w:r>
      <w:r>
        <w:rPr>
          <w:rFonts w:asciiTheme="minorHAnsi" w:hAnsiTheme="minorHAnsi" w:cstheme="minorHAnsi"/>
        </w:rPr>
        <w:t>depends on equality of variance between two groups. Let’s perform a test for equality of variances.</w:t>
      </w:r>
    </w:p>
    <w:p w14:paraId="483F1290" w14:textId="77777777" w:rsidR="006779BA" w:rsidRPr="006779BA" w:rsidRDefault="006779BA" w:rsidP="00E63689">
      <w:pPr>
        <w:pStyle w:val="Code"/>
      </w:pPr>
      <w:r w:rsidRPr="006779BA">
        <w:t xml:space="preserve">&gt; </w:t>
      </w:r>
      <w:proofErr w:type="spellStart"/>
      <w:r w:rsidRPr="006779BA">
        <w:t>var.test</w:t>
      </w:r>
      <w:proofErr w:type="spellEnd"/>
      <w:r w:rsidRPr="006779BA">
        <w:t>(</w:t>
      </w:r>
      <w:proofErr w:type="spellStart"/>
      <w:r w:rsidRPr="006779BA">
        <w:t>fev</w:t>
      </w:r>
      <w:proofErr w:type="spellEnd"/>
      <w:r w:rsidRPr="006779BA">
        <w:t xml:space="preserve"> ~ male, data=</w:t>
      </w:r>
      <w:proofErr w:type="spellStart"/>
      <w:r w:rsidRPr="006779BA">
        <w:t>chs_merged</w:t>
      </w:r>
      <w:proofErr w:type="spellEnd"/>
      <w:r w:rsidRPr="006779BA">
        <w:t>)</w:t>
      </w:r>
    </w:p>
    <w:p w14:paraId="36B802DE" w14:textId="77777777" w:rsidR="006779BA" w:rsidRPr="006779BA" w:rsidRDefault="006779BA" w:rsidP="00E63689">
      <w:pPr>
        <w:pStyle w:val="Code"/>
      </w:pPr>
    </w:p>
    <w:p w14:paraId="4C52CF59" w14:textId="77777777" w:rsidR="006779BA" w:rsidRPr="006779BA" w:rsidRDefault="006779BA" w:rsidP="00E63689">
      <w:pPr>
        <w:pStyle w:val="Code"/>
      </w:pPr>
      <w:r w:rsidRPr="006779BA">
        <w:tab/>
        <w:t>F test to compare two variances</w:t>
      </w:r>
    </w:p>
    <w:p w14:paraId="1FE954DD" w14:textId="77777777" w:rsidR="006779BA" w:rsidRPr="006779BA" w:rsidRDefault="006779BA" w:rsidP="00E63689">
      <w:pPr>
        <w:pStyle w:val="Code"/>
      </w:pPr>
    </w:p>
    <w:p w14:paraId="5569595B" w14:textId="77777777" w:rsidR="006779BA" w:rsidRPr="006779BA" w:rsidRDefault="006779BA" w:rsidP="00E63689">
      <w:pPr>
        <w:pStyle w:val="Code"/>
      </w:pPr>
      <w:r w:rsidRPr="006779BA">
        <w:t xml:space="preserve">data:  </w:t>
      </w:r>
      <w:proofErr w:type="spellStart"/>
      <w:r w:rsidRPr="006779BA">
        <w:t>fev</w:t>
      </w:r>
      <w:proofErr w:type="spellEnd"/>
      <w:r w:rsidRPr="006779BA">
        <w:t xml:space="preserve"> by male</w:t>
      </w:r>
    </w:p>
    <w:p w14:paraId="4595E54E" w14:textId="77777777" w:rsidR="006779BA" w:rsidRPr="006779BA" w:rsidRDefault="006779BA" w:rsidP="00E63689">
      <w:pPr>
        <w:pStyle w:val="Code"/>
      </w:pPr>
      <w:r w:rsidRPr="006779BA">
        <w:t xml:space="preserve">F = 1.058, num df = 553, </w:t>
      </w:r>
      <w:proofErr w:type="spellStart"/>
      <w:r w:rsidRPr="006779BA">
        <w:t>denom</w:t>
      </w:r>
      <w:proofErr w:type="spellEnd"/>
      <w:r w:rsidRPr="006779BA">
        <w:t xml:space="preserve"> df = 550, p-value = 0.5085</w:t>
      </w:r>
    </w:p>
    <w:p w14:paraId="228AB4BC" w14:textId="77777777" w:rsidR="006779BA" w:rsidRPr="006779BA" w:rsidRDefault="006779BA" w:rsidP="00E63689">
      <w:pPr>
        <w:pStyle w:val="Code"/>
      </w:pPr>
      <w:r w:rsidRPr="006779BA">
        <w:t>alternative hypothesis: true ratio of variances is not equal to 1</w:t>
      </w:r>
    </w:p>
    <w:p w14:paraId="3E444A24" w14:textId="77777777" w:rsidR="006779BA" w:rsidRPr="006779BA" w:rsidRDefault="006779BA" w:rsidP="00E63689">
      <w:pPr>
        <w:pStyle w:val="Code"/>
      </w:pPr>
      <w:r w:rsidRPr="006779BA">
        <w:t>95 percent confidence interval:</w:t>
      </w:r>
    </w:p>
    <w:p w14:paraId="5CDD299B" w14:textId="77777777" w:rsidR="006779BA" w:rsidRPr="006779BA" w:rsidRDefault="006779BA" w:rsidP="00E63689">
      <w:pPr>
        <w:pStyle w:val="Code"/>
      </w:pPr>
      <w:r w:rsidRPr="006779BA">
        <w:t xml:space="preserve"> 0.8951431 1.2503363</w:t>
      </w:r>
    </w:p>
    <w:p w14:paraId="2B921A0B" w14:textId="77777777" w:rsidR="006779BA" w:rsidRPr="006779BA" w:rsidRDefault="006779BA" w:rsidP="00E63689">
      <w:pPr>
        <w:pStyle w:val="Code"/>
      </w:pPr>
      <w:r w:rsidRPr="006779BA">
        <w:t>sample estimates:</w:t>
      </w:r>
    </w:p>
    <w:p w14:paraId="1EFDDFB4" w14:textId="77777777" w:rsidR="006779BA" w:rsidRPr="006779BA" w:rsidRDefault="006779BA" w:rsidP="00E63689">
      <w:pPr>
        <w:pStyle w:val="Code"/>
      </w:pPr>
      <w:r w:rsidRPr="006779BA">
        <w:t xml:space="preserve">ratio of variances </w:t>
      </w:r>
    </w:p>
    <w:p w14:paraId="0C7BCFB7" w14:textId="77777777" w:rsidR="006779BA" w:rsidRPr="006779BA" w:rsidRDefault="006779BA" w:rsidP="00E63689">
      <w:pPr>
        <w:pStyle w:val="Code"/>
      </w:pPr>
      <w:r w:rsidRPr="006779BA">
        <w:t xml:space="preserve">          1.057957</w:t>
      </w:r>
    </w:p>
    <w:p w14:paraId="04DC525C" w14:textId="77777777" w:rsidR="006779BA" w:rsidRPr="006779BA" w:rsidRDefault="00E63689">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The variance of FEV does not differ between males and females (p=.51), so we can proceed with the assumption of equal variance.</w:t>
      </w:r>
    </w:p>
    <w:p w14:paraId="135053B7" w14:textId="77777777" w:rsidR="00E63689" w:rsidRDefault="00E63689" w:rsidP="00E63689">
      <w:pPr>
        <w:pStyle w:val="Code"/>
      </w:pPr>
      <w:r>
        <w:t xml:space="preserve">&gt; </w:t>
      </w:r>
      <w:proofErr w:type="spellStart"/>
      <w:r>
        <w:t>t.test</w:t>
      </w:r>
      <w:proofErr w:type="spellEnd"/>
      <w:r>
        <w:t>(</w:t>
      </w:r>
      <w:proofErr w:type="spellStart"/>
      <w:r>
        <w:t>fev</w:t>
      </w:r>
      <w:proofErr w:type="spellEnd"/>
      <w:r>
        <w:t xml:space="preserve"> ~ male, </w:t>
      </w:r>
      <w:proofErr w:type="spellStart"/>
      <w:r>
        <w:t>var.equal</w:t>
      </w:r>
      <w:proofErr w:type="spellEnd"/>
      <w:r>
        <w:t xml:space="preserve"> = T, data=</w:t>
      </w:r>
      <w:proofErr w:type="spellStart"/>
      <w:r>
        <w:t>chs_merged</w:t>
      </w:r>
      <w:proofErr w:type="spellEnd"/>
      <w:r>
        <w:t>)</w:t>
      </w:r>
    </w:p>
    <w:p w14:paraId="0BA8411E" w14:textId="77777777" w:rsidR="00E63689" w:rsidRDefault="00E63689" w:rsidP="00E63689">
      <w:pPr>
        <w:pStyle w:val="Code"/>
      </w:pPr>
    </w:p>
    <w:p w14:paraId="50D6C0C3" w14:textId="77777777" w:rsidR="00E63689" w:rsidRDefault="00E63689" w:rsidP="00E63689">
      <w:pPr>
        <w:pStyle w:val="Code"/>
      </w:pPr>
      <w:r>
        <w:tab/>
        <w:t>Two Sample t-test</w:t>
      </w:r>
    </w:p>
    <w:p w14:paraId="59ADE0C4" w14:textId="77777777" w:rsidR="00E63689" w:rsidRDefault="00E63689" w:rsidP="00E63689">
      <w:pPr>
        <w:pStyle w:val="Code"/>
      </w:pPr>
    </w:p>
    <w:p w14:paraId="7E949691" w14:textId="77777777" w:rsidR="00E63689" w:rsidRDefault="00E63689" w:rsidP="00E63689">
      <w:pPr>
        <w:pStyle w:val="Code"/>
      </w:pPr>
      <w:r>
        <w:t xml:space="preserve">data:  </w:t>
      </w:r>
      <w:proofErr w:type="spellStart"/>
      <w:r>
        <w:t>fev</w:t>
      </w:r>
      <w:proofErr w:type="spellEnd"/>
      <w:r>
        <w:t xml:space="preserve"> by male</w:t>
      </w:r>
    </w:p>
    <w:p w14:paraId="256130F0" w14:textId="77777777" w:rsidR="00E63689" w:rsidRDefault="00E63689" w:rsidP="00E63689">
      <w:pPr>
        <w:pStyle w:val="Code"/>
      </w:pPr>
      <w:r>
        <w:t>t = -7.4514, df = 1103, p-value = 1.861e-13</w:t>
      </w:r>
    </w:p>
    <w:p w14:paraId="1C9F2F32" w14:textId="77777777" w:rsidR="00E63689" w:rsidRDefault="00E63689" w:rsidP="00E63689">
      <w:pPr>
        <w:pStyle w:val="Code"/>
      </w:pPr>
      <w:r>
        <w:t>alternative hypothesis: true difference in means is not equal to 0</w:t>
      </w:r>
    </w:p>
    <w:p w14:paraId="21E259FF" w14:textId="77777777" w:rsidR="00E63689" w:rsidRDefault="00E63689" w:rsidP="00E63689">
      <w:pPr>
        <w:pStyle w:val="Code"/>
      </w:pPr>
      <w:r>
        <w:t>95 percent confidence interval:</w:t>
      </w:r>
    </w:p>
    <w:p w14:paraId="03A35465" w14:textId="77777777" w:rsidR="00E63689" w:rsidRDefault="00E63689" w:rsidP="00E63689">
      <w:pPr>
        <w:pStyle w:val="Code"/>
      </w:pPr>
      <w:r>
        <w:t xml:space="preserve"> -182.8212 -106.6080</w:t>
      </w:r>
    </w:p>
    <w:p w14:paraId="2BE9687B" w14:textId="77777777" w:rsidR="00E63689" w:rsidRDefault="00E63689" w:rsidP="00E63689">
      <w:pPr>
        <w:pStyle w:val="Code"/>
      </w:pPr>
      <w:r>
        <w:t>sample estimates:</w:t>
      </w:r>
    </w:p>
    <w:p w14:paraId="3459FC98" w14:textId="77777777" w:rsidR="00E63689" w:rsidRDefault="00E63689" w:rsidP="00E63689">
      <w:pPr>
        <w:pStyle w:val="Code"/>
      </w:pPr>
      <w:r>
        <w:t xml:space="preserve">mean in group 0 mean in group 1 </w:t>
      </w:r>
    </w:p>
    <w:p w14:paraId="7B3C18C0" w14:textId="77777777" w:rsidR="00E63689" w:rsidRDefault="00E63689" w:rsidP="00E63689">
      <w:pPr>
        <w:pStyle w:val="Code"/>
      </w:pPr>
      <w:r>
        <w:t xml:space="preserve">       1959.105        2103.819 </w:t>
      </w:r>
    </w:p>
    <w:p w14:paraId="4B8E6D2B" w14:textId="77777777" w:rsidR="003B4C11" w:rsidRPr="00500FF1" w:rsidRDefault="006779B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mean FEV of </w:t>
      </w:r>
      <w:r w:rsidR="00E63689">
        <w:rPr>
          <w:rFonts w:asciiTheme="minorHAnsi" w:hAnsiTheme="minorHAnsi" w:cstheme="minorHAnsi"/>
        </w:rPr>
        <w:t>males in Southern California is 2,104mL, while the mean for females is 1,959mL. A t-test showed that these means are statistically significantly different (t</w:t>
      </w:r>
      <w:r w:rsidR="00E63689">
        <w:rPr>
          <w:rFonts w:asciiTheme="minorHAnsi" w:hAnsiTheme="minorHAnsi" w:cstheme="minorHAnsi"/>
        </w:rPr>
        <w:softHyphen/>
      </w:r>
      <w:r w:rsidR="00E63689">
        <w:rPr>
          <w:rFonts w:asciiTheme="minorHAnsi" w:hAnsiTheme="minorHAnsi" w:cstheme="minorHAnsi"/>
          <w:vertAlign w:val="subscript"/>
        </w:rPr>
        <w:t>1103</w:t>
      </w:r>
      <w:r w:rsidR="00E63689">
        <w:rPr>
          <w:rFonts w:asciiTheme="minorHAnsi" w:hAnsiTheme="minorHAnsi" w:cstheme="minorHAnsi"/>
        </w:rPr>
        <w:t>=-7.45, p&lt;.001).</w:t>
      </w:r>
    </w:p>
    <w:p w14:paraId="31FEE85C" w14:textId="77777777" w:rsid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Paired Samples t-test</w:t>
      </w:r>
    </w:p>
    <w:p w14:paraId="1B24CDD1" w14:textId="77777777" w:rsidR="00500FF1"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If the observations between groups are linked (i.e., non-independent) then we can use a paired-samples t-test. Use the “paired = TRUE” option in the </w:t>
      </w:r>
      <w:proofErr w:type="spellStart"/>
      <w:r>
        <w:rPr>
          <w:rFonts w:asciiTheme="minorHAnsi" w:hAnsiTheme="minorHAnsi" w:cstheme="minorHAnsi"/>
        </w:rPr>
        <w:t>t.test</w:t>
      </w:r>
      <w:proofErr w:type="spellEnd"/>
      <w:r>
        <w:rPr>
          <w:rFonts w:asciiTheme="minorHAnsi" w:hAnsiTheme="minorHAnsi" w:cstheme="minorHAnsi"/>
        </w:rPr>
        <w:t xml:space="preserve"> function.</w:t>
      </w:r>
    </w:p>
    <w:p w14:paraId="6DF88DD6" w14:textId="77777777" w:rsid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Example: suppose for each individual we measured </w:t>
      </w:r>
      <w:r w:rsidR="002E58E9">
        <w:rPr>
          <w:rFonts w:asciiTheme="minorHAnsi" w:hAnsiTheme="minorHAnsi" w:cstheme="minorHAnsi"/>
        </w:rPr>
        <w:t xml:space="preserve">FEV in the morning and then again in the evening. To measure the </w:t>
      </w:r>
      <w:r w:rsidR="002D5BDC">
        <w:rPr>
          <w:rFonts w:asciiTheme="minorHAnsi" w:hAnsiTheme="minorHAnsi" w:cstheme="minorHAnsi"/>
        </w:rPr>
        <w:t>change in FEV from morning to evening, we would use a paired samples t-test. This is because the individuals who are measured in the morning are the same individuals who are measured in the evening; the two samples are not independent.</w:t>
      </w:r>
    </w:p>
    <w:p w14:paraId="73662C72" w14:textId="77777777" w:rsidR="00932F64"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 xml:space="preserve">The </w:t>
      </w:r>
      <w:proofErr w:type="spellStart"/>
      <w:r>
        <w:rPr>
          <w:rFonts w:asciiTheme="minorHAnsi" w:hAnsiTheme="minorHAnsi" w:cstheme="minorHAnsi"/>
          <w:b/>
          <w:bCs/>
        </w:rPr>
        <w:t>htest</w:t>
      </w:r>
      <w:proofErr w:type="spellEnd"/>
      <w:r>
        <w:rPr>
          <w:rFonts w:asciiTheme="minorHAnsi" w:hAnsiTheme="minorHAnsi" w:cstheme="minorHAnsi"/>
          <w:b/>
          <w:bCs/>
        </w:rPr>
        <w:t xml:space="preserve"> class object</w:t>
      </w:r>
    </w:p>
    <w:p w14:paraId="31C40C39" w14:textId="77777777" w:rsidR="00500FF1"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r>
        <w:rPr>
          <w:rFonts w:asciiTheme="minorHAnsi" w:hAnsiTheme="minorHAnsi" w:cstheme="minorHAnsi"/>
        </w:rPr>
        <w:t>t.test</w:t>
      </w:r>
      <w:proofErr w:type="spellEnd"/>
      <w:r>
        <w:rPr>
          <w:rFonts w:asciiTheme="minorHAnsi" w:hAnsiTheme="minorHAnsi" w:cstheme="minorHAnsi"/>
        </w:rPr>
        <w:t xml:space="preserve">, </w:t>
      </w:r>
      <w:proofErr w:type="spellStart"/>
      <w:r>
        <w:rPr>
          <w:rFonts w:asciiTheme="minorHAnsi" w:hAnsiTheme="minorHAnsi" w:cstheme="minorHAnsi"/>
        </w:rPr>
        <w:t>var.test</w:t>
      </w:r>
      <w:proofErr w:type="spellEnd"/>
      <w:r>
        <w:rPr>
          <w:rFonts w:asciiTheme="minorHAnsi" w:hAnsiTheme="minorHAnsi" w:cstheme="minorHAnsi"/>
        </w:rPr>
        <w:t xml:space="preserve">, and many base R test functions return an object of class </w:t>
      </w:r>
      <w:proofErr w:type="spellStart"/>
      <w:r>
        <w:rPr>
          <w:rFonts w:asciiTheme="minorHAnsi" w:hAnsiTheme="minorHAnsi" w:cstheme="minorHAnsi"/>
        </w:rPr>
        <w:t>htest</w:t>
      </w:r>
      <w:proofErr w:type="spellEnd"/>
      <w:r>
        <w:rPr>
          <w:rFonts w:asciiTheme="minorHAnsi" w:hAnsiTheme="minorHAnsi" w:cstheme="minorHAnsi"/>
        </w:rPr>
        <w:t xml:space="preserve">. It is a </w:t>
      </w:r>
      <w:r>
        <w:rPr>
          <w:rFonts w:asciiTheme="minorHAnsi" w:hAnsiTheme="minorHAnsi" w:cstheme="minorHAnsi"/>
        </w:rPr>
        <w:lastRenderedPageBreak/>
        <w:t>list object that contains information about the hypothesis test being performed. You can extract information such as test statistics and p-values from this object.</w:t>
      </w:r>
    </w:p>
    <w:p w14:paraId="4915B575" w14:textId="77777777" w:rsidR="00500FF1" w:rsidRPr="00500FF1" w:rsidRDefault="00500FF1" w:rsidP="00500FF1">
      <w:pPr>
        <w:pStyle w:val="Code"/>
      </w:pPr>
      <w:r w:rsidRPr="00500FF1">
        <w:t xml:space="preserve">&gt; </w:t>
      </w:r>
      <w:proofErr w:type="spellStart"/>
      <w:r w:rsidRPr="00500FF1">
        <w:t>ttest_fevmale</w:t>
      </w:r>
      <w:proofErr w:type="spellEnd"/>
      <w:r w:rsidRPr="00500FF1">
        <w:t xml:space="preserve"> &lt;-</w:t>
      </w:r>
    </w:p>
    <w:p w14:paraId="60DF1FAB" w14:textId="77777777" w:rsidR="00500FF1" w:rsidRDefault="00500FF1" w:rsidP="00500FF1">
      <w:pPr>
        <w:pStyle w:val="Code"/>
      </w:pPr>
      <w:r w:rsidRPr="00500FF1">
        <w:t xml:space="preserve">+   </w:t>
      </w:r>
      <w:proofErr w:type="spellStart"/>
      <w:r w:rsidRPr="00500FF1">
        <w:t>t.test</w:t>
      </w:r>
      <w:proofErr w:type="spellEnd"/>
      <w:r w:rsidRPr="00500FF1">
        <w:t>(</w:t>
      </w:r>
      <w:proofErr w:type="spellStart"/>
      <w:r w:rsidRPr="00500FF1">
        <w:t>fev</w:t>
      </w:r>
      <w:proofErr w:type="spellEnd"/>
      <w:r w:rsidRPr="00500FF1">
        <w:t xml:space="preserve"> ~ male, </w:t>
      </w:r>
      <w:proofErr w:type="spellStart"/>
      <w:r w:rsidRPr="00500FF1">
        <w:t>var.equal</w:t>
      </w:r>
      <w:proofErr w:type="spellEnd"/>
      <w:r w:rsidRPr="00500FF1">
        <w:t xml:space="preserve"> = F, data=</w:t>
      </w:r>
      <w:proofErr w:type="spellStart"/>
      <w:r w:rsidRPr="00500FF1">
        <w:t>chs_merged</w:t>
      </w:r>
      <w:proofErr w:type="spellEnd"/>
      <w:r w:rsidRPr="00500FF1">
        <w:t>)</w:t>
      </w:r>
    </w:p>
    <w:p w14:paraId="6ACEDEFA" w14:textId="77777777" w:rsidR="00500FF1" w:rsidRPr="00500FF1" w:rsidRDefault="00500FF1" w:rsidP="00500FF1">
      <w:pPr>
        <w:pStyle w:val="Code"/>
      </w:pPr>
    </w:p>
    <w:p w14:paraId="1D4D0054" w14:textId="77777777" w:rsidR="00500FF1" w:rsidRPr="00500FF1" w:rsidRDefault="00500FF1" w:rsidP="00500FF1">
      <w:pPr>
        <w:pStyle w:val="Code"/>
      </w:pPr>
      <w:r w:rsidRPr="00500FF1">
        <w:t>&gt; class(</w:t>
      </w:r>
      <w:proofErr w:type="spellStart"/>
      <w:r w:rsidRPr="00500FF1">
        <w:t>ttest_fevmale</w:t>
      </w:r>
      <w:proofErr w:type="spellEnd"/>
      <w:r w:rsidRPr="00500FF1">
        <w:t>)</w:t>
      </w:r>
    </w:p>
    <w:p w14:paraId="2E125262" w14:textId="77777777" w:rsidR="00500FF1" w:rsidRDefault="00500FF1" w:rsidP="00500FF1">
      <w:pPr>
        <w:pStyle w:val="Code"/>
      </w:pPr>
      <w:r w:rsidRPr="00500FF1">
        <w:t>[1] "</w:t>
      </w:r>
      <w:proofErr w:type="spellStart"/>
      <w:r w:rsidRPr="00500FF1">
        <w:t>htest</w:t>
      </w:r>
      <w:proofErr w:type="spellEnd"/>
      <w:r w:rsidRPr="00500FF1">
        <w:t>"</w:t>
      </w:r>
    </w:p>
    <w:p w14:paraId="0FEF5877" w14:textId="77777777" w:rsidR="00500FF1" w:rsidRPr="00500FF1" w:rsidRDefault="00500FF1" w:rsidP="00500FF1">
      <w:pPr>
        <w:pStyle w:val="Code"/>
      </w:pPr>
    </w:p>
    <w:p w14:paraId="6C217F0E" w14:textId="77777777" w:rsidR="00500FF1" w:rsidRPr="00500FF1" w:rsidRDefault="00500FF1" w:rsidP="00500FF1">
      <w:pPr>
        <w:pStyle w:val="Code"/>
      </w:pPr>
      <w:r w:rsidRPr="00500FF1">
        <w:t>&gt; str(</w:t>
      </w:r>
      <w:proofErr w:type="spellStart"/>
      <w:r w:rsidRPr="00500FF1">
        <w:t>ttest_fevmale</w:t>
      </w:r>
      <w:proofErr w:type="spellEnd"/>
      <w:r w:rsidRPr="00500FF1">
        <w:t>)</w:t>
      </w:r>
    </w:p>
    <w:p w14:paraId="5C143445" w14:textId="77777777" w:rsidR="00500FF1" w:rsidRPr="00500FF1" w:rsidRDefault="00500FF1" w:rsidP="00500FF1">
      <w:pPr>
        <w:pStyle w:val="Code"/>
      </w:pPr>
      <w:r w:rsidRPr="00500FF1">
        <w:t>List of 10</w:t>
      </w:r>
    </w:p>
    <w:p w14:paraId="0E262265" w14:textId="77777777" w:rsidR="00500FF1" w:rsidRPr="00500FF1" w:rsidRDefault="00500FF1" w:rsidP="00500FF1">
      <w:pPr>
        <w:pStyle w:val="Code"/>
      </w:pPr>
      <w:r w:rsidRPr="00500FF1">
        <w:t xml:space="preserve"> $ statistic  : Named num -7.45</w:t>
      </w:r>
    </w:p>
    <w:p w14:paraId="680242AC" w14:textId="77777777" w:rsidR="00500FF1" w:rsidRPr="00500FF1" w:rsidRDefault="00500FF1" w:rsidP="00500FF1">
      <w:pPr>
        <w:pStyle w:val="Code"/>
      </w:pPr>
      <w:r w:rsidRPr="00500FF1">
        <w:t xml:space="preserve">  ..- </w:t>
      </w:r>
      <w:proofErr w:type="spellStart"/>
      <w:r w:rsidRPr="00500FF1">
        <w:t>attr</w:t>
      </w:r>
      <w:proofErr w:type="spellEnd"/>
      <w:r w:rsidRPr="00500FF1">
        <w:t xml:space="preserve">(*, "names")= </w:t>
      </w:r>
      <w:proofErr w:type="spellStart"/>
      <w:r w:rsidRPr="00500FF1">
        <w:t>chr</w:t>
      </w:r>
      <w:proofErr w:type="spellEnd"/>
      <w:r w:rsidRPr="00500FF1">
        <w:t xml:space="preserve"> "t"</w:t>
      </w:r>
    </w:p>
    <w:p w14:paraId="39C4B35A" w14:textId="77777777" w:rsidR="00500FF1" w:rsidRPr="00500FF1" w:rsidRDefault="00500FF1" w:rsidP="00500FF1">
      <w:pPr>
        <w:pStyle w:val="Code"/>
      </w:pPr>
      <w:r w:rsidRPr="00500FF1">
        <w:t xml:space="preserve"> $ parameter  : Named num 1102</w:t>
      </w:r>
    </w:p>
    <w:p w14:paraId="4A2148A1" w14:textId="77777777" w:rsidR="00500FF1" w:rsidRPr="00500FF1" w:rsidRDefault="00500FF1" w:rsidP="00500FF1">
      <w:pPr>
        <w:pStyle w:val="Code"/>
      </w:pPr>
      <w:r w:rsidRPr="00500FF1">
        <w:t xml:space="preserve">  ..- </w:t>
      </w:r>
      <w:proofErr w:type="spellStart"/>
      <w:r w:rsidRPr="00500FF1">
        <w:t>attr</w:t>
      </w:r>
      <w:proofErr w:type="spellEnd"/>
      <w:r w:rsidRPr="00500FF1">
        <w:t xml:space="preserve">(*, "names")= </w:t>
      </w:r>
      <w:proofErr w:type="spellStart"/>
      <w:r w:rsidRPr="00500FF1">
        <w:t>chr</w:t>
      </w:r>
      <w:proofErr w:type="spellEnd"/>
      <w:r w:rsidRPr="00500FF1">
        <w:t xml:space="preserve"> "df"</w:t>
      </w:r>
    </w:p>
    <w:p w14:paraId="79EC2685" w14:textId="77777777" w:rsidR="00500FF1" w:rsidRPr="00500FF1" w:rsidRDefault="00500FF1" w:rsidP="00500FF1">
      <w:pPr>
        <w:pStyle w:val="Code"/>
      </w:pPr>
      <w:r w:rsidRPr="00500FF1">
        <w:t xml:space="preserve"> $ </w:t>
      </w:r>
      <w:proofErr w:type="spellStart"/>
      <w:r w:rsidRPr="00500FF1">
        <w:t>p.value</w:t>
      </w:r>
      <w:proofErr w:type="spellEnd"/>
      <w:r w:rsidRPr="00500FF1">
        <w:t xml:space="preserve">    : num 1.85e-13</w:t>
      </w:r>
    </w:p>
    <w:p w14:paraId="738EBAF1" w14:textId="77777777" w:rsidR="00500FF1" w:rsidRPr="00500FF1" w:rsidRDefault="00500FF1" w:rsidP="00500FF1">
      <w:pPr>
        <w:pStyle w:val="Code"/>
      </w:pPr>
      <w:r w:rsidRPr="00500FF1">
        <w:t xml:space="preserve"> $ conf.int   : num [1:2] -183 -107</w:t>
      </w:r>
    </w:p>
    <w:p w14:paraId="45A6AEDB" w14:textId="77777777" w:rsidR="00500FF1" w:rsidRPr="00500FF1" w:rsidRDefault="00500FF1" w:rsidP="00500FF1">
      <w:pPr>
        <w:pStyle w:val="Code"/>
      </w:pPr>
      <w:r w:rsidRPr="00500FF1">
        <w:t xml:space="preserve">  ..- </w:t>
      </w:r>
      <w:proofErr w:type="spellStart"/>
      <w:r w:rsidRPr="00500FF1">
        <w:t>attr</w:t>
      </w:r>
      <w:proofErr w:type="spellEnd"/>
      <w:r w:rsidRPr="00500FF1">
        <w:t>(*, "</w:t>
      </w:r>
      <w:proofErr w:type="spellStart"/>
      <w:r w:rsidRPr="00500FF1">
        <w:t>conf.level</w:t>
      </w:r>
      <w:proofErr w:type="spellEnd"/>
      <w:r w:rsidRPr="00500FF1">
        <w:t>")= num 0.95</w:t>
      </w:r>
    </w:p>
    <w:p w14:paraId="268ED26A" w14:textId="77777777" w:rsidR="00500FF1" w:rsidRPr="00500FF1" w:rsidRDefault="00500FF1" w:rsidP="00500FF1">
      <w:pPr>
        <w:pStyle w:val="Code"/>
      </w:pPr>
      <w:r w:rsidRPr="00500FF1">
        <w:t xml:space="preserve"> $ estimate   : Named num [1:2] 1959 2104</w:t>
      </w:r>
    </w:p>
    <w:p w14:paraId="502AF197" w14:textId="77777777" w:rsidR="00500FF1" w:rsidRPr="00500FF1" w:rsidRDefault="00500FF1" w:rsidP="00500FF1">
      <w:pPr>
        <w:pStyle w:val="Code"/>
      </w:pPr>
      <w:r w:rsidRPr="00500FF1">
        <w:t xml:space="preserve">  ..- </w:t>
      </w:r>
      <w:proofErr w:type="spellStart"/>
      <w:r w:rsidRPr="00500FF1">
        <w:t>attr</w:t>
      </w:r>
      <w:proofErr w:type="spellEnd"/>
      <w:r w:rsidRPr="00500FF1">
        <w:t xml:space="preserve">(*, "names")= </w:t>
      </w:r>
      <w:proofErr w:type="spellStart"/>
      <w:r w:rsidRPr="00500FF1">
        <w:t>chr</w:t>
      </w:r>
      <w:proofErr w:type="spellEnd"/>
      <w:r w:rsidRPr="00500FF1">
        <w:t xml:space="preserve"> [1:2] "mean in group 0" "mean in group 1"</w:t>
      </w:r>
    </w:p>
    <w:p w14:paraId="1A8319D4" w14:textId="77777777" w:rsidR="00500FF1" w:rsidRPr="00500FF1" w:rsidRDefault="00500FF1" w:rsidP="00500FF1">
      <w:pPr>
        <w:pStyle w:val="Code"/>
      </w:pPr>
      <w:r w:rsidRPr="00500FF1">
        <w:t xml:space="preserve"> $ </w:t>
      </w:r>
      <w:proofErr w:type="spellStart"/>
      <w:r w:rsidRPr="00500FF1">
        <w:t>null.value</w:t>
      </w:r>
      <w:proofErr w:type="spellEnd"/>
      <w:r w:rsidRPr="00500FF1">
        <w:t xml:space="preserve"> : Named num 0</w:t>
      </w:r>
    </w:p>
    <w:p w14:paraId="3282AA0A" w14:textId="77777777" w:rsidR="00500FF1" w:rsidRPr="00500FF1" w:rsidRDefault="00500FF1" w:rsidP="00500FF1">
      <w:pPr>
        <w:pStyle w:val="Code"/>
      </w:pPr>
      <w:r w:rsidRPr="00500FF1">
        <w:t xml:space="preserve">  ..- </w:t>
      </w:r>
      <w:proofErr w:type="spellStart"/>
      <w:r w:rsidRPr="00500FF1">
        <w:t>attr</w:t>
      </w:r>
      <w:proofErr w:type="spellEnd"/>
      <w:r w:rsidRPr="00500FF1">
        <w:t xml:space="preserve">(*, "names")= </w:t>
      </w:r>
      <w:proofErr w:type="spellStart"/>
      <w:r w:rsidRPr="00500FF1">
        <w:t>chr</w:t>
      </w:r>
      <w:proofErr w:type="spellEnd"/>
      <w:r w:rsidRPr="00500FF1">
        <w:t xml:space="preserve"> "difference in means"</w:t>
      </w:r>
    </w:p>
    <w:p w14:paraId="59C21B2C" w14:textId="77777777" w:rsidR="00500FF1" w:rsidRPr="00500FF1" w:rsidRDefault="00500FF1" w:rsidP="00500FF1">
      <w:pPr>
        <w:pStyle w:val="Code"/>
      </w:pPr>
      <w:r w:rsidRPr="00500FF1">
        <w:t xml:space="preserve"> $ stderr     : num 19.4</w:t>
      </w:r>
    </w:p>
    <w:p w14:paraId="06994326" w14:textId="77777777" w:rsidR="00500FF1" w:rsidRPr="00500FF1" w:rsidRDefault="00500FF1" w:rsidP="00500FF1">
      <w:pPr>
        <w:pStyle w:val="Code"/>
      </w:pPr>
      <w:r w:rsidRPr="00500FF1">
        <w:t xml:space="preserve"> $ alternative: </w:t>
      </w:r>
      <w:proofErr w:type="spellStart"/>
      <w:r w:rsidRPr="00500FF1">
        <w:t>chr</w:t>
      </w:r>
      <w:proofErr w:type="spellEnd"/>
      <w:r w:rsidRPr="00500FF1">
        <w:t xml:space="preserve"> "</w:t>
      </w:r>
      <w:proofErr w:type="spellStart"/>
      <w:r w:rsidRPr="00500FF1">
        <w:t>two.sided</w:t>
      </w:r>
      <w:proofErr w:type="spellEnd"/>
      <w:r w:rsidRPr="00500FF1">
        <w:t>"</w:t>
      </w:r>
    </w:p>
    <w:p w14:paraId="40B1CC51" w14:textId="77777777" w:rsidR="00500FF1" w:rsidRPr="00500FF1" w:rsidRDefault="00500FF1" w:rsidP="00500FF1">
      <w:pPr>
        <w:pStyle w:val="Code"/>
      </w:pPr>
      <w:r w:rsidRPr="00500FF1">
        <w:t xml:space="preserve"> $ method     : chr "Welch Two Sample t-test"</w:t>
      </w:r>
    </w:p>
    <w:p w14:paraId="7FF80C26" w14:textId="77777777" w:rsidR="00500FF1" w:rsidRPr="00500FF1" w:rsidRDefault="00500FF1" w:rsidP="00500FF1">
      <w:pPr>
        <w:pStyle w:val="Code"/>
      </w:pPr>
      <w:r w:rsidRPr="00500FF1">
        <w:t xml:space="preserve"> $ data.name  : </w:t>
      </w:r>
      <w:proofErr w:type="spellStart"/>
      <w:r w:rsidRPr="00500FF1">
        <w:t>chr</w:t>
      </w:r>
      <w:proofErr w:type="spellEnd"/>
      <w:r w:rsidRPr="00500FF1">
        <w:t xml:space="preserve"> "</w:t>
      </w:r>
      <w:proofErr w:type="spellStart"/>
      <w:r w:rsidRPr="00500FF1">
        <w:t>fev</w:t>
      </w:r>
      <w:proofErr w:type="spellEnd"/>
      <w:r w:rsidRPr="00500FF1">
        <w:t xml:space="preserve"> by male"</w:t>
      </w:r>
    </w:p>
    <w:p w14:paraId="69F70E01" w14:textId="77777777" w:rsidR="00500FF1" w:rsidRDefault="00500FF1" w:rsidP="00500FF1">
      <w:pPr>
        <w:pStyle w:val="Code"/>
      </w:pPr>
      <w:r w:rsidRPr="00500FF1">
        <w:t xml:space="preserve"> - </w:t>
      </w:r>
      <w:proofErr w:type="spellStart"/>
      <w:r w:rsidRPr="00500FF1">
        <w:t>attr</w:t>
      </w:r>
      <w:proofErr w:type="spellEnd"/>
      <w:r w:rsidRPr="00500FF1">
        <w:t xml:space="preserve">(*, "class")= </w:t>
      </w:r>
      <w:proofErr w:type="spellStart"/>
      <w:r w:rsidRPr="00500FF1">
        <w:t>chr</w:t>
      </w:r>
      <w:proofErr w:type="spellEnd"/>
      <w:r w:rsidRPr="00500FF1">
        <w:t xml:space="preserve"> "</w:t>
      </w:r>
      <w:proofErr w:type="spellStart"/>
      <w:r w:rsidRPr="00500FF1">
        <w:t>htest</w:t>
      </w:r>
      <w:proofErr w:type="spellEnd"/>
      <w:r w:rsidRPr="00500FF1">
        <w:t>"</w:t>
      </w:r>
    </w:p>
    <w:p w14:paraId="45E13479" w14:textId="77777777" w:rsidR="00500FF1" w:rsidRPr="00500FF1" w:rsidRDefault="00500FF1" w:rsidP="00500FF1">
      <w:pPr>
        <w:pStyle w:val="Code"/>
      </w:pPr>
    </w:p>
    <w:p w14:paraId="6BA6E650" w14:textId="77777777" w:rsidR="00500FF1" w:rsidRPr="00500FF1" w:rsidRDefault="00500FF1" w:rsidP="00500FF1">
      <w:pPr>
        <w:pStyle w:val="Code"/>
      </w:pPr>
      <w:r w:rsidRPr="00500FF1">
        <w:t xml:space="preserve">&gt; </w:t>
      </w:r>
      <w:proofErr w:type="spellStart"/>
      <w:r w:rsidRPr="00500FF1">
        <w:t>ttest_fevmale$statistic</w:t>
      </w:r>
      <w:proofErr w:type="spellEnd"/>
    </w:p>
    <w:p w14:paraId="7CDE7B87" w14:textId="77777777" w:rsidR="00500FF1" w:rsidRPr="00500FF1" w:rsidRDefault="00500FF1" w:rsidP="00500FF1">
      <w:pPr>
        <w:pStyle w:val="Code"/>
      </w:pPr>
      <w:r w:rsidRPr="00500FF1">
        <w:t xml:space="preserve">        t </w:t>
      </w:r>
    </w:p>
    <w:p w14:paraId="7E35DC9B" w14:textId="77777777" w:rsidR="00500FF1" w:rsidRDefault="00500FF1" w:rsidP="00500FF1">
      <w:pPr>
        <w:pStyle w:val="Code"/>
      </w:pPr>
      <w:r w:rsidRPr="00500FF1">
        <w:t xml:space="preserve">-7.451955 </w:t>
      </w:r>
    </w:p>
    <w:p w14:paraId="735D1C2B" w14:textId="77777777" w:rsidR="00500FF1" w:rsidRPr="00500FF1" w:rsidRDefault="00500FF1" w:rsidP="00500FF1">
      <w:pPr>
        <w:pStyle w:val="Code"/>
      </w:pPr>
    </w:p>
    <w:p w14:paraId="560E932F" w14:textId="77777777" w:rsidR="00500FF1" w:rsidRPr="00500FF1" w:rsidRDefault="00500FF1" w:rsidP="00500FF1">
      <w:pPr>
        <w:pStyle w:val="Code"/>
      </w:pPr>
      <w:r w:rsidRPr="00500FF1">
        <w:t xml:space="preserve">&gt; </w:t>
      </w:r>
      <w:proofErr w:type="spellStart"/>
      <w:r w:rsidRPr="00500FF1">
        <w:t>ttest_fevmale$p.value</w:t>
      </w:r>
      <w:proofErr w:type="spellEnd"/>
    </w:p>
    <w:p w14:paraId="08314BC4" w14:textId="77777777" w:rsidR="00500FF1" w:rsidRPr="00500FF1" w:rsidRDefault="00500FF1" w:rsidP="00500FF1">
      <w:pPr>
        <w:pStyle w:val="Code"/>
      </w:pPr>
      <w:r w:rsidRPr="00500FF1">
        <w:t>[1] 1.853947e-13</w:t>
      </w:r>
    </w:p>
    <w:p w14:paraId="663461F0" w14:textId="5C839EF1" w:rsidR="00500FF1" w:rsidRPr="00500FF1" w:rsidRDefault="00500FF1">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Assessing Normality</w:t>
      </w:r>
      <w:r w:rsidR="00932F64">
        <w:rPr>
          <w:rFonts w:asciiTheme="minorHAnsi" w:hAnsiTheme="minorHAnsi" w:cstheme="minorHAnsi"/>
        </w:rPr>
        <w:t xml:space="preserve"> </w:t>
      </w:r>
    </w:p>
    <w:p w14:paraId="029E15D3" w14:textId="77777777" w:rsidR="00932F64" w:rsidRPr="00500FF1"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Statistical tests such as the Shapiro-Wilk and Kolmogorov-Smirnov tests can be used to detect departures from normality</w:t>
      </w:r>
      <w:r w:rsidR="00932F64">
        <w:rPr>
          <w:rFonts w:asciiTheme="minorHAnsi" w:hAnsiTheme="minorHAnsi" w:cstheme="minorHAnsi"/>
        </w:rPr>
        <w:t>.</w:t>
      </w:r>
      <w:r>
        <w:rPr>
          <w:rFonts w:asciiTheme="minorHAnsi" w:hAnsiTheme="minorHAnsi" w:cstheme="minorHAnsi"/>
        </w:rPr>
        <w:t xml:space="preserve"> The null hypothesis is that the data is distributed normally, while the alternative hypothesis is that the distribution departs from normality. We see that the variable BMI is not normally distributed</w:t>
      </w:r>
      <w:r w:rsidR="007637DF">
        <w:rPr>
          <w:rFonts w:asciiTheme="minorHAnsi" w:hAnsiTheme="minorHAnsi" w:cstheme="minorHAnsi"/>
        </w:rPr>
        <w:t xml:space="preserve"> (p&lt;.001)</w:t>
      </w:r>
      <w:r>
        <w:rPr>
          <w:rFonts w:asciiTheme="minorHAnsi" w:hAnsiTheme="minorHAnsi" w:cstheme="minorHAnsi"/>
        </w:rPr>
        <w:t>.</w:t>
      </w:r>
    </w:p>
    <w:p w14:paraId="05B7E6C5" w14:textId="77777777" w:rsidR="00500FF1" w:rsidRPr="00500FF1" w:rsidRDefault="00500FF1" w:rsidP="00500FF1">
      <w:pPr>
        <w:pStyle w:val="Code"/>
      </w:pPr>
      <w:r w:rsidRPr="00500FF1">
        <w:t xml:space="preserve">&gt; </w:t>
      </w:r>
      <w:proofErr w:type="spellStart"/>
      <w:r w:rsidRPr="00500FF1">
        <w:t>shapiro.test</w:t>
      </w:r>
      <w:proofErr w:type="spellEnd"/>
      <w:r w:rsidRPr="00500FF1">
        <w:t>(</w:t>
      </w:r>
      <w:proofErr w:type="spellStart"/>
      <w:r w:rsidRPr="00500FF1">
        <w:t>chs_merged$bmi</w:t>
      </w:r>
      <w:proofErr w:type="spellEnd"/>
      <w:r w:rsidRPr="00500FF1">
        <w:t>)</w:t>
      </w:r>
    </w:p>
    <w:p w14:paraId="7B1CBFFF" w14:textId="77777777" w:rsidR="00500FF1" w:rsidRPr="00500FF1" w:rsidRDefault="00500FF1" w:rsidP="00500FF1">
      <w:pPr>
        <w:pStyle w:val="Code"/>
      </w:pPr>
    </w:p>
    <w:p w14:paraId="18FEA5D2" w14:textId="77777777" w:rsidR="00500FF1" w:rsidRPr="00500FF1" w:rsidRDefault="00500FF1" w:rsidP="00500FF1">
      <w:pPr>
        <w:pStyle w:val="Code"/>
      </w:pPr>
      <w:r w:rsidRPr="00500FF1">
        <w:tab/>
        <w:t>Shapiro-Wilk normality test</w:t>
      </w:r>
    </w:p>
    <w:p w14:paraId="7C2C2E25" w14:textId="77777777" w:rsidR="00500FF1" w:rsidRPr="00500FF1" w:rsidRDefault="00500FF1" w:rsidP="00500FF1">
      <w:pPr>
        <w:pStyle w:val="Code"/>
      </w:pPr>
    </w:p>
    <w:p w14:paraId="45F33EDF" w14:textId="77777777" w:rsidR="00500FF1" w:rsidRPr="00500FF1" w:rsidRDefault="00500FF1" w:rsidP="00500FF1">
      <w:pPr>
        <w:pStyle w:val="Code"/>
      </w:pPr>
      <w:r w:rsidRPr="00500FF1">
        <w:t xml:space="preserve">data:  </w:t>
      </w:r>
      <w:proofErr w:type="spellStart"/>
      <w:r w:rsidRPr="00500FF1">
        <w:t>chs_merged$bmi</w:t>
      </w:r>
      <w:proofErr w:type="spellEnd"/>
    </w:p>
    <w:p w14:paraId="1FBFCD8D" w14:textId="77777777" w:rsidR="00500FF1" w:rsidRPr="00500FF1" w:rsidRDefault="00500FF1" w:rsidP="00500FF1">
      <w:pPr>
        <w:pStyle w:val="Code"/>
      </w:pPr>
      <w:r w:rsidRPr="00500FF1">
        <w:t>W = 0.89333, p-value &lt; 2.2e-16</w:t>
      </w:r>
    </w:p>
    <w:p w14:paraId="1C3D5A37" w14:textId="77777777" w:rsidR="00932F64" w:rsidRDefault="00500FF1">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We can use visual confirmation from histograms and QQ plots.</w:t>
      </w:r>
    </w:p>
    <w:p w14:paraId="78BAA819" w14:textId="77777777" w:rsidR="00500FF1" w:rsidRPr="00500FF1" w:rsidRDefault="00500FF1" w:rsidP="00500FF1">
      <w:pPr>
        <w:pStyle w:val="Code"/>
      </w:pPr>
      <w:r w:rsidRPr="00500FF1">
        <w:t xml:space="preserve">&gt; </w:t>
      </w:r>
      <w:proofErr w:type="spellStart"/>
      <w:r w:rsidRPr="00500FF1">
        <w:t>chs_merged</w:t>
      </w:r>
      <w:proofErr w:type="spellEnd"/>
      <w:r w:rsidRPr="00500FF1">
        <w:t xml:space="preserve"> %&gt;%</w:t>
      </w:r>
    </w:p>
    <w:p w14:paraId="2BCFC929" w14:textId="77777777" w:rsidR="00500FF1" w:rsidRPr="00500FF1" w:rsidRDefault="00500FF1" w:rsidP="00500FF1">
      <w:pPr>
        <w:pStyle w:val="Code"/>
      </w:pPr>
      <w:r w:rsidRPr="00500FF1">
        <w:t xml:space="preserve">+   </w:t>
      </w:r>
      <w:proofErr w:type="spellStart"/>
      <w:r w:rsidRPr="00500FF1">
        <w:t>ggplot</w:t>
      </w:r>
      <w:proofErr w:type="spellEnd"/>
      <w:r w:rsidRPr="00500FF1">
        <w:t>(</w:t>
      </w:r>
      <w:proofErr w:type="spellStart"/>
      <w:r w:rsidRPr="00500FF1">
        <w:t>aes</w:t>
      </w:r>
      <w:proofErr w:type="spellEnd"/>
      <w:r w:rsidRPr="00500FF1">
        <w:t>(sample=</w:t>
      </w:r>
      <w:proofErr w:type="spellStart"/>
      <w:r w:rsidRPr="00500FF1">
        <w:t>bmi</w:t>
      </w:r>
      <w:proofErr w:type="spellEnd"/>
      <w:r w:rsidRPr="00500FF1">
        <w:t>)) +</w:t>
      </w:r>
    </w:p>
    <w:p w14:paraId="5D64E9F5" w14:textId="77777777" w:rsidR="00500FF1" w:rsidRPr="00500FF1" w:rsidRDefault="00500FF1" w:rsidP="00500FF1">
      <w:pPr>
        <w:pStyle w:val="Code"/>
      </w:pPr>
      <w:r w:rsidRPr="00500FF1">
        <w:t xml:space="preserve">+   </w:t>
      </w:r>
      <w:proofErr w:type="spellStart"/>
      <w:r w:rsidRPr="00500FF1">
        <w:t>geom_qq</w:t>
      </w:r>
      <w:proofErr w:type="spellEnd"/>
      <w:r w:rsidRPr="00500FF1">
        <w:t>() +</w:t>
      </w:r>
    </w:p>
    <w:p w14:paraId="03704176" w14:textId="77777777" w:rsidR="00500FF1" w:rsidRPr="00500FF1" w:rsidRDefault="00500FF1" w:rsidP="00500FF1">
      <w:pPr>
        <w:pStyle w:val="Code"/>
      </w:pPr>
      <w:r w:rsidRPr="00500FF1">
        <w:lastRenderedPageBreak/>
        <w:t xml:space="preserve">+   </w:t>
      </w:r>
      <w:proofErr w:type="spellStart"/>
      <w:r w:rsidRPr="00500FF1">
        <w:t>geom_qq_line</w:t>
      </w:r>
      <w:proofErr w:type="spellEnd"/>
      <w:r w:rsidRPr="00500FF1">
        <w:t>(color = "red")</w:t>
      </w:r>
    </w:p>
    <w:p w14:paraId="048BFD19" w14:textId="77777777" w:rsidR="00500FF1" w:rsidRDefault="00500FF1" w:rsidP="00500FF1">
      <w:pPr>
        <w:pStyle w:val="Code"/>
      </w:pPr>
    </w:p>
    <w:p w14:paraId="09796886" w14:textId="77777777" w:rsidR="00500FF1" w:rsidRPr="00500FF1" w:rsidRDefault="00500FF1" w:rsidP="00500FF1">
      <w:pPr>
        <w:pStyle w:val="Code"/>
      </w:pPr>
      <w:r w:rsidRPr="00500FF1">
        <w:t xml:space="preserve">&gt; </w:t>
      </w:r>
    </w:p>
    <w:p w14:paraId="11AB9840" w14:textId="77777777" w:rsidR="00500FF1" w:rsidRPr="00500FF1" w:rsidRDefault="00500FF1" w:rsidP="00500FF1">
      <w:pPr>
        <w:pStyle w:val="Code"/>
      </w:pPr>
      <w:r w:rsidRPr="00500FF1">
        <w:t xml:space="preserve">&gt; </w:t>
      </w:r>
      <w:proofErr w:type="spellStart"/>
      <w:r w:rsidRPr="00500FF1">
        <w:t>chs_merged</w:t>
      </w:r>
      <w:proofErr w:type="spellEnd"/>
      <w:r w:rsidRPr="00500FF1">
        <w:t xml:space="preserve"> %&gt;%</w:t>
      </w:r>
    </w:p>
    <w:p w14:paraId="7EFC923B" w14:textId="77777777" w:rsidR="00500FF1" w:rsidRPr="00500FF1" w:rsidRDefault="00500FF1" w:rsidP="00500FF1">
      <w:pPr>
        <w:pStyle w:val="Code"/>
      </w:pPr>
      <w:r w:rsidRPr="00500FF1">
        <w:t xml:space="preserve">+   </w:t>
      </w:r>
      <w:proofErr w:type="spellStart"/>
      <w:r w:rsidRPr="00500FF1">
        <w:t>ggplot</w:t>
      </w:r>
      <w:proofErr w:type="spellEnd"/>
      <w:r w:rsidRPr="00500FF1">
        <w:t>(</w:t>
      </w:r>
      <w:proofErr w:type="spellStart"/>
      <w:r w:rsidRPr="00500FF1">
        <w:t>aes</w:t>
      </w:r>
      <w:proofErr w:type="spellEnd"/>
      <w:r w:rsidRPr="00500FF1">
        <w:t>(x=</w:t>
      </w:r>
      <w:proofErr w:type="spellStart"/>
      <w:r w:rsidRPr="00500FF1">
        <w:t>bmi</w:t>
      </w:r>
      <w:proofErr w:type="spellEnd"/>
      <w:r w:rsidRPr="00500FF1">
        <w:t>)) +</w:t>
      </w:r>
    </w:p>
    <w:p w14:paraId="3A82F079" w14:textId="77777777" w:rsidR="00500FF1" w:rsidRPr="00500FF1" w:rsidRDefault="00500FF1" w:rsidP="00500FF1">
      <w:pPr>
        <w:pStyle w:val="Code"/>
      </w:pPr>
      <w:r w:rsidRPr="00500FF1">
        <w:t xml:space="preserve">+   </w:t>
      </w:r>
      <w:proofErr w:type="spellStart"/>
      <w:r w:rsidRPr="00500FF1">
        <w:t>geom_histogram</w:t>
      </w:r>
      <w:proofErr w:type="spellEnd"/>
      <w:r w:rsidRPr="00500FF1">
        <w:t>()</w:t>
      </w:r>
    </w:p>
    <w:p w14:paraId="4C50225B" w14:textId="77777777" w:rsidR="00500FF1" w:rsidRPr="00500FF1" w:rsidRDefault="00500FF1" w:rsidP="00500FF1">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sidRPr="00500FF1">
        <w:rPr>
          <w:noProof/>
        </w:rPr>
        <w:drawing>
          <wp:inline distT="0" distB="0" distL="0" distR="0" wp14:anchorId="200171F3" wp14:editId="727D3371">
            <wp:extent cx="3073791" cy="25525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640" cy="2571479"/>
                    </a:xfrm>
                    <a:prstGeom prst="rect">
                      <a:avLst/>
                    </a:prstGeom>
                  </pic:spPr>
                </pic:pic>
              </a:graphicData>
            </a:graphic>
          </wp:inline>
        </w:drawing>
      </w:r>
      <w:r w:rsidR="007637DF" w:rsidRPr="007637DF">
        <w:rPr>
          <w:noProof/>
          <w:snapToGrid/>
        </w:rPr>
        <w:t xml:space="preserve"> </w:t>
      </w:r>
      <w:r w:rsidR="007637DF" w:rsidRPr="007637DF">
        <w:rPr>
          <w:noProof/>
        </w:rPr>
        <w:drawing>
          <wp:inline distT="0" distB="0" distL="0" distR="0" wp14:anchorId="482B70C8" wp14:editId="459296E0">
            <wp:extent cx="3052690" cy="2534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323" cy="2542981"/>
                    </a:xfrm>
                    <a:prstGeom prst="rect">
                      <a:avLst/>
                    </a:prstGeom>
                  </pic:spPr>
                </pic:pic>
              </a:graphicData>
            </a:graphic>
          </wp:inline>
        </w:drawing>
      </w:r>
    </w:p>
    <w:p w14:paraId="3942D314" w14:textId="77777777" w:rsidR="00932F64"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The distribution of BMI does appear skewed</w:t>
      </w:r>
      <w:r w:rsidR="00932F64">
        <w:rPr>
          <w:rFonts w:asciiTheme="minorHAnsi" w:hAnsiTheme="minorHAnsi" w:cstheme="minorHAnsi"/>
        </w:rPr>
        <w:t>.</w:t>
      </w:r>
    </w:p>
    <w:p w14:paraId="53A86DD2" w14:textId="77777777" w:rsidR="007637DF"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Recall that if the sample size is large enough (n &gt; 30 or so) then we can assume the sampling distribution of the mean is normal, and proceed with a parametric test.</w:t>
      </w:r>
    </w:p>
    <w:p w14:paraId="7F89FD08" w14:textId="77777777" w:rsidR="007637DF"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When the sample size is quite large, tests of normality are sensitive to departures from normality. If we look at the distribution of FEV it appears relatively normal, but the Shapiro-Wilk test still rejects the null hypothesis of normality (p=.001). Luckily in these situations the central limit theorem lets us proceed</w:t>
      </w:r>
      <w:r w:rsidR="0010328D">
        <w:rPr>
          <w:rFonts w:asciiTheme="minorHAnsi" w:hAnsiTheme="minorHAnsi" w:cstheme="minorHAnsi"/>
        </w:rPr>
        <w:t xml:space="preserve"> with statistical testing</w:t>
      </w:r>
      <w:r>
        <w:rPr>
          <w:rFonts w:asciiTheme="minorHAnsi" w:hAnsiTheme="minorHAnsi" w:cstheme="minorHAnsi"/>
        </w:rPr>
        <w:t xml:space="preserve"> anyway.</w:t>
      </w:r>
    </w:p>
    <w:p w14:paraId="6BBD23C0" w14:textId="77777777" w:rsidR="007637DF" w:rsidRPr="007637DF" w:rsidRDefault="007637DF" w:rsidP="007637DF">
      <w:pPr>
        <w:pStyle w:val="Code"/>
      </w:pPr>
      <w:r w:rsidRPr="007637DF">
        <w:t xml:space="preserve">&gt; </w:t>
      </w:r>
      <w:proofErr w:type="spellStart"/>
      <w:r w:rsidRPr="007637DF">
        <w:t>chs_merged</w:t>
      </w:r>
      <w:proofErr w:type="spellEnd"/>
      <w:r w:rsidRPr="007637DF">
        <w:t xml:space="preserve"> %&gt;%</w:t>
      </w:r>
    </w:p>
    <w:p w14:paraId="521162BA" w14:textId="77777777" w:rsidR="007637DF" w:rsidRPr="007637DF" w:rsidRDefault="007637DF" w:rsidP="007637DF">
      <w:pPr>
        <w:pStyle w:val="Code"/>
      </w:pPr>
      <w:r w:rsidRPr="007637DF">
        <w:t xml:space="preserve">+   </w:t>
      </w:r>
      <w:proofErr w:type="spellStart"/>
      <w:r w:rsidRPr="007637DF">
        <w:t>ggplot</w:t>
      </w:r>
      <w:proofErr w:type="spellEnd"/>
      <w:r w:rsidRPr="007637DF">
        <w:t>(</w:t>
      </w:r>
      <w:proofErr w:type="spellStart"/>
      <w:r w:rsidRPr="007637DF">
        <w:t>aes</w:t>
      </w:r>
      <w:proofErr w:type="spellEnd"/>
      <w:r w:rsidRPr="007637DF">
        <w:t>(sample=</w:t>
      </w:r>
      <w:proofErr w:type="spellStart"/>
      <w:r w:rsidRPr="007637DF">
        <w:t>fvc</w:t>
      </w:r>
      <w:proofErr w:type="spellEnd"/>
      <w:r w:rsidRPr="007637DF">
        <w:t>)) +</w:t>
      </w:r>
    </w:p>
    <w:p w14:paraId="00055BA8" w14:textId="77777777" w:rsidR="007637DF" w:rsidRPr="007637DF" w:rsidRDefault="007637DF" w:rsidP="007637DF">
      <w:pPr>
        <w:pStyle w:val="Code"/>
      </w:pPr>
      <w:r w:rsidRPr="007637DF">
        <w:t xml:space="preserve">+   </w:t>
      </w:r>
      <w:proofErr w:type="spellStart"/>
      <w:r w:rsidRPr="007637DF">
        <w:t>geom_qq</w:t>
      </w:r>
      <w:proofErr w:type="spellEnd"/>
      <w:r w:rsidRPr="007637DF">
        <w:t>() +</w:t>
      </w:r>
    </w:p>
    <w:p w14:paraId="6899E697" w14:textId="77777777" w:rsidR="007637DF" w:rsidRPr="007637DF" w:rsidRDefault="007637DF" w:rsidP="007637DF">
      <w:pPr>
        <w:pStyle w:val="Code"/>
      </w:pPr>
      <w:r w:rsidRPr="007637DF">
        <w:t xml:space="preserve">+   </w:t>
      </w:r>
      <w:proofErr w:type="spellStart"/>
      <w:r w:rsidRPr="007637DF">
        <w:t>geom_qq_line</w:t>
      </w:r>
      <w:proofErr w:type="spellEnd"/>
      <w:r w:rsidRPr="007637DF">
        <w:t>(color = "red")</w:t>
      </w:r>
    </w:p>
    <w:p w14:paraId="73300F49" w14:textId="77777777" w:rsidR="007637DF" w:rsidRDefault="007637DF" w:rsidP="007637DF">
      <w:pPr>
        <w:pStyle w:val="Code"/>
      </w:pPr>
    </w:p>
    <w:p w14:paraId="15C768D2" w14:textId="77777777" w:rsidR="007637DF" w:rsidRPr="007637DF" w:rsidRDefault="007637DF" w:rsidP="007637DF">
      <w:pPr>
        <w:pStyle w:val="Code"/>
      </w:pPr>
      <w:r w:rsidRPr="007637DF">
        <w:t xml:space="preserve">&gt; </w:t>
      </w:r>
      <w:proofErr w:type="spellStart"/>
      <w:r w:rsidRPr="007637DF">
        <w:t>chs_merged</w:t>
      </w:r>
      <w:proofErr w:type="spellEnd"/>
      <w:r w:rsidRPr="007637DF">
        <w:t xml:space="preserve"> %&gt;%</w:t>
      </w:r>
    </w:p>
    <w:p w14:paraId="1E0CF929" w14:textId="77777777" w:rsidR="007637DF" w:rsidRPr="007637DF" w:rsidRDefault="007637DF" w:rsidP="007637DF">
      <w:pPr>
        <w:pStyle w:val="Code"/>
      </w:pPr>
      <w:r w:rsidRPr="007637DF">
        <w:t xml:space="preserve">+   </w:t>
      </w:r>
      <w:proofErr w:type="spellStart"/>
      <w:r w:rsidRPr="007637DF">
        <w:t>ggplot</w:t>
      </w:r>
      <w:proofErr w:type="spellEnd"/>
      <w:r w:rsidRPr="007637DF">
        <w:t>(</w:t>
      </w:r>
      <w:proofErr w:type="spellStart"/>
      <w:r w:rsidRPr="007637DF">
        <w:t>aes</w:t>
      </w:r>
      <w:proofErr w:type="spellEnd"/>
      <w:r w:rsidRPr="007637DF">
        <w:t>(x=</w:t>
      </w:r>
      <w:proofErr w:type="spellStart"/>
      <w:r w:rsidRPr="007637DF">
        <w:t>fev</w:t>
      </w:r>
      <w:proofErr w:type="spellEnd"/>
      <w:r w:rsidRPr="007637DF">
        <w:t>)) +</w:t>
      </w:r>
    </w:p>
    <w:p w14:paraId="72BF6E90" w14:textId="77777777" w:rsidR="007637DF" w:rsidRPr="007637DF" w:rsidRDefault="007637DF" w:rsidP="007637DF">
      <w:pPr>
        <w:pStyle w:val="Code"/>
      </w:pPr>
      <w:r w:rsidRPr="007637DF">
        <w:t xml:space="preserve">+   </w:t>
      </w:r>
      <w:proofErr w:type="spellStart"/>
      <w:r w:rsidRPr="007637DF">
        <w:t>geom_histogram</w:t>
      </w:r>
      <w:proofErr w:type="spellEnd"/>
      <w:r w:rsidRPr="007637DF">
        <w:t>()</w:t>
      </w:r>
    </w:p>
    <w:p w14:paraId="35016DE5" w14:textId="77777777" w:rsidR="007637DF" w:rsidRDefault="007637DF" w:rsidP="007637DF">
      <w:pPr>
        <w:pStyle w:val="Code"/>
      </w:pPr>
    </w:p>
    <w:p w14:paraId="12E1AD1B" w14:textId="77777777" w:rsidR="007637DF" w:rsidRPr="007637DF" w:rsidRDefault="007637DF" w:rsidP="007637DF">
      <w:pPr>
        <w:pStyle w:val="Code"/>
      </w:pPr>
      <w:r w:rsidRPr="007637DF">
        <w:t xml:space="preserve">&gt; </w:t>
      </w:r>
      <w:proofErr w:type="spellStart"/>
      <w:r w:rsidRPr="007637DF">
        <w:t>shapiro.test</w:t>
      </w:r>
      <w:proofErr w:type="spellEnd"/>
      <w:r w:rsidRPr="007637DF">
        <w:t>(</w:t>
      </w:r>
      <w:proofErr w:type="spellStart"/>
      <w:r w:rsidRPr="007637DF">
        <w:t>chs_merged$fev</w:t>
      </w:r>
      <w:proofErr w:type="spellEnd"/>
      <w:r w:rsidRPr="007637DF">
        <w:t>)</w:t>
      </w:r>
    </w:p>
    <w:p w14:paraId="76BAA026" w14:textId="77777777" w:rsidR="007637DF" w:rsidRPr="007637DF" w:rsidRDefault="007637DF" w:rsidP="007637DF">
      <w:pPr>
        <w:pStyle w:val="Code"/>
      </w:pPr>
    </w:p>
    <w:p w14:paraId="709ECC9C" w14:textId="77777777" w:rsidR="007637DF" w:rsidRPr="007637DF" w:rsidRDefault="007637DF" w:rsidP="007637DF">
      <w:pPr>
        <w:pStyle w:val="Code"/>
      </w:pPr>
      <w:r w:rsidRPr="007637DF">
        <w:tab/>
        <w:t>Shapiro-Wilk normality test</w:t>
      </w:r>
    </w:p>
    <w:p w14:paraId="171C71CA" w14:textId="77777777" w:rsidR="007637DF" w:rsidRPr="007637DF" w:rsidRDefault="007637DF" w:rsidP="007637DF">
      <w:pPr>
        <w:pStyle w:val="Code"/>
      </w:pPr>
    </w:p>
    <w:p w14:paraId="39460243" w14:textId="77777777" w:rsidR="007637DF" w:rsidRPr="007637DF" w:rsidRDefault="007637DF" w:rsidP="007637DF">
      <w:pPr>
        <w:pStyle w:val="Code"/>
      </w:pPr>
      <w:r w:rsidRPr="007637DF">
        <w:t xml:space="preserve">data:  </w:t>
      </w:r>
      <w:proofErr w:type="spellStart"/>
      <w:r w:rsidRPr="007637DF">
        <w:t>chs_merged$fev</w:t>
      </w:r>
      <w:proofErr w:type="spellEnd"/>
    </w:p>
    <w:p w14:paraId="4DD1A0CD" w14:textId="77777777" w:rsidR="007637DF" w:rsidRPr="007637DF" w:rsidRDefault="007637DF" w:rsidP="007637DF">
      <w:pPr>
        <w:pStyle w:val="Code"/>
      </w:pPr>
      <w:r w:rsidRPr="007637DF">
        <w:t>W = 0.99501, p-value = 0.00105</w:t>
      </w:r>
    </w:p>
    <w:p w14:paraId="7E12B7DA" w14:textId="71F4E1A5" w:rsidR="00932F64" w:rsidRPr="007637DF" w:rsidRDefault="00634A14" w:rsidP="007637DF">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noProof/>
          <w:snapToGrid/>
        </w:rPr>
        <w:lastRenderedPageBreak/>
        <mc:AlternateContent>
          <mc:Choice Requires="wpi">
            <w:drawing>
              <wp:anchor distT="0" distB="0" distL="114300" distR="114300" simplePos="0" relativeHeight="251659264" behindDoc="0" locked="0" layoutInCell="1" allowOverlap="1" wp14:anchorId="5A816862" wp14:editId="76E95B9D">
                <wp:simplePos x="0" y="0"/>
                <wp:positionH relativeFrom="column">
                  <wp:posOffset>6334577</wp:posOffset>
                </wp:positionH>
                <wp:positionV relativeFrom="paragraph">
                  <wp:posOffset>498279</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sdtdh="http://schemas.microsoft.com/office/word/2020/wordml/sdtdatahash" xmlns:oel="http://schemas.microsoft.com/office/2019/extlst">
            <w:pict>
              <v:shapetype w14:anchorId="28F6F1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98.1pt;margin-top:38.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ZXTe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">
                <v:imagedata r:id="rId16" o:title=""/>
              </v:shape>
            </w:pict>
          </mc:Fallback>
        </mc:AlternateContent>
      </w:r>
      <w:r w:rsidR="007637DF" w:rsidRPr="007637DF">
        <w:rPr>
          <w:noProof/>
        </w:rPr>
        <w:drawing>
          <wp:inline distT="0" distB="0" distL="0" distR="0" wp14:anchorId="23B2F0A2" wp14:editId="22C647DA">
            <wp:extent cx="2973088"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413" cy="2483267"/>
                    </a:xfrm>
                    <a:prstGeom prst="rect">
                      <a:avLst/>
                    </a:prstGeom>
                  </pic:spPr>
                </pic:pic>
              </a:graphicData>
            </a:graphic>
          </wp:inline>
        </w:drawing>
      </w:r>
      <w:r w:rsidR="007637DF" w:rsidRPr="007637DF">
        <w:rPr>
          <w:noProof/>
        </w:rPr>
        <w:drawing>
          <wp:inline distT="0" distB="0" distL="0" distR="0" wp14:anchorId="2BBF373C" wp14:editId="61B6C5BF">
            <wp:extent cx="3074732" cy="2553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1290" cy="2567036"/>
                    </a:xfrm>
                    <a:prstGeom prst="rect">
                      <a:avLst/>
                    </a:prstGeom>
                  </pic:spPr>
                </pic:pic>
              </a:graphicData>
            </a:graphic>
          </wp:inline>
        </w:drawing>
      </w:r>
    </w:p>
    <w:p w14:paraId="2F242F2A" w14:textId="77777777" w:rsidR="00932F64" w:rsidRP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Yet, if we sample 20 individuals from this data set and run the Shapiro-Wilk test, we do not find a departure from normality. This reinforces the sensitivity of normality tests at large sample sizes.</w:t>
      </w:r>
    </w:p>
    <w:p w14:paraId="1A323999" w14:textId="77777777" w:rsidR="007637DF" w:rsidRPr="007637DF" w:rsidRDefault="007637DF" w:rsidP="007637DF">
      <w:pPr>
        <w:pStyle w:val="Code"/>
      </w:pPr>
      <w:r w:rsidRPr="007637DF">
        <w:t xml:space="preserve">&gt; </w:t>
      </w:r>
      <w:proofErr w:type="spellStart"/>
      <w:r w:rsidRPr="007637DF">
        <w:t>shapiro.test</w:t>
      </w:r>
      <w:proofErr w:type="spellEnd"/>
      <w:r w:rsidRPr="007637DF">
        <w:t>(sample(</w:t>
      </w:r>
      <w:proofErr w:type="spellStart"/>
      <w:r w:rsidRPr="007637DF">
        <w:t>chs_merged$fev</w:t>
      </w:r>
      <w:proofErr w:type="spellEnd"/>
      <w:r w:rsidRPr="007637DF">
        <w:t>, 20))</w:t>
      </w:r>
    </w:p>
    <w:p w14:paraId="13D8662C" w14:textId="77777777" w:rsidR="007637DF" w:rsidRPr="007637DF" w:rsidRDefault="007637DF" w:rsidP="007637DF">
      <w:pPr>
        <w:pStyle w:val="Code"/>
      </w:pPr>
    </w:p>
    <w:p w14:paraId="6FD45350" w14:textId="77777777" w:rsidR="007637DF" w:rsidRPr="007637DF" w:rsidRDefault="007637DF" w:rsidP="007637DF">
      <w:pPr>
        <w:pStyle w:val="Code"/>
      </w:pPr>
      <w:r w:rsidRPr="007637DF">
        <w:tab/>
        <w:t>Shapiro-Wilk normality test</w:t>
      </w:r>
    </w:p>
    <w:p w14:paraId="3F8D2025" w14:textId="77777777" w:rsidR="007637DF" w:rsidRPr="007637DF" w:rsidRDefault="007637DF" w:rsidP="007637DF">
      <w:pPr>
        <w:pStyle w:val="Code"/>
      </w:pPr>
    </w:p>
    <w:p w14:paraId="2416FD7D" w14:textId="77777777" w:rsidR="007637DF" w:rsidRPr="007637DF" w:rsidRDefault="007637DF" w:rsidP="007637DF">
      <w:pPr>
        <w:pStyle w:val="Code"/>
      </w:pPr>
      <w:r w:rsidRPr="007637DF">
        <w:t>data:  sample(</w:t>
      </w:r>
      <w:proofErr w:type="spellStart"/>
      <w:r w:rsidRPr="007637DF">
        <w:t>chs_merged$fev</w:t>
      </w:r>
      <w:proofErr w:type="spellEnd"/>
      <w:r w:rsidRPr="007637DF">
        <w:t>, 20)</w:t>
      </w:r>
    </w:p>
    <w:p w14:paraId="21077A48" w14:textId="6F53793E" w:rsidR="007637DF" w:rsidRPr="007637DF" w:rsidRDefault="00634A14" w:rsidP="007637DF">
      <w:pPr>
        <w:pStyle w:val="Code"/>
      </w:pPr>
      <w:r>
        <w:rPr>
          <w:noProof/>
          <w:snapToGrid/>
        </w:rPr>
        <mc:AlternateContent>
          <mc:Choice Requires="wpi">
            <w:drawing>
              <wp:anchor distT="0" distB="0" distL="114300" distR="114300" simplePos="0" relativeHeight="251660288" behindDoc="0" locked="0" layoutInCell="1" allowOverlap="1" wp14:anchorId="705F4545" wp14:editId="510C26F3">
                <wp:simplePos x="0" y="0"/>
                <wp:positionH relativeFrom="column">
                  <wp:posOffset>2335337</wp:posOffset>
                </wp:positionH>
                <wp:positionV relativeFrom="paragraph">
                  <wp:posOffset>139854</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w16sdtdh="http://schemas.microsoft.com/office/word/2020/wordml/sdtdatahash" xmlns:oel="http://schemas.microsoft.com/office/2019/extlst">
            <w:pict>
              <v:shape w14:anchorId="3B483D1B" id="Ink 12" o:spid="_x0000_s1026" type="#_x0000_t75" style="position:absolute;margin-left:183.2pt;margin-top:10.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TK3+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">
                <v:imagedata r:id="rId16" o:title=""/>
              </v:shape>
            </w:pict>
          </mc:Fallback>
        </mc:AlternateContent>
      </w:r>
      <w:r w:rsidR="007637DF" w:rsidRPr="007637DF">
        <w:t>W = 0.94579, p-value = 0.3343</w:t>
      </w:r>
    </w:p>
    <w:p w14:paraId="36EAD5C7" w14:textId="77777777" w:rsidR="00133F5B" w:rsidRPr="00133F5B" w:rsidRDefault="00932F64">
      <w:pPr>
        <w:pStyle w:val="ListParagraph"/>
        <w:numPr>
          <w:ilvl w:val="0"/>
          <w:numId w:val="9"/>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rPr>
        <w:t>Use the “</w:t>
      </w:r>
      <w:proofErr w:type="spellStart"/>
      <w:r>
        <w:rPr>
          <w:rFonts w:asciiTheme="minorHAnsi" w:hAnsiTheme="minorHAnsi" w:cstheme="minorHAnsi"/>
        </w:rPr>
        <w:t>read_csv</w:t>
      </w:r>
      <w:proofErr w:type="spellEnd"/>
      <w:r>
        <w:rPr>
          <w:rFonts w:asciiTheme="minorHAnsi" w:hAnsiTheme="minorHAnsi" w:cstheme="minorHAnsi"/>
        </w:rPr>
        <w:t xml:space="preserve">” function to read-in the </w:t>
      </w:r>
      <w:r w:rsidR="00E93964">
        <w:rPr>
          <w:rFonts w:asciiTheme="minorHAnsi" w:hAnsiTheme="minorHAnsi" w:cstheme="minorHAnsi"/>
        </w:rPr>
        <w:t>chs_individual</w:t>
      </w:r>
      <w:r>
        <w:rPr>
          <w:rFonts w:asciiTheme="minorHAnsi" w:hAnsiTheme="minorHAnsi" w:cstheme="minorHAnsi"/>
        </w:rPr>
        <w:t>.csv file.</w:t>
      </w:r>
    </w:p>
    <w:p w14:paraId="6A1800EB" w14:textId="77777777" w:rsidR="00133F5B" w:rsidRPr="00133F5B" w:rsidRDefault="00133F5B">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Read more about different types of normality tests here: (</w:t>
      </w:r>
      <w:hyperlink r:id="rId20" w:history="1">
        <w:r w:rsidRPr="008077B6">
          <w:rPr>
            <w:rStyle w:val="Hyperlink"/>
            <w:rFonts w:asciiTheme="minorHAnsi" w:hAnsiTheme="minorHAnsi" w:cstheme="minorHAnsi"/>
          </w:rPr>
          <w:t>https://www.tandfonline.com/doi/pdf/10.1080/00949655.2010.520163</w:t>
        </w:r>
      </w:hyperlink>
      <w:r>
        <w:rPr>
          <w:rFonts w:asciiTheme="minorHAnsi" w:hAnsiTheme="minorHAnsi" w:cstheme="minorHAnsi"/>
        </w:rPr>
        <w:t xml:space="preserve">) </w:t>
      </w:r>
    </w:p>
    <w:p w14:paraId="35E8181B" w14:textId="77777777" w:rsidR="007637DF" w:rsidRPr="007637DF" w:rsidRDefault="007637DF">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b/>
          <w:bCs/>
        </w:rPr>
        <w:t>Non-parametric Tests</w:t>
      </w:r>
    </w:p>
    <w:p w14:paraId="23F18A65"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The Z- and t-tests rely on the assumption that the sampling distribution of the mean follows a t- or Z- distribution.</w:t>
      </w:r>
    </w:p>
    <w:p w14:paraId="0456FC38"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When the sample size is small and your outcome is non-normally distributed, it will be necessary to run a non-parametric test</w:t>
      </w:r>
      <w:r w:rsidR="00932F64">
        <w:rPr>
          <w:rFonts w:asciiTheme="minorHAnsi" w:hAnsiTheme="minorHAnsi" w:cstheme="minorHAnsi"/>
        </w:rPr>
        <w:t>.</w:t>
      </w:r>
    </w:p>
    <w:p w14:paraId="18169450"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Non-parametric tests do not violate any distributional assumptions, but they will lead to lower power if the data actually is normally distributed.</w:t>
      </w:r>
    </w:p>
    <w:p w14:paraId="35447BBB" w14:textId="77777777" w:rsidR="007637DF"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The Mann-Whitney test (aka Wilcoxon rank sum test) is used for independent groups.</w:t>
      </w:r>
    </w:p>
    <w:p w14:paraId="1F4B9764" w14:textId="77777777" w:rsidR="007637DF" w:rsidRPr="007637DF" w:rsidRDefault="007637DF" w:rsidP="007637DF">
      <w:pPr>
        <w:pStyle w:val="Code"/>
      </w:pPr>
      <w:r w:rsidRPr="007637DF">
        <w:t xml:space="preserve">&gt; </w:t>
      </w:r>
      <w:proofErr w:type="spellStart"/>
      <w:r w:rsidRPr="007637DF">
        <w:t>wilcox.test</w:t>
      </w:r>
      <w:proofErr w:type="spellEnd"/>
      <w:r w:rsidRPr="007637DF">
        <w:t>(</w:t>
      </w:r>
      <w:proofErr w:type="spellStart"/>
      <w:r w:rsidRPr="007637DF">
        <w:t>fev</w:t>
      </w:r>
      <w:proofErr w:type="spellEnd"/>
      <w:r w:rsidRPr="007637DF">
        <w:t xml:space="preserve"> ~ male, data=</w:t>
      </w:r>
      <w:proofErr w:type="spellStart"/>
      <w:r w:rsidRPr="007637DF">
        <w:t>chs_merged</w:t>
      </w:r>
      <w:proofErr w:type="spellEnd"/>
      <w:r w:rsidRPr="007637DF">
        <w:t>)</w:t>
      </w:r>
    </w:p>
    <w:p w14:paraId="31FBA4BB" w14:textId="77777777" w:rsidR="007637DF" w:rsidRPr="007637DF" w:rsidRDefault="007637DF" w:rsidP="007637DF">
      <w:pPr>
        <w:pStyle w:val="Code"/>
      </w:pPr>
    </w:p>
    <w:p w14:paraId="1DEB65C3" w14:textId="77777777" w:rsidR="007637DF" w:rsidRPr="007637DF" w:rsidRDefault="007637DF" w:rsidP="007637DF">
      <w:pPr>
        <w:pStyle w:val="Code"/>
      </w:pPr>
      <w:r w:rsidRPr="007637DF">
        <w:tab/>
        <w:t>Wilcoxon rank sum test with continuity correction</w:t>
      </w:r>
    </w:p>
    <w:p w14:paraId="6AABBCC8" w14:textId="77777777" w:rsidR="007637DF" w:rsidRPr="007637DF" w:rsidRDefault="007637DF" w:rsidP="007637DF">
      <w:pPr>
        <w:pStyle w:val="Code"/>
      </w:pPr>
    </w:p>
    <w:p w14:paraId="597647C8" w14:textId="77777777" w:rsidR="007637DF" w:rsidRPr="007637DF" w:rsidRDefault="007637DF" w:rsidP="007637DF">
      <w:pPr>
        <w:pStyle w:val="Code"/>
      </w:pPr>
      <w:r w:rsidRPr="007637DF">
        <w:t xml:space="preserve">data:  </w:t>
      </w:r>
      <w:proofErr w:type="spellStart"/>
      <w:r w:rsidRPr="007637DF">
        <w:t>fev</w:t>
      </w:r>
      <w:proofErr w:type="spellEnd"/>
      <w:r w:rsidRPr="007637DF">
        <w:t xml:space="preserve"> by male</w:t>
      </w:r>
    </w:p>
    <w:p w14:paraId="29AC988D" w14:textId="77777777" w:rsidR="007637DF" w:rsidRPr="007637DF" w:rsidRDefault="007637DF" w:rsidP="007637DF">
      <w:pPr>
        <w:pStyle w:val="Code"/>
      </w:pPr>
      <w:r w:rsidRPr="007637DF">
        <w:t>W = 113678, p-value = 2.089e-13</w:t>
      </w:r>
    </w:p>
    <w:p w14:paraId="5D652B58" w14:textId="77777777" w:rsidR="007637DF" w:rsidRPr="007637DF" w:rsidRDefault="007637DF" w:rsidP="007637DF">
      <w:pPr>
        <w:pStyle w:val="Code"/>
      </w:pPr>
      <w:r w:rsidRPr="007637DF">
        <w:t>alternative hypothesis: true location shift is not equal to 0</w:t>
      </w:r>
    </w:p>
    <w:p w14:paraId="0D3CABCF" w14:textId="77777777" w:rsidR="0048587D" w:rsidRDefault="007637DF">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Courier New" w:hAnsi="Courier New" w:cs="Courier New"/>
        </w:rPr>
      </w:pPr>
      <w:r>
        <w:rPr>
          <w:rFonts w:asciiTheme="minorHAnsi" w:hAnsiTheme="minorHAnsi" w:cstheme="minorHAnsi"/>
        </w:rPr>
        <w:t>The Wilcoxon Sign-Rank test is used when the groups are paired (analogous to a paired t-test). Use the “paired=TRUE” option.</w:t>
      </w:r>
      <w:r w:rsidR="00326E99" w:rsidRPr="007637DF">
        <w:rPr>
          <w:rFonts w:asciiTheme="minorHAnsi" w:hAnsiTheme="minorHAnsi" w:cstheme="minorHAnsi"/>
        </w:rPr>
        <w:br/>
      </w:r>
    </w:p>
    <w:p w14:paraId="6B97D9B2" w14:textId="77777777" w:rsidR="0048587D" w:rsidRPr="0048587D" w:rsidRDefault="00186C7D">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Factors</w:t>
      </w:r>
    </w:p>
    <w:p w14:paraId="3B877607" w14:textId="77777777" w:rsidR="00186C7D" w:rsidRDefault="00186C7D">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lastRenderedPageBreak/>
        <w:t>Purpose of factors</w:t>
      </w:r>
    </w:p>
    <w:p w14:paraId="56C7C7D4"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 variables are categorical and behave differently in some functions compared to character or numeric variables. They will be treated as unordered (or ordered, if specified) categories as opposed to continuous values.</w:t>
      </w:r>
    </w:p>
    <w:p w14:paraId="4949EF53" w14:textId="77777777" w:rsidR="00186C7D" w:rsidRDefault="00186C7D">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 labels</w:t>
      </w:r>
    </w:p>
    <w:p w14:paraId="346F1ECA"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Factorizing a variable also provides label information for its values. Suppose you have a variable called “sex” that takes on values of 1 or 2; it is not readily apparent which value corresponds to male and which value corresponds to female.</w:t>
      </w:r>
    </w:p>
    <w:p w14:paraId="25FD0AD8" w14:textId="77777777" w:rsidR="00186C7D"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We can specify the levels of a factor and the values these levels taken on. Here, we create a new “</w:t>
      </w:r>
      <w:proofErr w:type="spellStart"/>
      <w:r>
        <w:rPr>
          <w:rFonts w:asciiTheme="minorHAnsi" w:hAnsiTheme="minorHAnsi" w:cstheme="minorHAnsi"/>
        </w:rPr>
        <w:t>male.f</w:t>
      </w:r>
      <w:proofErr w:type="spellEnd"/>
      <w:r>
        <w:rPr>
          <w:rFonts w:asciiTheme="minorHAnsi" w:hAnsiTheme="minorHAnsi" w:cstheme="minorHAnsi"/>
        </w:rPr>
        <w:t>” variable (male factor) that provides information about the sex of the participant. Then we make sure that all values in the “</w:t>
      </w:r>
      <w:proofErr w:type="spellStart"/>
      <w:r>
        <w:rPr>
          <w:rFonts w:asciiTheme="minorHAnsi" w:hAnsiTheme="minorHAnsi" w:cstheme="minorHAnsi"/>
        </w:rPr>
        <w:t>male.f</w:t>
      </w:r>
      <w:proofErr w:type="spellEnd"/>
      <w:r>
        <w:rPr>
          <w:rFonts w:asciiTheme="minorHAnsi" w:hAnsiTheme="minorHAnsi" w:cstheme="minorHAnsi"/>
        </w:rPr>
        <w:t>” variable are correctly assigned based on the “male” variable.</w:t>
      </w:r>
    </w:p>
    <w:p w14:paraId="7795C3AD" w14:textId="77777777" w:rsidR="00186C7D" w:rsidRDefault="00186C7D" w:rsidP="00186C7D">
      <w:pPr>
        <w:pStyle w:val="Code"/>
      </w:pPr>
      <w:r>
        <w:t xml:space="preserve">&gt; </w:t>
      </w:r>
      <w:proofErr w:type="spellStart"/>
      <w:r>
        <w:t>chs_merged</w:t>
      </w:r>
      <w:proofErr w:type="spellEnd"/>
      <w:r>
        <w:t xml:space="preserve"> &lt;-</w:t>
      </w:r>
    </w:p>
    <w:p w14:paraId="4780C16D" w14:textId="77777777" w:rsidR="00186C7D" w:rsidRDefault="00186C7D" w:rsidP="00186C7D">
      <w:pPr>
        <w:pStyle w:val="Code"/>
      </w:pPr>
      <w:r>
        <w:t xml:space="preserve">+   </w:t>
      </w:r>
      <w:proofErr w:type="spellStart"/>
      <w:r>
        <w:t>chs_merged</w:t>
      </w:r>
      <w:proofErr w:type="spellEnd"/>
      <w:r>
        <w:t xml:space="preserve"> %&gt;%</w:t>
      </w:r>
    </w:p>
    <w:p w14:paraId="31895CEC" w14:textId="77777777" w:rsidR="00186C7D" w:rsidRDefault="00186C7D" w:rsidP="00186C7D">
      <w:pPr>
        <w:pStyle w:val="Code"/>
      </w:pPr>
      <w:r>
        <w:t>+   mutate(</w:t>
      </w:r>
      <w:proofErr w:type="spellStart"/>
      <w:r>
        <w:t>male.f</w:t>
      </w:r>
      <w:proofErr w:type="spellEnd"/>
      <w:r>
        <w:t xml:space="preserve"> = factor(male, </w:t>
      </w:r>
    </w:p>
    <w:p w14:paraId="7DBE99E7" w14:textId="77777777" w:rsidR="00186C7D" w:rsidRDefault="00186C7D" w:rsidP="00186C7D">
      <w:pPr>
        <w:pStyle w:val="Code"/>
      </w:pPr>
      <w:r>
        <w:t xml:space="preserve">+                          levels = c(0, 1), </w:t>
      </w:r>
    </w:p>
    <w:p w14:paraId="142340C3" w14:textId="77777777" w:rsidR="00186C7D" w:rsidRDefault="00186C7D" w:rsidP="00186C7D">
      <w:pPr>
        <w:pStyle w:val="Code"/>
      </w:pPr>
      <w:r>
        <w:t>+                          labels = c("Female", "Male")))</w:t>
      </w:r>
    </w:p>
    <w:p w14:paraId="27782679" w14:textId="77777777" w:rsidR="00186C7D" w:rsidRDefault="00186C7D" w:rsidP="00186C7D">
      <w:pPr>
        <w:pStyle w:val="Code"/>
      </w:pPr>
    </w:p>
    <w:p w14:paraId="4768BB2F" w14:textId="77777777" w:rsidR="00186C7D" w:rsidRDefault="00186C7D" w:rsidP="00186C7D">
      <w:pPr>
        <w:pStyle w:val="Code"/>
      </w:pPr>
      <w:r>
        <w:t xml:space="preserve">&gt; </w:t>
      </w:r>
      <w:proofErr w:type="spellStart"/>
      <w:r>
        <w:t>chs_merged</w:t>
      </w:r>
      <w:proofErr w:type="spellEnd"/>
      <w:r>
        <w:t xml:space="preserve"> %&gt;%</w:t>
      </w:r>
    </w:p>
    <w:p w14:paraId="17E1E201" w14:textId="77777777" w:rsidR="00186C7D" w:rsidRDefault="00186C7D" w:rsidP="00186C7D">
      <w:pPr>
        <w:pStyle w:val="Code"/>
      </w:pPr>
      <w:r>
        <w:t>+   count(</w:t>
      </w:r>
      <w:proofErr w:type="spellStart"/>
      <w:r>
        <w:t>male.f</w:t>
      </w:r>
      <w:proofErr w:type="spellEnd"/>
      <w:r>
        <w:t>, male)</w:t>
      </w:r>
    </w:p>
    <w:p w14:paraId="4FA7F15E" w14:textId="77777777" w:rsidR="00186C7D" w:rsidRDefault="00186C7D" w:rsidP="00186C7D">
      <w:pPr>
        <w:pStyle w:val="Code"/>
      </w:pPr>
      <w:r>
        <w:t xml:space="preserve"># A </w:t>
      </w:r>
      <w:proofErr w:type="spellStart"/>
      <w:r>
        <w:t>tibble</w:t>
      </w:r>
      <w:proofErr w:type="spellEnd"/>
      <w:r>
        <w:t>: 2 x 3</w:t>
      </w:r>
    </w:p>
    <w:p w14:paraId="78E3750B" w14:textId="77777777" w:rsidR="00186C7D" w:rsidRDefault="00186C7D" w:rsidP="00186C7D">
      <w:pPr>
        <w:pStyle w:val="Code"/>
      </w:pPr>
      <w:r>
        <w:t xml:space="preserve">  </w:t>
      </w:r>
      <w:proofErr w:type="spellStart"/>
      <w:r>
        <w:t>male.f</w:t>
      </w:r>
      <w:proofErr w:type="spellEnd"/>
      <w:r>
        <w:t xml:space="preserve">  male     n</w:t>
      </w:r>
    </w:p>
    <w:p w14:paraId="490E154A" w14:textId="77777777" w:rsidR="00186C7D" w:rsidRDefault="00186C7D" w:rsidP="00186C7D">
      <w:pPr>
        <w:pStyle w:val="Code"/>
      </w:pPr>
      <w:r>
        <w:t xml:space="preserve">  &lt;</w:t>
      </w:r>
      <w:proofErr w:type="spellStart"/>
      <w:r>
        <w:t>fct</w:t>
      </w:r>
      <w:proofErr w:type="spellEnd"/>
      <w:r>
        <w:t>&gt;  &lt;</w:t>
      </w:r>
      <w:proofErr w:type="spellStart"/>
      <w:r>
        <w:t>dbl</w:t>
      </w:r>
      <w:proofErr w:type="spellEnd"/>
      <w:r>
        <w:t>&gt; &lt;int&gt;</w:t>
      </w:r>
    </w:p>
    <w:p w14:paraId="3C53A01C" w14:textId="77777777" w:rsidR="00186C7D" w:rsidRDefault="00186C7D" w:rsidP="00186C7D">
      <w:pPr>
        <w:pStyle w:val="Code"/>
      </w:pPr>
      <w:r>
        <w:t>1 Female     0   610</w:t>
      </w:r>
    </w:p>
    <w:p w14:paraId="6F321F0C" w14:textId="77777777" w:rsidR="008937EE" w:rsidRPr="006151B0" w:rsidRDefault="00186C7D" w:rsidP="00186C7D">
      <w:pPr>
        <w:pStyle w:val="Code"/>
        <w:rPr>
          <w:rFonts w:ascii="Courier New" w:hAnsi="Courier New" w:cs="Courier New"/>
        </w:rPr>
      </w:pPr>
      <w:r>
        <w:t>2 Male       1   590</w:t>
      </w:r>
      <w:r w:rsidR="008937EE" w:rsidRPr="008937EE">
        <w:t xml:space="preserve"> </w:t>
      </w:r>
    </w:p>
    <w:p w14:paraId="70DDF722" w14:textId="77777777" w:rsidR="006151B0" w:rsidRPr="008937EE" w:rsidRDefault="00186C7D">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pPr>
      <w:r>
        <w:rPr>
          <w:rFonts w:asciiTheme="minorHAnsi" w:hAnsiTheme="minorHAnsi" w:cstheme="minorHAnsi"/>
        </w:rPr>
        <w:t>This may help with interpreting certain output. Let’s see how it would affect our t-test that we previously ran</w:t>
      </w:r>
      <w:r w:rsidR="008937EE" w:rsidRPr="008937EE">
        <w:rPr>
          <w:rFonts w:asciiTheme="minorHAnsi" w:hAnsiTheme="minorHAnsi" w:cstheme="minorHAnsi"/>
        </w:rPr>
        <w:t>.</w:t>
      </w:r>
      <w:r w:rsidR="006151B0" w:rsidRPr="006151B0">
        <w:t xml:space="preserve"> </w:t>
      </w:r>
    </w:p>
    <w:p w14:paraId="0E5EC339" w14:textId="77777777" w:rsidR="00186C7D" w:rsidRDefault="00186C7D" w:rsidP="00186C7D">
      <w:pPr>
        <w:pStyle w:val="Code"/>
      </w:pPr>
      <w:r>
        <w:t xml:space="preserve">&gt; </w:t>
      </w:r>
      <w:proofErr w:type="spellStart"/>
      <w:r>
        <w:t>t.test</w:t>
      </w:r>
      <w:proofErr w:type="spellEnd"/>
      <w:r>
        <w:t>(</w:t>
      </w:r>
      <w:proofErr w:type="spellStart"/>
      <w:r>
        <w:t>fev</w:t>
      </w:r>
      <w:proofErr w:type="spellEnd"/>
      <w:r>
        <w:t xml:space="preserve"> ~ </w:t>
      </w:r>
      <w:proofErr w:type="spellStart"/>
      <w:r>
        <w:t>male.f</w:t>
      </w:r>
      <w:proofErr w:type="spellEnd"/>
      <w:r>
        <w:t xml:space="preserve">, </w:t>
      </w:r>
      <w:proofErr w:type="spellStart"/>
      <w:r>
        <w:t>var.equal</w:t>
      </w:r>
      <w:proofErr w:type="spellEnd"/>
      <w:r>
        <w:t xml:space="preserve"> = F, data=</w:t>
      </w:r>
      <w:proofErr w:type="spellStart"/>
      <w:r>
        <w:t>chs_merged</w:t>
      </w:r>
      <w:proofErr w:type="spellEnd"/>
      <w:r>
        <w:t>)</w:t>
      </w:r>
    </w:p>
    <w:p w14:paraId="64741C86" w14:textId="77777777" w:rsidR="00186C7D" w:rsidRDefault="00186C7D" w:rsidP="00186C7D">
      <w:pPr>
        <w:pStyle w:val="Code"/>
      </w:pPr>
    </w:p>
    <w:p w14:paraId="55773112" w14:textId="77777777" w:rsidR="00186C7D" w:rsidRDefault="00186C7D" w:rsidP="00186C7D">
      <w:pPr>
        <w:pStyle w:val="Code"/>
      </w:pPr>
      <w:r>
        <w:tab/>
        <w:t>Welch Two Sample t-test</w:t>
      </w:r>
    </w:p>
    <w:p w14:paraId="58A26B0F" w14:textId="77777777" w:rsidR="00186C7D" w:rsidRDefault="00186C7D" w:rsidP="00186C7D">
      <w:pPr>
        <w:pStyle w:val="Code"/>
      </w:pPr>
    </w:p>
    <w:p w14:paraId="69F21163" w14:textId="77777777" w:rsidR="00186C7D" w:rsidRDefault="00186C7D" w:rsidP="00186C7D">
      <w:pPr>
        <w:pStyle w:val="Code"/>
      </w:pPr>
      <w:r>
        <w:t xml:space="preserve">data:  </w:t>
      </w:r>
      <w:proofErr w:type="spellStart"/>
      <w:r>
        <w:t>fev</w:t>
      </w:r>
      <w:proofErr w:type="spellEnd"/>
      <w:r>
        <w:t xml:space="preserve"> by </w:t>
      </w:r>
      <w:proofErr w:type="spellStart"/>
      <w:r>
        <w:t>male.f</w:t>
      </w:r>
      <w:proofErr w:type="spellEnd"/>
    </w:p>
    <w:p w14:paraId="0691F53C" w14:textId="77777777" w:rsidR="00186C7D" w:rsidRDefault="00186C7D" w:rsidP="00186C7D">
      <w:pPr>
        <w:pStyle w:val="Code"/>
      </w:pPr>
      <w:r>
        <w:t>t = -7.452, df = 1102.4, p-value = 1.854e-13</w:t>
      </w:r>
    </w:p>
    <w:p w14:paraId="2879B259" w14:textId="77777777" w:rsidR="00186C7D" w:rsidRDefault="00186C7D" w:rsidP="00186C7D">
      <w:pPr>
        <w:pStyle w:val="Code"/>
      </w:pPr>
      <w:r>
        <w:t>alternative hypothesis: true difference in means is not equal to 0</w:t>
      </w:r>
    </w:p>
    <w:p w14:paraId="5FBBD8F8" w14:textId="77777777" w:rsidR="00186C7D" w:rsidRDefault="00186C7D" w:rsidP="00186C7D">
      <w:pPr>
        <w:pStyle w:val="Code"/>
      </w:pPr>
      <w:r>
        <w:t>95 percent confidence interval:</w:t>
      </w:r>
    </w:p>
    <w:p w14:paraId="447F9DBA" w14:textId="77777777" w:rsidR="00186C7D" w:rsidRDefault="00186C7D" w:rsidP="00186C7D">
      <w:pPr>
        <w:pStyle w:val="Code"/>
      </w:pPr>
      <w:r>
        <w:t xml:space="preserve"> -182.8183 -106.6109</w:t>
      </w:r>
    </w:p>
    <w:p w14:paraId="6ED2B72B" w14:textId="77777777" w:rsidR="00186C7D" w:rsidRDefault="00186C7D" w:rsidP="00186C7D">
      <w:pPr>
        <w:pStyle w:val="Code"/>
      </w:pPr>
      <w:r>
        <w:t>sample estimates:</w:t>
      </w:r>
    </w:p>
    <w:p w14:paraId="24C9DB38" w14:textId="77777777" w:rsidR="00186C7D" w:rsidRDefault="00186C7D" w:rsidP="00186C7D">
      <w:pPr>
        <w:pStyle w:val="Code"/>
      </w:pPr>
      <w:r>
        <w:t xml:space="preserve">mean in group Female   mean in group Male </w:t>
      </w:r>
    </w:p>
    <w:p w14:paraId="6EEBAAB7" w14:textId="77777777" w:rsidR="00C71AC9" w:rsidRPr="00C71AC9" w:rsidRDefault="00186C7D" w:rsidP="00C71AC9">
      <w:pPr>
        <w:pStyle w:val="Code"/>
      </w:pPr>
      <w:r>
        <w:t xml:space="preserve">            1959.105             2103.819 </w:t>
      </w:r>
    </w:p>
    <w:p w14:paraId="6201113C" w14:textId="77777777" w:rsidR="00130443" w:rsidRPr="00734CE1" w:rsidRDefault="00130443" w:rsidP="00130443">
      <w:pPr>
        <w:pStyle w:val="Quick10"/>
        <w:numPr>
          <w:ilvl w:val="0"/>
          <w:numId w:val="0"/>
        </w:numPr>
        <w:ind w:left="360" w:hanging="360"/>
        <w:rPr>
          <w:rFonts w:asciiTheme="minorHAnsi" w:hAnsiTheme="minorHAnsi" w:cstheme="minorHAnsi"/>
        </w:rPr>
      </w:pPr>
    </w:p>
    <w:p w14:paraId="670293D9" w14:textId="77777777" w:rsidR="00D94BEC" w:rsidRPr="00FC2367" w:rsidRDefault="00130443"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D94BEC" w:rsidRPr="00103D92" w14:paraId="79042B98" w14:textId="77777777" w:rsidTr="005B5EEF">
        <w:trPr>
          <w:trHeight w:val="450"/>
        </w:trPr>
        <w:tc>
          <w:tcPr>
            <w:tcW w:w="3892" w:type="dxa"/>
            <w:tcBorders>
              <w:top w:val="nil"/>
              <w:left w:val="nil"/>
              <w:bottom w:val="nil"/>
              <w:right w:val="nil"/>
            </w:tcBorders>
            <w:shd w:val="clear" w:color="000000" w:fill="BFBFBF"/>
            <w:noWrap/>
            <w:vAlign w:val="center"/>
            <w:hideMark/>
          </w:tcPr>
          <w:p w14:paraId="68EED148" w14:textId="2D07BBA5" w:rsidR="00D94BEC" w:rsidRPr="00103D92" w:rsidRDefault="00D94BEC" w:rsidP="005B5EEF">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sidR="00222625">
              <w:rPr>
                <w:rFonts w:ascii="Tahoma" w:eastAsia="Times New Roman" w:hAnsi="Tahoma" w:cs="Tahoma"/>
                <w:b/>
                <w:bCs/>
                <w:color w:val="000000"/>
                <w:sz w:val="22"/>
                <w:szCs w:val="18"/>
              </w:rPr>
              <w:t>2</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2CDFB51D"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D33D9FA"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693E0763"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0BAE4A51"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865C7BD" w14:textId="77777777" w:rsidR="00D94BEC" w:rsidRPr="00103D92" w:rsidRDefault="00D94BEC" w:rsidP="005B5EEF">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33AC6DFC" w14:textId="77777777" w:rsidR="00D94BEC" w:rsidRPr="00103D92" w:rsidRDefault="00D94BEC" w:rsidP="005B5EEF">
            <w:pPr>
              <w:rPr>
                <w:rFonts w:ascii="Calibri" w:eastAsia="Times New Roman" w:hAnsi="Calibri" w:cs="Calibri"/>
                <w:color w:val="000000"/>
              </w:rPr>
            </w:pPr>
            <w:r w:rsidRPr="00103D92">
              <w:rPr>
                <w:rFonts w:ascii="Calibri" w:eastAsia="Times New Roman" w:hAnsi="Calibri" w:cs="Calibri"/>
                <w:color w:val="000000"/>
              </w:rPr>
              <w:t> </w:t>
            </w:r>
          </w:p>
        </w:tc>
      </w:tr>
    </w:tbl>
    <w:p w14:paraId="30095843" w14:textId="77777777" w:rsidR="00D94BEC" w:rsidRDefault="00D94BEC" w:rsidP="00D94BEC">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D94BEC" w14:paraId="069A3952" w14:textId="77777777" w:rsidTr="005B5EEF">
        <w:tc>
          <w:tcPr>
            <w:tcW w:w="1998" w:type="dxa"/>
          </w:tcPr>
          <w:p w14:paraId="718BC77F" w14:textId="77777777" w:rsidR="00D94BEC" w:rsidRPr="00E06C02" w:rsidRDefault="00D94BEC" w:rsidP="005B5EEF">
            <w:pPr>
              <w:pStyle w:val="QuestionsList"/>
              <w:numPr>
                <w:ilvl w:val="0"/>
                <w:numId w:val="0"/>
              </w:numPr>
              <w:rPr>
                <w:sz w:val="22"/>
                <w:szCs w:val="22"/>
              </w:rPr>
            </w:pPr>
            <w:r w:rsidRPr="00E06C02">
              <w:rPr>
                <w:sz w:val="22"/>
                <w:szCs w:val="22"/>
              </w:rPr>
              <w:t>Objective(s):</w:t>
            </w:r>
          </w:p>
        </w:tc>
        <w:tc>
          <w:tcPr>
            <w:tcW w:w="7218" w:type="dxa"/>
          </w:tcPr>
          <w:p w14:paraId="1A714614" w14:textId="0E5E8D35" w:rsidR="00D94BEC" w:rsidRPr="00E06C02" w:rsidRDefault="00222625" w:rsidP="005B5EEF">
            <w:pPr>
              <w:pStyle w:val="QuestionsList"/>
              <w:numPr>
                <w:ilvl w:val="0"/>
                <w:numId w:val="0"/>
              </w:numPr>
              <w:rPr>
                <w:sz w:val="22"/>
                <w:szCs w:val="22"/>
              </w:rPr>
            </w:pPr>
            <w:r>
              <w:rPr>
                <w:sz w:val="22"/>
                <w:szCs w:val="22"/>
              </w:rPr>
              <w:t>Merge two data sets, create factor variables, assess variable normality, practice variable manipulation</w:t>
            </w:r>
          </w:p>
        </w:tc>
      </w:tr>
      <w:tr w:rsidR="00D94BEC" w14:paraId="7F2511D1" w14:textId="77777777" w:rsidTr="005B5EEF">
        <w:tc>
          <w:tcPr>
            <w:tcW w:w="1998" w:type="dxa"/>
          </w:tcPr>
          <w:p w14:paraId="6595C046" w14:textId="77777777" w:rsidR="00D94BEC" w:rsidRPr="00E06C02" w:rsidRDefault="00D94BEC" w:rsidP="005B5EEF">
            <w:pPr>
              <w:pStyle w:val="QuestionsList"/>
              <w:numPr>
                <w:ilvl w:val="0"/>
                <w:numId w:val="0"/>
              </w:numPr>
              <w:rPr>
                <w:sz w:val="22"/>
                <w:szCs w:val="22"/>
              </w:rPr>
            </w:pPr>
            <w:r w:rsidRPr="00E06C02">
              <w:rPr>
                <w:sz w:val="22"/>
                <w:szCs w:val="22"/>
              </w:rPr>
              <w:t>Datasets Required:</w:t>
            </w:r>
          </w:p>
        </w:tc>
        <w:tc>
          <w:tcPr>
            <w:tcW w:w="7218" w:type="dxa"/>
          </w:tcPr>
          <w:p w14:paraId="3CFE3431" w14:textId="2469859A" w:rsidR="00D94BEC" w:rsidRPr="00E06C02" w:rsidRDefault="00D94BEC" w:rsidP="005B5EEF">
            <w:pPr>
              <w:pStyle w:val="Error"/>
              <w:ind w:left="0"/>
              <w:rPr>
                <w:sz w:val="22"/>
              </w:rPr>
            </w:pPr>
            <w:proofErr w:type="spellStart"/>
            <w:r>
              <w:rPr>
                <w:sz w:val="22"/>
              </w:rPr>
              <w:t>chs_individual</w:t>
            </w:r>
            <w:proofErr w:type="spellEnd"/>
            <w:r>
              <w:rPr>
                <w:sz w:val="22"/>
              </w:rPr>
              <w:t xml:space="preserve">, </w:t>
            </w:r>
            <w:proofErr w:type="spellStart"/>
            <w:r>
              <w:rPr>
                <w:sz w:val="22"/>
              </w:rPr>
              <w:t>chs_regional</w:t>
            </w:r>
            <w:proofErr w:type="spellEnd"/>
          </w:p>
        </w:tc>
      </w:tr>
    </w:tbl>
    <w:p w14:paraId="049C725B" w14:textId="77777777" w:rsidR="00D94BEC" w:rsidRDefault="00D94BEC"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06BB5073"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The CHS_INDIVIDUAL data contains information on participants’ demographics and lung function. However, another data set (CHS_REGIONAL) contains information on air pollution in the towns that these participants come from. Read in both data sets.</w:t>
      </w:r>
    </w:p>
    <w:p w14:paraId="5B0A0C4A" w14:textId="53C0EFDF"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Are there values of </w:t>
      </w:r>
      <w:proofErr w:type="spellStart"/>
      <w:r w:rsidRPr="00222625">
        <w:rPr>
          <w:rFonts w:asciiTheme="minorHAnsi" w:hAnsiTheme="minorHAnsi" w:cstheme="minorHAnsi"/>
          <w:sz w:val="22"/>
          <w:szCs w:val="18"/>
        </w:rPr>
        <w:t>townname</w:t>
      </w:r>
      <w:proofErr w:type="spellEnd"/>
      <w:r w:rsidRPr="00222625">
        <w:rPr>
          <w:rFonts w:asciiTheme="minorHAnsi" w:hAnsiTheme="minorHAnsi" w:cstheme="minorHAnsi"/>
          <w:sz w:val="22"/>
          <w:szCs w:val="18"/>
        </w:rPr>
        <w:t xml:space="preserve"> in the INDIVIDUAL data that do not appear in the REGIONAL data?</w:t>
      </w:r>
    </w:p>
    <w:p w14:paraId="2BBF1096" w14:textId="087219A6" w:rsidR="007349AF" w:rsidRPr="00222625" w:rsidRDefault="007349AF" w:rsidP="007349AF">
      <w:pPr>
        <w:pStyle w:val="QuickA"/>
        <w:numPr>
          <w:ilvl w:val="2"/>
          <w:numId w:val="14"/>
        </w:numPr>
        <w:spacing w:after="100"/>
        <w:rPr>
          <w:rFonts w:asciiTheme="minorHAnsi" w:hAnsiTheme="minorHAnsi" w:cstheme="minorHAnsi"/>
          <w:sz w:val="22"/>
          <w:szCs w:val="18"/>
        </w:rPr>
      </w:pPr>
      <w:r>
        <w:rPr>
          <w:rFonts w:asciiTheme="minorHAnsi" w:hAnsiTheme="minorHAnsi" w:cstheme="minorHAnsi"/>
          <w:sz w:val="22"/>
          <w:szCs w:val="18"/>
        </w:rPr>
        <w:t>no</w:t>
      </w:r>
    </w:p>
    <w:p w14:paraId="2B865BC9" w14:textId="1C4E9F31" w:rsidR="00B2325B" w:rsidRDefault="000F2F1A">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noProof/>
          <w:snapToGrid/>
          <w:sz w:val="22"/>
          <w:szCs w:val="18"/>
        </w:rPr>
        <mc:AlternateContent>
          <mc:Choice Requires="wpi">
            <w:drawing>
              <wp:anchor distT="0" distB="0" distL="114300" distR="114300" simplePos="0" relativeHeight="251661312" behindDoc="0" locked="0" layoutInCell="1" allowOverlap="1" wp14:anchorId="58B7758B" wp14:editId="2D82EE33">
                <wp:simplePos x="0" y="0"/>
                <wp:positionH relativeFrom="column">
                  <wp:posOffset>2837897</wp:posOffset>
                </wp:positionH>
                <wp:positionV relativeFrom="paragraph">
                  <wp:posOffset>3415</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w16sdtdh="http://schemas.microsoft.com/office/word/2020/wordml/sdtdatahash" xmlns:oel="http://schemas.microsoft.com/office/2019/extlst">
            <w:pict>
              <v:shape w14:anchorId="1FE7AD4F" id="Ink 19" o:spid="_x0000_s1026" type="#_x0000_t75" style="position:absolute;margin-left:222.75pt;margin-top:-.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s+Gi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">
                <v:imagedata r:id="rId16" o:title=""/>
              </v:shape>
            </w:pict>
          </mc:Fallback>
        </mc:AlternateContent>
      </w:r>
      <w:r w:rsidR="00B2325B" w:rsidRPr="00222625">
        <w:rPr>
          <w:rFonts w:asciiTheme="minorHAnsi" w:hAnsiTheme="minorHAnsi" w:cstheme="minorHAnsi"/>
          <w:sz w:val="22"/>
          <w:szCs w:val="18"/>
        </w:rPr>
        <w:t xml:space="preserve">Are there values of </w:t>
      </w:r>
      <w:proofErr w:type="spellStart"/>
      <w:r w:rsidR="00B2325B" w:rsidRPr="00222625">
        <w:rPr>
          <w:rFonts w:asciiTheme="minorHAnsi" w:hAnsiTheme="minorHAnsi" w:cstheme="minorHAnsi"/>
          <w:sz w:val="22"/>
          <w:szCs w:val="18"/>
        </w:rPr>
        <w:t>townname</w:t>
      </w:r>
      <w:proofErr w:type="spellEnd"/>
      <w:r w:rsidR="00B2325B" w:rsidRPr="00222625">
        <w:rPr>
          <w:rFonts w:asciiTheme="minorHAnsi" w:hAnsiTheme="minorHAnsi" w:cstheme="minorHAnsi"/>
          <w:sz w:val="22"/>
          <w:szCs w:val="18"/>
        </w:rPr>
        <w:t xml:space="preserve"> in the REGIONAL data that do not appear in the INDIVIDUAL data?</w:t>
      </w:r>
    </w:p>
    <w:p w14:paraId="0F3DE2E3" w14:textId="2E42AD8E" w:rsidR="007349AF" w:rsidRPr="00222625" w:rsidRDefault="007349AF" w:rsidP="007349AF">
      <w:pPr>
        <w:pStyle w:val="QuickA"/>
        <w:numPr>
          <w:ilvl w:val="2"/>
          <w:numId w:val="14"/>
        </w:numPr>
        <w:spacing w:after="100"/>
        <w:rPr>
          <w:rFonts w:asciiTheme="minorHAnsi" w:hAnsiTheme="minorHAnsi" w:cstheme="minorHAnsi"/>
          <w:sz w:val="22"/>
          <w:szCs w:val="18"/>
        </w:rPr>
      </w:pPr>
      <w:r>
        <w:rPr>
          <w:rFonts w:asciiTheme="minorHAnsi" w:hAnsiTheme="minorHAnsi" w:cstheme="minorHAnsi"/>
          <w:sz w:val="22"/>
          <w:szCs w:val="18"/>
        </w:rPr>
        <w:t>no</w:t>
      </w:r>
    </w:p>
    <w:p w14:paraId="5C7BECE2" w14:textId="070BF6DD" w:rsidR="00FC2367"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Merge </w:t>
      </w:r>
      <w:proofErr w:type="spellStart"/>
      <w:r w:rsidRPr="00222625">
        <w:rPr>
          <w:rFonts w:asciiTheme="minorHAnsi" w:hAnsiTheme="minorHAnsi" w:cstheme="minorHAnsi"/>
          <w:sz w:val="22"/>
          <w:szCs w:val="18"/>
        </w:rPr>
        <w:t>merge</w:t>
      </w:r>
      <w:proofErr w:type="spellEnd"/>
      <w:r w:rsidRPr="00222625">
        <w:rPr>
          <w:rFonts w:asciiTheme="minorHAnsi" w:hAnsiTheme="minorHAnsi" w:cstheme="minorHAnsi"/>
          <w:sz w:val="22"/>
          <w:szCs w:val="18"/>
        </w:rPr>
        <w:t xml:space="preserve"> both data sets by “</w:t>
      </w:r>
      <w:proofErr w:type="spellStart"/>
      <w:r w:rsidRPr="00222625">
        <w:rPr>
          <w:rFonts w:asciiTheme="minorHAnsi" w:hAnsiTheme="minorHAnsi" w:cstheme="minorHAnsi"/>
          <w:sz w:val="22"/>
          <w:szCs w:val="18"/>
        </w:rPr>
        <w:t>townname</w:t>
      </w:r>
      <w:proofErr w:type="spellEnd"/>
      <w:r w:rsidRPr="00222625">
        <w:rPr>
          <w:rFonts w:asciiTheme="minorHAnsi" w:hAnsiTheme="minorHAnsi" w:cstheme="minorHAnsi"/>
          <w:sz w:val="22"/>
          <w:szCs w:val="18"/>
        </w:rPr>
        <w:t>” and verify that the merge was successful.</w:t>
      </w:r>
    </w:p>
    <w:p w14:paraId="710A26B1" w14:textId="7D81F1E9" w:rsidR="007349AF" w:rsidRDefault="007349AF" w:rsidP="007349AF">
      <w:pPr>
        <w:pStyle w:val="QuickA"/>
        <w:numPr>
          <w:ilvl w:val="2"/>
          <w:numId w:val="14"/>
        </w:numPr>
        <w:spacing w:after="100"/>
        <w:rPr>
          <w:rFonts w:asciiTheme="minorHAnsi" w:hAnsiTheme="minorHAnsi" w:cstheme="minorHAnsi"/>
          <w:sz w:val="22"/>
          <w:szCs w:val="18"/>
        </w:rPr>
      </w:pPr>
      <w:r>
        <w:rPr>
          <w:rFonts w:asciiTheme="minorHAnsi" w:hAnsiTheme="minorHAnsi" w:cstheme="minorHAnsi"/>
          <w:sz w:val="22"/>
          <w:szCs w:val="18"/>
        </w:rPr>
        <w:t>The merged data set has 1200 observations, as expected</w:t>
      </w:r>
    </w:p>
    <w:p w14:paraId="11A1CB96" w14:textId="6462F81D" w:rsidR="007349AF" w:rsidRPr="007349AF" w:rsidRDefault="007349AF" w:rsidP="00CB673A">
      <w:pPr>
        <w:pStyle w:val="QuickA"/>
        <w:numPr>
          <w:ilvl w:val="0"/>
          <w:numId w:val="0"/>
        </w:numPr>
        <w:spacing w:after="100"/>
        <w:ind w:left="2160"/>
        <w:rPr>
          <w:rFonts w:ascii="Consolas" w:hAnsi="Consolas" w:cstheme="minorHAnsi"/>
          <w:sz w:val="22"/>
          <w:szCs w:val="18"/>
        </w:rPr>
      </w:pPr>
      <w:proofErr w:type="spellStart"/>
      <w:r w:rsidRPr="007349AF">
        <w:rPr>
          <w:rFonts w:ascii="Consolas" w:hAnsi="Consolas" w:cstheme="minorHAnsi"/>
          <w:sz w:val="22"/>
          <w:szCs w:val="18"/>
        </w:rPr>
        <w:t>chs_merged</w:t>
      </w:r>
      <w:proofErr w:type="spellEnd"/>
      <w:r w:rsidRPr="007349AF">
        <w:rPr>
          <w:rFonts w:ascii="Consolas" w:hAnsi="Consolas" w:cstheme="minorHAnsi"/>
          <w:sz w:val="22"/>
          <w:szCs w:val="18"/>
        </w:rPr>
        <w:t xml:space="preserve"> &lt;- </w:t>
      </w:r>
      <w:proofErr w:type="spellStart"/>
      <w:r w:rsidRPr="007349AF">
        <w:rPr>
          <w:rFonts w:ascii="Consolas" w:hAnsi="Consolas" w:cstheme="minorHAnsi"/>
          <w:sz w:val="22"/>
          <w:szCs w:val="18"/>
        </w:rPr>
        <w:t>chs_individual</w:t>
      </w:r>
      <w:proofErr w:type="spellEnd"/>
      <w:r w:rsidRPr="007349AF">
        <w:rPr>
          <w:rFonts w:ascii="Consolas" w:hAnsi="Consolas" w:cstheme="minorHAnsi"/>
          <w:sz w:val="22"/>
          <w:szCs w:val="18"/>
        </w:rPr>
        <w:t xml:space="preserve"> %&gt;% </w:t>
      </w:r>
      <w:proofErr w:type="spellStart"/>
      <w:r w:rsidRPr="007349AF">
        <w:rPr>
          <w:rFonts w:ascii="Consolas" w:hAnsi="Consolas" w:cstheme="minorHAnsi"/>
          <w:sz w:val="22"/>
          <w:szCs w:val="18"/>
        </w:rPr>
        <w:t>left_join</w:t>
      </w:r>
      <w:proofErr w:type="spellEnd"/>
      <w:r w:rsidRPr="007349AF">
        <w:rPr>
          <w:rFonts w:ascii="Consolas" w:hAnsi="Consolas" w:cstheme="minorHAnsi"/>
          <w:sz w:val="22"/>
          <w:szCs w:val="18"/>
        </w:rPr>
        <w:t>(</w:t>
      </w:r>
      <w:proofErr w:type="spellStart"/>
      <w:r w:rsidRPr="007349AF">
        <w:rPr>
          <w:rFonts w:ascii="Consolas" w:hAnsi="Consolas" w:cstheme="minorHAnsi"/>
          <w:sz w:val="22"/>
          <w:szCs w:val="18"/>
        </w:rPr>
        <w:t>chs_regional</w:t>
      </w:r>
      <w:proofErr w:type="spellEnd"/>
      <w:r w:rsidRPr="007349AF">
        <w:rPr>
          <w:rFonts w:ascii="Consolas" w:hAnsi="Consolas" w:cstheme="minorHAnsi"/>
          <w:sz w:val="22"/>
          <w:szCs w:val="18"/>
        </w:rPr>
        <w:t>, by="</w:t>
      </w:r>
      <w:proofErr w:type="spellStart"/>
      <w:r w:rsidRPr="007349AF">
        <w:rPr>
          <w:rFonts w:ascii="Consolas" w:hAnsi="Consolas" w:cstheme="minorHAnsi"/>
          <w:sz w:val="22"/>
          <w:szCs w:val="18"/>
        </w:rPr>
        <w:t>townname</w:t>
      </w:r>
      <w:proofErr w:type="spellEnd"/>
      <w:r w:rsidRPr="007349AF">
        <w:rPr>
          <w:rFonts w:ascii="Consolas" w:hAnsi="Consolas" w:cstheme="minorHAnsi"/>
          <w:sz w:val="22"/>
          <w:szCs w:val="18"/>
        </w:rPr>
        <w:t>")</w:t>
      </w:r>
      <w:bookmarkStart w:id="0" w:name="_GoBack"/>
      <w:bookmarkEnd w:id="0"/>
    </w:p>
    <w:p w14:paraId="193B8327" w14:textId="2312534E" w:rsidR="00FC2367"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Using the CHS codebook, create factor variables for parental education and Hispanic ethnicity.</w:t>
      </w:r>
    </w:p>
    <w:p w14:paraId="2D36D59F" w14:textId="77777777" w:rsidR="007349AF" w:rsidRDefault="007349AF" w:rsidP="007349AF">
      <w:pPr>
        <w:pStyle w:val="HTMLPreformatted"/>
        <w:shd w:val="clear" w:color="auto" w:fill="0B0A09"/>
        <w:wordWrap w:val="0"/>
        <w:ind w:left="360"/>
        <w:rPr>
          <w:rStyle w:val="gnd-iwgdn2b"/>
          <w:rFonts w:ascii="Consolas" w:hAnsi="Consolas"/>
          <w:color w:val="949C8B"/>
        </w:rPr>
      </w:pPr>
      <w:proofErr w:type="spellStart"/>
      <w:r>
        <w:rPr>
          <w:rStyle w:val="gnd-iwgdn2b"/>
          <w:rFonts w:ascii="Consolas" w:hAnsi="Consolas"/>
          <w:color w:val="949C8B"/>
        </w:rPr>
        <w:t>chs_merged</w:t>
      </w:r>
      <w:proofErr w:type="spellEnd"/>
      <w:r>
        <w:rPr>
          <w:rStyle w:val="gnd-iwgdn2b"/>
          <w:rFonts w:ascii="Consolas" w:hAnsi="Consolas"/>
          <w:color w:val="949C8B"/>
        </w:rPr>
        <w:t xml:space="preserve"> &lt;- </w:t>
      </w:r>
      <w:proofErr w:type="spellStart"/>
      <w:r>
        <w:rPr>
          <w:rStyle w:val="gnd-iwgdn2b"/>
          <w:rFonts w:ascii="Consolas" w:hAnsi="Consolas"/>
          <w:color w:val="949C8B"/>
        </w:rPr>
        <w:t>chs_merged</w:t>
      </w:r>
      <w:proofErr w:type="spellEnd"/>
      <w:r>
        <w:rPr>
          <w:rStyle w:val="gnd-iwgdn2b"/>
          <w:rFonts w:ascii="Consolas" w:hAnsi="Consolas"/>
          <w:color w:val="949C8B"/>
        </w:rPr>
        <w:t xml:space="preserve"> %&gt;%</w:t>
      </w:r>
    </w:p>
    <w:p w14:paraId="2BAE0A68"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mutate(</w:t>
      </w:r>
      <w:proofErr w:type="spellStart"/>
      <w:r>
        <w:rPr>
          <w:rStyle w:val="gnd-iwgdn2b"/>
          <w:rFonts w:ascii="Consolas" w:hAnsi="Consolas"/>
          <w:color w:val="949C8B"/>
        </w:rPr>
        <w:t>hispanic.f</w:t>
      </w:r>
      <w:proofErr w:type="spellEnd"/>
      <w:r>
        <w:rPr>
          <w:rStyle w:val="gnd-iwgdn2b"/>
          <w:rFonts w:ascii="Consolas" w:hAnsi="Consolas"/>
          <w:color w:val="949C8B"/>
        </w:rPr>
        <w:t xml:space="preserve"> = factor(</w:t>
      </w:r>
      <w:proofErr w:type="spellStart"/>
      <w:r>
        <w:rPr>
          <w:rStyle w:val="gnd-iwgdn2b"/>
          <w:rFonts w:ascii="Consolas" w:hAnsi="Consolas"/>
          <w:color w:val="949C8B"/>
        </w:rPr>
        <w:t>hispanic</w:t>
      </w:r>
      <w:proofErr w:type="spellEnd"/>
      <w:r>
        <w:rPr>
          <w:rStyle w:val="gnd-iwgdn2b"/>
          <w:rFonts w:ascii="Consolas" w:hAnsi="Consolas"/>
          <w:color w:val="949C8B"/>
        </w:rPr>
        <w:t>, levels=c(0,1), labels=c("Non-Hispanic", "Hispanic"))) %&gt;%</w:t>
      </w:r>
    </w:p>
    <w:p w14:paraId="4ED202DC"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mutate(</w:t>
      </w:r>
      <w:proofErr w:type="spellStart"/>
      <w:r>
        <w:rPr>
          <w:rStyle w:val="gnd-iwgdn2b"/>
          <w:rFonts w:ascii="Consolas" w:hAnsi="Consolas"/>
          <w:color w:val="949C8B"/>
        </w:rPr>
        <w:t>educ_parent.f</w:t>
      </w:r>
      <w:proofErr w:type="spellEnd"/>
      <w:r>
        <w:rPr>
          <w:rStyle w:val="gnd-iwgdn2b"/>
          <w:rFonts w:ascii="Consolas" w:hAnsi="Consolas"/>
          <w:color w:val="949C8B"/>
        </w:rPr>
        <w:t xml:space="preserve"> = factor(</w:t>
      </w:r>
      <w:proofErr w:type="spellStart"/>
      <w:r>
        <w:rPr>
          <w:rStyle w:val="gnd-iwgdn2b"/>
          <w:rFonts w:ascii="Consolas" w:hAnsi="Consolas"/>
          <w:color w:val="949C8B"/>
        </w:rPr>
        <w:t>educ_parent</w:t>
      </w:r>
      <w:proofErr w:type="spellEnd"/>
      <w:r>
        <w:rPr>
          <w:rStyle w:val="gnd-iwgdn2b"/>
          <w:rFonts w:ascii="Consolas" w:hAnsi="Consolas"/>
          <w:color w:val="949C8B"/>
        </w:rPr>
        <w:t>,</w:t>
      </w:r>
    </w:p>
    <w:p w14:paraId="69C48BE9"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levels=c(1, 2, 3, 4, 5),</w:t>
      </w:r>
    </w:p>
    <w:p w14:paraId="34384941"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labels=c("&lt;12 Grade", </w:t>
      </w:r>
    </w:p>
    <w:p w14:paraId="6E5F13C2"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"Grade 12",</w:t>
      </w:r>
    </w:p>
    <w:p w14:paraId="5085EED0"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"Some post high school",</w:t>
      </w:r>
    </w:p>
    <w:p w14:paraId="3D278CC9" w14:textId="77777777" w:rsidR="007349AF" w:rsidRDefault="007349AF" w:rsidP="007349AF">
      <w:pPr>
        <w:pStyle w:val="HTMLPreformatted"/>
        <w:shd w:val="clear" w:color="auto" w:fill="0B0A09"/>
        <w:wordWrap w:val="0"/>
        <w:ind w:left="360"/>
        <w:rPr>
          <w:rStyle w:val="gnd-iwgdn2b"/>
          <w:rFonts w:ascii="Consolas" w:hAnsi="Consolas"/>
          <w:color w:val="949C8B"/>
        </w:rPr>
      </w:pPr>
      <w:r>
        <w:rPr>
          <w:rStyle w:val="gnd-iwgdo3b"/>
          <w:rFonts w:ascii="Consolas" w:eastAsiaTheme="majorEastAsia" w:hAnsi="Consolas"/>
          <w:color w:val="949C8B"/>
        </w:rPr>
        <w:t xml:space="preserve">+ </w:t>
      </w:r>
      <w:r>
        <w:rPr>
          <w:rStyle w:val="gnd-iwgdn2b"/>
          <w:rFonts w:ascii="Consolas" w:hAnsi="Consolas"/>
          <w:color w:val="949C8B"/>
        </w:rPr>
        <w:t xml:space="preserve">                                         "4 years of college",</w:t>
      </w:r>
    </w:p>
    <w:p w14:paraId="3150D216" w14:textId="77777777" w:rsidR="007349AF" w:rsidRDefault="007349AF" w:rsidP="007349AF">
      <w:pPr>
        <w:pStyle w:val="HTMLPreformatted"/>
        <w:shd w:val="clear" w:color="auto" w:fill="0B0A09"/>
        <w:wordWrap w:val="0"/>
        <w:ind w:left="360"/>
        <w:rPr>
          <w:rFonts w:ascii="Consolas" w:hAnsi="Consolas"/>
          <w:color w:val="FCFFE0"/>
        </w:rPr>
      </w:pPr>
      <w:r>
        <w:rPr>
          <w:rStyle w:val="gnd-iwgdo3b"/>
          <w:rFonts w:ascii="Consolas" w:eastAsiaTheme="majorEastAsia" w:hAnsi="Consolas"/>
          <w:color w:val="949C8B"/>
        </w:rPr>
        <w:t xml:space="preserve">+ </w:t>
      </w:r>
      <w:r>
        <w:rPr>
          <w:rStyle w:val="gnd-iwgdn2b"/>
          <w:rFonts w:ascii="Consolas" w:hAnsi="Consolas"/>
          <w:color w:val="949C8B"/>
        </w:rPr>
        <w:t xml:space="preserve">                                         "Some post-graduate")))</w:t>
      </w:r>
    </w:p>
    <w:p w14:paraId="1B233BF9" w14:textId="21C46EA9"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Verify that the values of parental education are correct.</w:t>
      </w:r>
    </w:p>
    <w:p w14:paraId="67DA78A9"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w:t>
      </w:r>
      <w:proofErr w:type="spellStart"/>
      <w:r w:rsidRPr="007349AF">
        <w:rPr>
          <w:rFonts w:ascii="Consolas" w:eastAsia="Times New Roman" w:hAnsi="Consolas" w:cs="Courier New"/>
          <w:snapToGrid/>
          <w:color w:val="FCFFE0"/>
          <w:sz w:val="20"/>
          <w:bdr w:val="none" w:sz="0" w:space="0" w:color="auto" w:frame="1"/>
        </w:rPr>
        <w:t>educ_parent</w:t>
      </w:r>
      <w:proofErr w:type="spellEnd"/>
      <w:r w:rsidRPr="007349AF">
        <w:rPr>
          <w:rFonts w:ascii="Consolas" w:eastAsia="Times New Roman" w:hAnsi="Consolas" w:cs="Courier New"/>
          <w:snapToGrid/>
          <w:color w:val="FCFFE0"/>
          <w:sz w:val="20"/>
          <w:bdr w:val="none" w:sz="0" w:space="0" w:color="auto" w:frame="1"/>
        </w:rPr>
        <w:t xml:space="preserve"> </w:t>
      </w:r>
      <w:proofErr w:type="spellStart"/>
      <w:r w:rsidRPr="007349AF">
        <w:rPr>
          <w:rFonts w:ascii="Consolas" w:eastAsia="Times New Roman" w:hAnsi="Consolas" w:cs="Courier New"/>
          <w:snapToGrid/>
          <w:color w:val="FCFFE0"/>
          <w:sz w:val="20"/>
          <w:bdr w:val="none" w:sz="0" w:space="0" w:color="auto" w:frame="1"/>
        </w:rPr>
        <w:t>educ_parent.f</w:t>
      </w:r>
      <w:proofErr w:type="spellEnd"/>
      <w:r w:rsidRPr="007349AF">
        <w:rPr>
          <w:rFonts w:ascii="Consolas" w:eastAsia="Times New Roman" w:hAnsi="Consolas" w:cs="Courier New"/>
          <w:snapToGrid/>
          <w:color w:val="FCFFE0"/>
          <w:sz w:val="20"/>
          <w:bdr w:val="none" w:sz="0" w:space="0" w:color="auto" w:frame="1"/>
        </w:rPr>
        <w:t xml:space="preserve">             n</w:t>
      </w:r>
    </w:p>
    <w:p w14:paraId="4353DF15"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w:t>
      </w:r>
      <w:proofErr w:type="spellStart"/>
      <w:r w:rsidRPr="007349AF">
        <w:rPr>
          <w:rFonts w:ascii="Consolas" w:eastAsia="Times New Roman" w:hAnsi="Consolas" w:cs="Courier New"/>
          <w:i/>
          <w:iCs/>
          <w:snapToGrid/>
          <w:color w:val="FCFFE0"/>
          <w:sz w:val="20"/>
          <w:bdr w:val="none" w:sz="0" w:space="0" w:color="auto" w:frame="1"/>
        </w:rPr>
        <w:t>dbl</w:t>
      </w:r>
      <w:proofErr w:type="spellEnd"/>
      <w:r w:rsidRPr="007349AF">
        <w:rPr>
          <w:rFonts w:ascii="Consolas" w:eastAsia="Times New Roman" w:hAnsi="Consolas" w:cs="Courier New"/>
          <w:i/>
          <w:iCs/>
          <w:snapToGrid/>
          <w:color w:val="FCFFE0"/>
          <w:sz w:val="20"/>
          <w:bdr w:val="none" w:sz="0" w:space="0" w:color="auto" w:frame="1"/>
        </w:rPr>
        <w:t>&gt;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w:t>
      </w:r>
      <w:proofErr w:type="spellStart"/>
      <w:r w:rsidRPr="007349AF">
        <w:rPr>
          <w:rFonts w:ascii="Consolas" w:eastAsia="Times New Roman" w:hAnsi="Consolas" w:cs="Courier New"/>
          <w:i/>
          <w:iCs/>
          <w:snapToGrid/>
          <w:color w:val="FCFFE0"/>
          <w:sz w:val="20"/>
          <w:bdr w:val="none" w:sz="0" w:space="0" w:color="auto" w:frame="1"/>
        </w:rPr>
        <w:t>fct</w:t>
      </w:r>
      <w:proofErr w:type="spellEnd"/>
      <w:r w:rsidRPr="007349AF">
        <w:rPr>
          <w:rFonts w:ascii="Consolas" w:eastAsia="Times New Roman" w:hAnsi="Consolas" w:cs="Courier New"/>
          <w:i/>
          <w:iCs/>
          <w:snapToGrid/>
          <w:color w:val="FCFFE0"/>
          <w:sz w:val="20"/>
          <w:bdr w:val="none" w:sz="0" w:space="0" w:color="auto" w:frame="1"/>
        </w:rPr>
        <w:t>&gt;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&lt;int&gt;</w:t>
      </w:r>
    </w:p>
    <w:p w14:paraId="03A213DB"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1           1 &lt;12 Grade               169</w:t>
      </w:r>
    </w:p>
    <w:p w14:paraId="7BE06942"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2           2 Grade 12                227</w:t>
      </w:r>
    </w:p>
    <w:p w14:paraId="6B330BB9"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3           3 Some post high school   516</w:t>
      </w:r>
    </w:p>
    <w:p w14:paraId="2055B710"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4           4 4 years of college      114</w:t>
      </w:r>
    </w:p>
    <w:p w14:paraId="135CA839"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5           5 Some post-graduate      110</w:t>
      </w:r>
    </w:p>
    <w:p w14:paraId="64AE4A27"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6          NA </w:t>
      </w:r>
      <w:proofErr w:type="spellStart"/>
      <w:r w:rsidRPr="007349AF">
        <w:rPr>
          <w:rFonts w:ascii="Consolas" w:eastAsia="Times New Roman" w:hAnsi="Consolas" w:cs="Courier New"/>
          <w:snapToGrid/>
          <w:color w:val="FCFFE0"/>
          <w:sz w:val="20"/>
          <w:bdr w:val="none" w:sz="0" w:space="0" w:color="auto" w:frame="1"/>
        </w:rPr>
        <w:t>NA</w:t>
      </w:r>
      <w:proofErr w:type="spellEnd"/>
      <w:r w:rsidRPr="007349AF">
        <w:rPr>
          <w:rFonts w:ascii="Consolas" w:eastAsia="Times New Roman" w:hAnsi="Consolas" w:cs="Courier New"/>
          <w:snapToGrid/>
          <w:color w:val="FCFFE0"/>
          <w:sz w:val="20"/>
          <w:bdr w:val="none" w:sz="0" w:space="0" w:color="auto" w:frame="1"/>
        </w:rPr>
        <w:t xml:space="preserve">                       64</w:t>
      </w:r>
    </w:p>
    <w:p w14:paraId="0D5FA3E5" w14:textId="77777777" w:rsidR="007349AF" w:rsidRPr="007349AF" w:rsidRDefault="007349AF" w:rsidP="007349AF">
      <w:pPr>
        <w:widowControl/>
        <w:shd w:val="clear" w:color="auto" w:fill="0B0A0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ind w:left="360"/>
        <w:rPr>
          <w:rFonts w:ascii="Consolas" w:eastAsia="Times New Roman" w:hAnsi="Consolas" w:cs="Courier New"/>
          <w:snapToGrid/>
          <w:color w:val="FCFFE0"/>
          <w:sz w:val="20"/>
        </w:rPr>
      </w:pPr>
      <w:r w:rsidRPr="007349AF">
        <w:rPr>
          <w:rFonts w:ascii="Consolas" w:eastAsia="Times New Roman" w:hAnsi="Consolas" w:cs="Courier New"/>
          <w:snapToGrid/>
          <w:color w:val="949C8B"/>
          <w:sz w:val="20"/>
        </w:rPr>
        <w:t>&gt; # b</w:t>
      </w:r>
    </w:p>
    <w:p w14:paraId="07D5FCCD" w14:textId="77777777" w:rsidR="007349AF" w:rsidRPr="00222625" w:rsidRDefault="007349AF" w:rsidP="007349AF">
      <w:pPr>
        <w:pStyle w:val="QuickA"/>
        <w:numPr>
          <w:ilvl w:val="0"/>
          <w:numId w:val="0"/>
        </w:numPr>
        <w:spacing w:after="100"/>
        <w:ind w:left="1440"/>
        <w:rPr>
          <w:rFonts w:asciiTheme="minorHAnsi" w:hAnsiTheme="minorHAnsi" w:cstheme="minorHAnsi"/>
          <w:sz w:val="22"/>
          <w:szCs w:val="18"/>
        </w:rPr>
      </w:pPr>
    </w:p>
    <w:p w14:paraId="31C079E7" w14:textId="0DE356F9" w:rsidR="00584429"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Verify that the values of Hispanic ethnicity are correct.</w:t>
      </w:r>
    </w:p>
    <w:tbl>
      <w:tblPr>
        <w:tblW w:w="11535" w:type="dxa"/>
        <w:tblCellSpacing w:w="0" w:type="dxa"/>
        <w:shd w:val="clear" w:color="auto" w:fill="0B0A09"/>
        <w:tblCellMar>
          <w:left w:w="90" w:type="dxa"/>
          <w:bottom w:w="120" w:type="dxa"/>
          <w:right w:w="0" w:type="dxa"/>
        </w:tblCellMar>
        <w:tblLook w:val="04A0" w:firstRow="1" w:lastRow="0" w:firstColumn="1" w:lastColumn="0" w:noHBand="0" w:noVBand="1"/>
      </w:tblPr>
      <w:tblGrid>
        <w:gridCol w:w="11535"/>
      </w:tblGrid>
      <w:tr w:rsidR="007349AF" w:rsidRPr="007349AF" w14:paraId="3950837D" w14:textId="77777777" w:rsidTr="007349AF">
        <w:trPr>
          <w:tblCellSpacing w:w="0" w:type="dxa"/>
        </w:trPr>
        <w:tc>
          <w:tcPr>
            <w:tcW w:w="0" w:type="auto"/>
            <w:shd w:val="clear" w:color="auto" w:fill="0B0A09"/>
            <w:hideMark/>
          </w:tcPr>
          <w:p w14:paraId="634C2C3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A </w:t>
            </w:r>
            <w:proofErr w:type="spellStart"/>
            <w:r w:rsidRPr="007349AF">
              <w:rPr>
                <w:rFonts w:ascii="Consolas" w:eastAsia="Times New Roman" w:hAnsi="Consolas" w:cs="Courier New"/>
                <w:snapToGrid/>
                <w:color w:val="FCFFE0"/>
                <w:sz w:val="20"/>
                <w:bdr w:val="none" w:sz="0" w:space="0" w:color="auto" w:frame="1"/>
              </w:rPr>
              <w:t>tibble</w:t>
            </w:r>
            <w:proofErr w:type="spellEnd"/>
            <w:r w:rsidRPr="007349AF">
              <w:rPr>
                <w:rFonts w:ascii="Consolas" w:eastAsia="Times New Roman" w:hAnsi="Consolas" w:cs="Courier New"/>
                <w:snapToGrid/>
                <w:color w:val="FCFFE0"/>
                <w:sz w:val="20"/>
                <w:bdr w:val="none" w:sz="0" w:space="0" w:color="auto" w:frame="1"/>
              </w:rPr>
              <w:t>: 2 × 3</w:t>
            </w:r>
          </w:p>
          <w:p w14:paraId="7C4A0B3B"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w:t>
            </w:r>
            <w:proofErr w:type="spellStart"/>
            <w:r w:rsidRPr="007349AF">
              <w:rPr>
                <w:rFonts w:ascii="Consolas" w:eastAsia="Times New Roman" w:hAnsi="Consolas" w:cs="Courier New"/>
                <w:snapToGrid/>
                <w:color w:val="FCFFE0"/>
                <w:sz w:val="20"/>
                <w:bdr w:val="none" w:sz="0" w:space="0" w:color="auto" w:frame="1"/>
              </w:rPr>
              <w:t>hispanic</w:t>
            </w:r>
            <w:proofErr w:type="spellEnd"/>
            <w:r w:rsidRPr="007349AF">
              <w:rPr>
                <w:rFonts w:ascii="Consolas" w:eastAsia="Times New Roman" w:hAnsi="Consolas" w:cs="Courier New"/>
                <w:snapToGrid/>
                <w:color w:val="FCFFE0"/>
                <w:sz w:val="20"/>
                <w:bdr w:val="none" w:sz="0" w:space="0" w:color="auto" w:frame="1"/>
              </w:rPr>
              <w:t xml:space="preserve"> </w:t>
            </w:r>
            <w:proofErr w:type="spellStart"/>
            <w:r w:rsidRPr="007349AF">
              <w:rPr>
                <w:rFonts w:ascii="Consolas" w:eastAsia="Times New Roman" w:hAnsi="Consolas" w:cs="Courier New"/>
                <w:snapToGrid/>
                <w:color w:val="FCFFE0"/>
                <w:sz w:val="20"/>
                <w:bdr w:val="none" w:sz="0" w:space="0" w:color="auto" w:frame="1"/>
              </w:rPr>
              <w:t>hispanic.f</w:t>
            </w:r>
            <w:proofErr w:type="spellEnd"/>
            <w:r w:rsidRPr="007349AF">
              <w:rPr>
                <w:rFonts w:ascii="Consolas" w:eastAsia="Times New Roman" w:hAnsi="Consolas" w:cs="Courier New"/>
                <w:snapToGrid/>
                <w:color w:val="FCFFE0"/>
                <w:sz w:val="20"/>
                <w:bdr w:val="none" w:sz="0" w:space="0" w:color="auto" w:frame="1"/>
              </w:rPr>
              <w:t xml:space="preserve">       n</w:t>
            </w:r>
          </w:p>
          <w:p w14:paraId="3F9DC5E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w:t>
            </w:r>
            <w:proofErr w:type="spellStart"/>
            <w:r w:rsidRPr="007349AF">
              <w:rPr>
                <w:rFonts w:ascii="Consolas" w:eastAsia="Times New Roman" w:hAnsi="Consolas" w:cs="Courier New"/>
                <w:i/>
                <w:iCs/>
                <w:snapToGrid/>
                <w:color w:val="FCFFE0"/>
                <w:sz w:val="20"/>
                <w:bdr w:val="none" w:sz="0" w:space="0" w:color="auto" w:frame="1"/>
              </w:rPr>
              <w:t>dbl</w:t>
            </w:r>
            <w:proofErr w:type="spellEnd"/>
            <w:r w:rsidRPr="007349AF">
              <w:rPr>
                <w:rFonts w:ascii="Consolas" w:eastAsia="Times New Roman" w:hAnsi="Consolas" w:cs="Courier New"/>
                <w:i/>
                <w:iCs/>
                <w:snapToGrid/>
                <w:color w:val="FCFFE0"/>
                <w:sz w:val="20"/>
                <w:bdr w:val="none" w:sz="0" w:space="0" w:color="auto" w:frame="1"/>
              </w:rPr>
              <w:t>&gt;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w:t>
            </w:r>
            <w:proofErr w:type="spellStart"/>
            <w:r w:rsidRPr="007349AF">
              <w:rPr>
                <w:rFonts w:ascii="Consolas" w:eastAsia="Times New Roman" w:hAnsi="Consolas" w:cs="Courier New"/>
                <w:i/>
                <w:iCs/>
                <w:snapToGrid/>
                <w:color w:val="FCFFE0"/>
                <w:sz w:val="20"/>
                <w:bdr w:val="none" w:sz="0" w:space="0" w:color="auto" w:frame="1"/>
              </w:rPr>
              <w:t>fct</w:t>
            </w:r>
            <w:proofErr w:type="spellEnd"/>
            <w:r w:rsidRPr="007349AF">
              <w:rPr>
                <w:rFonts w:ascii="Consolas" w:eastAsia="Times New Roman" w:hAnsi="Consolas" w:cs="Courier New"/>
                <w:i/>
                <w:iCs/>
                <w:snapToGrid/>
                <w:color w:val="FCFFE0"/>
                <w:sz w:val="20"/>
                <w:bdr w:val="none" w:sz="0" w:space="0" w:color="auto" w:frame="1"/>
              </w:rPr>
              <w:t>&gt;</w:t>
            </w:r>
            <w:r w:rsidRPr="007349AF">
              <w:rPr>
                <w:rFonts w:ascii="Consolas" w:eastAsia="Times New Roman" w:hAnsi="Consolas" w:cs="Courier New"/>
                <w:snapToGrid/>
                <w:color w:val="FCFFE0"/>
                <w:sz w:val="20"/>
                <w:bdr w:val="none" w:sz="0" w:space="0" w:color="auto" w:frame="1"/>
              </w:rPr>
              <w:t xml:space="preserve">        </w:t>
            </w:r>
            <w:r w:rsidRPr="007349AF">
              <w:rPr>
                <w:rFonts w:ascii="Consolas" w:eastAsia="Times New Roman" w:hAnsi="Consolas" w:cs="Courier New"/>
                <w:i/>
                <w:iCs/>
                <w:snapToGrid/>
                <w:color w:val="FCFFE0"/>
                <w:sz w:val="20"/>
                <w:bdr w:val="none" w:sz="0" w:space="0" w:color="auto" w:frame="1"/>
              </w:rPr>
              <w:t>&lt;int&gt;</w:t>
            </w:r>
          </w:p>
          <w:p w14:paraId="22BEF9BA"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t>1        0 Non-Hispanic   679</w:t>
            </w:r>
          </w:p>
          <w:p w14:paraId="137F2C3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660"/>
                <w:tab w:val="clear" w:pos="9093"/>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rPr>
                <w:rFonts w:ascii="Consolas" w:eastAsia="Times New Roman" w:hAnsi="Consolas" w:cs="Courier New"/>
                <w:snapToGrid/>
                <w:color w:val="FCFFE0"/>
                <w:sz w:val="20"/>
                <w:bdr w:val="none" w:sz="0" w:space="0" w:color="auto" w:frame="1"/>
              </w:rPr>
            </w:pPr>
            <w:r w:rsidRPr="007349AF">
              <w:rPr>
                <w:rFonts w:ascii="Consolas" w:eastAsia="Times New Roman" w:hAnsi="Consolas" w:cs="Courier New"/>
                <w:snapToGrid/>
                <w:color w:val="FCFFE0"/>
                <w:sz w:val="20"/>
                <w:bdr w:val="none" w:sz="0" w:space="0" w:color="auto" w:frame="1"/>
              </w:rPr>
              <w:lastRenderedPageBreak/>
              <w:t>2        1 Hispanic       521</w:t>
            </w:r>
          </w:p>
          <w:p w14:paraId="10D0E792"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imes New Roman" w:eastAsia="Times New Roman" w:hAnsi="Times New Roman"/>
                <w:snapToGrid/>
                <w:sz w:val="20"/>
                <w:szCs w:val="24"/>
              </w:rPr>
            </w:pPr>
          </w:p>
        </w:tc>
      </w:tr>
      <w:tr w:rsidR="007349AF" w:rsidRPr="007349AF" w14:paraId="503D0BB8" w14:textId="77777777" w:rsidTr="007349AF">
        <w:trPr>
          <w:tblCellSpacing w:w="0" w:type="dxa"/>
        </w:trPr>
        <w:tc>
          <w:tcPr>
            <w:tcW w:w="0" w:type="auto"/>
            <w:shd w:val="clear" w:color="auto" w:fill="0B0A09"/>
            <w:hideMark/>
          </w:tcPr>
          <w:p w14:paraId="60D115C5"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imes New Roman" w:eastAsia="Times New Roman" w:hAnsi="Times New Roman"/>
                <w:snapToGrid/>
                <w:sz w:val="20"/>
              </w:rPr>
            </w:pPr>
          </w:p>
        </w:tc>
      </w:tr>
      <w:tr w:rsidR="007349AF" w:rsidRPr="007349AF" w14:paraId="172A8453" w14:textId="77777777" w:rsidTr="007349AF">
        <w:trPr>
          <w:tblCellSpacing w:w="0" w:type="dxa"/>
        </w:trPr>
        <w:tc>
          <w:tcPr>
            <w:tcW w:w="0" w:type="auto"/>
            <w:shd w:val="clear" w:color="auto" w:fill="0B0A09"/>
            <w:hideMark/>
          </w:tcPr>
          <w:tbl>
            <w:tblPr>
              <w:tblW w:w="11445" w:type="dxa"/>
              <w:tblCellSpacing w:w="0" w:type="dxa"/>
              <w:tblCellMar>
                <w:left w:w="0" w:type="dxa"/>
                <w:right w:w="0" w:type="dxa"/>
              </w:tblCellMar>
              <w:tblLook w:val="04A0" w:firstRow="1" w:lastRow="0" w:firstColumn="1" w:lastColumn="0" w:noHBand="0" w:noVBand="1"/>
            </w:tblPr>
            <w:tblGrid>
              <w:gridCol w:w="11445"/>
            </w:tblGrid>
            <w:tr w:rsidR="007349AF" w:rsidRPr="007349AF" w14:paraId="40271C05" w14:textId="77777777">
              <w:trPr>
                <w:tblCellSpacing w:w="0" w:type="dxa"/>
              </w:trPr>
              <w:tc>
                <w:tcPr>
                  <w:tcW w:w="15" w:type="dxa"/>
                  <w:hideMark/>
                </w:tcPr>
                <w:p w14:paraId="50F773ED"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imes New Roman" w:eastAsia="Times New Roman" w:hAnsi="Times New Roman"/>
                      <w:snapToGrid/>
                      <w:sz w:val="20"/>
                    </w:rPr>
                  </w:pPr>
                </w:p>
              </w:tc>
            </w:tr>
          </w:tbl>
          <w:p w14:paraId="376ACC40" w14:textId="77777777" w:rsidR="007349AF" w:rsidRPr="007349AF" w:rsidRDefault="007349AF" w:rsidP="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eastAsia="Times New Roman" w:hAnsi="Consolas"/>
                <w:snapToGrid/>
                <w:color w:val="FCFFE0"/>
                <w:szCs w:val="24"/>
              </w:rPr>
            </w:pPr>
          </w:p>
        </w:tc>
      </w:tr>
    </w:tbl>
    <w:p w14:paraId="658C50EB" w14:textId="77777777" w:rsidR="007349AF" w:rsidRPr="00222625" w:rsidRDefault="007349AF" w:rsidP="007349AF">
      <w:pPr>
        <w:pStyle w:val="QuickA"/>
        <w:numPr>
          <w:ilvl w:val="0"/>
          <w:numId w:val="0"/>
        </w:numPr>
        <w:spacing w:after="100"/>
        <w:ind w:left="1080"/>
        <w:rPr>
          <w:rFonts w:asciiTheme="minorHAnsi" w:hAnsiTheme="minorHAnsi" w:cstheme="minorHAnsi"/>
          <w:sz w:val="22"/>
          <w:szCs w:val="18"/>
        </w:rPr>
      </w:pPr>
    </w:p>
    <w:p w14:paraId="40116078"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Assess the normality of the FVC variable. FVC (“forced vital capacity”) is the total amount of air that can be exhaled after taking the deepest breath possible.</w:t>
      </w:r>
    </w:p>
    <w:p w14:paraId="75AEB55B" w14:textId="3A59AC65"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QQ plot?</w:t>
      </w:r>
    </w:p>
    <w:p w14:paraId="1D3779A8" w14:textId="329866C2"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sz w:val="22"/>
          <w:szCs w:val="18"/>
        </w:rPr>
        <w:drawing>
          <wp:inline distT="0" distB="0" distL="0" distR="0" wp14:anchorId="6EFE60A7" wp14:editId="66F726CD">
            <wp:extent cx="4083439" cy="2367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4901" cy="2368128"/>
                    </a:xfrm>
                    <a:prstGeom prst="rect">
                      <a:avLst/>
                    </a:prstGeom>
                  </pic:spPr>
                </pic:pic>
              </a:graphicData>
            </a:graphic>
          </wp:inline>
        </w:drawing>
      </w:r>
    </w:p>
    <w:p w14:paraId="1BAAE39D" w14:textId="14BC3915"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The QQ plot does seem to fit a straight line, the edges depart from it a bit which happens in practice</w:t>
      </w:r>
    </w:p>
    <w:p w14:paraId="4A705520" w14:textId="13E6AA0E"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histogram?</w:t>
      </w:r>
    </w:p>
    <w:p w14:paraId="1316A33F" w14:textId="4A850660"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sz w:val="22"/>
          <w:szCs w:val="18"/>
        </w:rPr>
        <w:drawing>
          <wp:inline distT="0" distB="0" distL="0" distR="0" wp14:anchorId="29EFE434" wp14:editId="50EDB6A7">
            <wp:extent cx="4135130" cy="2399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690" cy="2410436"/>
                    </a:xfrm>
                    <a:prstGeom prst="rect">
                      <a:avLst/>
                    </a:prstGeom>
                  </pic:spPr>
                </pic:pic>
              </a:graphicData>
            </a:graphic>
          </wp:inline>
        </w:drawing>
      </w:r>
    </w:p>
    <w:p w14:paraId="6C526551" w14:textId="72D0D190"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The histogram appears to be about normal</w:t>
      </w:r>
    </w:p>
    <w:p w14:paraId="527E8A36" w14:textId="500468F0" w:rsidR="00B2325B" w:rsidRDefault="00B2325B">
      <w:pPr>
        <w:pStyle w:val="QuickA"/>
        <w:numPr>
          <w:ilvl w:val="1"/>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FVC appear normal based on a normality test?</w:t>
      </w:r>
    </w:p>
    <w:p w14:paraId="53E09DAA" w14:textId="77777777" w:rsidR="007349AF" w:rsidRDefault="007349AF" w:rsidP="007349AF">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proofErr w:type="spellStart"/>
      <w:r>
        <w:rPr>
          <w:rStyle w:val="gnd-iwgdn2b"/>
          <w:rFonts w:ascii="Consolas" w:eastAsiaTheme="majorEastAsia" w:hAnsi="Consolas"/>
          <w:color w:val="949C8B"/>
        </w:rPr>
        <w:t>shapiro.test</w:t>
      </w:r>
      <w:proofErr w:type="spellEnd"/>
      <w:r>
        <w:rPr>
          <w:rStyle w:val="gnd-iwgdn2b"/>
          <w:rFonts w:ascii="Consolas" w:eastAsiaTheme="majorEastAsia" w:hAnsi="Consolas"/>
          <w:color w:val="949C8B"/>
        </w:rPr>
        <w:t>(</w:t>
      </w:r>
      <w:proofErr w:type="spellStart"/>
      <w:r>
        <w:rPr>
          <w:rStyle w:val="gnd-iwgdn2b"/>
          <w:rFonts w:ascii="Consolas" w:eastAsiaTheme="majorEastAsia" w:hAnsi="Consolas"/>
          <w:color w:val="949C8B"/>
        </w:rPr>
        <w:t>chs_merged$fvc</w:t>
      </w:r>
      <w:proofErr w:type="spellEnd"/>
      <w:r>
        <w:rPr>
          <w:rStyle w:val="gnd-iwgdn2b"/>
          <w:rFonts w:ascii="Consolas" w:eastAsiaTheme="majorEastAsia" w:hAnsi="Consolas"/>
          <w:color w:val="949C8B"/>
        </w:rPr>
        <w:t>) # p &lt; 0.001 rejects null hypothesis of normality</w:t>
      </w:r>
    </w:p>
    <w:p w14:paraId="6B0D6E47"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7D4C8CB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Shapiro-Wilk normality test</w:t>
      </w:r>
    </w:p>
    <w:p w14:paraId="7CBFD459"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66424241"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data:  </w:t>
      </w:r>
      <w:proofErr w:type="spellStart"/>
      <w:r>
        <w:rPr>
          <w:rStyle w:val="gnd-iwgdh3b"/>
          <w:rFonts w:ascii="Consolas" w:hAnsi="Consolas"/>
          <w:color w:val="FCFFE0"/>
          <w:bdr w:val="none" w:sz="0" w:space="0" w:color="auto" w:frame="1"/>
        </w:rPr>
        <w:t>chs_merged$fvc</w:t>
      </w:r>
      <w:proofErr w:type="spellEnd"/>
    </w:p>
    <w:p w14:paraId="16F4B56C" w14:textId="77777777" w:rsidR="007349AF" w:rsidRDefault="007349AF" w:rsidP="007349AF">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W = 0.99256, p-value = 2.406e-05</w:t>
      </w:r>
    </w:p>
    <w:p w14:paraId="543AA11E" w14:textId="77777777" w:rsidR="007349AF" w:rsidRPr="00222625" w:rsidRDefault="007349AF" w:rsidP="007349AF">
      <w:pPr>
        <w:pStyle w:val="QuickA"/>
        <w:numPr>
          <w:ilvl w:val="0"/>
          <w:numId w:val="0"/>
        </w:numPr>
        <w:spacing w:after="100"/>
        <w:ind w:left="1440"/>
        <w:rPr>
          <w:rFonts w:asciiTheme="minorHAnsi" w:hAnsiTheme="minorHAnsi" w:cstheme="minorHAnsi"/>
          <w:sz w:val="22"/>
          <w:szCs w:val="18"/>
        </w:rPr>
      </w:pPr>
    </w:p>
    <w:p w14:paraId="5B890E6F"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The ratio of FEV to FVC is another indicator of lung health, with higher values being more desirable. Create </w:t>
      </w:r>
      <w:r w:rsidRPr="00222625">
        <w:rPr>
          <w:rFonts w:asciiTheme="minorHAnsi" w:hAnsiTheme="minorHAnsi" w:cstheme="minorHAnsi"/>
          <w:sz w:val="22"/>
          <w:szCs w:val="18"/>
        </w:rPr>
        <w:lastRenderedPageBreak/>
        <w:t>a new variable that is equal to FEV/FVC. Then, fill out the number (and percent of the sample) that fall into each of the following categories of lung function according to the following table:</w:t>
      </w:r>
    </w:p>
    <w:tbl>
      <w:tblPr>
        <w:tblStyle w:val="TableGrid"/>
        <w:tblW w:w="0" w:type="auto"/>
        <w:tblInd w:w="360" w:type="dxa"/>
        <w:tblLook w:val="04A0" w:firstRow="1" w:lastRow="0" w:firstColumn="1" w:lastColumn="0" w:noHBand="0" w:noVBand="1"/>
      </w:tblPr>
      <w:tblGrid>
        <w:gridCol w:w="3290"/>
        <w:gridCol w:w="3307"/>
        <w:gridCol w:w="3293"/>
      </w:tblGrid>
      <w:tr w:rsidR="00B2325B" w:rsidRPr="00222625" w14:paraId="6718E67E" w14:textId="77777777" w:rsidTr="00B2325B">
        <w:tc>
          <w:tcPr>
            <w:tcW w:w="3416" w:type="dxa"/>
          </w:tcPr>
          <w:p w14:paraId="33FBA9D7"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RANGE</w:t>
            </w:r>
          </w:p>
        </w:tc>
        <w:tc>
          <w:tcPr>
            <w:tcW w:w="3417" w:type="dxa"/>
          </w:tcPr>
          <w:p w14:paraId="58AF7E10"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CATEGORY</w:t>
            </w:r>
          </w:p>
        </w:tc>
        <w:tc>
          <w:tcPr>
            <w:tcW w:w="3417" w:type="dxa"/>
          </w:tcPr>
          <w:p w14:paraId="5F84074C"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N (%)</w:t>
            </w:r>
          </w:p>
        </w:tc>
      </w:tr>
      <w:tr w:rsidR="00B2325B" w:rsidRPr="00222625" w14:paraId="3607948D" w14:textId="77777777" w:rsidTr="00B2325B">
        <w:tc>
          <w:tcPr>
            <w:tcW w:w="3416" w:type="dxa"/>
          </w:tcPr>
          <w:p w14:paraId="414F6197"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&gt;= 70%</w:t>
            </w:r>
          </w:p>
        </w:tc>
        <w:tc>
          <w:tcPr>
            <w:tcW w:w="3417" w:type="dxa"/>
          </w:tcPr>
          <w:p w14:paraId="1D5FB453"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Normal</w:t>
            </w:r>
          </w:p>
        </w:tc>
        <w:tc>
          <w:tcPr>
            <w:tcW w:w="3417" w:type="dxa"/>
          </w:tcPr>
          <w:p w14:paraId="7B959F27" w14:textId="0A0AC0E9"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1087 (90.6%)</w:t>
            </w:r>
          </w:p>
        </w:tc>
      </w:tr>
      <w:tr w:rsidR="00B2325B" w:rsidRPr="00222625" w14:paraId="7440D1C0" w14:textId="77777777" w:rsidTr="00B2325B">
        <w:tc>
          <w:tcPr>
            <w:tcW w:w="3416" w:type="dxa"/>
          </w:tcPr>
          <w:p w14:paraId="5BDAC8F3"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60-69%</w:t>
            </w:r>
          </w:p>
        </w:tc>
        <w:tc>
          <w:tcPr>
            <w:tcW w:w="3417" w:type="dxa"/>
          </w:tcPr>
          <w:p w14:paraId="735C0969"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Mild Deficiency</w:t>
            </w:r>
          </w:p>
        </w:tc>
        <w:tc>
          <w:tcPr>
            <w:tcW w:w="3417" w:type="dxa"/>
          </w:tcPr>
          <w:p w14:paraId="2CE1FA01" w14:textId="5EF493C0"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13 (1.08%)</w:t>
            </w:r>
          </w:p>
        </w:tc>
      </w:tr>
      <w:tr w:rsidR="00B2325B" w:rsidRPr="00222625" w14:paraId="3690AACF" w14:textId="77777777" w:rsidTr="00B2325B">
        <w:tc>
          <w:tcPr>
            <w:tcW w:w="3416" w:type="dxa"/>
          </w:tcPr>
          <w:p w14:paraId="75BBA756"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50-59%</w:t>
            </w:r>
          </w:p>
        </w:tc>
        <w:tc>
          <w:tcPr>
            <w:tcW w:w="3417" w:type="dxa"/>
          </w:tcPr>
          <w:p w14:paraId="3B0F805C"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Moderate Deficiency</w:t>
            </w:r>
          </w:p>
        </w:tc>
        <w:tc>
          <w:tcPr>
            <w:tcW w:w="3417" w:type="dxa"/>
          </w:tcPr>
          <w:p w14:paraId="5CBC1579" w14:textId="0E31163D"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0 (0%)</w:t>
            </w:r>
          </w:p>
        </w:tc>
      </w:tr>
      <w:tr w:rsidR="00B2325B" w:rsidRPr="00222625" w14:paraId="5277B752" w14:textId="77777777" w:rsidTr="00B2325B">
        <w:tc>
          <w:tcPr>
            <w:tcW w:w="3416" w:type="dxa"/>
          </w:tcPr>
          <w:p w14:paraId="66F59798"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&lt;50%</w:t>
            </w:r>
          </w:p>
        </w:tc>
        <w:tc>
          <w:tcPr>
            <w:tcW w:w="3417" w:type="dxa"/>
          </w:tcPr>
          <w:p w14:paraId="76C59E99" w14:textId="77777777" w:rsidR="00B2325B" w:rsidRPr="00222625" w:rsidRDefault="00B2325B" w:rsidP="00B2325B">
            <w:pPr>
              <w:pStyle w:val="QuickA"/>
              <w:numPr>
                <w:ilvl w:val="0"/>
                <w:numId w:val="0"/>
              </w:numPr>
              <w:spacing w:after="100"/>
              <w:jc w:val="center"/>
              <w:rPr>
                <w:rFonts w:asciiTheme="minorHAnsi" w:hAnsiTheme="minorHAnsi" w:cstheme="minorHAnsi"/>
                <w:sz w:val="22"/>
                <w:szCs w:val="18"/>
              </w:rPr>
            </w:pPr>
            <w:r w:rsidRPr="00222625">
              <w:rPr>
                <w:rFonts w:asciiTheme="minorHAnsi" w:hAnsiTheme="minorHAnsi" w:cstheme="minorHAnsi"/>
                <w:sz w:val="22"/>
                <w:szCs w:val="18"/>
              </w:rPr>
              <w:t>Severe Deficiency</w:t>
            </w:r>
          </w:p>
        </w:tc>
        <w:tc>
          <w:tcPr>
            <w:tcW w:w="3417" w:type="dxa"/>
          </w:tcPr>
          <w:p w14:paraId="16624181" w14:textId="676BAE1D" w:rsidR="00B2325B" w:rsidRPr="00222625" w:rsidRDefault="007349AF" w:rsidP="00B2325B">
            <w:pPr>
              <w:pStyle w:val="QuickA"/>
              <w:numPr>
                <w:ilvl w:val="0"/>
                <w:numId w:val="0"/>
              </w:numPr>
              <w:spacing w:after="100"/>
              <w:jc w:val="center"/>
              <w:rPr>
                <w:rFonts w:asciiTheme="minorHAnsi" w:hAnsiTheme="minorHAnsi" w:cstheme="minorHAnsi"/>
                <w:sz w:val="22"/>
                <w:szCs w:val="18"/>
              </w:rPr>
            </w:pPr>
            <w:r>
              <w:rPr>
                <w:rFonts w:asciiTheme="minorHAnsi" w:hAnsiTheme="minorHAnsi" w:cstheme="minorHAnsi"/>
                <w:sz w:val="22"/>
                <w:szCs w:val="18"/>
              </w:rPr>
              <w:t>0 (0%)</w:t>
            </w:r>
          </w:p>
        </w:tc>
      </w:tr>
    </w:tbl>
    <w:p w14:paraId="55C0AD3D" w14:textId="77777777" w:rsidR="00B2325B" w:rsidRPr="00222625" w:rsidRDefault="00B2325B" w:rsidP="00B2325B">
      <w:pPr>
        <w:pStyle w:val="QuickA"/>
        <w:numPr>
          <w:ilvl w:val="0"/>
          <w:numId w:val="0"/>
        </w:numPr>
        <w:spacing w:after="100"/>
        <w:ind w:left="462" w:hanging="462"/>
        <w:rPr>
          <w:rFonts w:asciiTheme="minorHAnsi" w:hAnsiTheme="minorHAnsi" w:cstheme="minorHAnsi"/>
          <w:sz w:val="22"/>
          <w:szCs w:val="18"/>
        </w:rPr>
      </w:pPr>
    </w:p>
    <w:p w14:paraId="5BC2DEF1"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Assess the normality of the FEV/FVC ratio variable.</w:t>
      </w:r>
    </w:p>
    <w:p w14:paraId="5DEF9EF6" w14:textId="29038E37"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Does </w:t>
      </w:r>
      <w:r w:rsidR="0029413E" w:rsidRPr="00222625">
        <w:rPr>
          <w:rFonts w:asciiTheme="minorHAnsi" w:hAnsiTheme="minorHAnsi" w:cstheme="minorHAnsi"/>
          <w:sz w:val="22"/>
          <w:szCs w:val="18"/>
        </w:rPr>
        <w:t>FEV/</w:t>
      </w:r>
      <w:r w:rsidRPr="00222625">
        <w:rPr>
          <w:rFonts w:asciiTheme="minorHAnsi" w:hAnsiTheme="minorHAnsi" w:cstheme="minorHAnsi"/>
          <w:sz w:val="22"/>
          <w:szCs w:val="18"/>
        </w:rPr>
        <w:t>FVC appear normal based on a QQ plot?</w:t>
      </w:r>
    </w:p>
    <w:p w14:paraId="08739B3E" w14:textId="4F52E93C"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sz w:val="22"/>
          <w:szCs w:val="18"/>
        </w:rPr>
        <w:drawing>
          <wp:inline distT="0" distB="0" distL="0" distR="0" wp14:anchorId="78075B48" wp14:editId="2CFF0AED">
            <wp:extent cx="4000865" cy="2319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5370" cy="2327428"/>
                    </a:xfrm>
                    <a:prstGeom prst="rect">
                      <a:avLst/>
                    </a:prstGeom>
                  </pic:spPr>
                </pic:pic>
              </a:graphicData>
            </a:graphic>
          </wp:inline>
        </w:drawing>
      </w:r>
    </w:p>
    <w:p w14:paraId="3ACA730C" w14:textId="277D5F01"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The FEV/FVC ratio variable does not appear normal on a QQ plot</w:t>
      </w:r>
    </w:p>
    <w:p w14:paraId="4CB23449" w14:textId="0FB278DE"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Does</w:t>
      </w:r>
      <w:r w:rsidR="0029413E" w:rsidRPr="00222625">
        <w:rPr>
          <w:rFonts w:asciiTheme="minorHAnsi" w:hAnsiTheme="minorHAnsi" w:cstheme="minorHAnsi"/>
          <w:sz w:val="22"/>
          <w:szCs w:val="18"/>
        </w:rPr>
        <w:t xml:space="preserve"> FEV/</w:t>
      </w:r>
      <w:r w:rsidRPr="00222625">
        <w:rPr>
          <w:rFonts w:asciiTheme="minorHAnsi" w:hAnsiTheme="minorHAnsi" w:cstheme="minorHAnsi"/>
          <w:sz w:val="22"/>
          <w:szCs w:val="18"/>
        </w:rPr>
        <w:t>FVC appear normal based on a histogram?</w:t>
      </w:r>
    </w:p>
    <w:p w14:paraId="4CD38569" w14:textId="76A5CB54" w:rsidR="007349AF" w:rsidRDefault="007349AF" w:rsidP="007349AF">
      <w:pPr>
        <w:pStyle w:val="QuickA"/>
        <w:numPr>
          <w:ilvl w:val="0"/>
          <w:numId w:val="0"/>
        </w:numPr>
        <w:spacing w:after="100"/>
        <w:ind w:left="1440"/>
        <w:rPr>
          <w:rFonts w:asciiTheme="minorHAnsi" w:hAnsiTheme="minorHAnsi" w:cstheme="minorHAnsi"/>
          <w:sz w:val="22"/>
          <w:szCs w:val="18"/>
        </w:rPr>
      </w:pPr>
      <w:r w:rsidRPr="007349AF">
        <w:rPr>
          <w:rFonts w:asciiTheme="minorHAnsi" w:hAnsiTheme="minorHAnsi" w:cstheme="minorHAnsi"/>
          <w:sz w:val="22"/>
          <w:szCs w:val="18"/>
        </w:rPr>
        <w:drawing>
          <wp:inline distT="0" distB="0" distL="0" distR="0" wp14:anchorId="0D24501A" wp14:editId="11BC0F5B">
            <wp:extent cx="3946794" cy="2298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22" cy="2305767"/>
                    </a:xfrm>
                    <a:prstGeom prst="rect">
                      <a:avLst/>
                    </a:prstGeom>
                  </pic:spPr>
                </pic:pic>
              </a:graphicData>
            </a:graphic>
          </wp:inline>
        </w:drawing>
      </w:r>
    </w:p>
    <w:p w14:paraId="51765B56" w14:textId="136FDDA5"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It appears to be skewed left</w:t>
      </w:r>
    </w:p>
    <w:p w14:paraId="6B8CA417" w14:textId="4596B7EA"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 xml:space="preserve">Does </w:t>
      </w:r>
      <w:r w:rsidR="0029413E" w:rsidRPr="00222625">
        <w:rPr>
          <w:rFonts w:asciiTheme="minorHAnsi" w:hAnsiTheme="minorHAnsi" w:cstheme="minorHAnsi"/>
          <w:sz w:val="22"/>
          <w:szCs w:val="18"/>
        </w:rPr>
        <w:t>FEV/</w:t>
      </w:r>
      <w:r w:rsidRPr="00222625">
        <w:rPr>
          <w:rFonts w:asciiTheme="minorHAnsi" w:hAnsiTheme="minorHAnsi" w:cstheme="minorHAnsi"/>
          <w:sz w:val="22"/>
          <w:szCs w:val="18"/>
        </w:rPr>
        <w:t>FVC appear normal based on a normality test?</w:t>
      </w:r>
    </w:p>
    <w:p w14:paraId="6D8CCD71" w14:textId="77777777" w:rsidR="007349AF" w:rsidRDefault="007349AF" w:rsidP="007349AF">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proofErr w:type="spellStart"/>
      <w:r>
        <w:rPr>
          <w:rStyle w:val="gnd-iwgdn2b"/>
          <w:rFonts w:ascii="Consolas" w:eastAsiaTheme="majorEastAsia" w:hAnsi="Consolas"/>
          <w:color w:val="949C8B"/>
        </w:rPr>
        <w:t>shapiro.test</w:t>
      </w:r>
      <w:proofErr w:type="spellEnd"/>
      <w:r>
        <w:rPr>
          <w:rStyle w:val="gnd-iwgdn2b"/>
          <w:rFonts w:ascii="Consolas" w:eastAsiaTheme="majorEastAsia" w:hAnsi="Consolas"/>
          <w:color w:val="949C8B"/>
        </w:rPr>
        <w:t>(</w:t>
      </w:r>
      <w:proofErr w:type="spellStart"/>
      <w:r>
        <w:rPr>
          <w:rStyle w:val="gnd-iwgdn2b"/>
          <w:rFonts w:ascii="Consolas" w:eastAsiaTheme="majorEastAsia" w:hAnsi="Consolas"/>
          <w:color w:val="949C8B"/>
        </w:rPr>
        <w:t>chs_merged$fev_fvc_ratio</w:t>
      </w:r>
      <w:proofErr w:type="spellEnd"/>
      <w:r>
        <w:rPr>
          <w:rStyle w:val="gnd-iwgdn2b"/>
          <w:rFonts w:ascii="Consolas" w:eastAsiaTheme="majorEastAsia" w:hAnsi="Consolas"/>
          <w:color w:val="949C8B"/>
        </w:rPr>
        <w:t>) # p &lt;&lt; 0.001 rejects null hypothesis of normality</w:t>
      </w:r>
    </w:p>
    <w:p w14:paraId="4DB25C30"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4E878C42"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Shapiro-Wilk normality test</w:t>
      </w:r>
    </w:p>
    <w:p w14:paraId="411C8C41"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7F3D7001"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 xml:space="preserve">data:  </w:t>
      </w:r>
      <w:proofErr w:type="spellStart"/>
      <w:r>
        <w:rPr>
          <w:rStyle w:val="gnd-iwgdh3b"/>
          <w:rFonts w:ascii="Consolas" w:hAnsi="Consolas"/>
          <w:color w:val="FCFFE0"/>
          <w:bdr w:val="none" w:sz="0" w:space="0" w:color="auto" w:frame="1"/>
        </w:rPr>
        <w:t>chs_merged$fev_fvc_ratio</w:t>
      </w:r>
      <w:proofErr w:type="spellEnd"/>
    </w:p>
    <w:p w14:paraId="72FEC0C2" w14:textId="77777777" w:rsidR="007349AF" w:rsidRDefault="007349AF" w:rsidP="007349AF">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W = 0.96418, p-value = 8.185e-16</w:t>
      </w:r>
    </w:p>
    <w:p w14:paraId="421A75F5" w14:textId="77777777" w:rsidR="007349AF" w:rsidRPr="00222625" w:rsidRDefault="007349AF" w:rsidP="007349AF">
      <w:pPr>
        <w:pStyle w:val="QuickA"/>
        <w:numPr>
          <w:ilvl w:val="0"/>
          <w:numId w:val="0"/>
        </w:numPr>
        <w:spacing w:after="100"/>
        <w:ind w:left="1440"/>
        <w:rPr>
          <w:rFonts w:asciiTheme="minorHAnsi" w:hAnsiTheme="minorHAnsi" w:cstheme="minorHAnsi"/>
          <w:sz w:val="22"/>
          <w:szCs w:val="18"/>
        </w:rPr>
      </w:pPr>
    </w:p>
    <w:p w14:paraId="0D8002D1" w14:textId="77777777" w:rsidR="00B2325B" w:rsidRPr="00222625" w:rsidRDefault="00B2325B">
      <w:pPr>
        <w:pStyle w:val="QuickA"/>
        <w:numPr>
          <w:ilvl w:val="0"/>
          <w:numId w:val="14"/>
        </w:numPr>
        <w:spacing w:after="100"/>
        <w:rPr>
          <w:rFonts w:asciiTheme="minorHAnsi" w:hAnsiTheme="minorHAnsi" w:cstheme="minorHAnsi"/>
          <w:sz w:val="22"/>
          <w:szCs w:val="18"/>
        </w:rPr>
      </w:pPr>
      <w:r w:rsidRPr="00222625">
        <w:rPr>
          <w:rFonts w:asciiTheme="minorHAnsi" w:hAnsiTheme="minorHAnsi" w:cstheme="minorHAnsi"/>
          <w:sz w:val="22"/>
          <w:szCs w:val="18"/>
        </w:rPr>
        <w:t>Does the ratio of FEV/FVC significantly vary based on (provide your output, the test statistic, and p-value):</w:t>
      </w:r>
    </w:p>
    <w:p w14:paraId="02F8B42B" w14:textId="128F694D"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Sex (male vs. female)?</w:t>
      </w:r>
    </w:p>
    <w:p w14:paraId="3E40E996" w14:textId="77777777" w:rsidR="007349AF" w:rsidRDefault="007349AF" w:rsidP="007349AF">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proofErr w:type="spellStart"/>
      <w:r>
        <w:rPr>
          <w:rStyle w:val="gnd-iwgdn2b"/>
          <w:rFonts w:ascii="Consolas" w:eastAsiaTheme="majorEastAsia" w:hAnsi="Consolas"/>
          <w:color w:val="949C8B"/>
        </w:rPr>
        <w:t>t.test</w:t>
      </w:r>
      <w:proofErr w:type="spellEnd"/>
      <w:r>
        <w:rPr>
          <w:rStyle w:val="gnd-iwgdn2b"/>
          <w:rFonts w:ascii="Consolas" w:eastAsiaTheme="majorEastAsia" w:hAnsi="Consolas"/>
          <w:color w:val="949C8B"/>
        </w:rPr>
        <w:t>(</w:t>
      </w:r>
      <w:proofErr w:type="spellStart"/>
      <w:r>
        <w:rPr>
          <w:rStyle w:val="gnd-iwgdn2b"/>
          <w:rFonts w:ascii="Consolas" w:eastAsiaTheme="majorEastAsia" w:hAnsi="Consolas"/>
          <w:color w:val="949C8B"/>
        </w:rPr>
        <w:t>fev_fvc_ratio</w:t>
      </w:r>
      <w:proofErr w:type="spellEnd"/>
      <w:r>
        <w:rPr>
          <w:rStyle w:val="gnd-iwgdn2b"/>
          <w:rFonts w:ascii="Consolas" w:eastAsiaTheme="majorEastAsia" w:hAnsi="Consolas"/>
          <w:color w:val="949C8B"/>
        </w:rPr>
        <w:t xml:space="preserve"> ~ </w:t>
      </w:r>
      <w:proofErr w:type="spellStart"/>
      <w:r>
        <w:rPr>
          <w:rStyle w:val="gnd-iwgdn2b"/>
          <w:rFonts w:ascii="Consolas" w:eastAsiaTheme="majorEastAsia" w:hAnsi="Consolas"/>
          <w:color w:val="949C8B"/>
        </w:rPr>
        <w:t>as.factor</w:t>
      </w:r>
      <w:proofErr w:type="spellEnd"/>
      <w:r>
        <w:rPr>
          <w:rStyle w:val="gnd-iwgdn2b"/>
          <w:rFonts w:ascii="Consolas" w:eastAsiaTheme="majorEastAsia" w:hAnsi="Consolas"/>
          <w:color w:val="949C8B"/>
        </w:rPr>
        <w:t xml:space="preserve">(male), </w:t>
      </w:r>
      <w:proofErr w:type="spellStart"/>
      <w:r>
        <w:rPr>
          <w:rStyle w:val="gnd-iwgdn2b"/>
          <w:rFonts w:ascii="Consolas" w:eastAsiaTheme="majorEastAsia" w:hAnsi="Consolas"/>
          <w:color w:val="949C8B"/>
        </w:rPr>
        <w:t>var.equal</w:t>
      </w:r>
      <w:proofErr w:type="spellEnd"/>
      <w:r>
        <w:rPr>
          <w:rStyle w:val="gnd-iwgdn2b"/>
          <w:rFonts w:ascii="Consolas" w:eastAsiaTheme="majorEastAsia" w:hAnsi="Consolas"/>
          <w:color w:val="949C8B"/>
        </w:rPr>
        <w:t xml:space="preserve"> = T, data=</w:t>
      </w:r>
      <w:proofErr w:type="spellStart"/>
      <w:r>
        <w:rPr>
          <w:rStyle w:val="gnd-iwgdn2b"/>
          <w:rFonts w:ascii="Consolas" w:eastAsiaTheme="majorEastAsia" w:hAnsi="Consolas"/>
          <w:color w:val="949C8B"/>
        </w:rPr>
        <w:t>chs_merged</w:t>
      </w:r>
      <w:proofErr w:type="spellEnd"/>
      <w:r>
        <w:rPr>
          <w:rStyle w:val="gnd-iwgdn2b"/>
          <w:rFonts w:ascii="Consolas" w:eastAsiaTheme="majorEastAsia" w:hAnsi="Consolas"/>
          <w:color w:val="949C8B"/>
        </w:rPr>
        <w:t>)</w:t>
      </w:r>
    </w:p>
    <w:p w14:paraId="5B4DE70C"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56A5A31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Two Sample t-test</w:t>
      </w:r>
    </w:p>
    <w:p w14:paraId="2B6F244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p>
    <w:p w14:paraId="61D010C9"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data:  </w:t>
      </w:r>
      <w:proofErr w:type="spellStart"/>
      <w:r>
        <w:rPr>
          <w:rStyle w:val="gnd-iwgdh3b"/>
          <w:rFonts w:ascii="Consolas" w:hAnsi="Consolas"/>
          <w:color w:val="FCFFE0"/>
          <w:bdr w:val="none" w:sz="0" w:space="0" w:color="auto" w:frame="1"/>
        </w:rPr>
        <w:t>fev_fvc_ratio</w:t>
      </w:r>
      <w:proofErr w:type="spellEnd"/>
      <w:r>
        <w:rPr>
          <w:rStyle w:val="gnd-iwgdh3b"/>
          <w:rFonts w:ascii="Consolas" w:hAnsi="Consolas"/>
          <w:color w:val="FCFFE0"/>
          <w:bdr w:val="none" w:sz="0" w:space="0" w:color="auto" w:frame="1"/>
        </w:rPr>
        <w:t xml:space="preserve"> by </w:t>
      </w:r>
      <w:proofErr w:type="spellStart"/>
      <w:r>
        <w:rPr>
          <w:rStyle w:val="gnd-iwgdh3b"/>
          <w:rFonts w:ascii="Consolas" w:hAnsi="Consolas"/>
          <w:color w:val="FCFFE0"/>
          <w:bdr w:val="none" w:sz="0" w:space="0" w:color="auto" w:frame="1"/>
        </w:rPr>
        <w:t>as.factor</w:t>
      </w:r>
      <w:proofErr w:type="spellEnd"/>
      <w:r>
        <w:rPr>
          <w:rStyle w:val="gnd-iwgdh3b"/>
          <w:rFonts w:ascii="Consolas" w:hAnsi="Consolas"/>
          <w:color w:val="FCFFE0"/>
          <w:bdr w:val="none" w:sz="0" w:space="0" w:color="auto" w:frame="1"/>
        </w:rPr>
        <w:t>(male)</w:t>
      </w:r>
    </w:p>
    <w:p w14:paraId="0620CA10"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 = 5.8394, df = 1098, p-value = 6.894e-09</w:t>
      </w:r>
    </w:p>
    <w:p w14:paraId="32F46F87"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alternative hypothesis: true difference in means between group 0 and group 1 is not equal to 0</w:t>
      </w:r>
    </w:p>
    <w:p w14:paraId="66674BDB"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95 percent confidence interval:</w:t>
      </w:r>
    </w:p>
    <w:p w14:paraId="23D60B25"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0.01354005 0.02724418</w:t>
      </w:r>
    </w:p>
    <w:p w14:paraId="65764436"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sample estimates:</w:t>
      </w:r>
    </w:p>
    <w:p w14:paraId="0523A72F" w14:textId="77777777" w:rsidR="007349AF" w:rsidRDefault="007349AF" w:rsidP="007349AF">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mean in group 0 mean in group 1 </w:t>
      </w:r>
    </w:p>
    <w:p w14:paraId="43D16834" w14:textId="77777777" w:rsidR="007349AF" w:rsidRDefault="007349AF" w:rsidP="007349AF">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 xml:space="preserve">      0.8867891       0.8663970 </w:t>
      </w:r>
    </w:p>
    <w:p w14:paraId="22C76B97" w14:textId="439B5ADC" w:rsidR="007349AF" w:rsidRPr="00222625" w:rsidRDefault="007349AF" w:rsidP="007349AF">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 xml:space="preserve">With a p-value less than 0.01, we have sufficient evidence to reject the null hypothesis that the mean of FEV/FVC is the same in males and females, and accept the alternative hypothesis that the mean of FEV/FVC </w:t>
      </w:r>
      <w:r w:rsidR="006563F3">
        <w:rPr>
          <w:rFonts w:asciiTheme="minorHAnsi" w:hAnsiTheme="minorHAnsi" w:cstheme="minorHAnsi"/>
          <w:sz w:val="22"/>
          <w:szCs w:val="18"/>
        </w:rPr>
        <w:t>is different in males than in females.</w:t>
      </w:r>
    </w:p>
    <w:p w14:paraId="1A24777E" w14:textId="39F97A19"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Ethnicity (Hispanic vs. non-Hispanic)?</w:t>
      </w:r>
    </w:p>
    <w:p w14:paraId="553DC60B" w14:textId="77777777" w:rsidR="006563F3" w:rsidRDefault="006563F3" w:rsidP="006563F3">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proofErr w:type="spellStart"/>
      <w:r>
        <w:rPr>
          <w:rStyle w:val="gnd-iwgdn2b"/>
          <w:rFonts w:ascii="Consolas" w:eastAsiaTheme="majorEastAsia" w:hAnsi="Consolas"/>
          <w:color w:val="949C8B"/>
        </w:rPr>
        <w:t>t.test</w:t>
      </w:r>
      <w:proofErr w:type="spellEnd"/>
      <w:r>
        <w:rPr>
          <w:rStyle w:val="gnd-iwgdn2b"/>
          <w:rFonts w:ascii="Consolas" w:eastAsiaTheme="majorEastAsia" w:hAnsi="Consolas"/>
          <w:color w:val="949C8B"/>
        </w:rPr>
        <w:t>(</w:t>
      </w:r>
      <w:proofErr w:type="spellStart"/>
      <w:r>
        <w:rPr>
          <w:rStyle w:val="gnd-iwgdn2b"/>
          <w:rFonts w:ascii="Consolas" w:eastAsiaTheme="majorEastAsia" w:hAnsi="Consolas"/>
          <w:color w:val="949C8B"/>
        </w:rPr>
        <w:t>fev_fvc_ratio</w:t>
      </w:r>
      <w:proofErr w:type="spellEnd"/>
      <w:r>
        <w:rPr>
          <w:rStyle w:val="gnd-iwgdn2b"/>
          <w:rFonts w:ascii="Consolas" w:eastAsiaTheme="majorEastAsia" w:hAnsi="Consolas"/>
          <w:color w:val="949C8B"/>
        </w:rPr>
        <w:t xml:space="preserve"> ~ </w:t>
      </w:r>
      <w:proofErr w:type="spellStart"/>
      <w:r>
        <w:rPr>
          <w:rStyle w:val="gnd-iwgdn2b"/>
          <w:rFonts w:ascii="Consolas" w:eastAsiaTheme="majorEastAsia" w:hAnsi="Consolas"/>
          <w:color w:val="949C8B"/>
        </w:rPr>
        <w:t>hispanic.f</w:t>
      </w:r>
      <w:proofErr w:type="spellEnd"/>
      <w:r>
        <w:rPr>
          <w:rStyle w:val="gnd-iwgdn2b"/>
          <w:rFonts w:ascii="Consolas" w:eastAsiaTheme="majorEastAsia" w:hAnsi="Consolas"/>
          <w:color w:val="949C8B"/>
        </w:rPr>
        <w:t xml:space="preserve">, </w:t>
      </w:r>
      <w:proofErr w:type="spellStart"/>
      <w:r>
        <w:rPr>
          <w:rStyle w:val="gnd-iwgdn2b"/>
          <w:rFonts w:ascii="Consolas" w:eastAsiaTheme="majorEastAsia" w:hAnsi="Consolas"/>
          <w:color w:val="949C8B"/>
        </w:rPr>
        <w:t>var.equal</w:t>
      </w:r>
      <w:proofErr w:type="spellEnd"/>
      <w:r>
        <w:rPr>
          <w:rStyle w:val="gnd-iwgdn2b"/>
          <w:rFonts w:ascii="Consolas" w:eastAsiaTheme="majorEastAsia" w:hAnsi="Consolas"/>
          <w:color w:val="949C8B"/>
        </w:rPr>
        <w:t xml:space="preserve"> = T, data=</w:t>
      </w:r>
      <w:proofErr w:type="spellStart"/>
      <w:r>
        <w:rPr>
          <w:rStyle w:val="gnd-iwgdn2b"/>
          <w:rFonts w:ascii="Consolas" w:eastAsiaTheme="majorEastAsia" w:hAnsi="Consolas"/>
          <w:color w:val="949C8B"/>
        </w:rPr>
        <w:t>chs_merged</w:t>
      </w:r>
      <w:proofErr w:type="spellEnd"/>
      <w:r>
        <w:rPr>
          <w:rStyle w:val="gnd-iwgdn2b"/>
          <w:rFonts w:ascii="Consolas" w:eastAsiaTheme="majorEastAsia" w:hAnsi="Consolas"/>
          <w:color w:val="949C8B"/>
        </w:rPr>
        <w:t>)</w:t>
      </w:r>
    </w:p>
    <w:p w14:paraId="3DE36B70"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589D808D"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Two Sample t-test</w:t>
      </w:r>
    </w:p>
    <w:p w14:paraId="2D598B66"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5F458A4A"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data:  </w:t>
      </w:r>
      <w:proofErr w:type="spellStart"/>
      <w:r>
        <w:rPr>
          <w:rStyle w:val="gnd-iwgdh3b"/>
          <w:rFonts w:ascii="Consolas" w:hAnsi="Consolas"/>
          <w:color w:val="FCFFE0"/>
          <w:bdr w:val="none" w:sz="0" w:space="0" w:color="auto" w:frame="1"/>
        </w:rPr>
        <w:t>fev_fvc_ratio</w:t>
      </w:r>
      <w:proofErr w:type="spellEnd"/>
      <w:r>
        <w:rPr>
          <w:rStyle w:val="gnd-iwgdh3b"/>
          <w:rFonts w:ascii="Consolas" w:hAnsi="Consolas"/>
          <w:color w:val="FCFFE0"/>
          <w:bdr w:val="none" w:sz="0" w:space="0" w:color="auto" w:frame="1"/>
        </w:rPr>
        <w:t xml:space="preserve"> by </w:t>
      </w:r>
      <w:proofErr w:type="spellStart"/>
      <w:r>
        <w:rPr>
          <w:rStyle w:val="gnd-iwgdh3b"/>
          <w:rFonts w:ascii="Consolas" w:hAnsi="Consolas"/>
          <w:color w:val="FCFFE0"/>
          <w:bdr w:val="none" w:sz="0" w:space="0" w:color="auto" w:frame="1"/>
        </w:rPr>
        <w:t>hispanic.f</w:t>
      </w:r>
      <w:proofErr w:type="spellEnd"/>
    </w:p>
    <w:p w14:paraId="09D7289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 = -0.74831, df = 1098, p-value = 0.4544</w:t>
      </w:r>
    </w:p>
    <w:p w14:paraId="1E3D6F1E"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alternative hypothesis: true difference in means between group Non-Hispanic and group Hispanic is not equal to 0</w:t>
      </w:r>
    </w:p>
    <w:p w14:paraId="35DC9D34"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95 percent confidence interval:</w:t>
      </w:r>
    </w:p>
    <w:p w14:paraId="6B879C6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-0.009678626  0.004334384</w:t>
      </w:r>
    </w:p>
    <w:p w14:paraId="4C88AE7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sample estimates:</w:t>
      </w:r>
    </w:p>
    <w:p w14:paraId="329A7708"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mean in group Non-Hispanic     mean in group Hispanic </w:t>
      </w:r>
    </w:p>
    <w:p w14:paraId="6AD53948" w14:textId="77777777" w:rsidR="006563F3" w:rsidRDefault="006563F3" w:rsidP="006563F3">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 xml:space="preserve">                 0.8754173                  0.8780894 </w:t>
      </w:r>
    </w:p>
    <w:p w14:paraId="32CDD232" w14:textId="7C71BB10" w:rsidR="006563F3" w:rsidRPr="00222625" w:rsidRDefault="006563F3" w:rsidP="006563F3">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 xml:space="preserve">With a p-value </w:t>
      </w:r>
      <w:r>
        <w:rPr>
          <w:rFonts w:asciiTheme="minorHAnsi" w:hAnsiTheme="minorHAnsi" w:cstheme="minorHAnsi"/>
          <w:sz w:val="22"/>
          <w:szCs w:val="18"/>
        </w:rPr>
        <w:t>greater</w:t>
      </w:r>
      <w:r>
        <w:rPr>
          <w:rFonts w:asciiTheme="minorHAnsi" w:hAnsiTheme="minorHAnsi" w:cstheme="minorHAnsi"/>
          <w:sz w:val="22"/>
          <w:szCs w:val="18"/>
        </w:rPr>
        <w:t xml:space="preserve"> than 0.01, we </w:t>
      </w:r>
      <w:r>
        <w:rPr>
          <w:rFonts w:asciiTheme="minorHAnsi" w:hAnsiTheme="minorHAnsi" w:cstheme="minorHAnsi"/>
          <w:sz w:val="22"/>
          <w:szCs w:val="18"/>
        </w:rPr>
        <w:t xml:space="preserve">do not </w:t>
      </w:r>
      <w:r>
        <w:rPr>
          <w:rFonts w:asciiTheme="minorHAnsi" w:hAnsiTheme="minorHAnsi" w:cstheme="minorHAnsi"/>
          <w:sz w:val="22"/>
          <w:szCs w:val="18"/>
        </w:rPr>
        <w:t>have sufficient evidence to reject the null hypothesis that the mean of FEV/FVC is the same in males and females.</w:t>
      </w:r>
    </w:p>
    <w:p w14:paraId="0408D427" w14:textId="32223DB7" w:rsidR="00B2325B" w:rsidRDefault="00B2325B">
      <w:pPr>
        <w:pStyle w:val="QuickA"/>
        <w:numPr>
          <w:ilvl w:val="1"/>
          <w:numId w:val="15"/>
        </w:numPr>
        <w:spacing w:after="100"/>
        <w:rPr>
          <w:rFonts w:asciiTheme="minorHAnsi" w:hAnsiTheme="minorHAnsi" w:cstheme="minorHAnsi"/>
          <w:sz w:val="22"/>
          <w:szCs w:val="18"/>
        </w:rPr>
      </w:pPr>
      <w:r w:rsidRPr="00222625">
        <w:rPr>
          <w:rFonts w:asciiTheme="minorHAnsi" w:hAnsiTheme="minorHAnsi" w:cstheme="minorHAnsi"/>
          <w:sz w:val="22"/>
          <w:szCs w:val="18"/>
        </w:rPr>
        <w:t>Asthma status (asthmatic vs. no-asthma)?</w:t>
      </w:r>
    </w:p>
    <w:p w14:paraId="448C3750" w14:textId="77777777" w:rsidR="006563F3" w:rsidRDefault="006563F3" w:rsidP="006563F3">
      <w:pPr>
        <w:pStyle w:val="HTMLPreformatted"/>
        <w:shd w:val="clear" w:color="auto" w:fill="0B0A09"/>
        <w:wordWrap w:val="0"/>
        <w:ind w:left="360"/>
        <w:rPr>
          <w:rStyle w:val="gnd-iwgdn2b"/>
          <w:rFonts w:ascii="Consolas" w:eastAsiaTheme="majorEastAsia" w:hAnsi="Consolas"/>
          <w:color w:val="949C8B"/>
        </w:rPr>
      </w:pPr>
      <w:r>
        <w:rPr>
          <w:rStyle w:val="gnd-iwgdo3b"/>
          <w:rFonts w:ascii="Consolas" w:hAnsi="Consolas"/>
          <w:color w:val="949C8B"/>
        </w:rPr>
        <w:t xml:space="preserve">&gt; </w:t>
      </w:r>
      <w:proofErr w:type="spellStart"/>
      <w:r>
        <w:rPr>
          <w:rStyle w:val="gnd-iwgdn2b"/>
          <w:rFonts w:ascii="Consolas" w:eastAsiaTheme="majorEastAsia" w:hAnsi="Consolas"/>
          <w:color w:val="949C8B"/>
        </w:rPr>
        <w:t>t.test</w:t>
      </w:r>
      <w:proofErr w:type="spellEnd"/>
      <w:r>
        <w:rPr>
          <w:rStyle w:val="gnd-iwgdn2b"/>
          <w:rFonts w:ascii="Consolas" w:eastAsiaTheme="majorEastAsia" w:hAnsi="Consolas"/>
          <w:color w:val="949C8B"/>
        </w:rPr>
        <w:t>(</w:t>
      </w:r>
      <w:proofErr w:type="spellStart"/>
      <w:r>
        <w:rPr>
          <w:rStyle w:val="gnd-iwgdn2b"/>
          <w:rFonts w:ascii="Consolas" w:eastAsiaTheme="majorEastAsia" w:hAnsi="Consolas"/>
          <w:color w:val="949C8B"/>
        </w:rPr>
        <w:t>fev_fvc_ratio</w:t>
      </w:r>
      <w:proofErr w:type="spellEnd"/>
      <w:r>
        <w:rPr>
          <w:rStyle w:val="gnd-iwgdn2b"/>
          <w:rFonts w:ascii="Consolas" w:eastAsiaTheme="majorEastAsia" w:hAnsi="Consolas"/>
          <w:color w:val="949C8B"/>
        </w:rPr>
        <w:t xml:space="preserve"> ~ </w:t>
      </w:r>
      <w:proofErr w:type="spellStart"/>
      <w:r>
        <w:rPr>
          <w:rStyle w:val="gnd-iwgdn2b"/>
          <w:rFonts w:ascii="Consolas" w:eastAsiaTheme="majorEastAsia" w:hAnsi="Consolas"/>
          <w:color w:val="949C8B"/>
        </w:rPr>
        <w:t>as.factor</w:t>
      </w:r>
      <w:proofErr w:type="spellEnd"/>
      <w:r>
        <w:rPr>
          <w:rStyle w:val="gnd-iwgdn2b"/>
          <w:rFonts w:ascii="Consolas" w:eastAsiaTheme="majorEastAsia" w:hAnsi="Consolas"/>
          <w:color w:val="949C8B"/>
        </w:rPr>
        <w:t xml:space="preserve">(asthma), </w:t>
      </w:r>
      <w:proofErr w:type="spellStart"/>
      <w:r>
        <w:rPr>
          <w:rStyle w:val="gnd-iwgdn2b"/>
          <w:rFonts w:ascii="Consolas" w:eastAsiaTheme="majorEastAsia" w:hAnsi="Consolas"/>
          <w:color w:val="949C8B"/>
        </w:rPr>
        <w:t>var.equal</w:t>
      </w:r>
      <w:proofErr w:type="spellEnd"/>
      <w:r>
        <w:rPr>
          <w:rStyle w:val="gnd-iwgdn2b"/>
          <w:rFonts w:ascii="Consolas" w:eastAsiaTheme="majorEastAsia" w:hAnsi="Consolas"/>
          <w:color w:val="949C8B"/>
        </w:rPr>
        <w:t xml:space="preserve"> = F, data=</w:t>
      </w:r>
      <w:proofErr w:type="spellStart"/>
      <w:r>
        <w:rPr>
          <w:rStyle w:val="gnd-iwgdn2b"/>
          <w:rFonts w:ascii="Consolas" w:eastAsiaTheme="majorEastAsia" w:hAnsi="Consolas"/>
          <w:color w:val="949C8B"/>
        </w:rPr>
        <w:t>chs_merged</w:t>
      </w:r>
      <w:proofErr w:type="spellEnd"/>
      <w:r>
        <w:rPr>
          <w:rStyle w:val="gnd-iwgdn2b"/>
          <w:rFonts w:ascii="Consolas" w:eastAsiaTheme="majorEastAsia" w:hAnsi="Consolas"/>
          <w:color w:val="949C8B"/>
        </w:rPr>
        <w:t>)</w:t>
      </w:r>
    </w:p>
    <w:p w14:paraId="5232D965"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03CACFA9"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b/>
        <w:t>Welch Two Sample t-test</w:t>
      </w:r>
    </w:p>
    <w:p w14:paraId="168D4350"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p>
    <w:p w14:paraId="445C2163"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data:  </w:t>
      </w:r>
      <w:proofErr w:type="spellStart"/>
      <w:r>
        <w:rPr>
          <w:rStyle w:val="gnd-iwgdh3b"/>
          <w:rFonts w:ascii="Consolas" w:hAnsi="Consolas"/>
          <w:color w:val="FCFFE0"/>
          <w:bdr w:val="none" w:sz="0" w:space="0" w:color="auto" w:frame="1"/>
        </w:rPr>
        <w:t>fev_fvc_ratio</w:t>
      </w:r>
      <w:proofErr w:type="spellEnd"/>
      <w:r>
        <w:rPr>
          <w:rStyle w:val="gnd-iwgdh3b"/>
          <w:rFonts w:ascii="Consolas" w:hAnsi="Consolas"/>
          <w:color w:val="FCFFE0"/>
          <w:bdr w:val="none" w:sz="0" w:space="0" w:color="auto" w:frame="1"/>
        </w:rPr>
        <w:t xml:space="preserve"> by </w:t>
      </w:r>
      <w:proofErr w:type="spellStart"/>
      <w:r>
        <w:rPr>
          <w:rStyle w:val="gnd-iwgdh3b"/>
          <w:rFonts w:ascii="Consolas" w:hAnsi="Consolas"/>
          <w:color w:val="FCFFE0"/>
          <w:bdr w:val="none" w:sz="0" w:space="0" w:color="auto" w:frame="1"/>
        </w:rPr>
        <w:t>as.factor</w:t>
      </w:r>
      <w:proofErr w:type="spellEnd"/>
      <w:r>
        <w:rPr>
          <w:rStyle w:val="gnd-iwgdh3b"/>
          <w:rFonts w:ascii="Consolas" w:hAnsi="Consolas"/>
          <w:color w:val="FCFFE0"/>
          <w:bdr w:val="none" w:sz="0" w:space="0" w:color="auto" w:frame="1"/>
        </w:rPr>
        <w:t>(asthma)</w:t>
      </w:r>
    </w:p>
    <w:p w14:paraId="1D79BE31"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t = 6.6294, df = 200.18, p-value = 3.063e-10</w:t>
      </w:r>
    </w:p>
    <w:p w14:paraId="62820E81"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alternative hypothesis: true difference in means between group 0 and group 1 is not equal to 0</w:t>
      </w:r>
    </w:p>
    <w:p w14:paraId="32734740"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95 percent confidence interval:</w:t>
      </w:r>
    </w:p>
    <w:p w14:paraId="0B813AA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0.02565569 0.04737980</w:t>
      </w:r>
    </w:p>
    <w:p w14:paraId="77B4727B"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sample estimates:</w:t>
      </w:r>
    </w:p>
    <w:p w14:paraId="6098DA02" w14:textId="77777777" w:rsidR="006563F3" w:rsidRDefault="006563F3" w:rsidP="006563F3">
      <w:pPr>
        <w:pStyle w:val="HTMLPreformatted"/>
        <w:shd w:val="clear" w:color="auto" w:fill="0B0A09"/>
        <w:wordWrap w:val="0"/>
        <w:ind w:left="36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mean in group 0 mean in group 1 </w:t>
      </w:r>
    </w:p>
    <w:p w14:paraId="62F06C58" w14:textId="77777777" w:rsidR="006563F3" w:rsidRDefault="006563F3" w:rsidP="006563F3">
      <w:pPr>
        <w:pStyle w:val="HTMLPreformatted"/>
        <w:shd w:val="clear" w:color="auto" w:fill="0B0A09"/>
        <w:wordWrap w:val="0"/>
        <w:ind w:left="360"/>
        <w:rPr>
          <w:rFonts w:ascii="Consolas" w:hAnsi="Consolas"/>
          <w:color w:val="FCFFE0"/>
        </w:rPr>
      </w:pPr>
      <w:r>
        <w:rPr>
          <w:rStyle w:val="gnd-iwgdh3b"/>
          <w:rFonts w:ascii="Consolas" w:hAnsi="Consolas"/>
          <w:color w:val="FCFFE0"/>
          <w:bdr w:val="none" w:sz="0" w:space="0" w:color="auto" w:frame="1"/>
        </w:rPr>
        <w:t xml:space="preserve">      0.8819433       0.8454256 </w:t>
      </w:r>
    </w:p>
    <w:p w14:paraId="6B22CA3D" w14:textId="6414F07D" w:rsidR="006563F3" w:rsidRPr="00222625" w:rsidRDefault="006563F3" w:rsidP="006563F3">
      <w:pPr>
        <w:pStyle w:val="QuickA"/>
        <w:numPr>
          <w:ilvl w:val="0"/>
          <w:numId w:val="0"/>
        </w:numPr>
        <w:spacing w:after="100"/>
        <w:ind w:left="1440"/>
        <w:rPr>
          <w:rFonts w:asciiTheme="minorHAnsi" w:hAnsiTheme="minorHAnsi" w:cstheme="minorHAnsi"/>
          <w:sz w:val="22"/>
          <w:szCs w:val="18"/>
        </w:rPr>
      </w:pPr>
      <w:r>
        <w:rPr>
          <w:rFonts w:asciiTheme="minorHAnsi" w:hAnsiTheme="minorHAnsi" w:cstheme="minorHAnsi"/>
          <w:sz w:val="22"/>
          <w:szCs w:val="18"/>
        </w:rPr>
        <w:t xml:space="preserve">With a p-value less than 0.01, we have sufficient evidence to reject the null hypothesis that the mean of FEV/FVC is the same in </w:t>
      </w:r>
      <w:r>
        <w:rPr>
          <w:rFonts w:asciiTheme="minorHAnsi" w:hAnsiTheme="minorHAnsi" w:cstheme="minorHAnsi"/>
          <w:sz w:val="22"/>
          <w:szCs w:val="18"/>
        </w:rPr>
        <w:t>children with asthma and children without asthma</w:t>
      </w:r>
      <w:r>
        <w:rPr>
          <w:rFonts w:asciiTheme="minorHAnsi" w:hAnsiTheme="minorHAnsi" w:cstheme="minorHAnsi"/>
          <w:sz w:val="22"/>
          <w:szCs w:val="18"/>
        </w:rPr>
        <w:t xml:space="preserve">, and accept the </w:t>
      </w:r>
      <w:r>
        <w:rPr>
          <w:rFonts w:asciiTheme="minorHAnsi" w:hAnsiTheme="minorHAnsi" w:cstheme="minorHAnsi"/>
          <w:sz w:val="22"/>
          <w:szCs w:val="18"/>
        </w:rPr>
        <w:lastRenderedPageBreak/>
        <w:t>alternative hypothesis that the mean of FEV/FVC is different in children with asthma and children without asthma.</w:t>
      </w:r>
    </w:p>
    <w:p w14:paraId="66A65458" w14:textId="77777777" w:rsidR="006563F3" w:rsidRPr="00222625" w:rsidRDefault="006563F3" w:rsidP="006563F3">
      <w:pPr>
        <w:pStyle w:val="QuickA"/>
        <w:numPr>
          <w:ilvl w:val="0"/>
          <w:numId w:val="0"/>
        </w:numPr>
        <w:spacing w:after="100"/>
        <w:ind w:left="1440"/>
        <w:rPr>
          <w:rFonts w:asciiTheme="minorHAnsi" w:hAnsiTheme="minorHAnsi" w:cstheme="minorHAnsi"/>
          <w:sz w:val="22"/>
          <w:szCs w:val="18"/>
        </w:rPr>
      </w:pPr>
    </w:p>
    <w:sectPr w:rsidR="006563F3" w:rsidRPr="00222625" w:rsidSect="00734CE1">
      <w:headerReference w:type="default" r:id="rId26"/>
      <w:footerReference w:type="even" r:id="rId27"/>
      <w:footerReference w:type="default" r:id="rId28"/>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4577A" w14:textId="77777777" w:rsidR="00197FFB" w:rsidRDefault="00197FFB">
      <w:r>
        <w:separator/>
      </w:r>
    </w:p>
  </w:endnote>
  <w:endnote w:type="continuationSeparator" w:id="0">
    <w:p w14:paraId="64D6A8C3" w14:textId="77777777" w:rsidR="00197FFB" w:rsidRDefault="0019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ABC03" w14:textId="77777777" w:rsidR="00197FFB" w:rsidRDefault="00197FFB">
      <w:r>
        <w:separator/>
      </w:r>
    </w:p>
  </w:footnote>
  <w:footnote w:type="continuationSeparator" w:id="0">
    <w:p w14:paraId="599D21EA" w14:textId="77777777" w:rsidR="00197FFB" w:rsidRDefault="0019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7" w15:restartNumberingAfterBreak="0">
    <w:nsid w:val="3C1E0C3D"/>
    <w:multiLevelType w:val="hybridMultilevel"/>
    <w:tmpl w:val="0DB88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2697B"/>
    <w:multiLevelType w:val="hybridMultilevel"/>
    <w:tmpl w:val="C8064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66A01"/>
    <w:multiLevelType w:val="hybridMultilevel"/>
    <w:tmpl w:val="953812C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1" w15:restartNumberingAfterBreak="0">
    <w:nsid w:val="685848E1"/>
    <w:multiLevelType w:val="multilevel"/>
    <w:tmpl w:val="8162F5FE"/>
    <w:lvl w:ilvl="0">
      <w:start w:val="1"/>
      <w:numFmt w:val="decimal"/>
      <w:lvlText w:val="%1."/>
      <w:lvlJc w:val="left"/>
      <w:pPr>
        <w:ind w:left="360" w:hanging="360"/>
      </w:pPr>
    </w:lvl>
    <w:lvl w:ilvl="1">
      <w:start w:val="1"/>
      <w:numFmt w:val="decimal"/>
      <w:lvlText w:val="%1.%2."/>
      <w:lvlJc w:val="left"/>
      <w:pPr>
        <w:ind w:left="792" w:hanging="432"/>
      </w:pPr>
      <w:rPr>
        <w:b/>
        <w:bCs/>
        <w:sz w:val="24"/>
        <w:szCs w:val="32"/>
      </w:rPr>
    </w:lvl>
    <w:lvl w:ilvl="2">
      <w:start w:val="1"/>
      <w:numFmt w:val="bullet"/>
      <w:lvlText w:val=""/>
      <w:lvlJc w:val="left"/>
      <w:pPr>
        <w:ind w:left="1224" w:hanging="504"/>
      </w:pPr>
      <w:rPr>
        <w:rFonts w:ascii="Wingdings" w:hAnsi="Wingdings"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3" w15:restartNumberingAfterBreak="0">
    <w:nsid w:val="7C9B27B7"/>
    <w:multiLevelType w:val="hybridMultilevel"/>
    <w:tmpl w:val="950A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10"/>
  </w:num>
  <w:num w:numId="3">
    <w:abstractNumId w:val="1"/>
    <w:lvlOverride w:ilvl="0">
      <w:startOverride w:val="1"/>
      <w:lvl w:ilvl="0">
        <w:start w:val="1"/>
        <w:numFmt w:val="decimal"/>
        <w:pStyle w:val="QuickI"/>
        <w:lvlText w:val="%1."/>
        <w:lvlJc w:val="left"/>
      </w:lvl>
    </w:lvlOverride>
  </w:num>
  <w:num w:numId="4">
    <w:abstractNumId w:val="2"/>
    <w:lvlOverride w:ilvl="0">
      <w:startOverride w:val="2"/>
      <w:lvl w:ilvl="0">
        <w:start w:val="2"/>
        <w:numFmt w:val="decimal"/>
        <w:pStyle w:val="Quick1"/>
        <w:lvlText w:val="%1)"/>
        <w:lvlJc w:val="left"/>
      </w:lvl>
    </w:lvlOverride>
  </w:num>
  <w:num w:numId="5">
    <w:abstractNumId w:val="3"/>
  </w:num>
  <w:num w:numId="6">
    <w:abstractNumId w:val="6"/>
  </w:num>
  <w:num w:numId="7">
    <w:abstractNumId w:val="12"/>
  </w:num>
  <w:num w:numId="8">
    <w:abstractNumId w:val="5"/>
  </w:num>
  <w:num w:numId="9">
    <w:abstractNumId w:val="9"/>
  </w:num>
  <w:num w:numId="10">
    <w:abstractNumId w:val="4"/>
  </w:num>
  <w:num w:numId="11">
    <w:abstractNumId w:val="11"/>
  </w:num>
  <w:num w:numId="12">
    <w:abstractNumId w:val="13"/>
  </w:num>
  <w:num w:numId="13">
    <w:abstractNumId w:val="14"/>
  </w:num>
  <w:num w:numId="14">
    <w:abstractNumId w:val="7"/>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F1EA7"/>
    <w:rsid w:val="000F2F1A"/>
    <w:rsid w:val="0010328D"/>
    <w:rsid w:val="00130443"/>
    <w:rsid w:val="00133F5B"/>
    <w:rsid w:val="0015280B"/>
    <w:rsid w:val="00186C7D"/>
    <w:rsid w:val="00197FFB"/>
    <w:rsid w:val="001D26B3"/>
    <w:rsid w:val="00222625"/>
    <w:rsid w:val="0026621A"/>
    <w:rsid w:val="0029413E"/>
    <w:rsid w:val="002A29B2"/>
    <w:rsid w:val="002A7828"/>
    <w:rsid w:val="002D5BDC"/>
    <w:rsid w:val="002E58E9"/>
    <w:rsid w:val="00326C00"/>
    <w:rsid w:val="00326E99"/>
    <w:rsid w:val="003B4C11"/>
    <w:rsid w:val="004203EA"/>
    <w:rsid w:val="0048587D"/>
    <w:rsid w:val="004956AF"/>
    <w:rsid w:val="00500FF1"/>
    <w:rsid w:val="00526DAB"/>
    <w:rsid w:val="005279BD"/>
    <w:rsid w:val="00584429"/>
    <w:rsid w:val="005A3C17"/>
    <w:rsid w:val="005B02F8"/>
    <w:rsid w:val="005C7D54"/>
    <w:rsid w:val="006151B0"/>
    <w:rsid w:val="006218E7"/>
    <w:rsid w:val="00627B9C"/>
    <w:rsid w:val="00634A14"/>
    <w:rsid w:val="006563F3"/>
    <w:rsid w:val="00663B05"/>
    <w:rsid w:val="00672A4D"/>
    <w:rsid w:val="006753C2"/>
    <w:rsid w:val="006779BA"/>
    <w:rsid w:val="007349AF"/>
    <w:rsid w:val="00734CE1"/>
    <w:rsid w:val="00740964"/>
    <w:rsid w:val="00745920"/>
    <w:rsid w:val="007637DF"/>
    <w:rsid w:val="00764469"/>
    <w:rsid w:val="007D2809"/>
    <w:rsid w:val="0082495A"/>
    <w:rsid w:val="00831C8E"/>
    <w:rsid w:val="008855D1"/>
    <w:rsid w:val="008937EE"/>
    <w:rsid w:val="0092384C"/>
    <w:rsid w:val="00932F64"/>
    <w:rsid w:val="00946C0B"/>
    <w:rsid w:val="009552C3"/>
    <w:rsid w:val="00985422"/>
    <w:rsid w:val="009F2A79"/>
    <w:rsid w:val="00A44C35"/>
    <w:rsid w:val="00A473D7"/>
    <w:rsid w:val="00AE430F"/>
    <w:rsid w:val="00B2325B"/>
    <w:rsid w:val="00B25F78"/>
    <w:rsid w:val="00B62F6E"/>
    <w:rsid w:val="00B737CF"/>
    <w:rsid w:val="00B75082"/>
    <w:rsid w:val="00BA2FEB"/>
    <w:rsid w:val="00BE74E8"/>
    <w:rsid w:val="00C20058"/>
    <w:rsid w:val="00C26A9C"/>
    <w:rsid w:val="00C71AC9"/>
    <w:rsid w:val="00CB673A"/>
    <w:rsid w:val="00CD1C90"/>
    <w:rsid w:val="00CE0EDF"/>
    <w:rsid w:val="00CF4E71"/>
    <w:rsid w:val="00D45687"/>
    <w:rsid w:val="00D8711C"/>
    <w:rsid w:val="00D94BEC"/>
    <w:rsid w:val="00DB09CC"/>
    <w:rsid w:val="00E109AA"/>
    <w:rsid w:val="00E13BF3"/>
    <w:rsid w:val="00E30495"/>
    <w:rsid w:val="00E63689"/>
    <w:rsid w:val="00E82592"/>
    <w:rsid w:val="00E93964"/>
    <w:rsid w:val="00EA4C7A"/>
    <w:rsid w:val="00EF1FFB"/>
    <w:rsid w:val="00EF2A35"/>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D94BEC"/>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D94BEC"/>
    <w:rPr>
      <w:rFonts w:ascii="Consolas" w:hAnsi="Consolas"/>
      <w:color w:val="C00000"/>
      <w:sz w:val="20"/>
    </w:rPr>
  </w:style>
  <w:style w:type="paragraph" w:customStyle="1" w:styleId="QuestionsList">
    <w:name w:val="Questions List"/>
    <w:basedOn w:val="ListParagraph"/>
    <w:link w:val="QuestionsListChar"/>
    <w:autoRedefine/>
    <w:qFormat/>
    <w:rsid w:val="00D94BEC"/>
    <w:pPr>
      <w:numPr>
        <w:ilvl w:val="1"/>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D94BEC"/>
    <w:rPr>
      <w:rFonts w:ascii="Arial" w:eastAsia="SimSun" w:hAnsi="Arial" w:cs="Times New Roman"/>
      <w:bCs/>
      <w:snapToGrid/>
      <w:sz w:val="24"/>
      <w:szCs w:val="20"/>
      <w:lang w:eastAsia="ja-JP"/>
    </w:rPr>
  </w:style>
  <w:style w:type="paragraph" w:styleId="HTMLPreformatted">
    <w:name w:val="HTML Preformatted"/>
    <w:basedOn w:val="Normal"/>
    <w:link w:val="HTMLPreformattedChar"/>
    <w:uiPriority w:val="99"/>
    <w:semiHidden/>
    <w:unhideWhenUsed/>
    <w:rsid w:val="007349AF"/>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napToGrid/>
      <w:sz w:val="20"/>
    </w:rPr>
  </w:style>
  <w:style w:type="character" w:customStyle="1" w:styleId="HTMLPreformattedChar">
    <w:name w:val="HTML Preformatted Char"/>
    <w:basedOn w:val="DefaultParagraphFont"/>
    <w:link w:val="HTMLPreformatted"/>
    <w:uiPriority w:val="99"/>
    <w:semiHidden/>
    <w:rsid w:val="007349AF"/>
    <w:rPr>
      <w:rFonts w:ascii="Courier New" w:eastAsia="Times New Roman" w:hAnsi="Courier New" w:cs="Courier New"/>
      <w:sz w:val="20"/>
      <w:szCs w:val="20"/>
    </w:rPr>
  </w:style>
  <w:style w:type="character" w:customStyle="1" w:styleId="gnd-iwgdh3b">
    <w:name w:val="gnd-iwgdh3b"/>
    <w:basedOn w:val="DefaultParagraphFont"/>
    <w:rsid w:val="007349AF"/>
  </w:style>
  <w:style w:type="character" w:customStyle="1" w:styleId="gnd-iwgdo3b">
    <w:name w:val="gnd-iwgdo3b"/>
    <w:basedOn w:val="DefaultParagraphFont"/>
    <w:rsid w:val="007349AF"/>
  </w:style>
  <w:style w:type="character" w:customStyle="1" w:styleId="gnd-iwgdn2b">
    <w:name w:val="gnd-iwgdn2b"/>
    <w:basedOn w:val="DefaultParagraphFont"/>
    <w:rsid w:val="00734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124390277">
      <w:bodyDiv w:val="1"/>
      <w:marLeft w:val="0"/>
      <w:marRight w:val="0"/>
      <w:marTop w:val="0"/>
      <w:marBottom w:val="0"/>
      <w:divBdr>
        <w:top w:val="none" w:sz="0" w:space="0" w:color="auto"/>
        <w:left w:val="none" w:sz="0" w:space="0" w:color="auto"/>
        <w:bottom w:val="none" w:sz="0" w:space="0" w:color="auto"/>
        <w:right w:val="none" w:sz="0" w:space="0" w:color="auto"/>
      </w:divBdr>
    </w:div>
    <w:div w:id="467013624">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590628753">
      <w:bodyDiv w:val="1"/>
      <w:marLeft w:val="0"/>
      <w:marRight w:val="0"/>
      <w:marTop w:val="0"/>
      <w:marBottom w:val="0"/>
      <w:divBdr>
        <w:top w:val="none" w:sz="0" w:space="0" w:color="auto"/>
        <w:left w:val="none" w:sz="0" w:space="0" w:color="auto"/>
        <w:bottom w:val="none" w:sz="0" w:space="0" w:color="auto"/>
        <w:right w:val="none" w:sz="0" w:space="0" w:color="auto"/>
      </w:divBdr>
    </w:div>
    <w:div w:id="601840672">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290016598">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03672080">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02087312">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679963711">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hyperlink" Target="https://lubridate.tidyverse.org/"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andfonline.com/doi/pdf/10.1080/00949655.2010.52016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pubs.com/williamsurles/293454"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0:00.2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0:11.4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30T22:55:37.8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207C4-EA09-4E9C-951F-62D6B1DE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6121</TotalTime>
  <Pages>15</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Wu</cp:lastModifiedBy>
  <cp:revision>26</cp:revision>
  <dcterms:created xsi:type="dcterms:W3CDTF">2020-08-03T22:27:00Z</dcterms:created>
  <dcterms:modified xsi:type="dcterms:W3CDTF">2023-08-28T23:58:00Z</dcterms:modified>
</cp:coreProperties>
</file>