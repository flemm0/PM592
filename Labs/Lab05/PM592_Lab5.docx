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77"/>
        <w:gridCol w:w="986"/>
        <w:gridCol w:w="1921"/>
      </w:tblGrid>
      <w:tr w:rsidR="002F4BE8" w:rsidRPr="00103D92" w14:paraId="2CE1E8E4" w14:textId="77777777" w:rsidTr="00AD4296">
        <w:trPr>
          <w:trHeight w:val="350"/>
        </w:trPr>
        <w:tc>
          <w:tcPr>
            <w:tcW w:w="6254" w:type="dxa"/>
            <w:tcBorders>
              <w:top w:val="single" w:sz="4" w:space="0" w:color="auto"/>
              <w:left w:val="single" w:sz="4" w:space="0" w:color="auto"/>
              <w:right w:val="nil"/>
            </w:tcBorders>
            <w:shd w:val="clear" w:color="auto" w:fill="auto"/>
            <w:noWrap/>
            <w:vAlign w:val="center"/>
            <w:hideMark/>
          </w:tcPr>
          <w:p w14:paraId="35E160AE" w14:textId="77777777" w:rsidR="002F4BE8" w:rsidRPr="00103D92" w:rsidRDefault="002F4BE8" w:rsidP="00AD4296">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2246C8A2" w14:textId="77777777" w:rsidR="002F4BE8" w:rsidRPr="00103D92" w:rsidRDefault="002F4BE8" w:rsidP="00AD4296">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08BA507" w14:textId="77777777" w:rsidR="002F4BE8" w:rsidRPr="00103D92" w:rsidRDefault="002F4BE8" w:rsidP="00AD4296">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5846BD88" w14:textId="77777777" w:rsidR="002F4BE8" w:rsidRPr="00103D92" w:rsidRDefault="002F4BE8" w:rsidP="00AD4296">
            <w:pPr>
              <w:rPr>
                <w:rFonts w:ascii="Segoe UI" w:eastAsia="Times New Roman" w:hAnsi="Segoe UI" w:cs="Segoe UI"/>
                <w:color w:val="000000"/>
              </w:rPr>
            </w:pPr>
            <w:r w:rsidRPr="00103D92">
              <w:rPr>
                <w:rFonts w:ascii="Segoe UI" w:eastAsia="Times New Roman" w:hAnsi="Segoe UI" w:cs="Segoe UI"/>
                <w:color w:val="000000"/>
              </w:rPr>
              <w:t> </w:t>
            </w:r>
          </w:p>
        </w:tc>
      </w:tr>
      <w:tr w:rsidR="002F4BE8" w:rsidRPr="00103D92" w14:paraId="1150557B" w14:textId="77777777" w:rsidTr="00AD4296">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71B04E8A" w14:textId="772A42D1" w:rsidR="002F4BE8" w:rsidRDefault="002F4BE8" w:rsidP="00AD4296">
            <w:pPr>
              <w:rPr>
                <w:rFonts w:ascii="Segoe UI" w:eastAsia="Times New Roman" w:hAnsi="Segoe UI" w:cs="Segoe UI"/>
                <w:b/>
                <w:bCs/>
                <w:color w:val="000000"/>
              </w:rPr>
            </w:pPr>
            <w:r>
              <w:rPr>
                <w:rFonts w:ascii="Segoe UI" w:eastAsia="Times New Roman" w:hAnsi="Segoe UI" w:cs="Segoe UI"/>
                <w:b/>
                <w:bCs/>
                <w:color w:val="000000"/>
              </w:rPr>
              <w:t>Lab 5 – Regression and ANOVA</w:t>
            </w:r>
          </w:p>
          <w:p w14:paraId="13C1EA90" w14:textId="35B08B13" w:rsidR="002F4BE8" w:rsidRPr="00103D92" w:rsidRDefault="002F4BE8" w:rsidP="00AD4296">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 Cereals</w:t>
            </w:r>
          </w:p>
        </w:tc>
      </w:tr>
    </w:tbl>
    <w:p w14:paraId="51EC07E1" w14:textId="77777777" w:rsidR="002F4BE8" w:rsidRDefault="002F4BE8" w:rsidP="002F4BE8">
      <w:pPr>
        <w:rPr>
          <w:rFonts w:asciiTheme="minorHAnsi" w:hAnsiTheme="minorHAnsi" w:cstheme="minorHAnsi"/>
        </w:rPr>
      </w:pPr>
    </w:p>
    <w:p w14:paraId="66F7256B" w14:textId="77777777" w:rsidR="002F4BE8" w:rsidRPr="00DF06A1" w:rsidRDefault="002F4BE8" w:rsidP="002F4BE8">
      <w:pPr>
        <w:rPr>
          <w:rFonts w:asciiTheme="minorHAnsi" w:hAnsiTheme="minorHAnsi" w:cstheme="minorHAnsi"/>
          <w:b/>
          <w:bCs/>
        </w:rPr>
      </w:pPr>
      <w:r w:rsidRPr="00DF06A1">
        <w:rPr>
          <w:rFonts w:asciiTheme="minorHAnsi" w:hAnsiTheme="minorHAnsi" w:cstheme="minorHAnsi"/>
          <w:b/>
          <w:bCs/>
        </w:rPr>
        <w:t>Outline</w:t>
      </w:r>
    </w:p>
    <w:p w14:paraId="7F9DCBE1"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ANOVA – function and test</w:t>
      </w:r>
    </w:p>
    <w:p w14:paraId="63A36CD3"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 xml:space="preserve">Sums of </w:t>
      </w:r>
      <w:proofErr w:type="gramStart"/>
      <w:r>
        <w:rPr>
          <w:rFonts w:asciiTheme="minorHAnsi" w:hAnsiTheme="minorHAnsi" w:cstheme="minorHAnsi"/>
        </w:rPr>
        <w:t>Squares</w:t>
      </w:r>
      <w:proofErr w:type="gramEnd"/>
      <w:r>
        <w:rPr>
          <w:rFonts w:asciiTheme="minorHAnsi" w:hAnsiTheme="minorHAnsi" w:cstheme="minorHAnsi"/>
        </w:rPr>
        <w:t xml:space="preserve"> Types</w:t>
      </w:r>
    </w:p>
    <w:p w14:paraId="0F92BEAF" w14:textId="77777777" w:rsidR="00815764" w:rsidRDefault="00815764" w:rsidP="001859B0">
      <w:pPr>
        <w:pStyle w:val="ListParagraph"/>
        <w:numPr>
          <w:ilvl w:val="0"/>
          <w:numId w:val="8"/>
        </w:numPr>
        <w:rPr>
          <w:rFonts w:asciiTheme="minorHAnsi" w:hAnsiTheme="minorHAnsi" w:cstheme="minorHAnsi"/>
        </w:rPr>
      </w:pPr>
      <w:r>
        <w:rPr>
          <w:rFonts w:asciiTheme="minorHAnsi" w:hAnsiTheme="minorHAnsi" w:cstheme="minorHAnsi"/>
        </w:rPr>
        <w:t>Extra Sums of Squares</w:t>
      </w:r>
    </w:p>
    <w:p w14:paraId="26B120EE" w14:textId="77777777" w:rsidR="00815764" w:rsidRPr="002F4BE8" w:rsidRDefault="00815764" w:rsidP="002F4BE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4491D8E"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The ANOVA Function</w:t>
      </w:r>
    </w:p>
    <w:p w14:paraId="33FFD24A"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ANOVA table breaks down the total variation in Y into variation that’s explained by 1) our regression model and 2) error.</w:t>
      </w:r>
    </w:p>
    <w:p w14:paraId="7833248A" w14:textId="77777777" w:rsidR="00815764" w:rsidRPr="00E20549" w:rsidRDefault="00815764" w:rsidP="00815764">
      <w:pPr>
        <w:pStyle w:val="Code"/>
      </w:pPr>
      <w:r w:rsidRPr="00E20549">
        <w:t xml:space="preserve">&gt; </w:t>
      </w:r>
      <w:proofErr w:type="spellStart"/>
      <w:r w:rsidRPr="00E20549">
        <w:t>anova</w:t>
      </w:r>
      <w:proofErr w:type="spellEnd"/>
      <w:r w:rsidRPr="00E20549">
        <w:t>(fev.m1)</w:t>
      </w:r>
    </w:p>
    <w:p w14:paraId="5D0DC328" w14:textId="77777777" w:rsidR="00815764" w:rsidRPr="00E20549" w:rsidRDefault="00815764" w:rsidP="00815764">
      <w:pPr>
        <w:pStyle w:val="Code"/>
      </w:pPr>
      <w:r w:rsidRPr="00E20549">
        <w:t>Analysis of Variance Table</w:t>
      </w:r>
    </w:p>
    <w:p w14:paraId="7404CDA3" w14:textId="77777777" w:rsidR="00815764" w:rsidRPr="00E20549" w:rsidRDefault="00815764" w:rsidP="00815764">
      <w:pPr>
        <w:pStyle w:val="Code"/>
      </w:pPr>
    </w:p>
    <w:p w14:paraId="7751ECEF" w14:textId="77777777" w:rsidR="00815764" w:rsidRPr="00E20549" w:rsidRDefault="00815764" w:rsidP="00815764">
      <w:pPr>
        <w:pStyle w:val="Code"/>
      </w:pPr>
      <w:r w:rsidRPr="00E20549">
        <w:t xml:space="preserve">Response: </w:t>
      </w:r>
      <w:proofErr w:type="spellStart"/>
      <w:r w:rsidRPr="00E20549">
        <w:t>fev</w:t>
      </w:r>
      <w:proofErr w:type="spellEnd"/>
    </w:p>
    <w:p w14:paraId="1CFB7D72" w14:textId="77777777" w:rsidR="00815764" w:rsidRPr="00E20549" w:rsidRDefault="00815764" w:rsidP="00815764">
      <w:pPr>
        <w:pStyle w:val="Code"/>
      </w:pPr>
      <w:r w:rsidRPr="00E20549">
        <w:t xml:space="preserve">            </w:t>
      </w:r>
      <w:proofErr w:type="spellStart"/>
      <w:r w:rsidRPr="00E20549">
        <w:t>Df</w:t>
      </w:r>
      <w:proofErr w:type="spellEnd"/>
      <w:r w:rsidRPr="00E20549">
        <w:t xml:space="preserve">    Sum </w:t>
      </w:r>
      <w:proofErr w:type="gramStart"/>
      <w:r w:rsidRPr="00E20549">
        <w:t>Sq  Mean</w:t>
      </w:r>
      <w:proofErr w:type="gramEnd"/>
      <w:r w:rsidRPr="00E20549">
        <w:t xml:space="preserve"> Sq F value    </w:t>
      </w:r>
      <w:proofErr w:type="spellStart"/>
      <w:r w:rsidRPr="00E20549">
        <w:t>Pr</w:t>
      </w:r>
      <w:proofErr w:type="spellEnd"/>
      <w:r w:rsidRPr="00E20549">
        <w:t xml:space="preserve">(&gt;F)    </w:t>
      </w:r>
    </w:p>
    <w:p w14:paraId="77083230" w14:textId="77777777" w:rsidR="00815764" w:rsidRPr="00E20549" w:rsidRDefault="00815764" w:rsidP="00815764">
      <w:pPr>
        <w:pStyle w:val="Code"/>
      </w:pPr>
      <w:proofErr w:type="spellStart"/>
      <w:r w:rsidRPr="00E20549">
        <w:t>bmi</w:t>
      </w:r>
      <w:proofErr w:type="spellEnd"/>
      <w:r w:rsidRPr="00E20549">
        <w:t xml:space="preserve">          </w:t>
      </w:r>
      <w:proofErr w:type="gramStart"/>
      <w:r w:rsidRPr="00E20549">
        <w:t>1  15488176</w:t>
      </w:r>
      <w:proofErr w:type="gramEnd"/>
      <w:r w:rsidRPr="00E20549">
        <w:t xml:space="preserve"> 15488176  162.35 &lt; 2.2e-16 ***</w:t>
      </w:r>
    </w:p>
    <w:p w14:paraId="107A48FC" w14:textId="77777777" w:rsidR="00815764" w:rsidRPr="00E20549" w:rsidRDefault="00815764" w:rsidP="00815764">
      <w:pPr>
        <w:pStyle w:val="Code"/>
      </w:pPr>
      <w:r w:rsidRPr="00E20549">
        <w:t xml:space="preserve">Residuals 1103 105224936    95399                      </w:t>
      </w:r>
    </w:p>
    <w:p w14:paraId="3E4EB49A" w14:textId="77777777" w:rsidR="00815764" w:rsidRPr="00E20549" w:rsidRDefault="00815764" w:rsidP="00815764">
      <w:pPr>
        <w:pStyle w:val="Code"/>
      </w:pPr>
      <w:r w:rsidRPr="00E20549">
        <w:t>---</w:t>
      </w:r>
    </w:p>
    <w:p w14:paraId="6C73559A"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1FA7F719"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Recall from Week 4 we created our own </w:t>
      </w:r>
      <w:proofErr w:type="spellStart"/>
      <w:proofErr w:type="gramStart"/>
      <w:r>
        <w:rPr>
          <w:rFonts w:asciiTheme="minorHAnsi" w:hAnsiTheme="minorHAnsi" w:cstheme="minorHAnsi"/>
        </w:rPr>
        <w:t>anova.full</w:t>
      </w:r>
      <w:proofErr w:type="spellEnd"/>
      <w:proofErr w:type="gramEnd"/>
      <w:r>
        <w:rPr>
          <w:rFonts w:asciiTheme="minorHAnsi" w:hAnsiTheme="minorHAnsi" w:cstheme="minorHAnsi"/>
        </w:rPr>
        <w:t>() function; this simply takes the output of the ANOVA table from above and adds a “total” column so we can see the total sums of squares that exist.</w:t>
      </w:r>
    </w:p>
    <w:p w14:paraId="09BF4131" w14:textId="77777777" w:rsidR="00815764" w:rsidRPr="00E20549" w:rsidRDefault="00815764" w:rsidP="00815764">
      <w:pPr>
        <w:pStyle w:val="Code"/>
      </w:pPr>
      <w:r w:rsidRPr="00E20549">
        <w:t xml:space="preserve">&gt; </w:t>
      </w:r>
      <w:proofErr w:type="spellStart"/>
      <w:proofErr w:type="gramStart"/>
      <w:r w:rsidRPr="00E20549">
        <w:t>anova.full</w:t>
      </w:r>
      <w:proofErr w:type="spellEnd"/>
      <w:proofErr w:type="gramEnd"/>
      <w:r w:rsidRPr="00E20549">
        <w:t>(fev.m1)</w:t>
      </w:r>
    </w:p>
    <w:p w14:paraId="0934B6BE" w14:textId="77777777" w:rsidR="00815764" w:rsidRPr="00E20549" w:rsidRDefault="00815764" w:rsidP="00815764">
      <w:pPr>
        <w:pStyle w:val="Code"/>
      </w:pPr>
      <w:r w:rsidRPr="00E20549">
        <w:t xml:space="preserve"># A </w:t>
      </w:r>
      <w:proofErr w:type="spellStart"/>
      <w:r w:rsidRPr="00E20549">
        <w:t>tibble</w:t>
      </w:r>
      <w:proofErr w:type="spellEnd"/>
      <w:r w:rsidRPr="00E20549">
        <w:t>: 3 x 6</w:t>
      </w:r>
    </w:p>
    <w:p w14:paraId="46534481" w14:textId="77777777" w:rsidR="00815764" w:rsidRPr="00E20549" w:rsidRDefault="00815764" w:rsidP="00815764">
      <w:pPr>
        <w:pStyle w:val="Code"/>
      </w:pPr>
      <w:r w:rsidRPr="00E20549">
        <w:t xml:space="preserve">  </w:t>
      </w:r>
      <w:proofErr w:type="spellStart"/>
      <w:r w:rsidRPr="00E20549">
        <w:t>rowname</w:t>
      </w:r>
      <w:proofErr w:type="spellEnd"/>
      <w:r w:rsidRPr="00E20549">
        <w:t xml:space="preserve">      </w:t>
      </w:r>
      <w:proofErr w:type="spellStart"/>
      <w:r w:rsidRPr="00E20549">
        <w:t>Df</w:t>
      </w:r>
      <w:proofErr w:type="spellEnd"/>
      <w:r w:rsidRPr="00E20549">
        <w:t xml:space="preserve">     </w:t>
      </w:r>
      <w:proofErr w:type="spellStart"/>
      <w:r w:rsidRPr="00E20549">
        <w:t>Sum.Sq</w:t>
      </w:r>
      <w:proofErr w:type="spellEnd"/>
      <w:r w:rsidRPr="00E20549">
        <w:t xml:space="preserve">   </w:t>
      </w:r>
      <w:proofErr w:type="spellStart"/>
      <w:r w:rsidRPr="00E20549">
        <w:t>Mean.Sq</w:t>
      </w:r>
      <w:proofErr w:type="spellEnd"/>
      <w:r w:rsidRPr="00E20549">
        <w:t xml:space="preserve"> </w:t>
      </w:r>
      <w:proofErr w:type="spellStart"/>
      <w:r w:rsidRPr="00E20549">
        <w:t>F.value</w:t>
      </w:r>
      <w:proofErr w:type="spellEnd"/>
      <w:r w:rsidRPr="00E20549">
        <w:t xml:space="preserve">    </w:t>
      </w:r>
      <w:proofErr w:type="spellStart"/>
      <w:proofErr w:type="gramStart"/>
      <w:r w:rsidRPr="00E20549">
        <w:t>Pr</w:t>
      </w:r>
      <w:proofErr w:type="spellEnd"/>
      <w:r w:rsidRPr="00E20549">
        <w:t>..F.</w:t>
      </w:r>
      <w:proofErr w:type="gramEnd"/>
    </w:p>
    <w:p w14:paraId="0377EC86" w14:textId="77777777" w:rsidR="00815764" w:rsidRPr="00E20549" w:rsidRDefault="00815764" w:rsidP="00815764">
      <w:pPr>
        <w:pStyle w:val="Code"/>
      </w:pPr>
      <w:r w:rsidRPr="00E20549">
        <w:t xml:space="preserve">  &lt;chr&gt;     &lt;int&gt;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     &lt;</w:t>
      </w:r>
      <w:proofErr w:type="spellStart"/>
      <w:r w:rsidRPr="00E20549">
        <w:t>dbl</w:t>
      </w:r>
      <w:proofErr w:type="spellEnd"/>
      <w:r w:rsidRPr="00E20549">
        <w:t>&gt;</w:t>
      </w:r>
    </w:p>
    <w:p w14:paraId="2AB9741F" w14:textId="77777777" w:rsidR="00815764" w:rsidRPr="00E20549" w:rsidRDefault="00815764" w:rsidP="00815764">
      <w:pPr>
        <w:pStyle w:val="Code"/>
      </w:pPr>
      <w:r w:rsidRPr="00E20549">
        <w:t xml:space="preserve">1 </w:t>
      </w:r>
      <w:proofErr w:type="spellStart"/>
      <w:r w:rsidRPr="00E20549">
        <w:t>bmi</w:t>
      </w:r>
      <w:proofErr w:type="spellEnd"/>
      <w:r w:rsidRPr="00E20549">
        <w:t xml:space="preserve">           </w:t>
      </w:r>
      <w:proofErr w:type="gramStart"/>
      <w:r w:rsidRPr="00E20549">
        <w:t>1  15488176</w:t>
      </w:r>
      <w:proofErr w:type="gramEnd"/>
      <w:r w:rsidRPr="00E20549">
        <w:t>. 15488176.    162.  8.60e-35</w:t>
      </w:r>
    </w:p>
    <w:p w14:paraId="27A89FE1" w14:textId="77777777" w:rsidR="00815764" w:rsidRPr="00E20549" w:rsidRDefault="00815764" w:rsidP="00815764">
      <w:pPr>
        <w:pStyle w:val="Code"/>
      </w:pPr>
      <w:r w:rsidRPr="00E20549">
        <w:t xml:space="preserve">2 </w:t>
      </w:r>
      <w:proofErr w:type="gramStart"/>
      <w:r w:rsidRPr="00E20549">
        <w:t>Residuals  1103</w:t>
      </w:r>
      <w:proofErr w:type="gramEnd"/>
      <w:r w:rsidRPr="00E20549">
        <w:t xml:space="preserve"> 105224936.    95399.     </w:t>
      </w:r>
      <w:proofErr w:type="gramStart"/>
      <w:r w:rsidRPr="00E20549">
        <w:t xml:space="preserve">NA  </w:t>
      </w:r>
      <w:proofErr w:type="spellStart"/>
      <w:r w:rsidRPr="00E20549">
        <w:t>NA</w:t>
      </w:r>
      <w:proofErr w:type="spellEnd"/>
      <w:proofErr w:type="gramEnd"/>
      <w:r w:rsidRPr="00E20549">
        <w:t xml:space="preserve">       </w:t>
      </w:r>
    </w:p>
    <w:p w14:paraId="0B0A53AF" w14:textId="77777777" w:rsidR="00815764" w:rsidRPr="00E20549" w:rsidRDefault="00815764" w:rsidP="00815764">
      <w:pPr>
        <w:pStyle w:val="Code"/>
      </w:pPr>
      <w:r w:rsidRPr="00E20549">
        <w:t xml:space="preserve">3 Total      1104 120713111.   109342.     </w:t>
      </w:r>
      <w:proofErr w:type="gramStart"/>
      <w:r w:rsidRPr="00E20549">
        <w:t xml:space="preserve">NA  </w:t>
      </w:r>
      <w:proofErr w:type="spellStart"/>
      <w:r w:rsidRPr="00E20549">
        <w:t>NA</w:t>
      </w:r>
      <w:proofErr w:type="spellEnd"/>
      <w:proofErr w:type="gramEnd"/>
      <w:r w:rsidRPr="00E20549">
        <w:t xml:space="preserve">       </w:t>
      </w:r>
    </w:p>
    <w:p w14:paraId="263904FE" w14:textId="77777777" w:rsidR="00815764" w:rsidRPr="00E20549"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Running a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on a categorical independent variable is equivalent to performing an ANOVA.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framework, the ANOVA table tells us that categorical race is a significant predictor of FEV. On further investigation of the slope parameter estimates, Asian and Black participants had a lower average FEV compared to white participants.</w:t>
      </w:r>
    </w:p>
    <w:p w14:paraId="74814263" w14:textId="77777777" w:rsidR="00815764" w:rsidRDefault="00815764" w:rsidP="00815764">
      <w:pPr>
        <w:pStyle w:val="Code"/>
      </w:pPr>
      <w:r>
        <w:t xml:space="preserve">&gt; </w:t>
      </w:r>
      <w:proofErr w:type="spellStart"/>
      <w:r>
        <w:t>fev_race.m</w:t>
      </w:r>
      <w:proofErr w:type="spellEnd"/>
      <w:r>
        <w:t xml:space="preserve"> &lt;-</w:t>
      </w:r>
    </w:p>
    <w:p w14:paraId="1DDCC00F"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factor(race), data = </w:t>
      </w:r>
      <w:proofErr w:type="spellStart"/>
      <w:r>
        <w:t>chs</w:t>
      </w:r>
      <w:proofErr w:type="spellEnd"/>
      <w:r>
        <w:t>)</w:t>
      </w:r>
    </w:p>
    <w:p w14:paraId="38C0CF19" w14:textId="77777777" w:rsidR="00815764" w:rsidRDefault="00815764" w:rsidP="00815764">
      <w:pPr>
        <w:pStyle w:val="Code"/>
      </w:pPr>
      <w:r>
        <w:t xml:space="preserve">&gt; </w:t>
      </w:r>
      <w:proofErr w:type="spellStart"/>
      <w:r>
        <w:t>anova</w:t>
      </w:r>
      <w:proofErr w:type="spellEnd"/>
      <w:r>
        <w:t>(</w:t>
      </w:r>
      <w:proofErr w:type="spellStart"/>
      <w:r>
        <w:t>fev_race.m</w:t>
      </w:r>
      <w:proofErr w:type="spellEnd"/>
      <w:r>
        <w:t>)</w:t>
      </w:r>
    </w:p>
    <w:p w14:paraId="57D5CF24" w14:textId="77777777" w:rsidR="00815764" w:rsidRDefault="00815764" w:rsidP="00815764">
      <w:pPr>
        <w:pStyle w:val="Code"/>
      </w:pPr>
      <w:r>
        <w:t>Analysis of Variance Table</w:t>
      </w:r>
    </w:p>
    <w:p w14:paraId="407888D8" w14:textId="77777777" w:rsidR="00815764" w:rsidRDefault="00815764" w:rsidP="00815764">
      <w:pPr>
        <w:pStyle w:val="Code"/>
      </w:pPr>
    </w:p>
    <w:p w14:paraId="6B26AE78" w14:textId="77777777" w:rsidR="00815764" w:rsidRDefault="00815764" w:rsidP="00815764">
      <w:pPr>
        <w:pStyle w:val="Code"/>
      </w:pPr>
      <w:r>
        <w:t xml:space="preserve">Response: </w:t>
      </w:r>
      <w:proofErr w:type="spellStart"/>
      <w:r>
        <w:t>fev</w:t>
      </w:r>
      <w:proofErr w:type="spellEnd"/>
    </w:p>
    <w:p w14:paraId="46000FEE" w14:textId="77777777" w:rsidR="00815764" w:rsidRDefault="00815764" w:rsidP="00815764">
      <w:pPr>
        <w:pStyle w:val="Code"/>
      </w:pPr>
      <w:r>
        <w:t xml:space="preserve">               </w:t>
      </w:r>
      <w:proofErr w:type="spellStart"/>
      <w:r>
        <w:t>Df</w:t>
      </w:r>
      <w:proofErr w:type="spellEnd"/>
      <w:r>
        <w:t xml:space="preserve">    Sum Sq Mean Sq F </w:t>
      </w:r>
      <w:proofErr w:type="gramStart"/>
      <w:r>
        <w:t>value</w:t>
      </w:r>
      <w:proofErr w:type="gramEnd"/>
      <w:r>
        <w:t xml:space="preserve">    </w:t>
      </w:r>
      <w:proofErr w:type="spellStart"/>
      <w:r>
        <w:t>Pr</w:t>
      </w:r>
      <w:proofErr w:type="spellEnd"/>
      <w:r>
        <w:t xml:space="preserve">(&gt;F)    </w:t>
      </w:r>
    </w:p>
    <w:p w14:paraId="0B6FEB51" w14:textId="77777777" w:rsidR="00815764" w:rsidRDefault="00815764" w:rsidP="00815764">
      <w:pPr>
        <w:pStyle w:val="Code"/>
      </w:pPr>
      <w:r>
        <w:t>factor(</w:t>
      </w:r>
      <w:proofErr w:type="gramStart"/>
      <w:r>
        <w:t xml:space="preserve">race)   </w:t>
      </w:r>
      <w:proofErr w:type="gramEnd"/>
      <w:r>
        <w:t xml:space="preserve"> 3   4151716 1383905  13.072 2.161e-08 ***</w:t>
      </w:r>
    </w:p>
    <w:p w14:paraId="5FA32B56" w14:textId="77777777" w:rsidR="00815764" w:rsidRDefault="00815764" w:rsidP="00815764">
      <w:pPr>
        <w:pStyle w:val="Code"/>
      </w:pPr>
      <w:r>
        <w:t xml:space="preserve">Residuals    1101 </w:t>
      </w:r>
      <w:proofErr w:type="gramStart"/>
      <w:r>
        <w:t>116561395  105869</w:t>
      </w:r>
      <w:proofErr w:type="gramEnd"/>
      <w:r>
        <w:t xml:space="preserve">                      </w:t>
      </w:r>
    </w:p>
    <w:p w14:paraId="11C262D4" w14:textId="77777777" w:rsidR="00815764" w:rsidRDefault="00815764" w:rsidP="00815764">
      <w:pPr>
        <w:pStyle w:val="Code"/>
      </w:pPr>
      <w:r>
        <w:t>---</w:t>
      </w:r>
    </w:p>
    <w:p w14:paraId="695617A9"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26D69486" w14:textId="77777777" w:rsidR="00815764" w:rsidRDefault="00815764" w:rsidP="00815764">
      <w:pPr>
        <w:pStyle w:val="Code"/>
      </w:pPr>
    </w:p>
    <w:p w14:paraId="110CA243" w14:textId="77777777" w:rsidR="00815764" w:rsidRPr="00E20549" w:rsidRDefault="00815764" w:rsidP="00815764">
      <w:pPr>
        <w:pStyle w:val="Code"/>
      </w:pPr>
      <w:r w:rsidRPr="00E20549">
        <w:lastRenderedPageBreak/>
        <w:t xml:space="preserve">&gt; </w:t>
      </w:r>
      <w:proofErr w:type="spellStart"/>
      <w:r w:rsidRPr="00E20549">
        <w:t>chs</w:t>
      </w:r>
      <w:proofErr w:type="spellEnd"/>
      <w:r w:rsidRPr="00E20549">
        <w:t xml:space="preserve"> %&gt;%</w:t>
      </w:r>
    </w:p>
    <w:p w14:paraId="2CB9A60E" w14:textId="77777777" w:rsidR="00815764" w:rsidRPr="00E20549" w:rsidRDefault="00815764" w:rsidP="00815764">
      <w:pPr>
        <w:pStyle w:val="Code"/>
      </w:pPr>
      <w:r w:rsidRPr="00E20549">
        <w:t xml:space="preserve">+   </w:t>
      </w:r>
      <w:proofErr w:type="spellStart"/>
      <w:proofErr w:type="gramStart"/>
      <w:r w:rsidRPr="00E20549">
        <w:t>ggplot</w:t>
      </w:r>
      <w:proofErr w:type="spellEnd"/>
      <w:r w:rsidRPr="00E20549">
        <w:t>(</w:t>
      </w:r>
      <w:proofErr w:type="spellStart"/>
      <w:proofErr w:type="gramEnd"/>
      <w:r w:rsidRPr="00E20549">
        <w:t>aes</w:t>
      </w:r>
      <w:proofErr w:type="spellEnd"/>
      <w:r w:rsidRPr="00E20549">
        <w:t xml:space="preserve">(x = race, y = </w:t>
      </w:r>
      <w:proofErr w:type="spellStart"/>
      <w:r w:rsidRPr="00E20549">
        <w:t>fev</w:t>
      </w:r>
      <w:proofErr w:type="spellEnd"/>
      <w:r w:rsidRPr="00E20549">
        <w:t>, fill = race)) +</w:t>
      </w:r>
    </w:p>
    <w:p w14:paraId="69242606" w14:textId="77777777" w:rsidR="00815764" w:rsidRPr="00E20549" w:rsidRDefault="00815764" w:rsidP="00815764">
      <w:pPr>
        <w:pStyle w:val="Code"/>
      </w:pPr>
      <w:r w:rsidRPr="00E20549">
        <w:t xml:space="preserve">+   </w:t>
      </w:r>
      <w:proofErr w:type="spellStart"/>
      <w:r w:rsidRPr="00E20549">
        <w:t>geom_</w:t>
      </w:r>
      <w:proofErr w:type="gramStart"/>
      <w:r w:rsidRPr="00E20549">
        <w:t>boxplot</w:t>
      </w:r>
      <w:proofErr w:type="spellEnd"/>
      <w:r w:rsidRPr="00E20549">
        <w:t>(</w:t>
      </w:r>
      <w:proofErr w:type="gramEnd"/>
      <w:r w:rsidRPr="00E20549">
        <w:t>alpha = .25)</w:t>
      </w:r>
    </w:p>
    <w:p w14:paraId="2AD3A433"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jc w:val="center"/>
        <w:rPr>
          <w:rFonts w:asciiTheme="minorHAnsi" w:hAnsiTheme="minorHAnsi" w:cstheme="minorHAnsi"/>
          <w:b/>
          <w:bCs/>
        </w:rPr>
      </w:pPr>
      <w:r w:rsidRPr="00E20549">
        <w:rPr>
          <w:noProof/>
        </w:rPr>
        <w:drawing>
          <wp:inline distT="0" distB="0" distL="0" distR="0" wp14:anchorId="2C5E40AF" wp14:editId="36E437C4">
            <wp:extent cx="4312486"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505" cy="2367688"/>
                    </a:xfrm>
                    <a:prstGeom prst="rect">
                      <a:avLst/>
                    </a:prstGeom>
                  </pic:spPr>
                </pic:pic>
              </a:graphicData>
            </a:graphic>
          </wp:inline>
        </w:drawing>
      </w:r>
    </w:p>
    <w:p w14:paraId="144F0136" w14:textId="77777777" w:rsidR="00815764" w:rsidRPr="00E20549" w:rsidRDefault="00815764" w:rsidP="00815764">
      <w:pPr>
        <w:pStyle w:val="Code"/>
      </w:pPr>
      <w:r w:rsidRPr="00E20549">
        <w:t>&gt; summary(</w:t>
      </w:r>
      <w:proofErr w:type="spellStart"/>
      <w:r w:rsidRPr="00E20549">
        <w:t>fev_race.m</w:t>
      </w:r>
      <w:proofErr w:type="spellEnd"/>
      <w:r w:rsidRPr="00E20549">
        <w:t>)</w:t>
      </w:r>
    </w:p>
    <w:p w14:paraId="35EE2F70" w14:textId="77777777" w:rsidR="00815764" w:rsidRPr="00E20549" w:rsidRDefault="00815764" w:rsidP="00815764">
      <w:pPr>
        <w:pStyle w:val="Code"/>
      </w:pPr>
    </w:p>
    <w:p w14:paraId="0D9EA5B8" w14:textId="77777777" w:rsidR="00815764" w:rsidRPr="00E20549" w:rsidRDefault="00815764" w:rsidP="00815764">
      <w:pPr>
        <w:pStyle w:val="Code"/>
      </w:pPr>
      <w:r w:rsidRPr="00E20549">
        <w:t>Call:</w:t>
      </w:r>
    </w:p>
    <w:p w14:paraId="1A484901" w14:textId="77777777" w:rsidR="00815764" w:rsidRPr="00E20549" w:rsidRDefault="00815764" w:rsidP="00815764">
      <w:pPr>
        <w:pStyle w:val="Code"/>
      </w:pPr>
      <w:proofErr w:type="spellStart"/>
      <w:proofErr w:type="gramStart"/>
      <w:r w:rsidRPr="00E20549">
        <w:t>lm</w:t>
      </w:r>
      <w:proofErr w:type="spellEnd"/>
      <w:r w:rsidRPr="00E20549">
        <w:t>(</w:t>
      </w:r>
      <w:proofErr w:type="gramEnd"/>
      <w:r w:rsidRPr="00E20549">
        <w:t xml:space="preserve">formula = </w:t>
      </w:r>
      <w:proofErr w:type="spellStart"/>
      <w:r w:rsidRPr="00E20549">
        <w:t>fev</w:t>
      </w:r>
      <w:proofErr w:type="spellEnd"/>
      <w:r w:rsidRPr="00E20549">
        <w:t xml:space="preserve"> ~ factor(race), data = </w:t>
      </w:r>
      <w:proofErr w:type="spellStart"/>
      <w:r w:rsidRPr="00E20549">
        <w:t>chs</w:t>
      </w:r>
      <w:proofErr w:type="spellEnd"/>
      <w:r w:rsidRPr="00E20549">
        <w:t>)</w:t>
      </w:r>
    </w:p>
    <w:p w14:paraId="622577F0" w14:textId="77777777" w:rsidR="00815764" w:rsidRPr="00E20549" w:rsidRDefault="00815764" w:rsidP="00815764">
      <w:pPr>
        <w:pStyle w:val="Code"/>
      </w:pPr>
    </w:p>
    <w:p w14:paraId="52772474" w14:textId="77777777" w:rsidR="00815764" w:rsidRPr="00E20549" w:rsidRDefault="00815764" w:rsidP="00815764">
      <w:pPr>
        <w:pStyle w:val="Code"/>
      </w:pPr>
      <w:r w:rsidRPr="00E20549">
        <w:t>Residuals:</w:t>
      </w:r>
    </w:p>
    <w:p w14:paraId="3FBE500E" w14:textId="77777777" w:rsidR="00815764" w:rsidRPr="00E20549" w:rsidRDefault="00815764" w:rsidP="00815764">
      <w:pPr>
        <w:pStyle w:val="Code"/>
      </w:pPr>
      <w:r w:rsidRPr="00E20549">
        <w:t xml:space="preserve">     Min       1Q   Median       3Q      Max </w:t>
      </w:r>
    </w:p>
    <w:p w14:paraId="031201BB" w14:textId="77777777" w:rsidR="00815764" w:rsidRPr="00E20549" w:rsidRDefault="00815764" w:rsidP="00815764">
      <w:pPr>
        <w:pStyle w:val="Code"/>
      </w:pPr>
      <w:r w:rsidRPr="00E20549">
        <w:t>-1061.</w:t>
      </w:r>
      <w:proofErr w:type="gramStart"/>
      <w:r w:rsidRPr="00E20549">
        <w:t>37  -</w:t>
      </w:r>
      <w:proofErr w:type="gramEnd"/>
      <w:r w:rsidRPr="00E20549">
        <w:t xml:space="preserve">217.26    -6.61   208.25  1267.24 </w:t>
      </w:r>
    </w:p>
    <w:p w14:paraId="64D911D6" w14:textId="77777777" w:rsidR="00815764" w:rsidRPr="00E20549" w:rsidRDefault="00815764" w:rsidP="00815764">
      <w:pPr>
        <w:pStyle w:val="Code"/>
      </w:pPr>
    </w:p>
    <w:p w14:paraId="768E33B4" w14:textId="77777777" w:rsidR="00815764" w:rsidRPr="00E20549" w:rsidRDefault="00815764" w:rsidP="00815764">
      <w:pPr>
        <w:pStyle w:val="Code"/>
      </w:pPr>
      <w:r w:rsidRPr="00E20549">
        <w:t>Coefficients:</w:t>
      </w:r>
    </w:p>
    <w:p w14:paraId="486285FD" w14:textId="77777777" w:rsidR="00815764" w:rsidRPr="00E20549" w:rsidRDefault="00815764" w:rsidP="00815764">
      <w:pPr>
        <w:pStyle w:val="Code"/>
      </w:pPr>
      <w:r w:rsidRPr="00E20549">
        <w:t xml:space="preserve">              Estimate Std. Error t value </w:t>
      </w:r>
      <w:proofErr w:type="spellStart"/>
      <w:r w:rsidRPr="00E20549">
        <w:t>Pr</w:t>
      </w:r>
      <w:proofErr w:type="spellEnd"/>
      <w:r w:rsidRPr="00E20549">
        <w:t xml:space="preserve">(&gt;|t|)    </w:t>
      </w:r>
    </w:p>
    <w:p w14:paraId="06BB0FA8" w14:textId="77777777" w:rsidR="00815764" w:rsidRPr="00E20549" w:rsidRDefault="00815764" w:rsidP="00815764">
      <w:pPr>
        <w:pStyle w:val="Code"/>
      </w:pPr>
      <w:r w:rsidRPr="00E20549">
        <w:t>(</w:t>
      </w:r>
      <w:proofErr w:type="gramStart"/>
      <w:r w:rsidRPr="00E20549">
        <w:t xml:space="preserve">Intercept)   </w:t>
      </w:r>
      <w:proofErr w:type="gramEnd"/>
      <w:r w:rsidRPr="00E20549">
        <w:t xml:space="preserve"> 2046.22      13.18 155.195  &lt; 2e-16 ***</w:t>
      </w:r>
    </w:p>
    <w:p w14:paraId="51546437" w14:textId="77777777" w:rsidR="00815764" w:rsidRPr="00E20549" w:rsidRDefault="00815764" w:rsidP="00815764">
      <w:pPr>
        <w:pStyle w:val="Code"/>
      </w:pPr>
      <w:r w:rsidRPr="00E20549">
        <w:t>factor(race)</w:t>
      </w:r>
      <w:proofErr w:type="gramStart"/>
      <w:r w:rsidRPr="00E20549">
        <w:t>A  -</w:t>
      </w:r>
      <w:proofErr w:type="gramEnd"/>
      <w:r w:rsidRPr="00E20549">
        <w:t>180.30      47.87  -3.767 0.000174 ***</w:t>
      </w:r>
    </w:p>
    <w:p w14:paraId="2D95770F" w14:textId="77777777" w:rsidR="00815764" w:rsidRPr="00E20549" w:rsidRDefault="00815764" w:rsidP="00815764">
      <w:pPr>
        <w:pStyle w:val="Code"/>
      </w:pPr>
      <w:r w:rsidRPr="00E20549">
        <w:t>factor(race)</w:t>
      </w:r>
      <w:proofErr w:type="gramStart"/>
      <w:r w:rsidRPr="00E20549">
        <w:t>B  -</w:t>
      </w:r>
      <w:proofErr w:type="gramEnd"/>
      <w:r w:rsidRPr="00E20549">
        <w:t>236.12      48.32  -4.887 1.18e-06 ***</w:t>
      </w:r>
    </w:p>
    <w:p w14:paraId="5A055590" w14:textId="77777777" w:rsidR="00815764" w:rsidRPr="00E20549" w:rsidRDefault="00815764" w:rsidP="00815764">
      <w:pPr>
        <w:pStyle w:val="Code"/>
      </w:pPr>
      <w:r w:rsidRPr="00E20549">
        <w:t xml:space="preserve">factor(race)O    10.23      20.99   0.487 0.626040    </w:t>
      </w:r>
    </w:p>
    <w:p w14:paraId="19B04A5C" w14:textId="77777777" w:rsidR="00815764" w:rsidRPr="00E20549" w:rsidRDefault="00815764" w:rsidP="00815764">
      <w:pPr>
        <w:pStyle w:val="Code"/>
      </w:pPr>
      <w:r w:rsidRPr="00E20549">
        <w:t>---</w:t>
      </w:r>
    </w:p>
    <w:p w14:paraId="1B21651F"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B31047D" w14:textId="77777777" w:rsidR="00815764" w:rsidRPr="00E20549" w:rsidRDefault="00815764" w:rsidP="00815764">
      <w:pPr>
        <w:pStyle w:val="Code"/>
      </w:pPr>
    </w:p>
    <w:p w14:paraId="52863262" w14:textId="77777777" w:rsidR="00815764" w:rsidRPr="00E20549" w:rsidRDefault="00815764" w:rsidP="00815764">
      <w:pPr>
        <w:pStyle w:val="Code"/>
      </w:pPr>
      <w:r w:rsidRPr="00E20549">
        <w:t>Residual standard error: 325.4 on 1101 degrees of freedom</w:t>
      </w:r>
    </w:p>
    <w:p w14:paraId="0147C6ED" w14:textId="77777777" w:rsidR="00815764" w:rsidRPr="00E20549" w:rsidRDefault="00815764" w:rsidP="00815764">
      <w:pPr>
        <w:pStyle w:val="Code"/>
      </w:pPr>
      <w:r w:rsidRPr="00E20549">
        <w:t xml:space="preserve">  (95 observations deleted due to missingness)</w:t>
      </w:r>
    </w:p>
    <w:p w14:paraId="39A72619" w14:textId="77777777" w:rsidR="00815764" w:rsidRPr="00E20549" w:rsidRDefault="00815764" w:rsidP="00815764">
      <w:pPr>
        <w:pStyle w:val="Code"/>
      </w:pPr>
      <w:r w:rsidRPr="00E20549">
        <w:t>Multiple R-squared:  0.03439,</w:t>
      </w:r>
      <w:r w:rsidRPr="00E20549">
        <w:tab/>
        <w:t xml:space="preserve">Adjusted R-squared:  0.03176 </w:t>
      </w:r>
    </w:p>
    <w:p w14:paraId="5C6D692B" w14:textId="77777777" w:rsidR="00815764" w:rsidRDefault="00815764" w:rsidP="00815764">
      <w:pPr>
        <w:pStyle w:val="Code"/>
      </w:pPr>
      <w:r w:rsidRPr="00E20549">
        <w:t xml:space="preserve">F-statistic: 13.07 on 3 and 1101 </w:t>
      </w:r>
      <w:proofErr w:type="gramStart"/>
      <w:r w:rsidRPr="00E20549">
        <w:t>DF,  p</w:t>
      </w:r>
      <w:proofErr w:type="gramEnd"/>
      <w:r w:rsidRPr="00E20549">
        <w:t>-value: 2.161e-08</w:t>
      </w:r>
    </w:p>
    <w:p w14:paraId="6C6884FD"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We could have instead performed a traditional ANOVA and would have arrived at the same conclusion.</w:t>
      </w:r>
    </w:p>
    <w:p w14:paraId="00C2CD1C" w14:textId="77777777" w:rsidR="00815764" w:rsidRPr="00E20549" w:rsidRDefault="00815764" w:rsidP="00815764">
      <w:pPr>
        <w:pStyle w:val="Code"/>
      </w:pPr>
      <w:r w:rsidRPr="00E20549">
        <w:t xml:space="preserve">&gt; </w:t>
      </w:r>
      <w:proofErr w:type="spellStart"/>
      <w:proofErr w:type="gramStart"/>
      <w:r w:rsidRPr="00E20549">
        <w:t>aov</w:t>
      </w:r>
      <w:proofErr w:type="spellEnd"/>
      <w:r w:rsidRPr="00E20549">
        <w:t>(</w:t>
      </w:r>
      <w:proofErr w:type="spellStart"/>
      <w:proofErr w:type="gramEnd"/>
      <w:r w:rsidRPr="00E20549">
        <w:t>fev</w:t>
      </w:r>
      <w:proofErr w:type="spellEnd"/>
      <w:r w:rsidRPr="00E20549">
        <w:t xml:space="preserve"> ~ race, data = </w:t>
      </w:r>
      <w:proofErr w:type="spellStart"/>
      <w:r w:rsidRPr="00E20549">
        <w:t>chs</w:t>
      </w:r>
      <w:proofErr w:type="spellEnd"/>
      <w:r w:rsidRPr="00E20549">
        <w:t>) %&gt;% summary()</w:t>
      </w:r>
    </w:p>
    <w:p w14:paraId="4C434D90" w14:textId="77777777" w:rsidR="00815764" w:rsidRPr="00E20549" w:rsidRDefault="00815764" w:rsidP="00815764">
      <w:pPr>
        <w:pStyle w:val="Code"/>
      </w:pPr>
      <w:r w:rsidRPr="00E20549">
        <w:t xml:space="preserve">              </w:t>
      </w:r>
      <w:proofErr w:type="spellStart"/>
      <w:r w:rsidRPr="00E20549">
        <w:t>Df</w:t>
      </w:r>
      <w:proofErr w:type="spellEnd"/>
      <w:r w:rsidRPr="00E20549">
        <w:t xml:space="preserve">    Sum Sq Mean Sq F </w:t>
      </w:r>
      <w:proofErr w:type="gramStart"/>
      <w:r w:rsidRPr="00E20549">
        <w:t>value</w:t>
      </w:r>
      <w:proofErr w:type="gramEnd"/>
      <w:r w:rsidRPr="00E20549">
        <w:t xml:space="preserve">   </w:t>
      </w:r>
      <w:proofErr w:type="spellStart"/>
      <w:r w:rsidRPr="00E20549">
        <w:t>Pr</w:t>
      </w:r>
      <w:proofErr w:type="spellEnd"/>
      <w:r w:rsidRPr="00E20549">
        <w:t xml:space="preserve">(&gt;F)    </w:t>
      </w:r>
    </w:p>
    <w:p w14:paraId="4D037577" w14:textId="77777777" w:rsidR="00815764" w:rsidRPr="00E20549" w:rsidRDefault="00815764" w:rsidP="00815764">
      <w:pPr>
        <w:pStyle w:val="Code"/>
      </w:pPr>
      <w:r w:rsidRPr="00E20549">
        <w:t>race           3   4151716 1383905   13.07 2.16e-08 ***</w:t>
      </w:r>
    </w:p>
    <w:p w14:paraId="18BE279B" w14:textId="77777777" w:rsidR="00815764" w:rsidRPr="00E20549" w:rsidRDefault="00815764" w:rsidP="00815764">
      <w:pPr>
        <w:pStyle w:val="Code"/>
      </w:pPr>
      <w:r w:rsidRPr="00E20549">
        <w:t xml:space="preserve">Residuals   1101 </w:t>
      </w:r>
      <w:proofErr w:type="gramStart"/>
      <w:r w:rsidRPr="00E20549">
        <w:t>116561395  105869</w:t>
      </w:r>
      <w:proofErr w:type="gramEnd"/>
      <w:r w:rsidRPr="00E20549">
        <w:t xml:space="preserve">                     </w:t>
      </w:r>
    </w:p>
    <w:p w14:paraId="520222D3" w14:textId="77777777" w:rsidR="00815764" w:rsidRPr="00E20549" w:rsidRDefault="00815764" w:rsidP="00815764">
      <w:pPr>
        <w:pStyle w:val="Code"/>
      </w:pPr>
      <w:r w:rsidRPr="00E20549">
        <w:t>---</w:t>
      </w:r>
    </w:p>
    <w:p w14:paraId="36FED75D" w14:textId="77777777" w:rsidR="00815764" w:rsidRPr="00E20549" w:rsidRDefault="00815764" w:rsidP="00815764">
      <w:pPr>
        <w:pStyle w:val="Code"/>
      </w:pPr>
      <w:proofErr w:type="spellStart"/>
      <w:r w:rsidRPr="00E20549">
        <w:t>Signif</w:t>
      </w:r>
      <w:proofErr w:type="spellEnd"/>
      <w:r w:rsidRPr="00E20549">
        <w:t xml:space="preserve">. codes:  0 ‘***’ 0.001 ‘**’ 0.01 ‘*’ 0.05 ‘.’ 0.1 </w:t>
      </w:r>
      <w:proofErr w:type="gramStart"/>
      <w:r w:rsidRPr="00E20549">
        <w:t>‘ ’</w:t>
      </w:r>
      <w:proofErr w:type="gramEnd"/>
      <w:r w:rsidRPr="00E20549">
        <w:t xml:space="preserve"> 1</w:t>
      </w:r>
    </w:p>
    <w:p w14:paraId="6998D509" w14:textId="77777777" w:rsidR="00815764" w:rsidRDefault="00815764" w:rsidP="001859B0">
      <w:pPr>
        <w:pStyle w:val="Code"/>
        <w:numPr>
          <w:ilvl w:val="0"/>
          <w:numId w:val="12"/>
        </w:numPr>
      </w:pPr>
      <w:proofErr w:type="spellStart"/>
      <w:r w:rsidRPr="00E20549">
        <w:t>bservations</w:t>
      </w:r>
      <w:proofErr w:type="spellEnd"/>
      <w:r w:rsidRPr="00E20549">
        <w:t xml:space="preserve"> deleted due to </w:t>
      </w:r>
      <w:proofErr w:type="gramStart"/>
      <w:r w:rsidRPr="00E20549">
        <w:t>missingness</w:t>
      </w:r>
      <w:proofErr w:type="gramEnd"/>
    </w:p>
    <w:p w14:paraId="2731BAB3"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xml:space="preserve">) function gives us the ability to correct for multiple comparisons. </w:t>
      </w:r>
    </w:p>
    <w:p w14:paraId="39D4253E"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lastRenderedPageBreak/>
        <w:t xml:space="preserve">Recall that when we make multiple comparisons among </w:t>
      </w:r>
      <w:proofErr w:type="gramStart"/>
      <w:r>
        <w:rPr>
          <w:rFonts w:asciiTheme="minorHAnsi" w:hAnsiTheme="minorHAnsi" w:cstheme="minorHAnsi"/>
        </w:rPr>
        <w:t>groups</w:t>
      </w:r>
      <w:proofErr w:type="gramEnd"/>
      <w:r>
        <w:rPr>
          <w:rFonts w:asciiTheme="minorHAnsi" w:hAnsiTheme="minorHAnsi" w:cstheme="minorHAnsi"/>
        </w:rPr>
        <w:t xml:space="preserve"> we must control the Type I error rate (See </w:t>
      </w:r>
      <w:proofErr w:type="spellStart"/>
      <w:r>
        <w:rPr>
          <w:rFonts w:asciiTheme="minorHAnsi" w:hAnsiTheme="minorHAnsi" w:cstheme="minorHAnsi"/>
        </w:rPr>
        <w:t>OpenIntro</w:t>
      </w:r>
      <w:proofErr w:type="spellEnd"/>
      <w:r>
        <w:rPr>
          <w:rFonts w:asciiTheme="minorHAnsi" w:hAnsiTheme="minorHAnsi" w:cstheme="minorHAnsi"/>
        </w:rPr>
        <w:t xml:space="preserve"> 7.5.6). </w:t>
      </w:r>
    </w:p>
    <w:p w14:paraId="1AA5888D"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When we perform several t-tests in succession, each with probability </w:t>
      </w:r>
      <m:oMath>
        <m:r>
          <w:rPr>
            <w:rFonts w:ascii="Cambria Math" w:hAnsi="Cambria Math" w:cstheme="minorHAnsi"/>
          </w:rPr>
          <m:t>α</m:t>
        </m:r>
      </m:oMath>
      <w:r>
        <w:rPr>
          <w:rFonts w:asciiTheme="minorHAnsi" w:hAnsiTheme="minorHAnsi" w:cstheme="minorHAnsi"/>
        </w:rPr>
        <w:t xml:space="preserve"> of committing Type I error, the probability of finding a significant result due to chance increases. </w:t>
      </w:r>
    </w:p>
    <w:p w14:paraId="5B745892"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One of the most common ways to control the Type I error rate when making multiple comparisons is the Tukey HSD (honestly significant difference) test.</w:t>
      </w:r>
    </w:p>
    <w:p w14:paraId="1976C098"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Here, we see significant differences in FEV between Asian-white, Black-white, other-Asian, and other-Black groups. </w:t>
      </w:r>
    </w:p>
    <w:p w14:paraId="7BC73BBD" w14:textId="77777777" w:rsidR="00815764" w:rsidRPr="00B1636C" w:rsidRDefault="00815764" w:rsidP="00815764">
      <w:pPr>
        <w:pStyle w:val="Code"/>
      </w:pPr>
      <w:r w:rsidRPr="00B1636C">
        <w:t xml:space="preserve">&gt; </w:t>
      </w:r>
      <w:proofErr w:type="spellStart"/>
      <w:proofErr w:type="gramStart"/>
      <w:r w:rsidRPr="00B1636C">
        <w:t>aov</w:t>
      </w:r>
      <w:proofErr w:type="spellEnd"/>
      <w:r w:rsidRPr="00B1636C">
        <w:t>(</w:t>
      </w:r>
      <w:proofErr w:type="spellStart"/>
      <w:proofErr w:type="gramEnd"/>
      <w:r w:rsidRPr="00B1636C">
        <w:t>fev</w:t>
      </w:r>
      <w:proofErr w:type="spellEnd"/>
      <w:r w:rsidRPr="00B1636C">
        <w:t xml:space="preserve"> ~ race, data = </w:t>
      </w:r>
      <w:proofErr w:type="spellStart"/>
      <w:r w:rsidRPr="00B1636C">
        <w:t>chs</w:t>
      </w:r>
      <w:proofErr w:type="spellEnd"/>
      <w:r w:rsidRPr="00B1636C">
        <w:t xml:space="preserve">) %&gt;% </w:t>
      </w:r>
      <w:proofErr w:type="spellStart"/>
      <w:r w:rsidRPr="00B1636C">
        <w:t>TukeyHSD</w:t>
      </w:r>
      <w:proofErr w:type="spellEnd"/>
      <w:r w:rsidRPr="00B1636C">
        <w:t>()</w:t>
      </w:r>
    </w:p>
    <w:p w14:paraId="254BCE87" w14:textId="77777777" w:rsidR="00815764" w:rsidRPr="00B1636C" w:rsidRDefault="00815764" w:rsidP="00815764">
      <w:pPr>
        <w:pStyle w:val="Code"/>
      </w:pPr>
      <w:r w:rsidRPr="00B1636C">
        <w:t xml:space="preserve">  Tukey multiple comparisons of means</w:t>
      </w:r>
    </w:p>
    <w:p w14:paraId="683ED719" w14:textId="77777777" w:rsidR="00815764" w:rsidRPr="00B1636C" w:rsidRDefault="00815764" w:rsidP="00815764">
      <w:pPr>
        <w:pStyle w:val="Code"/>
      </w:pPr>
      <w:r w:rsidRPr="00B1636C">
        <w:t xml:space="preserve">    95% family-wise confidence level</w:t>
      </w:r>
    </w:p>
    <w:p w14:paraId="4DCED3EA" w14:textId="77777777" w:rsidR="00815764" w:rsidRPr="00B1636C" w:rsidRDefault="00815764" w:rsidP="00815764">
      <w:pPr>
        <w:pStyle w:val="Code"/>
      </w:pPr>
    </w:p>
    <w:p w14:paraId="12A49F30" w14:textId="77777777" w:rsidR="00815764" w:rsidRPr="00B1636C" w:rsidRDefault="00815764" w:rsidP="00815764">
      <w:pPr>
        <w:pStyle w:val="Code"/>
      </w:pPr>
      <w:r w:rsidRPr="00B1636C">
        <w:t xml:space="preserve">Fit: </w:t>
      </w:r>
      <w:proofErr w:type="spellStart"/>
      <w:proofErr w:type="gramStart"/>
      <w:r w:rsidRPr="00B1636C">
        <w:t>aov</w:t>
      </w:r>
      <w:proofErr w:type="spellEnd"/>
      <w:r w:rsidRPr="00B1636C">
        <w:t>(</w:t>
      </w:r>
      <w:proofErr w:type="gramEnd"/>
      <w:r w:rsidRPr="00B1636C">
        <w:t xml:space="preserve">formula = </w:t>
      </w:r>
      <w:proofErr w:type="spellStart"/>
      <w:r w:rsidRPr="00B1636C">
        <w:t>fev</w:t>
      </w:r>
      <w:proofErr w:type="spellEnd"/>
      <w:r w:rsidRPr="00B1636C">
        <w:t xml:space="preserve"> ~ race, data = </w:t>
      </w:r>
      <w:proofErr w:type="spellStart"/>
      <w:r w:rsidRPr="00B1636C">
        <w:t>chs</w:t>
      </w:r>
      <w:proofErr w:type="spellEnd"/>
      <w:r w:rsidRPr="00B1636C">
        <w:t>)</w:t>
      </w:r>
    </w:p>
    <w:p w14:paraId="507BAC7C" w14:textId="77777777" w:rsidR="00815764" w:rsidRPr="00B1636C" w:rsidRDefault="00815764" w:rsidP="00815764">
      <w:pPr>
        <w:pStyle w:val="Code"/>
      </w:pPr>
    </w:p>
    <w:p w14:paraId="3394E5CB" w14:textId="77777777" w:rsidR="00815764" w:rsidRPr="00B1636C" w:rsidRDefault="00815764" w:rsidP="00815764">
      <w:pPr>
        <w:pStyle w:val="Code"/>
      </w:pPr>
      <w:r w:rsidRPr="00B1636C">
        <w:t>$race</w:t>
      </w:r>
    </w:p>
    <w:p w14:paraId="724060EE" w14:textId="77777777" w:rsidR="00815764" w:rsidRPr="00B1636C" w:rsidRDefault="00815764" w:rsidP="00815764">
      <w:pPr>
        <w:pStyle w:val="Code"/>
      </w:pPr>
      <w:r w:rsidRPr="00B1636C">
        <w:t xml:space="preserve">          diff        </w:t>
      </w:r>
      <w:proofErr w:type="spellStart"/>
      <w:r w:rsidRPr="00B1636C">
        <w:t>lwr</w:t>
      </w:r>
      <w:proofErr w:type="spellEnd"/>
      <w:r w:rsidRPr="00B1636C">
        <w:t xml:space="preserve">        </w:t>
      </w:r>
      <w:proofErr w:type="spellStart"/>
      <w:r w:rsidRPr="00B1636C">
        <w:t>upr</w:t>
      </w:r>
      <w:proofErr w:type="spellEnd"/>
      <w:r w:rsidRPr="00B1636C">
        <w:t xml:space="preserve">     p adj</w:t>
      </w:r>
    </w:p>
    <w:p w14:paraId="2AD36F8A" w14:textId="77777777" w:rsidR="00815764" w:rsidRPr="00B1636C" w:rsidRDefault="00815764" w:rsidP="00815764">
      <w:pPr>
        <w:pStyle w:val="Code"/>
      </w:pPr>
      <w:r w:rsidRPr="00B1636C">
        <w:t>A-W -180.29847 -303.</w:t>
      </w:r>
      <w:proofErr w:type="gramStart"/>
      <w:r w:rsidRPr="00B1636C">
        <w:t>45733  -</w:t>
      </w:r>
      <w:proofErr w:type="gramEnd"/>
      <w:r w:rsidRPr="00B1636C">
        <w:t>57.13962 0.0009993</w:t>
      </w:r>
    </w:p>
    <w:p w14:paraId="0C6ADC53" w14:textId="77777777" w:rsidR="00815764" w:rsidRPr="00B1636C" w:rsidRDefault="00815764" w:rsidP="00815764">
      <w:pPr>
        <w:pStyle w:val="Code"/>
      </w:pPr>
      <w:r w:rsidRPr="00B1636C">
        <w:t>B-W -236.11910 -360.43391 -111.80430 0.0000070</w:t>
      </w:r>
    </w:p>
    <w:p w14:paraId="7A9311CC" w14:textId="77777777" w:rsidR="00815764" w:rsidRPr="00B1636C" w:rsidRDefault="00815764" w:rsidP="00815764">
      <w:pPr>
        <w:pStyle w:val="Code"/>
      </w:pPr>
      <w:r w:rsidRPr="00B1636C">
        <w:t xml:space="preserve">O-W   </w:t>
      </w:r>
      <w:proofErr w:type="gramStart"/>
      <w:r w:rsidRPr="00B1636C">
        <w:t>10.23067  -</w:t>
      </w:r>
      <w:proofErr w:type="gramEnd"/>
      <w:r w:rsidRPr="00B1636C">
        <w:t>43.77155   64.23290 0.9618976</w:t>
      </w:r>
    </w:p>
    <w:p w14:paraId="771EC168" w14:textId="77777777" w:rsidR="00815764" w:rsidRPr="00B1636C" w:rsidRDefault="00815764" w:rsidP="00815764">
      <w:pPr>
        <w:pStyle w:val="Code"/>
      </w:pPr>
      <w:r w:rsidRPr="00B1636C">
        <w:t>B-</w:t>
      </w:r>
      <w:proofErr w:type="gramStart"/>
      <w:r w:rsidRPr="00B1636C">
        <w:t>A  -</w:t>
      </w:r>
      <w:proofErr w:type="gramEnd"/>
      <w:r w:rsidRPr="00B1636C">
        <w:t>55.82063 -224.10785  112.46659 0.8287165</w:t>
      </w:r>
    </w:p>
    <w:p w14:paraId="71EEAE2F" w14:textId="77777777" w:rsidR="00815764" w:rsidRPr="00B1636C" w:rsidRDefault="00815764" w:rsidP="00815764">
      <w:pPr>
        <w:pStyle w:val="Code"/>
      </w:pPr>
      <w:r w:rsidRPr="00B1636C">
        <w:t>O-</w:t>
      </w:r>
      <w:proofErr w:type="gramStart"/>
      <w:r w:rsidRPr="00B1636C">
        <w:t>A  190.52915</w:t>
      </w:r>
      <w:proofErr w:type="gramEnd"/>
      <w:r w:rsidRPr="00B1636C">
        <w:t xml:space="preserve">   64.90010  316.15820 0.0005848</w:t>
      </w:r>
    </w:p>
    <w:p w14:paraId="6C9D4791" w14:textId="77777777" w:rsidR="00815764" w:rsidRPr="00B1636C" w:rsidRDefault="00815764" w:rsidP="00815764">
      <w:pPr>
        <w:pStyle w:val="Code"/>
      </w:pPr>
      <w:r w:rsidRPr="00B1636C">
        <w:t>O-</w:t>
      </w:r>
      <w:proofErr w:type="gramStart"/>
      <w:r w:rsidRPr="00B1636C">
        <w:t>B  246.34978</w:t>
      </w:r>
      <w:proofErr w:type="gramEnd"/>
      <w:r w:rsidRPr="00B1636C">
        <w:t xml:space="preserve">  119.58730  373.11226 0.0000040</w:t>
      </w:r>
    </w:p>
    <w:p w14:paraId="68CF87AD"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The ability to perform multiple comparisons is a benefit of using the </w:t>
      </w:r>
      <w:proofErr w:type="spellStart"/>
      <w:proofErr w:type="gramStart"/>
      <w:r>
        <w:rPr>
          <w:rFonts w:asciiTheme="minorHAnsi" w:hAnsiTheme="minorHAnsi" w:cstheme="minorHAnsi"/>
        </w:rPr>
        <w:t>aov</w:t>
      </w:r>
      <w:proofErr w:type="spellEnd"/>
      <w:r>
        <w:rPr>
          <w:rFonts w:asciiTheme="minorHAnsi" w:hAnsiTheme="minorHAnsi" w:cstheme="minorHAnsi"/>
        </w:rPr>
        <w:t>(</w:t>
      </w:r>
      <w:proofErr w:type="gramEnd"/>
      <w:r>
        <w:rPr>
          <w:rFonts w:asciiTheme="minorHAnsi" w:hAnsiTheme="minorHAnsi" w:cstheme="minorHAnsi"/>
        </w:rPr>
        <w:t>) function; performing the test in a linear regression will only provide comparisons to the baseline/reference group.</w:t>
      </w:r>
    </w:p>
    <w:p w14:paraId="7C94D761"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b/>
          <w:bCs/>
        </w:rPr>
      </w:pPr>
    </w:p>
    <w:p w14:paraId="751794C7" w14:textId="77777777" w:rsidR="00815764"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 xml:space="preserve">Sums of </w:t>
      </w:r>
      <w:proofErr w:type="gramStart"/>
      <w:r>
        <w:rPr>
          <w:rFonts w:asciiTheme="minorHAnsi" w:hAnsiTheme="minorHAnsi" w:cstheme="minorHAnsi"/>
          <w:b/>
          <w:bCs/>
        </w:rPr>
        <w:t>Squares</w:t>
      </w:r>
      <w:proofErr w:type="gramEnd"/>
      <w:r>
        <w:rPr>
          <w:rFonts w:asciiTheme="minorHAnsi" w:hAnsiTheme="minorHAnsi" w:cstheme="minorHAnsi"/>
          <w:b/>
          <w:bCs/>
        </w:rPr>
        <w:t xml:space="preserve"> Types</w:t>
      </w:r>
    </w:p>
    <w:p w14:paraId="24B38FE7" w14:textId="77777777" w:rsidR="00815764" w:rsidRPr="00B1636C"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The types of sums of squares we compute from the ANOVA table are divided into three </w:t>
      </w:r>
      <w:proofErr w:type="gramStart"/>
      <w:r>
        <w:rPr>
          <w:rFonts w:asciiTheme="minorHAnsi" w:hAnsiTheme="minorHAnsi" w:cstheme="minorHAnsi"/>
        </w:rPr>
        <w:t>types</w:t>
      </w:r>
      <w:proofErr w:type="gramEnd"/>
    </w:p>
    <w:p w14:paraId="17A46344"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 SS</w:t>
      </w:r>
      <w:r>
        <w:rPr>
          <w:rFonts w:asciiTheme="minorHAnsi" w:hAnsiTheme="minorHAnsi" w:cstheme="minorHAnsi"/>
          <w:b/>
          <w:bCs/>
        </w:rPr>
        <w:tab/>
      </w:r>
      <w:r>
        <w:rPr>
          <w:rFonts w:asciiTheme="minorHAnsi" w:hAnsiTheme="minorHAnsi" w:cstheme="minorHAnsi"/>
          <w:b/>
          <w:bCs/>
        </w:rPr>
        <w:tab/>
      </w:r>
    </w:p>
    <w:p w14:paraId="1880F315" w14:textId="77777777" w:rsidR="00815764" w:rsidRPr="00B1636C"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This is the sums of squares of each variable added </w:t>
      </w:r>
      <w:proofErr w:type="gramStart"/>
      <w:r>
        <w:rPr>
          <w:rFonts w:asciiTheme="minorHAnsi" w:hAnsiTheme="minorHAnsi" w:cstheme="minorHAnsi"/>
          <w:i/>
          <w:iCs/>
        </w:rPr>
        <w:t>sequentially</w:t>
      </w:r>
      <w:proofErr w:type="gramEnd"/>
    </w:p>
    <w:p w14:paraId="25FA3C21"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The sums of squares for each term in the model </w:t>
      </w:r>
      <w:proofErr w:type="gramStart"/>
      <w:r>
        <w:rPr>
          <w:rFonts w:asciiTheme="minorHAnsi" w:hAnsiTheme="minorHAnsi" w:cstheme="minorHAnsi"/>
        </w:rPr>
        <w:t>takes into account</w:t>
      </w:r>
      <w:proofErr w:type="gramEnd"/>
      <w:r>
        <w:rPr>
          <w:rFonts w:asciiTheme="minorHAnsi" w:hAnsiTheme="minorHAnsi" w:cstheme="minorHAnsi"/>
        </w:rPr>
        <w:t xml:space="preserve"> all variables that had been entered into the model before it.</w:t>
      </w:r>
    </w:p>
    <w:p w14:paraId="0BE18D1E"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wheeze is not significant in the model. Adjusting for wheeze, male is significant.</w:t>
      </w:r>
    </w:p>
    <w:p w14:paraId="66EF642E" w14:textId="77777777" w:rsidR="00815764" w:rsidRDefault="00815764" w:rsidP="00815764">
      <w:pPr>
        <w:pStyle w:val="Code"/>
      </w:pPr>
      <w:r>
        <w:t>&gt; fev.m4 &lt;-</w:t>
      </w:r>
    </w:p>
    <w:p w14:paraId="08E31FF7" w14:textId="77777777" w:rsidR="00815764" w:rsidRDefault="00815764" w:rsidP="00815764">
      <w:pPr>
        <w:pStyle w:val="Code"/>
      </w:pPr>
      <w:r>
        <w:t xml:space="preserve">+   </w:t>
      </w:r>
      <w:proofErr w:type="spellStart"/>
      <w:proofErr w:type="gramStart"/>
      <w:r>
        <w:t>lm</w:t>
      </w:r>
      <w:proofErr w:type="spellEnd"/>
      <w:r>
        <w:t>(</w:t>
      </w:r>
      <w:proofErr w:type="spellStart"/>
      <w:proofErr w:type="gramEnd"/>
      <w:r>
        <w:t>fev</w:t>
      </w:r>
      <w:proofErr w:type="spellEnd"/>
      <w:r>
        <w:t xml:space="preserve"> ~ wheeze + male, data = </w:t>
      </w:r>
      <w:proofErr w:type="spellStart"/>
      <w:r>
        <w:t>chs</w:t>
      </w:r>
      <w:proofErr w:type="spellEnd"/>
      <w:r>
        <w:t>)</w:t>
      </w:r>
    </w:p>
    <w:p w14:paraId="0C4E05C0" w14:textId="77777777" w:rsidR="00815764" w:rsidRDefault="00815764" w:rsidP="00815764">
      <w:pPr>
        <w:pStyle w:val="Code"/>
      </w:pPr>
      <w:r>
        <w:t xml:space="preserve">&gt; </w:t>
      </w:r>
      <w:proofErr w:type="spellStart"/>
      <w:r>
        <w:t>anova</w:t>
      </w:r>
      <w:proofErr w:type="spellEnd"/>
      <w:r>
        <w:t>(fev.m4)</w:t>
      </w:r>
    </w:p>
    <w:p w14:paraId="283F4103" w14:textId="77777777" w:rsidR="00815764" w:rsidRDefault="00815764" w:rsidP="00815764">
      <w:pPr>
        <w:pStyle w:val="Code"/>
      </w:pPr>
      <w:r>
        <w:t>Analysis of Variance Table</w:t>
      </w:r>
    </w:p>
    <w:p w14:paraId="1DADD4A7" w14:textId="77777777" w:rsidR="00815764" w:rsidRDefault="00815764" w:rsidP="00815764">
      <w:pPr>
        <w:pStyle w:val="Code"/>
      </w:pPr>
    </w:p>
    <w:p w14:paraId="30C3C5DD" w14:textId="77777777" w:rsidR="00815764" w:rsidRDefault="00815764" w:rsidP="00815764">
      <w:pPr>
        <w:pStyle w:val="Code"/>
      </w:pPr>
      <w:r>
        <w:t xml:space="preserve">Response: </w:t>
      </w:r>
      <w:proofErr w:type="spellStart"/>
      <w:r>
        <w:t>fev</w:t>
      </w:r>
      <w:proofErr w:type="spellEnd"/>
    </w:p>
    <w:p w14:paraId="618A75CA" w14:textId="77777777" w:rsidR="00815764" w:rsidRDefault="00815764" w:rsidP="00815764">
      <w:pPr>
        <w:pStyle w:val="Code"/>
      </w:pPr>
      <w:r>
        <w:t xml:space="preserve">            </w:t>
      </w:r>
      <w:proofErr w:type="spellStart"/>
      <w:r>
        <w:t>Df</w:t>
      </w:r>
      <w:proofErr w:type="spellEnd"/>
      <w:r>
        <w:t xml:space="preserve">    Sum Sq Mean Sq F </w:t>
      </w:r>
      <w:proofErr w:type="gramStart"/>
      <w:r>
        <w:t>value</w:t>
      </w:r>
      <w:proofErr w:type="gramEnd"/>
      <w:r>
        <w:t xml:space="preserve">    </w:t>
      </w:r>
      <w:proofErr w:type="spellStart"/>
      <w:r>
        <w:t>Pr</w:t>
      </w:r>
      <w:proofErr w:type="spellEnd"/>
      <w:r>
        <w:t xml:space="preserve">(&gt;F)    </w:t>
      </w:r>
    </w:p>
    <w:p w14:paraId="17D5C3AA" w14:textId="77777777" w:rsidR="00815764" w:rsidRDefault="00815764" w:rsidP="00815764">
      <w:pPr>
        <w:pStyle w:val="Code"/>
      </w:pPr>
      <w:r>
        <w:t xml:space="preserve">wheeze       1    </w:t>
      </w:r>
      <w:proofErr w:type="gramStart"/>
      <w:r>
        <w:t>268054  268054</w:t>
      </w:r>
      <w:proofErr w:type="gramEnd"/>
      <w:r>
        <w:t xml:space="preserve">  2.6105    0.1065    </w:t>
      </w:r>
    </w:p>
    <w:p w14:paraId="7EC01F34" w14:textId="77777777" w:rsidR="00815764" w:rsidRDefault="00815764" w:rsidP="00815764">
      <w:pPr>
        <w:pStyle w:val="Code"/>
      </w:pPr>
      <w:r>
        <w:t>male         1   6319859 6319859 61.5470 1.069e-14 ***</w:t>
      </w:r>
    </w:p>
    <w:p w14:paraId="2B7A14EA" w14:textId="77777777" w:rsidR="00815764" w:rsidRDefault="00815764" w:rsidP="00815764">
      <w:pPr>
        <w:pStyle w:val="Code"/>
      </w:pPr>
      <w:r>
        <w:t xml:space="preserve">Residuals 1039 </w:t>
      </w:r>
      <w:proofErr w:type="gramStart"/>
      <w:r>
        <w:t>106688063  102683</w:t>
      </w:r>
      <w:proofErr w:type="gramEnd"/>
      <w:r>
        <w:t xml:space="preserve">                      </w:t>
      </w:r>
    </w:p>
    <w:p w14:paraId="058114C7" w14:textId="77777777" w:rsidR="00815764" w:rsidRDefault="00815764" w:rsidP="00815764">
      <w:pPr>
        <w:pStyle w:val="Code"/>
      </w:pPr>
      <w:r>
        <w:t>---</w:t>
      </w:r>
    </w:p>
    <w:p w14:paraId="4406B982" w14:textId="77777777" w:rsidR="00815764" w:rsidRDefault="00815764" w:rsidP="00815764">
      <w:pPr>
        <w:pStyle w:val="Code"/>
      </w:pPr>
      <w:proofErr w:type="spellStart"/>
      <w:r>
        <w:t>Signif</w:t>
      </w:r>
      <w:proofErr w:type="spellEnd"/>
      <w:r>
        <w:t xml:space="preserve">. codes:  0 ‘***’ 0.001 ‘**’ 0.01 ‘*’ 0.05 ‘.’ 0.1 </w:t>
      </w:r>
      <w:proofErr w:type="gramStart"/>
      <w:r>
        <w:t>‘ ’</w:t>
      </w:r>
      <w:proofErr w:type="gramEnd"/>
      <w:r>
        <w:t xml:space="preserve"> 1</w:t>
      </w:r>
    </w:p>
    <w:p w14:paraId="5107984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proofErr w:type="gramStart"/>
      <w:r>
        <w:rPr>
          <w:rFonts w:asciiTheme="minorHAnsi" w:hAnsiTheme="minorHAnsi" w:cstheme="minorHAnsi"/>
        </w:rPr>
        <w:lastRenderedPageBreak/>
        <w:t>With regard to</w:t>
      </w:r>
      <w:proofErr w:type="gramEnd"/>
      <w:r>
        <w:rPr>
          <w:rFonts w:asciiTheme="minorHAnsi" w:hAnsiTheme="minorHAnsi" w:cstheme="minorHAnsi"/>
        </w:rPr>
        <w:t xml:space="preserve"> the p-values presented, the order of entry matters with Type I SS. In this next analysis we see that male is significant in the model. Adjusting for male, wheeze is significant as well.</w:t>
      </w:r>
    </w:p>
    <w:p w14:paraId="2B6AA747" w14:textId="77777777" w:rsidR="00815764" w:rsidRPr="000F4BA7" w:rsidRDefault="00815764" w:rsidP="00815764">
      <w:pPr>
        <w:pStyle w:val="Code"/>
      </w:pPr>
      <w:r w:rsidRPr="000F4BA7">
        <w:t>&gt; fev.m5 &lt;-</w:t>
      </w:r>
    </w:p>
    <w:p w14:paraId="35A01873" w14:textId="77777777" w:rsidR="00815764" w:rsidRPr="000F4BA7" w:rsidRDefault="00815764" w:rsidP="00815764">
      <w:pPr>
        <w:pStyle w:val="Code"/>
      </w:pPr>
      <w:r w:rsidRPr="000F4BA7">
        <w:t xml:space="preserve">+   </w:t>
      </w:r>
      <w:proofErr w:type="spellStart"/>
      <w:proofErr w:type="gramStart"/>
      <w:r w:rsidRPr="000F4BA7">
        <w:t>lm</w:t>
      </w:r>
      <w:proofErr w:type="spellEnd"/>
      <w:r w:rsidRPr="000F4BA7">
        <w:t>(</w:t>
      </w:r>
      <w:proofErr w:type="spellStart"/>
      <w:proofErr w:type="gramEnd"/>
      <w:r w:rsidRPr="000F4BA7">
        <w:t>fev</w:t>
      </w:r>
      <w:proofErr w:type="spellEnd"/>
      <w:r w:rsidRPr="000F4BA7">
        <w:t xml:space="preserve"> ~ male + wheeze, data = </w:t>
      </w:r>
      <w:proofErr w:type="spellStart"/>
      <w:r w:rsidRPr="000F4BA7">
        <w:t>chs</w:t>
      </w:r>
      <w:proofErr w:type="spellEnd"/>
      <w:r w:rsidRPr="000F4BA7">
        <w:t>)</w:t>
      </w:r>
    </w:p>
    <w:p w14:paraId="59D6BC75" w14:textId="77777777" w:rsidR="00815764" w:rsidRPr="000F4BA7" w:rsidRDefault="00815764" w:rsidP="00815764">
      <w:pPr>
        <w:pStyle w:val="Code"/>
      </w:pPr>
      <w:r w:rsidRPr="000F4BA7">
        <w:t xml:space="preserve">&gt; </w:t>
      </w:r>
      <w:proofErr w:type="spellStart"/>
      <w:r w:rsidRPr="000F4BA7">
        <w:t>anova</w:t>
      </w:r>
      <w:proofErr w:type="spellEnd"/>
      <w:r w:rsidRPr="000F4BA7">
        <w:t>(fev.m5)</w:t>
      </w:r>
    </w:p>
    <w:p w14:paraId="1E08B5B0" w14:textId="77777777" w:rsidR="00815764" w:rsidRPr="000F4BA7" w:rsidRDefault="00815764" w:rsidP="00815764">
      <w:pPr>
        <w:pStyle w:val="Code"/>
      </w:pPr>
      <w:r w:rsidRPr="000F4BA7">
        <w:t>Analysis of Variance Table</w:t>
      </w:r>
    </w:p>
    <w:p w14:paraId="4F2EEAF7" w14:textId="77777777" w:rsidR="00815764" w:rsidRPr="000F4BA7" w:rsidRDefault="00815764" w:rsidP="00815764">
      <w:pPr>
        <w:pStyle w:val="Code"/>
      </w:pPr>
    </w:p>
    <w:p w14:paraId="55F8F140" w14:textId="77777777" w:rsidR="00815764" w:rsidRPr="000F4BA7" w:rsidRDefault="00815764" w:rsidP="00815764">
      <w:pPr>
        <w:pStyle w:val="Code"/>
      </w:pPr>
      <w:r w:rsidRPr="000F4BA7">
        <w:t xml:space="preserve">Response: </w:t>
      </w:r>
      <w:proofErr w:type="spellStart"/>
      <w:r w:rsidRPr="000F4BA7">
        <w:t>fev</w:t>
      </w:r>
      <w:proofErr w:type="spellEnd"/>
    </w:p>
    <w:p w14:paraId="4A4C1731" w14:textId="77777777" w:rsidR="00815764" w:rsidRPr="000F4BA7" w:rsidRDefault="00815764" w:rsidP="00815764">
      <w:pPr>
        <w:pStyle w:val="Code"/>
      </w:pPr>
      <w:r w:rsidRPr="000F4BA7">
        <w:t xml:space="preserve">            </w:t>
      </w:r>
      <w:proofErr w:type="spellStart"/>
      <w:r w:rsidRPr="000F4BA7">
        <w:t>Df</w:t>
      </w:r>
      <w:proofErr w:type="spellEnd"/>
      <w:r w:rsidRPr="000F4BA7">
        <w:t xml:space="preserve">    Sum Sq Mean Sq F </w:t>
      </w:r>
      <w:proofErr w:type="gramStart"/>
      <w:r w:rsidRPr="000F4BA7">
        <w:t>value</w:t>
      </w:r>
      <w:proofErr w:type="gramEnd"/>
      <w:r w:rsidRPr="000F4BA7">
        <w:t xml:space="preserve">    </w:t>
      </w:r>
      <w:proofErr w:type="spellStart"/>
      <w:r w:rsidRPr="000F4BA7">
        <w:t>Pr</w:t>
      </w:r>
      <w:proofErr w:type="spellEnd"/>
      <w:r w:rsidRPr="000F4BA7">
        <w:t xml:space="preserve">(&gt;F)    </w:t>
      </w:r>
    </w:p>
    <w:p w14:paraId="64227EB4" w14:textId="77777777" w:rsidR="00815764" w:rsidRPr="000F4BA7" w:rsidRDefault="00815764" w:rsidP="00815764">
      <w:pPr>
        <w:pStyle w:val="Code"/>
      </w:pPr>
      <w:r w:rsidRPr="000F4BA7">
        <w:t>male         1   5970735 5970735 58.1470 5.476e-14 ***</w:t>
      </w:r>
    </w:p>
    <w:p w14:paraId="1A63994F" w14:textId="77777777" w:rsidR="00815764" w:rsidRPr="000F4BA7" w:rsidRDefault="00815764" w:rsidP="00815764">
      <w:pPr>
        <w:pStyle w:val="Code"/>
      </w:pPr>
      <w:r w:rsidRPr="000F4BA7">
        <w:t xml:space="preserve">wheeze       1    </w:t>
      </w:r>
      <w:proofErr w:type="gramStart"/>
      <w:r w:rsidRPr="000F4BA7">
        <w:t>617178  617178</w:t>
      </w:r>
      <w:proofErr w:type="gramEnd"/>
      <w:r w:rsidRPr="000F4BA7">
        <w:t xml:space="preserve">  6.0105   0.01438 *  </w:t>
      </w:r>
    </w:p>
    <w:p w14:paraId="79FD1DF9" w14:textId="77777777" w:rsidR="00815764" w:rsidRPr="000F4BA7" w:rsidRDefault="00815764" w:rsidP="00815764">
      <w:pPr>
        <w:pStyle w:val="Code"/>
      </w:pPr>
      <w:r w:rsidRPr="000F4BA7">
        <w:t xml:space="preserve">Residuals 1039 </w:t>
      </w:r>
      <w:proofErr w:type="gramStart"/>
      <w:r w:rsidRPr="000F4BA7">
        <w:t>106688063  102683</w:t>
      </w:r>
      <w:proofErr w:type="gramEnd"/>
      <w:r w:rsidRPr="000F4BA7">
        <w:t xml:space="preserve">                      </w:t>
      </w:r>
    </w:p>
    <w:p w14:paraId="7E73D516" w14:textId="77777777" w:rsidR="00815764" w:rsidRPr="000F4BA7" w:rsidRDefault="00815764" w:rsidP="00815764">
      <w:pPr>
        <w:pStyle w:val="Code"/>
      </w:pPr>
      <w:r w:rsidRPr="000F4BA7">
        <w:t>---</w:t>
      </w:r>
    </w:p>
    <w:p w14:paraId="3CC2A21B"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11D1BC0E"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Type II SS</w:t>
      </w:r>
    </w:p>
    <w:p w14:paraId="36281B2F"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This is the sums of squares for the main effects in the model.</w:t>
      </w:r>
    </w:p>
    <w:p w14:paraId="3BA7B975"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So </w:t>
      </w:r>
      <w:proofErr w:type="gramStart"/>
      <w:r>
        <w:rPr>
          <w:rFonts w:asciiTheme="minorHAnsi" w:hAnsiTheme="minorHAnsi" w:cstheme="minorHAnsi"/>
        </w:rPr>
        <w:t>far</w:t>
      </w:r>
      <w:proofErr w:type="gramEnd"/>
      <w:r>
        <w:rPr>
          <w:rFonts w:asciiTheme="minorHAnsi" w:hAnsiTheme="minorHAnsi" w:cstheme="minorHAnsi"/>
        </w:rPr>
        <w:t xml:space="preserve"> we have only examined main effects, so we will not discuss this type of SS further</w:t>
      </w:r>
    </w:p>
    <w:p w14:paraId="2C82A01C"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0F4BA7">
        <w:rPr>
          <w:rFonts w:asciiTheme="minorHAnsi" w:hAnsiTheme="minorHAnsi" w:cstheme="minorHAnsi"/>
          <w:b/>
          <w:bCs/>
        </w:rPr>
        <w:t>Type III SS</w:t>
      </w:r>
    </w:p>
    <w:p w14:paraId="2A452D83"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This is the sums of squares for each variable considering (adjusting for) all other terms in the model.</w:t>
      </w:r>
    </w:p>
    <w:p w14:paraId="3AEFBE2D"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The order of variable entry does not matter for Type III SS.</w:t>
      </w:r>
    </w:p>
    <w:p w14:paraId="1A5F980C"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For any given variable, the Type III SS for that variable is equivalent to the Type I SS had that variable been the last one entered in the model.</w:t>
      </w:r>
    </w:p>
    <w:p w14:paraId="6058B3B6"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Type II and III SS can be obtained using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in the CAR package.</w:t>
      </w:r>
    </w:p>
    <w:p w14:paraId="45F34587" w14:textId="77777777" w:rsidR="00815764" w:rsidRPr="000F4BA7"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Here we see that, adjusting for wheeze, BMI is significant in the model. Furthermore, adjusting for BMI, wheeze is significant.</w:t>
      </w:r>
    </w:p>
    <w:p w14:paraId="20BF21EA" w14:textId="77777777" w:rsidR="00815764" w:rsidRPr="000F4BA7" w:rsidRDefault="00815764" w:rsidP="00815764">
      <w:pPr>
        <w:pStyle w:val="Code"/>
      </w:pPr>
      <w:r w:rsidRPr="000F4BA7">
        <w:t xml:space="preserve">&gt; </w:t>
      </w:r>
      <w:proofErr w:type="spellStart"/>
      <w:proofErr w:type="gramStart"/>
      <w:r w:rsidRPr="000F4BA7">
        <w:t>Anova</w:t>
      </w:r>
      <w:proofErr w:type="spellEnd"/>
      <w:r w:rsidRPr="000F4BA7">
        <w:t>(</w:t>
      </w:r>
      <w:proofErr w:type="gramEnd"/>
      <w:r w:rsidRPr="000F4BA7">
        <w:t>fev.m4, type = 3)</w:t>
      </w:r>
    </w:p>
    <w:p w14:paraId="5F84C7A0" w14:textId="77777777" w:rsidR="00815764" w:rsidRPr="000F4BA7" w:rsidRDefault="00815764" w:rsidP="00815764">
      <w:pPr>
        <w:pStyle w:val="Code"/>
      </w:pPr>
      <w:proofErr w:type="spellStart"/>
      <w:r w:rsidRPr="000F4BA7">
        <w:t>Anova</w:t>
      </w:r>
      <w:proofErr w:type="spellEnd"/>
      <w:r w:rsidRPr="000F4BA7">
        <w:t xml:space="preserve"> Table (Type III tests)</w:t>
      </w:r>
    </w:p>
    <w:p w14:paraId="03EB391E" w14:textId="77777777" w:rsidR="00815764" w:rsidRPr="000F4BA7" w:rsidRDefault="00815764" w:rsidP="00815764">
      <w:pPr>
        <w:pStyle w:val="Code"/>
      </w:pPr>
    </w:p>
    <w:p w14:paraId="71FAEE44" w14:textId="77777777" w:rsidR="00815764" w:rsidRPr="000F4BA7" w:rsidRDefault="00815764" w:rsidP="00815764">
      <w:pPr>
        <w:pStyle w:val="Code"/>
      </w:pPr>
      <w:r w:rsidRPr="000F4BA7">
        <w:t xml:space="preserve">Response: </w:t>
      </w:r>
      <w:proofErr w:type="spellStart"/>
      <w:r w:rsidRPr="000F4BA7">
        <w:t>fev</w:t>
      </w:r>
      <w:proofErr w:type="spellEnd"/>
    </w:p>
    <w:p w14:paraId="429393A6" w14:textId="77777777" w:rsidR="00815764" w:rsidRPr="000F4BA7" w:rsidRDefault="00815764" w:rsidP="00815764">
      <w:pPr>
        <w:pStyle w:val="Code"/>
      </w:pPr>
      <w:r w:rsidRPr="000F4BA7">
        <w:t xml:space="preserve">                Sum Sq   </w:t>
      </w:r>
      <w:proofErr w:type="spellStart"/>
      <w:r w:rsidRPr="000F4BA7">
        <w:t>Df</w:t>
      </w:r>
      <w:proofErr w:type="spellEnd"/>
      <w:r w:rsidRPr="000F4BA7">
        <w:t xml:space="preserve">    F value    </w:t>
      </w:r>
      <w:proofErr w:type="spellStart"/>
      <w:r w:rsidRPr="000F4BA7">
        <w:t>Pr</w:t>
      </w:r>
      <w:proofErr w:type="spellEnd"/>
      <w:r w:rsidRPr="000F4BA7">
        <w:t xml:space="preserve">(&gt;F)    </w:t>
      </w:r>
    </w:p>
    <w:p w14:paraId="32942557" w14:textId="77777777" w:rsidR="00815764" w:rsidRPr="000F4BA7" w:rsidRDefault="00815764" w:rsidP="00815764">
      <w:pPr>
        <w:pStyle w:val="Code"/>
      </w:pPr>
      <w:r w:rsidRPr="000F4BA7">
        <w:t>(Intercept) 1710233309    1 16655.4004 &lt; 2.2e-16 ***</w:t>
      </w:r>
    </w:p>
    <w:p w14:paraId="786952DE" w14:textId="77777777" w:rsidR="00815764" w:rsidRPr="000F4BA7" w:rsidRDefault="00815764" w:rsidP="00815764">
      <w:pPr>
        <w:pStyle w:val="Code"/>
      </w:pPr>
      <w:r w:rsidRPr="000F4BA7">
        <w:t xml:space="preserve">wheeze          617178    1     6.0105   0.01438 *  </w:t>
      </w:r>
    </w:p>
    <w:p w14:paraId="7B9D0DCC" w14:textId="77777777" w:rsidR="00815764" w:rsidRPr="000F4BA7" w:rsidRDefault="00815764" w:rsidP="00815764">
      <w:pPr>
        <w:pStyle w:val="Code"/>
      </w:pPr>
      <w:r w:rsidRPr="000F4BA7">
        <w:t>male           6319859    1    61.5470 1.069e-14 ***</w:t>
      </w:r>
    </w:p>
    <w:p w14:paraId="532754C0" w14:textId="77777777" w:rsidR="00815764" w:rsidRPr="000F4BA7" w:rsidRDefault="00815764" w:rsidP="00815764">
      <w:pPr>
        <w:pStyle w:val="Code"/>
      </w:pPr>
      <w:r w:rsidRPr="000F4BA7">
        <w:t xml:space="preserve">Residuals    106688063 1039                         </w:t>
      </w:r>
    </w:p>
    <w:p w14:paraId="26EB3D84" w14:textId="77777777" w:rsidR="00815764" w:rsidRPr="000F4BA7" w:rsidRDefault="00815764" w:rsidP="00815764">
      <w:pPr>
        <w:pStyle w:val="Code"/>
      </w:pPr>
      <w:r w:rsidRPr="000F4BA7">
        <w:t>---</w:t>
      </w:r>
    </w:p>
    <w:p w14:paraId="29A3BCC8" w14:textId="77777777" w:rsidR="00815764" w:rsidRPr="000F4BA7" w:rsidRDefault="00815764" w:rsidP="00815764">
      <w:pPr>
        <w:pStyle w:val="Code"/>
      </w:pPr>
      <w:proofErr w:type="spellStart"/>
      <w:r w:rsidRPr="000F4BA7">
        <w:t>Signif</w:t>
      </w:r>
      <w:proofErr w:type="spellEnd"/>
      <w:r w:rsidRPr="000F4BA7">
        <w:t xml:space="preserve">. codes:  0 ‘***’ 0.001 ‘**’ 0.01 ‘*’ 0.05 ‘.’ 0.1 </w:t>
      </w:r>
      <w:proofErr w:type="gramStart"/>
      <w:r w:rsidRPr="000F4BA7">
        <w:t>‘ ’</w:t>
      </w:r>
      <w:proofErr w:type="gramEnd"/>
      <w:r w:rsidRPr="000F4BA7">
        <w:t xml:space="preserve"> 1</w:t>
      </w:r>
    </w:p>
    <w:p w14:paraId="098E179B"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rPr>
          <w:rFonts w:asciiTheme="minorHAnsi" w:hAnsiTheme="minorHAnsi" w:cstheme="minorHAnsi"/>
          <w:b/>
          <w:bCs/>
        </w:rPr>
      </w:pPr>
    </w:p>
    <w:p w14:paraId="2B2C4BB5" w14:textId="77777777" w:rsidR="00815764" w:rsidRPr="00B1636C" w:rsidRDefault="00815764" w:rsidP="001859B0">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B1636C">
        <w:rPr>
          <w:rFonts w:asciiTheme="minorHAnsi" w:hAnsiTheme="minorHAnsi" w:cstheme="minorHAnsi"/>
          <w:b/>
          <w:bCs/>
        </w:rPr>
        <w:t>Extra Sums of Squares</w:t>
      </w:r>
    </w:p>
    <w:p w14:paraId="5D6133A5"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Suppose we want to compare two models to see which fits </w:t>
      </w:r>
      <w:proofErr w:type="gramStart"/>
      <w:r>
        <w:rPr>
          <w:rFonts w:asciiTheme="minorHAnsi" w:hAnsiTheme="minorHAnsi" w:cstheme="minorHAnsi"/>
        </w:rPr>
        <w:t>better</w:t>
      </w:r>
      <w:proofErr w:type="gramEnd"/>
    </w:p>
    <w:p w14:paraId="7507396C"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1: Does BMI do a good job at predicting FEV?</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m:rPr>
              <m:sty m:val="p"/>
            </m:rPr>
            <w:rPr>
              <w:rFonts w:asciiTheme="minorHAnsi" w:hAnsiTheme="minorHAnsi" w:cstheme="minorHAnsi"/>
            </w:rPr>
            <w:br/>
          </m:r>
        </m:oMath>
        <m:oMath>
          <m:r>
            <m:rPr>
              <m:sty m:val="p"/>
            </m:rPr>
            <w:rPr>
              <w:rFonts w:asciiTheme="minorHAnsi" w:hAnsiTheme="minorHAnsi" w:cstheme="minorHAnsi"/>
            </w:rPr>
            <w:br/>
          </m:r>
          <m:r>
            <m:rPr>
              <m:sty m:val="p"/>
            </m:rPr>
            <w:rPr>
              <w:rFonts w:asciiTheme="minorHAnsi" w:hAnsiTheme="minorHAnsi" w:cstheme="minorHAnsi"/>
            </w:rPr>
            <m:t xml:space="preserve">How would we figure this out? </m:t>
          </m:r>
        </m:oMath>
      </m:oMathPara>
      <w:r>
        <w:rPr>
          <w:rFonts w:asciiTheme="minorHAnsi" w:hAnsiTheme="minorHAnsi" w:cstheme="minorHAnsi"/>
        </w:rPr>
        <w:t xml:space="preserve">There are two pieces of information in the output that tell us about the effect of BMI compared to the null (intercept-only) model. When we </w:t>
      </w:r>
      <w:r>
        <w:rPr>
          <w:rFonts w:asciiTheme="minorHAnsi" w:hAnsiTheme="minorHAnsi" w:cstheme="minorHAnsi"/>
        </w:rPr>
        <w:lastRenderedPageBreak/>
        <w:t xml:space="preserve">compare a model with only one independent variable to the null model, the test of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Pr>
          <w:rFonts w:asciiTheme="minorHAnsi" w:hAnsiTheme="minorHAnsi" w:cstheme="minorHAnsi"/>
        </w:rPr>
        <w:t xml:space="preserve"> is equivalent to the null hypothesis for the F-test (H</w:t>
      </w:r>
      <w:r>
        <w:rPr>
          <w:rFonts w:asciiTheme="minorHAnsi" w:hAnsiTheme="minorHAnsi" w:cstheme="minorHAnsi"/>
          <w:vertAlign w:val="subscript"/>
        </w:rPr>
        <w:t>0</w:t>
      </w:r>
      <w:r>
        <w:rPr>
          <w:rFonts w:asciiTheme="minorHAnsi" w:hAnsiTheme="minorHAnsi" w:cstheme="minorHAnsi"/>
        </w:rPr>
        <w:t>: the fit of the current model is equal to the fit of the intercept-only model).</w:t>
      </w:r>
    </w:p>
    <w:p w14:paraId="3132E76F"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A model with BMI fits significantly better than the intercept-only model (p&lt;.001). The slope for BMI is significantly nonzero (p&lt;.001).</w:t>
      </w:r>
    </w:p>
    <w:p w14:paraId="08E56944" w14:textId="77777777" w:rsidR="00815764" w:rsidRPr="00E02138" w:rsidRDefault="00815764" w:rsidP="00815764">
      <w:pPr>
        <w:pStyle w:val="Code"/>
      </w:pPr>
      <w:r w:rsidRPr="00E02138">
        <w:t>&gt; fev.m</w:t>
      </w:r>
      <w:r>
        <w:t>1</w:t>
      </w:r>
      <w:r w:rsidRPr="00E02138">
        <w:t xml:space="preserve"> %&gt;% </w:t>
      </w:r>
      <w:proofErr w:type="gramStart"/>
      <w:r w:rsidRPr="00E02138">
        <w:t>summary(</w:t>
      </w:r>
      <w:proofErr w:type="gramEnd"/>
      <w:r w:rsidRPr="00E02138">
        <w:t>)</w:t>
      </w:r>
    </w:p>
    <w:p w14:paraId="6404044F" w14:textId="77777777" w:rsidR="00815764" w:rsidRPr="00E02138" w:rsidRDefault="00815764" w:rsidP="00815764">
      <w:pPr>
        <w:pStyle w:val="Code"/>
      </w:pPr>
    </w:p>
    <w:p w14:paraId="092623CB" w14:textId="77777777" w:rsidR="00815764" w:rsidRPr="00E02138" w:rsidRDefault="00815764" w:rsidP="00815764">
      <w:pPr>
        <w:pStyle w:val="Code"/>
      </w:pPr>
      <w:r w:rsidRPr="00E02138">
        <w:t>Call:</w:t>
      </w:r>
    </w:p>
    <w:p w14:paraId="1737D51A"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data = </w:t>
      </w:r>
      <w:proofErr w:type="spellStart"/>
      <w:r w:rsidRPr="00E02138">
        <w:t>chs</w:t>
      </w:r>
      <w:proofErr w:type="spellEnd"/>
      <w:r w:rsidRPr="00E02138">
        <w:t>)</w:t>
      </w:r>
    </w:p>
    <w:p w14:paraId="53F6FC51" w14:textId="77777777" w:rsidR="00815764" w:rsidRPr="00E02138" w:rsidRDefault="00815764" w:rsidP="00815764">
      <w:pPr>
        <w:pStyle w:val="Code"/>
      </w:pPr>
    </w:p>
    <w:p w14:paraId="453AA045" w14:textId="77777777" w:rsidR="00815764" w:rsidRPr="00E02138" w:rsidRDefault="00815764" w:rsidP="00815764">
      <w:pPr>
        <w:pStyle w:val="Code"/>
      </w:pPr>
      <w:r w:rsidRPr="00E02138">
        <w:t>Residuals:</w:t>
      </w:r>
    </w:p>
    <w:p w14:paraId="75233FAB" w14:textId="77777777" w:rsidR="00815764" w:rsidRPr="00E02138" w:rsidRDefault="00815764" w:rsidP="00815764">
      <w:pPr>
        <w:pStyle w:val="Code"/>
      </w:pPr>
      <w:r w:rsidRPr="00E02138">
        <w:t xml:space="preserve">   Min     1Q Median     3Q    Max </w:t>
      </w:r>
    </w:p>
    <w:p w14:paraId="644E83B2" w14:textId="77777777" w:rsidR="00815764" w:rsidRPr="00E02138" w:rsidRDefault="00815764" w:rsidP="00815764">
      <w:pPr>
        <w:pStyle w:val="Code"/>
      </w:pPr>
      <w:r w:rsidRPr="00E02138">
        <w:t>-991.5 -207.9   -5.</w:t>
      </w:r>
      <w:proofErr w:type="gramStart"/>
      <w:r w:rsidRPr="00E02138">
        <w:t>4  200.9</w:t>
      </w:r>
      <w:proofErr w:type="gramEnd"/>
      <w:r w:rsidRPr="00E02138">
        <w:t xml:space="preserve"> 1304.8 </w:t>
      </w:r>
    </w:p>
    <w:p w14:paraId="331F382E" w14:textId="77777777" w:rsidR="00815764" w:rsidRPr="00E02138" w:rsidRDefault="00815764" w:rsidP="00815764">
      <w:pPr>
        <w:pStyle w:val="Code"/>
      </w:pPr>
    </w:p>
    <w:p w14:paraId="4FBB017F" w14:textId="77777777" w:rsidR="00815764" w:rsidRPr="00E02138" w:rsidRDefault="00815764" w:rsidP="00815764">
      <w:pPr>
        <w:pStyle w:val="Code"/>
      </w:pPr>
      <w:r w:rsidRPr="00E02138">
        <w:t>Coefficients:</w:t>
      </w:r>
    </w:p>
    <w:p w14:paraId="5435353C"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8481F4F" w14:textId="77777777" w:rsidR="00815764" w:rsidRPr="00E02138" w:rsidRDefault="00815764" w:rsidP="00815764">
      <w:pPr>
        <w:pStyle w:val="Code"/>
      </w:pPr>
      <w:r w:rsidRPr="00E02138">
        <w:t>(Intercept) 1450.760     46.497   31.20   &lt;2e-16 ***</w:t>
      </w:r>
    </w:p>
    <w:p w14:paraId="21E5CB61" w14:textId="77777777" w:rsidR="00815764" w:rsidRPr="00E02138" w:rsidRDefault="00815764" w:rsidP="00815764">
      <w:pPr>
        <w:pStyle w:val="Code"/>
      </w:pPr>
      <w:proofErr w:type="spellStart"/>
      <w:r w:rsidRPr="00E02138">
        <w:t>bmi</w:t>
      </w:r>
      <w:proofErr w:type="spellEnd"/>
      <w:r w:rsidRPr="00E02138">
        <w:t xml:space="preserve">           31.363      2.461   12.74   </w:t>
      </w:r>
      <w:r w:rsidRPr="00E02138">
        <w:rPr>
          <w:highlight w:val="yellow"/>
        </w:rPr>
        <w:t>&lt;2e-16 ***</w:t>
      </w:r>
    </w:p>
    <w:p w14:paraId="07B80C21" w14:textId="77777777" w:rsidR="00815764" w:rsidRPr="00E02138" w:rsidRDefault="00815764" w:rsidP="00815764">
      <w:pPr>
        <w:pStyle w:val="Code"/>
      </w:pPr>
      <w:r w:rsidRPr="00E02138">
        <w:t>---</w:t>
      </w:r>
    </w:p>
    <w:p w14:paraId="3AB5F0D5"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70E4E09C" w14:textId="77777777" w:rsidR="00815764" w:rsidRPr="00E02138" w:rsidRDefault="00815764" w:rsidP="00815764">
      <w:pPr>
        <w:pStyle w:val="Code"/>
      </w:pPr>
    </w:p>
    <w:p w14:paraId="1789BA95" w14:textId="77777777" w:rsidR="00815764" w:rsidRPr="00E02138" w:rsidRDefault="00815764" w:rsidP="00815764">
      <w:pPr>
        <w:pStyle w:val="Code"/>
      </w:pPr>
      <w:r w:rsidRPr="00E02138">
        <w:t>Residual standard error: 308.9 on 1103 degrees of freedom</w:t>
      </w:r>
    </w:p>
    <w:p w14:paraId="19C7ADFD" w14:textId="77777777" w:rsidR="00815764" w:rsidRPr="00E02138" w:rsidRDefault="00815764" w:rsidP="00815764">
      <w:pPr>
        <w:pStyle w:val="Code"/>
      </w:pPr>
      <w:r w:rsidRPr="00E02138">
        <w:t xml:space="preserve">  (95 observations deleted due to missingness)</w:t>
      </w:r>
    </w:p>
    <w:p w14:paraId="1C6A7DCE" w14:textId="77777777" w:rsidR="00815764" w:rsidRPr="00E02138" w:rsidRDefault="00815764" w:rsidP="00815764">
      <w:pPr>
        <w:pStyle w:val="Code"/>
      </w:pPr>
      <w:r w:rsidRPr="00E02138">
        <w:t>Multiple R-squared:  0.1283,</w:t>
      </w:r>
      <w:r w:rsidRPr="00E02138">
        <w:tab/>
        <w:t xml:space="preserve">Adjusted R-squared:  0.1275 </w:t>
      </w:r>
    </w:p>
    <w:p w14:paraId="3C6918D5" w14:textId="77777777" w:rsidR="00815764" w:rsidRPr="00392484" w:rsidRDefault="00815764" w:rsidP="00815764">
      <w:pPr>
        <w:pStyle w:val="Code"/>
      </w:pPr>
      <w:r w:rsidRPr="00E02138">
        <w:t xml:space="preserve">F-statistic: 162.4 on 1 and 1103 </w:t>
      </w:r>
      <w:proofErr w:type="gramStart"/>
      <w:r w:rsidRPr="00E02138">
        <w:t xml:space="preserve">DF,  </w:t>
      </w:r>
      <w:r w:rsidRPr="00E02138">
        <w:rPr>
          <w:highlight w:val="yellow"/>
        </w:rPr>
        <w:t>p</w:t>
      </w:r>
      <w:proofErr w:type="gramEnd"/>
      <w:r w:rsidRPr="00E02138">
        <w:rPr>
          <w:highlight w:val="yellow"/>
        </w:rPr>
        <w:t>-value: &lt; 2.2e-16</w:t>
      </w:r>
    </w:p>
    <w:p w14:paraId="26EA8AC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sidRPr="00E02138">
        <w:rPr>
          <w:rFonts w:asciiTheme="minorHAnsi" w:hAnsiTheme="minorHAnsi" w:cstheme="minorHAnsi"/>
        </w:rPr>
        <w:t xml:space="preserve">Example 2: Does </w:t>
      </w:r>
      <w:r>
        <w:rPr>
          <w:rFonts w:asciiTheme="minorHAnsi" w:hAnsiTheme="minorHAnsi" w:cstheme="minorHAnsi"/>
        </w:rPr>
        <w:t>“</w:t>
      </w:r>
      <w:r w:rsidRPr="00E02138">
        <w:rPr>
          <w:rFonts w:asciiTheme="minorHAnsi" w:hAnsiTheme="minorHAnsi" w:cstheme="minorHAnsi"/>
        </w:rPr>
        <w:t>having pets</w:t>
      </w:r>
      <w:r>
        <w:rPr>
          <w:rFonts w:asciiTheme="minorHAnsi" w:hAnsiTheme="minorHAnsi" w:cstheme="minorHAnsi"/>
        </w:rPr>
        <w:t>”</w:t>
      </w:r>
      <w:r w:rsidRPr="00E02138">
        <w:rPr>
          <w:rFonts w:asciiTheme="minorHAnsi" w:hAnsiTheme="minorHAnsi" w:cstheme="minorHAnsi"/>
        </w:rPr>
        <w:t xml:space="preserve"> do a good job at predicting FEV when added to a model with BMI?</w:t>
      </w:r>
      <w:r w:rsidRPr="00E02138">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PETS</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PETS</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0EDAE79C"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Now the F-test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output shows us the significance of the </w:t>
      </w:r>
      <w:r>
        <w:rPr>
          <w:rFonts w:asciiTheme="minorHAnsi" w:hAnsiTheme="minorHAnsi" w:cstheme="minorHAnsi"/>
          <w:i/>
          <w:iCs/>
        </w:rPr>
        <w:t>entire model</w:t>
      </w:r>
      <w:r>
        <w:rPr>
          <w:rFonts w:asciiTheme="minorHAnsi" w:hAnsiTheme="minorHAnsi" w:cstheme="minorHAnsi"/>
        </w:rPr>
        <w:t xml:space="preserve"> vs. the intercept-only model. To see if having pets affects FEV in addition to BMI, we can look at the p-value of the slope coefficient for pets.</w:t>
      </w:r>
    </w:p>
    <w:p w14:paraId="7EF4140D"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Conclusion: After adjusting for BMI, having pets is positively associated with FEV (p=.049).</w:t>
      </w:r>
    </w:p>
    <w:p w14:paraId="74B22264" w14:textId="77777777" w:rsidR="00815764" w:rsidRPr="00E02138" w:rsidRDefault="00815764" w:rsidP="00815764">
      <w:pPr>
        <w:pStyle w:val="Code"/>
      </w:pPr>
      <w:r w:rsidRPr="00E02138">
        <w:t>&gt; fev.m</w:t>
      </w:r>
      <w:r>
        <w:t>2</w:t>
      </w:r>
      <w:r w:rsidRPr="00E02138">
        <w:t xml:space="preserve"> &lt;-</w:t>
      </w:r>
    </w:p>
    <w:p w14:paraId="70DE5747" w14:textId="77777777" w:rsidR="00815764" w:rsidRPr="00E02138" w:rsidRDefault="00815764" w:rsidP="00815764">
      <w:pPr>
        <w:pStyle w:val="Code"/>
      </w:pPr>
      <w:r w:rsidRPr="00E02138">
        <w:t xml:space="preserve">+   </w:t>
      </w:r>
      <w:proofErr w:type="spellStart"/>
      <w:proofErr w:type="gramStart"/>
      <w:r w:rsidRPr="00E02138">
        <w:t>lm</w:t>
      </w:r>
      <w:proofErr w:type="spellEnd"/>
      <w:r w:rsidRPr="00E02138">
        <w:t>(</w:t>
      </w:r>
      <w:proofErr w:type="spellStart"/>
      <w:proofErr w:type="gramEnd"/>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1CC72FDD" w14:textId="77777777" w:rsidR="00815764" w:rsidRPr="00E02138" w:rsidRDefault="00815764" w:rsidP="00815764">
      <w:pPr>
        <w:pStyle w:val="Code"/>
      </w:pPr>
      <w:r w:rsidRPr="00E02138">
        <w:t xml:space="preserve">&gt; fev.m2 %&gt;% </w:t>
      </w:r>
      <w:proofErr w:type="gramStart"/>
      <w:r w:rsidRPr="00E02138">
        <w:t>summary(</w:t>
      </w:r>
      <w:proofErr w:type="gramEnd"/>
      <w:r w:rsidRPr="00E02138">
        <w:t>)</w:t>
      </w:r>
    </w:p>
    <w:p w14:paraId="2083E882" w14:textId="77777777" w:rsidR="00815764" w:rsidRPr="00E02138" w:rsidRDefault="00815764" w:rsidP="00815764">
      <w:pPr>
        <w:pStyle w:val="Code"/>
      </w:pPr>
    </w:p>
    <w:p w14:paraId="7F7B980B" w14:textId="77777777" w:rsidR="00815764" w:rsidRPr="00E02138" w:rsidRDefault="00815764" w:rsidP="00815764">
      <w:pPr>
        <w:pStyle w:val="Code"/>
      </w:pPr>
      <w:r w:rsidRPr="00E02138">
        <w:t>Call:</w:t>
      </w:r>
    </w:p>
    <w:p w14:paraId="4384CF83" w14:textId="77777777" w:rsidR="00815764" w:rsidRPr="00E02138" w:rsidRDefault="00815764" w:rsidP="00815764">
      <w:pPr>
        <w:pStyle w:val="Code"/>
      </w:pPr>
      <w:proofErr w:type="spellStart"/>
      <w:proofErr w:type="gramStart"/>
      <w:r w:rsidRPr="00E02138">
        <w:t>lm</w:t>
      </w:r>
      <w:proofErr w:type="spellEnd"/>
      <w:r w:rsidRPr="00E02138">
        <w:t>(</w:t>
      </w:r>
      <w:proofErr w:type="gramEnd"/>
      <w:r w:rsidRPr="00E02138">
        <w:t xml:space="preserve">formula = </w:t>
      </w:r>
      <w:proofErr w:type="spellStart"/>
      <w:r w:rsidRPr="00E02138">
        <w:t>fev</w:t>
      </w:r>
      <w:proofErr w:type="spellEnd"/>
      <w:r w:rsidRPr="00E02138">
        <w:t xml:space="preserve"> ~ </w:t>
      </w:r>
      <w:proofErr w:type="spellStart"/>
      <w:r w:rsidRPr="00E02138">
        <w:t>bmi</w:t>
      </w:r>
      <w:proofErr w:type="spellEnd"/>
      <w:r w:rsidRPr="00E02138">
        <w:t xml:space="preserve"> + pets, data = </w:t>
      </w:r>
      <w:proofErr w:type="spellStart"/>
      <w:r w:rsidRPr="00E02138">
        <w:t>chs</w:t>
      </w:r>
      <w:proofErr w:type="spellEnd"/>
      <w:r w:rsidRPr="00E02138">
        <w:t>)</w:t>
      </w:r>
    </w:p>
    <w:p w14:paraId="5919B59F" w14:textId="77777777" w:rsidR="00815764" w:rsidRPr="00E02138" w:rsidRDefault="00815764" w:rsidP="00815764">
      <w:pPr>
        <w:pStyle w:val="Code"/>
      </w:pPr>
    </w:p>
    <w:p w14:paraId="4A597738" w14:textId="77777777" w:rsidR="00815764" w:rsidRPr="00E02138" w:rsidRDefault="00815764" w:rsidP="00815764">
      <w:pPr>
        <w:pStyle w:val="Code"/>
      </w:pPr>
      <w:r w:rsidRPr="00E02138">
        <w:t>Residuals:</w:t>
      </w:r>
    </w:p>
    <w:p w14:paraId="653F6CBE" w14:textId="77777777" w:rsidR="00815764" w:rsidRPr="00E02138" w:rsidRDefault="00815764" w:rsidP="00815764">
      <w:pPr>
        <w:pStyle w:val="Code"/>
      </w:pPr>
      <w:r w:rsidRPr="00E02138">
        <w:t xml:space="preserve">     Min       1Q   Median       3Q      Max </w:t>
      </w:r>
    </w:p>
    <w:p w14:paraId="4D3BA737" w14:textId="77777777" w:rsidR="00815764" w:rsidRPr="00E02138" w:rsidRDefault="00815764" w:rsidP="00815764">
      <w:pPr>
        <w:pStyle w:val="Code"/>
      </w:pPr>
      <w:r w:rsidRPr="00E02138">
        <w:t>-1002.</w:t>
      </w:r>
      <w:proofErr w:type="gramStart"/>
      <w:r w:rsidRPr="00E02138">
        <w:t>91  -</w:t>
      </w:r>
      <w:proofErr w:type="gramEnd"/>
      <w:r w:rsidRPr="00E02138">
        <w:t xml:space="preserve">211.28    -7.13   196.77  1295.25 </w:t>
      </w:r>
    </w:p>
    <w:p w14:paraId="048ABBEE" w14:textId="77777777" w:rsidR="00815764" w:rsidRPr="00E02138" w:rsidRDefault="00815764" w:rsidP="00815764">
      <w:pPr>
        <w:pStyle w:val="Code"/>
      </w:pPr>
    </w:p>
    <w:p w14:paraId="59584FDC" w14:textId="77777777" w:rsidR="00815764" w:rsidRPr="00E02138" w:rsidRDefault="00815764" w:rsidP="00815764">
      <w:pPr>
        <w:pStyle w:val="Code"/>
      </w:pPr>
      <w:r w:rsidRPr="00E02138">
        <w:t>Coefficients:</w:t>
      </w:r>
    </w:p>
    <w:p w14:paraId="2BFC7FD1" w14:textId="77777777" w:rsidR="00815764" w:rsidRPr="00E02138" w:rsidRDefault="00815764" w:rsidP="00815764">
      <w:pPr>
        <w:pStyle w:val="Code"/>
      </w:pPr>
      <w:r w:rsidRPr="00E02138">
        <w:t xml:space="preserve">            Estimate Std. Error t value </w:t>
      </w:r>
      <w:proofErr w:type="spellStart"/>
      <w:r w:rsidRPr="00E02138">
        <w:t>Pr</w:t>
      </w:r>
      <w:proofErr w:type="spellEnd"/>
      <w:r w:rsidRPr="00E02138">
        <w:t xml:space="preserve">(&gt;|t|)    </w:t>
      </w:r>
    </w:p>
    <w:p w14:paraId="10C0470D" w14:textId="77777777" w:rsidR="00815764" w:rsidRPr="00E02138" w:rsidRDefault="00815764" w:rsidP="00815764">
      <w:pPr>
        <w:pStyle w:val="Code"/>
      </w:pPr>
      <w:r w:rsidRPr="00E02138">
        <w:t>(</w:t>
      </w:r>
      <w:proofErr w:type="gramStart"/>
      <w:r w:rsidRPr="00E02138">
        <w:t>Intercept)  1413.41</w:t>
      </w:r>
      <w:proofErr w:type="gramEnd"/>
      <w:r w:rsidRPr="00E02138">
        <w:t xml:space="preserve">      50.15  28.186   &lt;2e-16 ***</w:t>
      </w:r>
    </w:p>
    <w:p w14:paraId="3B727432" w14:textId="77777777" w:rsidR="00815764" w:rsidRPr="00E02138" w:rsidRDefault="00815764" w:rsidP="00815764">
      <w:pPr>
        <w:pStyle w:val="Code"/>
      </w:pPr>
      <w:proofErr w:type="spellStart"/>
      <w:r w:rsidRPr="00E02138">
        <w:t>bmi</w:t>
      </w:r>
      <w:proofErr w:type="spellEnd"/>
      <w:r w:rsidRPr="00E02138">
        <w:t xml:space="preserve">            31.55       </w:t>
      </w:r>
      <w:proofErr w:type="gramStart"/>
      <w:r w:rsidRPr="00E02138">
        <w:t>2.46  12.824</w:t>
      </w:r>
      <w:proofErr w:type="gramEnd"/>
      <w:r w:rsidRPr="00E02138">
        <w:t xml:space="preserve">   &lt;2e-16 ***</w:t>
      </w:r>
    </w:p>
    <w:p w14:paraId="30E07E07" w14:textId="77777777" w:rsidR="00815764" w:rsidRPr="00E02138" w:rsidRDefault="00815764" w:rsidP="00815764">
      <w:pPr>
        <w:pStyle w:val="Code"/>
      </w:pPr>
      <w:r w:rsidRPr="00E02138">
        <w:lastRenderedPageBreak/>
        <w:t xml:space="preserve">pets           43.86      22.23   1.973   </w:t>
      </w:r>
      <w:r w:rsidRPr="00E02138">
        <w:rPr>
          <w:highlight w:val="yellow"/>
        </w:rPr>
        <w:t>0.0487 *</w:t>
      </w:r>
      <w:r w:rsidRPr="00E02138">
        <w:t xml:space="preserve">  </w:t>
      </w:r>
    </w:p>
    <w:p w14:paraId="2F4FA08B" w14:textId="77777777" w:rsidR="00815764" w:rsidRPr="00E02138" w:rsidRDefault="00815764" w:rsidP="00815764">
      <w:pPr>
        <w:pStyle w:val="Code"/>
      </w:pPr>
      <w:r w:rsidRPr="00E02138">
        <w:t>---</w:t>
      </w:r>
    </w:p>
    <w:p w14:paraId="1CCED1B6" w14:textId="77777777" w:rsidR="00815764" w:rsidRPr="00E02138" w:rsidRDefault="00815764" w:rsidP="00815764">
      <w:pPr>
        <w:pStyle w:val="Code"/>
      </w:pPr>
      <w:proofErr w:type="spellStart"/>
      <w:r w:rsidRPr="00E02138">
        <w:t>Signif</w:t>
      </w:r>
      <w:proofErr w:type="spellEnd"/>
      <w:r w:rsidRPr="00E02138">
        <w:t xml:space="preserve">. codes:  0 ‘***’ 0.001 ‘**’ 0.01 ‘*’ 0.05 ‘.’ 0.1 </w:t>
      </w:r>
      <w:proofErr w:type="gramStart"/>
      <w:r w:rsidRPr="00E02138">
        <w:t>‘ ’</w:t>
      </w:r>
      <w:proofErr w:type="gramEnd"/>
      <w:r w:rsidRPr="00E02138">
        <w:t xml:space="preserve"> 1</w:t>
      </w:r>
    </w:p>
    <w:p w14:paraId="454FE518" w14:textId="77777777" w:rsidR="00815764" w:rsidRPr="00E02138" w:rsidRDefault="00815764" w:rsidP="00815764">
      <w:pPr>
        <w:pStyle w:val="Code"/>
      </w:pPr>
    </w:p>
    <w:p w14:paraId="2514A97B" w14:textId="77777777" w:rsidR="00815764" w:rsidRPr="00E02138" w:rsidRDefault="00815764" w:rsidP="00815764">
      <w:pPr>
        <w:pStyle w:val="Code"/>
      </w:pPr>
      <w:r w:rsidRPr="00E02138">
        <w:t>Residual standard error: 308.5 on 1102 degrees of freedom</w:t>
      </w:r>
    </w:p>
    <w:p w14:paraId="24B68C68" w14:textId="77777777" w:rsidR="00815764" w:rsidRPr="00E02138" w:rsidRDefault="00815764" w:rsidP="00815764">
      <w:pPr>
        <w:pStyle w:val="Code"/>
      </w:pPr>
      <w:r w:rsidRPr="00E02138">
        <w:t xml:space="preserve">  (95 observations deleted due to missingness)</w:t>
      </w:r>
    </w:p>
    <w:p w14:paraId="0A353884" w14:textId="77777777" w:rsidR="00815764" w:rsidRPr="00E02138" w:rsidRDefault="00815764" w:rsidP="00815764">
      <w:pPr>
        <w:pStyle w:val="Code"/>
      </w:pPr>
      <w:r w:rsidRPr="00E02138">
        <w:t>Multiple R-squared:  0.1314,</w:t>
      </w:r>
      <w:r w:rsidRPr="00E02138">
        <w:tab/>
        <w:t xml:space="preserve">Adjusted R-squared:  0.1298 </w:t>
      </w:r>
    </w:p>
    <w:p w14:paraId="36C5E56A" w14:textId="77777777" w:rsidR="00815764" w:rsidRPr="00E02138" w:rsidRDefault="00815764" w:rsidP="00815764">
      <w:pPr>
        <w:pStyle w:val="Code"/>
      </w:pPr>
      <w:r w:rsidRPr="00E02138">
        <w:t xml:space="preserve">F-statistic: 83.34 on 2 and 1102 </w:t>
      </w:r>
      <w:proofErr w:type="gramStart"/>
      <w:r w:rsidRPr="00E02138">
        <w:t>DF,  p</w:t>
      </w:r>
      <w:proofErr w:type="gramEnd"/>
      <w:r w:rsidRPr="00E02138">
        <w:t>-value: &lt; 2.2e-16</w:t>
      </w:r>
    </w:p>
    <w:p w14:paraId="60FED598" w14:textId="77777777" w:rsidR="00815764" w:rsidRPr="00E02138"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Example 3: Does Race do a good job at predicting FEV when added to a model with BMI?</w:t>
      </w:r>
      <w:r>
        <w:rPr>
          <w:rFonts w:asciiTheme="minorHAnsi" w:hAnsiTheme="minorHAnsi" w:cstheme="minorHAnsi"/>
        </w:rPr>
        <w:br/>
      </w:r>
      <m:oMathPara>
        <m:oMath>
          <m:r>
            <m:rPr>
              <m:sty m:val="p"/>
            </m:rPr>
            <w:rPr>
              <w:rFonts w:ascii="Cambria Math" w:hAnsi="Cambria Math" w:cstheme="minorHAnsi"/>
            </w:rPr>
            <m:t>Model</m:t>
          </m:r>
          <m:r>
            <w:rPr>
              <w:rFonts w:ascii="Cambria Math" w:hAnsi="Cambria Math" w:cstheme="minorHAnsi"/>
            </w:rPr>
            <m:t xml:space="preserve"> 1: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Asian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Asian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Black</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Black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Other</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Other</m:t>
              </m:r>
            </m:sub>
          </m:sSub>
          <m:r>
            <m:rPr>
              <m:sty m:val="p"/>
            </m:rPr>
            <w:rPr>
              <w:rFonts w:asciiTheme="minorHAnsi" w:hAnsiTheme="minorHAnsi" w:cstheme="minorHAnsi"/>
            </w:rPr>
            <w:br/>
          </m:r>
        </m:oMath>
        <m:oMath>
          <m:r>
            <m:rPr>
              <m:sty m:val="p"/>
            </m:rPr>
            <w:rPr>
              <w:rFonts w:ascii="Cambria Math" w:hAnsi="Cambria Math" w:cstheme="minorHAnsi"/>
            </w:rPr>
            <m:t>Model</m:t>
          </m:r>
          <m:r>
            <w:rPr>
              <w:rFonts w:ascii="Cambria Math" w:hAnsi="Cambria Math" w:cstheme="minorHAnsi"/>
            </w:rPr>
            <m:t xml:space="preserve"> 0: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FEV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BMI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BMI</m:t>
              </m:r>
            </m:sub>
          </m:sSub>
        </m:oMath>
      </m:oMathPara>
    </w:p>
    <w:p w14:paraId="2B550A00" w14:textId="77777777" w:rsidR="00815764"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rPr>
      </w:pPr>
      <w:r>
        <w:rPr>
          <w:rFonts w:asciiTheme="minorHAnsi" w:hAnsiTheme="minorHAnsi" w:cstheme="minorHAnsi"/>
        </w:rPr>
        <w:t xml:space="preserve">This is a bit more complicated as there is no single slope coefficient for us to look at. We must find a way to test the addition of </w:t>
      </w:r>
      <w:r>
        <w:rPr>
          <w:rFonts w:asciiTheme="minorHAnsi" w:hAnsiTheme="minorHAnsi" w:cstheme="minorHAnsi"/>
          <w:i/>
          <w:iCs/>
        </w:rPr>
        <w:t xml:space="preserve">all </w:t>
      </w:r>
      <w:r>
        <w:rPr>
          <w:rFonts w:asciiTheme="minorHAnsi" w:hAnsiTheme="minorHAnsi" w:cstheme="minorHAnsi"/>
        </w:rPr>
        <w:t>the dummy variables associated with race simultaneously.</w:t>
      </w:r>
    </w:p>
    <w:p w14:paraId="786D7D69" w14:textId="77777777" w:rsidR="00815764" w:rsidRPr="00E02138"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contextualSpacing w:val="0"/>
        <w:rPr>
          <w:rFonts w:asciiTheme="minorHAnsi" w:hAnsiTheme="minorHAnsi" w:cstheme="minorHAnsi"/>
          <w:b/>
          <w:bCs/>
        </w:rPr>
      </w:pPr>
      <w:r>
        <w:rPr>
          <w:rFonts w:asciiTheme="minorHAnsi" w:hAnsiTheme="minorHAnsi" w:cstheme="minorHAnsi"/>
        </w:rPr>
        <w:t>Conclusion: None, yet. We know Asian and Black differ from White, but we do not have any information about their predictive ability as a set.</w:t>
      </w:r>
    </w:p>
    <w:p w14:paraId="1B711610" w14:textId="77777777" w:rsidR="00815764" w:rsidRPr="003A3E91" w:rsidRDefault="00815764" w:rsidP="00815764">
      <w:pPr>
        <w:pStyle w:val="Code"/>
      </w:pPr>
      <w:r w:rsidRPr="003A3E91">
        <w:t xml:space="preserve">&gt; fev.m3 %&gt;% </w:t>
      </w:r>
      <w:proofErr w:type="gramStart"/>
      <w:r w:rsidRPr="003A3E91">
        <w:t>summary(</w:t>
      </w:r>
      <w:proofErr w:type="gramEnd"/>
      <w:r w:rsidRPr="003A3E91">
        <w:t>)</w:t>
      </w:r>
    </w:p>
    <w:p w14:paraId="5C683376" w14:textId="77777777" w:rsidR="00815764" w:rsidRPr="003A3E91" w:rsidRDefault="00815764" w:rsidP="00815764">
      <w:pPr>
        <w:pStyle w:val="Code"/>
      </w:pPr>
    </w:p>
    <w:p w14:paraId="248B12EE" w14:textId="77777777" w:rsidR="00815764" w:rsidRPr="003A3E91" w:rsidRDefault="00815764" w:rsidP="00815764">
      <w:pPr>
        <w:pStyle w:val="Code"/>
      </w:pPr>
      <w:r w:rsidRPr="003A3E91">
        <w:t>Call:</w:t>
      </w:r>
    </w:p>
    <w:p w14:paraId="0661FEDE" w14:textId="77777777" w:rsidR="00815764" w:rsidRPr="003A3E91" w:rsidRDefault="00815764" w:rsidP="00815764">
      <w:pPr>
        <w:pStyle w:val="Code"/>
      </w:pPr>
      <w:proofErr w:type="spellStart"/>
      <w:proofErr w:type="gramStart"/>
      <w:r w:rsidRPr="003A3E91">
        <w:t>lm</w:t>
      </w:r>
      <w:proofErr w:type="spellEnd"/>
      <w:r w:rsidRPr="003A3E91">
        <w:t>(</w:t>
      </w:r>
      <w:proofErr w:type="gramEnd"/>
      <w:r w:rsidRPr="003A3E91">
        <w:t xml:space="preserve">formula = </w:t>
      </w:r>
      <w:proofErr w:type="spellStart"/>
      <w:r w:rsidRPr="003A3E91">
        <w:t>fev</w:t>
      </w:r>
      <w:proofErr w:type="spellEnd"/>
      <w:r w:rsidRPr="003A3E91">
        <w:t xml:space="preserve"> ~ </w:t>
      </w:r>
      <w:proofErr w:type="spellStart"/>
      <w:r w:rsidRPr="003A3E91">
        <w:t>bmi</w:t>
      </w:r>
      <w:proofErr w:type="spellEnd"/>
      <w:r w:rsidRPr="003A3E91">
        <w:t xml:space="preserve"> + race, data = </w:t>
      </w:r>
      <w:proofErr w:type="spellStart"/>
      <w:r w:rsidRPr="003A3E91">
        <w:t>chs</w:t>
      </w:r>
      <w:proofErr w:type="spellEnd"/>
      <w:r w:rsidRPr="003A3E91">
        <w:t>)</w:t>
      </w:r>
    </w:p>
    <w:p w14:paraId="787B4C48" w14:textId="77777777" w:rsidR="00815764" w:rsidRPr="003A3E91" w:rsidRDefault="00815764" w:rsidP="00815764">
      <w:pPr>
        <w:pStyle w:val="Code"/>
      </w:pPr>
    </w:p>
    <w:p w14:paraId="2D2A6ADB" w14:textId="77777777" w:rsidR="00815764" w:rsidRPr="003A3E91" w:rsidRDefault="00815764" w:rsidP="00815764">
      <w:pPr>
        <w:pStyle w:val="Code"/>
      </w:pPr>
      <w:r w:rsidRPr="003A3E91">
        <w:t>Residuals:</w:t>
      </w:r>
    </w:p>
    <w:p w14:paraId="4F522169" w14:textId="77777777" w:rsidR="00815764" w:rsidRPr="003A3E91" w:rsidRDefault="00815764" w:rsidP="00815764">
      <w:pPr>
        <w:pStyle w:val="Code"/>
      </w:pPr>
      <w:r w:rsidRPr="003A3E91">
        <w:t xml:space="preserve">     Min       1Q   Median       3Q      Max </w:t>
      </w:r>
    </w:p>
    <w:p w14:paraId="1CD8886C" w14:textId="77777777" w:rsidR="00815764" w:rsidRPr="003A3E91" w:rsidRDefault="00815764" w:rsidP="00815764">
      <w:pPr>
        <w:pStyle w:val="Code"/>
      </w:pPr>
      <w:r w:rsidRPr="003A3E91">
        <w:t>-1022.</w:t>
      </w:r>
      <w:proofErr w:type="gramStart"/>
      <w:r w:rsidRPr="003A3E91">
        <w:t>47  -</w:t>
      </w:r>
      <w:proofErr w:type="gramEnd"/>
      <w:r w:rsidRPr="003A3E91">
        <w:t xml:space="preserve">205.90    -7.81   197.24  1278.09 </w:t>
      </w:r>
    </w:p>
    <w:p w14:paraId="39F65174" w14:textId="77777777" w:rsidR="00815764" w:rsidRPr="003A3E91" w:rsidRDefault="00815764" w:rsidP="00815764">
      <w:pPr>
        <w:pStyle w:val="Code"/>
      </w:pPr>
    </w:p>
    <w:p w14:paraId="399FAE27" w14:textId="77777777" w:rsidR="00815764" w:rsidRPr="003A3E91" w:rsidRDefault="00815764" w:rsidP="00815764">
      <w:pPr>
        <w:pStyle w:val="Code"/>
      </w:pPr>
      <w:r w:rsidRPr="003A3E91">
        <w:t>Coefficients:</w:t>
      </w:r>
    </w:p>
    <w:p w14:paraId="3DE8CDEF" w14:textId="77777777" w:rsidR="00815764" w:rsidRPr="003A3E91" w:rsidRDefault="00815764" w:rsidP="00815764">
      <w:pPr>
        <w:pStyle w:val="Code"/>
      </w:pPr>
      <w:r w:rsidRPr="003A3E91">
        <w:t xml:space="preserve">            Estimate Std. Error t value </w:t>
      </w:r>
      <w:proofErr w:type="spellStart"/>
      <w:r w:rsidRPr="003A3E91">
        <w:t>Pr</w:t>
      </w:r>
      <w:proofErr w:type="spellEnd"/>
      <w:r w:rsidRPr="003A3E91">
        <w:t xml:space="preserve">(&gt;|t|)    </w:t>
      </w:r>
    </w:p>
    <w:p w14:paraId="27311368" w14:textId="77777777" w:rsidR="00815764" w:rsidRPr="003A3E91" w:rsidRDefault="00815764" w:rsidP="00815764">
      <w:pPr>
        <w:pStyle w:val="Code"/>
      </w:pPr>
      <w:r w:rsidRPr="003A3E91">
        <w:t xml:space="preserve">(Intercept) 1470.455     </w:t>
      </w:r>
      <w:proofErr w:type="gramStart"/>
      <w:r w:rsidRPr="003A3E91">
        <w:t>45.828  32.087</w:t>
      </w:r>
      <w:proofErr w:type="gramEnd"/>
      <w:r w:rsidRPr="003A3E91">
        <w:t xml:space="preserve">  &lt; 2e-16 ***</w:t>
      </w:r>
    </w:p>
    <w:p w14:paraId="20C23E7F" w14:textId="77777777" w:rsidR="00815764" w:rsidRPr="003A3E91" w:rsidRDefault="00815764" w:rsidP="00815764">
      <w:pPr>
        <w:pStyle w:val="Code"/>
      </w:pPr>
      <w:proofErr w:type="spellStart"/>
      <w:r w:rsidRPr="003A3E91">
        <w:t>bmi</w:t>
      </w:r>
      <w:proofErr w:type="spellEnd"/>
      <w:r w:rsidRPr="003A3E91">
        <w:t xml:space="preserve">           31.782      </w:t>
      </w:r>
      <w:proofErr w:type="gramStart"/>
      <w:r w:rsidRPr="003A3E91">
        <w:t>2.437  13.040</w:t>
      </w:r>
      <w:proofErr w:type="gramEnd"/>
      <w:r w:rsidRPr="003A3E91">
        <w:t xml:space="preserve">  &lt; 2e-16 ***</w:t>
      </w:r>
    </w:p>
    <w:p w14:paraId="56E44D13" w14:textId="77777777" w:rsidR="00815764" w:rsidRPr="003A3E91" w:rsidRDefault="00815764" w:rsidP="00815764">
      <w:pPr>
        <w:pStyle w:val="Code"/>
      </w:pPr>
      <w:proofErr w:type="spellStart"/>
      <w:r w:rsidRPr="003A3E91">
        <w:t>raceA</w:t>
      </w:r>
      <w:proofErr w:type="spellEnd"/>
      <w:r w:rsidRPr="003A3E91">
        <w:t xml:space="preserve">       -168.763     </w:t>
      </w:r>
      <w:proofErr w:type="gramStart"/>
      <w:r w:rsidRPr="003A3E91">
        <w:t>44.576  -</w:t>
      </w:r>
      <w:proofErr w:type="gramEnd"/>
      <w:r w:rsidRPr="003A3E91">
        <w:t>3.786 0.000161 ***</w:t>
      </w:r>
    </w:p>
    <w:p w14:paraId="0F6DC1EC" w14:textId="77777777" w:rsidR="00815764" w:rsidRPr="003A3E91" w:rsidRDefault="00815764" w:rsidP="00815764">
      <w:pPr>
        <w:pStyle w:val="Code"/>
      </w:pPr>
      <w:proofErr w:type="spellStart"/>
      <w:r w:rsidRPr="003A3E91">
        <w:t>raceB</w:t>
      </w:r>
      <w:proofErr w:type="spellEnd"/>
      <w:r w:rsidRPr="003A3E91">
        <w:t xml:space="preserve">       -266.691     </w:t>
      </w:r>
      <w:proofErr w:type="gramStart"/>
      <w:r w:rsidRPr="003A3E91">
        <w:t>45.047  -</w:t>
      </w:r>
      <w:proofErr w:type="gramEnd"/>
      <w:r w:rsidRPr="003A3E91">
        <w:t>5.920 4.29e-09 ***</w:t>
      </w:r>
    </w:p>
    <w:p w14:paraId="00B5436B" w14:textId="77777777" w:rsidR="00815764" w:rsidRPr="003A3E91" w:rsidRDefault="00815764" w:rsidP="00815764">
      <w:pPr>
        <w:pStyle w:val="Code"/>
      </w:pPr>
      <w:proofErr w:type="spellStart"/>
      <w:r w:rsidRPr="003A3E91">
        <w:t>raceO</w:t>
      </w:r>
      <w:proofErr w:type="spellEnd"/>
      <w:r w:rsidRPr="003A3E91">
        <w:t xml:space="preserve">        -22.225     </w:t>
      </w:r>
      <w:proofErr w:type="gramStart"/>
      <w:r w:rsidRPr="003A3E91">
        <w:t>19.700  -</w:t>
      </w:r>
      <w:proofErr w:type="gramEnd"/>
      <w:r w:rsidRPr="003A3E91">
        <w:t xml:space="preserve">1.128 0.259476    </w:t>
      </w:r>
    </w:p>
    <w:p w14:paraId="44E81AB1" w14:textId="77777777" w:rsidR="00815764" w:rsidRPr="003A3E91" w:rsidRDefault="00815764" w:rsidP="00815764">
      <w:pPr>
        <w:pStyle w:val="Code"/>
      </w:pPr>
      <w:r w:rsidRPr="003A3E91">
        <w:t>---</w:t>
      </w:r>
    </w:p>
    <w:p w14:paraId="1754C255" w14:textId="77777777" w:rsidR="00815764" w:rsidRPr="003A3E91"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29B00781" w14:textId="77777777" w:rsidR="00815764" w:rsidRPr="003A3E91" w:rsidRDefault="00815764" w:rsidP="00815764">
      <w:pPr>
        <w:pStyle w:val="Code"/>
      </w:pPr>
    </w:p>
    <w:p w14:paraId="611CA46C" w14:textId="77777777" w:rsidR="00815764" w:rsidRPr="003A3E91" w:rsidRDefault="00815764" w:rsidP="00815764">
      <w:pPr>
        <w:pStyle w:val="Code"/>
      </w:pPr>
      <w:r w:rsidRPr="003A3E91">
        <w:t>Residual standard error: 302.9 on 1100 degrees of freedom</w:t>
      </w:r>
    </w:p>
    <w:p w14:paraId="22DCA4CB" w14:textId="77777777" w:rsidR="00815764" w:rsidRPr="003A3E91" w:rsidRDefault="00815764" w:rsidP="00815764">
      <w:pPr>
        <w:pStyle w:val="Code"/>
      </w:pPr>
      <w:r w:rsidRPr="003A3E91">
        <w:t xml:space="preserve">  (95 observations deleted due to missingness)</w:t>
      </w:r>
    </w:p>
    <w:p w14:paraId="05AAC642" w14:textId="77777777" w:rsidR="00815764" w:rsidRPr="003A3E91" w:rsidRDefault="00815764" w:rsidP="00815764">
      <w:pPr>
        <w:pStyle w:val="Code"/>
      </w:pPr>
      <w:r w:rsidRPr="003A3E91">
        <w:t>Multiple R-squared:  0.1637,</w:t>
      </w:r>
      <w:r w:rsidRPr="003A3E91">
        <w:tab/>
        <w:t xml:space="preserve">Adjusted R-squared:  0.1606 </w:t>
      </w:r>
    </w:p>
    <w:p w14:paraId="03848289" w14:textId="77777777" w:rsidR="00815764" w:rsidRPr="00392484" w:rsidRDefault="00815764" w:rsidP="00815764">
      <w:pPr>
        <w:pStyle w:val="Code"/>
      </w:pPr>
      <w:r w:rsidRPr="003A3E91">
        <w:t xml:space="preserve">F-statistic: 53.82 on 4 and 1100 </w:t>
      </w:r>
      <w:proofErr w:type="gramStart"/>
      <w:r w:rsidRPr="003A3E91">
        <w:t>DF,  p</w:t>
      </w:r>
      <w:proofErr w:type="gramEnd"/>
      <w:r w:rsidRPr="003A3E91">
        <w:t>-value: &lt; 2.2e-16</w:t>
      </w:r>
    </w:p>
    <w:p w14:paraId="0D9069DC"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We can use an F-test based on the principle of </w:t>
      </w:r>
      <w:r>
        <w:rPr>
          <w:rFonts w:asciiTheme="minorHAnsi" w:hAnsiTheme="minorHAnsi" w:cstheme="minorHAnsi"/>
          <w:b/>
          <w:bCs/>
        </w:rPr>
        <w:t xml:space="preserve">extra sums of </w:t>
      </w:r>
      <w:r w:rsidRPr="003A3E91">
        <w:rPr>
          <w:rFonts w:asciiTheme="minorHAnsi" w:hAnsiTheme="minorHAnsi" w:cstheme="minorHAnsi"/>
          <w:b/>
          <w:bCs/>
        </w:rPr>
        <w:t>squares</w:t>
      </w:r>
      <w:r>
        <w:rPr>
          <w:rFonts w:asciiTheme="minorHAnsi" w:hAnsiTheme="minorHAnsi" w:cstheme="minorHAnsi"/>
        </w:rPr>
        <w:t xml:space="preserve"> to test the effect of adding several variables to the model on the fit of the model.</w:t>
      </w:r>
    </w:p>
    <w:p w14:paraId="7839D737"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Note that this approach can only be used on two models that are </w:t>
      </w:r>
      <w:r>
        <w:rPr>
          <w:rFonts w:asciiTheme="minorHAnsi" w:hAnsiTheme="minorHAnsi" w:cstheme="minorHAnsi"/>
          <w:b/>
          <w:bCs/>
        </w:rPr>
        <w:t>nested</w:t>
      </w:r>
      <w:r>
        <w:rPr>
          <w:rFonts w:asciiTheme="minorHAnsi" w:hAnsiTheme="minorHAnsi" w:cstheme="minorHAnsi"/>
        </w:rPr>
        <w:t>.</w:t>
      </w:r>
    </w:p>
    <w:p w14:paraId="5E023EF5"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Notation for the extra sums of squares F-test (assume model 0 is nested within model 1)</w:t>
      </w:r>
    </w:p>
    <w:p w14:paraId="17361F16"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1</w:t>
      </w:r>
      <w:r>
        <w:rPr>
          <w:rFonts w:asciiTheme="minorHAnsi" w:hAnsiTheme="minorHAnsi" w:cstheme="minorHAnsi"/>
        </w:rPr>
        <w:t xml:space="preserve"> = Error sum of squares from model 1</w:t>
      </w:r>
    </w:p>
    <w:p w14:paraId="12535FEB"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SSE</w:t>
      </w:r>
      <w:r>
        <w:rPr>
          <w:rFonts w:asciiTheme="minorHAnsi" w:hAnsiTheme="minorHAnsi" w:cstheme="minorHAnsi"/>
          <w:vertAlign w:val="subscript"/>
        </w:rPr>
        <w:t>0</w:t>
      </w:r>
      <w:r>
        <w:rPr>
          <w:rFonts w:asciiTheme="minorHAnsi" w:hAnsiTheme="minorHAnsi" w:cstheme="minorHAnsi"/>
        </w:rPr>
        <w:t xml:space="preserve"> = Error sum of squares from model 0</w:t>
      </w:r>
    </w:p>
    <w:p w14:paraId="23937471"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DFE</w:t>
      </w:r>
      <w:r>
        <w:rPr>
          <w:rFonts w:asciiTheme="minorHAnsi" w:hAnsiTheme="minorHAnsi" w:cstheme="minorHAnsi"/>
          <w:vertAlign w:val="subscript"/>
        </w:rPr>
        <w:t>1</w:t>
      </w:r>
      <w:r>
        <w:rPr>
          <w:rFonts w:asciiTheme="minorHAnsi" w:hAnsiTheme="minorHAnsi" w:cstheme="minorHAnsi"/>
        </w:rPr>
        <w:t xml:space="preserve"> = Error degrees of freedom from model 1</w:t>
      </w:r>
    </w:p>
    <w:p w14:paraId="6AE6E41F" w14:textId="77777777" w:rsidR="00815764" w:rsidRPr="003A3E91"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DFE</w:t>
      </w:r>
      <w:r>
        <w:rPr>
          <w:rFonts w:asciiTheme="minorHAnsi" w:hAnsiTheme="minorHAnsi" w:cstheme="minorHAnsi"/>
          <w:vertAlign w:val="subscript"/>
        </w:rPr>
        <w:t>0</w:t>
      </w:r>
      <w:r>
        <w:rPr>
          <w:rFonts w:asciiTheme="minorHAnsi" w:hAnsiTheme="minorHAnsi" w:cstheme="minorHAnsi"/>
        </w:rPr>
        <w:t xml:space="preserve"> = Error degrees of freedom from model 0</w:t>
      </w:r>
    </w:p>
    <w:p w14:paraId="36CA67A2"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F-statistic is given as:</w:t>
      </w:r>
    </w:p>
    <w:p w14:paraId="0DF67AC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m:oMathPara>
        <m:oMath>
          <m:r>
            <m:rPr>
              <m:sty m:val="bi"/>
            </m:rPr>
            <w:rPr>
              <w:rFonts w:ascii="Cambria Math" w:hAnsi="Cambria Math" w:cstheme="minorHAnsi"/>
            </w:rPr>
            <m:t>F</m:t>
          </m:r>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num>
            <m:den>
              <m:f>
                <m:fPr>
                  <m:ctrlPr>
                    <w:rPr>
                      <w:rFonts w:ascii="Cambria Math" w:hAnsi="Cambria Math" w:cstheme="minorHAnsi"/>
                      <w:i/>
                    </w:rPr>
                  </m:ctrlPr>
                </m:fPr>
                <m:num>
                  <m:r>
                    <w:rPr>
                      <w:rFonts w:ascii="Cambria Math" w:hAnsi="Cambria Math" w:cstheme="minorHAnsi"/>
                    </w:rPr>
                    <m:t>SS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num>
                <m:den>
                  <m:r>
                    <w:rPr>
                      <w:rFonts w:ascii="Cambria Math" w:hAnsi="Cambria Math" w:cstheme="minorHAnsi"/>
                    </w:rPr>
                    <m:t>DF</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den>
              </m:f>
            </m:den>
          </m:f>
        </m:oMath>
      </m:oMathPara>
    </w:p>
    <w:p w14:paraId="43D03433" w14:textId="77777777" w:rsidR="00815764" w:rsidRPr="003A3E91"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92"/>
        <w:contextualSpacing w:val="0"/>
        <w:rPr>
          <w:rFonts w:asciiTheme="minorHAnsi" w:hAnsiTheme="minorHAnsi" w:cstheme="minorHAnsi"/>
        </w:rPr>
      </w:pPr>
      <w:r w:rsidRPr="003A3E91">
        <w:rPr>
          <w:rFonts w:asciiTheme="minorHAnsi" w:hAnsiTheme="minorHAnsi" w:cstheme="minorHAnsi"/>
        </w:rPr>
        <w:t>And has an F-distribution with (DFE</w:t>
      </w:r>
      <w:r>
        <w:rPr>
          <w:rFonts w:asciiTheme="minorHAnsi" w:hAnsiTheme="minorHAnsi" w:cstheme="minorHAnsi"/>
          <w:vertAlign w:val="subscript"/>
        </w:rPr>
        <w:t>0</w:t>
      </w:r>
      <w:r w:rsidRPr="003A3E91">
        <w:rPr>
          <w:rFonts w:asciiTheme="minorHAnsi" w:hAnsiTheme="minorHAnsi" w:cstheme="minorHAnsi"/>
        </w:rPr>
        <w:t xml:space="preserve"> – DFE</w:t>
      </w:r>
      <w:r w:rsidRPr="003A3E91">
        <w:rPr>
          <w:rFonts w:asciiTheme="minorHAnsi" w:hAnsiTheme="minorHAnsi" w:cstheme="minorHAnsi"/>
          <w:vertAlign w:val="subscript"/>
        </w:rPr>
        <w:t>1</w:t>
      </w:r>
      <w:r w:rsidRPr="003A3E91">
        <w:rPr>
          <w:rFonts w:asciiTheme="minorHAnsi" w:hAnsiTheme="minorHAnsi" w:cstheme="minorHAnsi"/>
        </w:rPr>
        <w:t>) and DFE</w:t>
      </w:r>
      <w:r w:rsidRPr="003A3E91">
        <w:rPr>
          <w:rFonts w:asciiTheme="minorHAnsi" w:hAnsiTheme="minorHAnsi" w:cstheme="minorHAnsi"/>
          <w:vertAlign w:val="subscript"/>
        </w:rPr>
        <w:t>1</w:t>
      </w:r>
      <w:r w:rsidRPr="003A3E91">
        <w:rPr>
          <w:rFonts w:asciiTheme="minorHAnsi" w:hAnsiTheme="minorHAnsi" w:cstheme="minorHAnsi"/>
        </w:rPr>
        <w:t xml:space="preserve"> degrees of freedom under the null hypothesis.</w:t>
      </w:r>
    </w:p>
    <w:p w14:paraId="256F6C8F"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Warning: Models 1 and 0 must be based on </w:t>
      </w:r>
      <w:proofErr w:type="gramStart"/>
      <w:r>
        <w:rPr>
          <w:rFonts w:asciiTheme="minorHAnsi" w:hAnsiTheme="minorHAnsi" w:cstheme="minorHAnsi"/>
        </w:rPr>
        <w:t>exactly the same</w:t>
      </w:r>
      <w:proofErr w:type="gramEnd"/>
      <w:r>
        <w:rPr>
          <w:rFonts w:asciiTheme="minorHAnsi" w:hAnsiTheme="minorHAnsi" w:cstheme="minorHAnsi"/>
        </w:rPr>
        <w:t xml:space="preserve"> sample size, which can be a problem if some observations are omitted because of missing values on the additional variables.</w:t>
      </w:r>
    </w:p>
    <w:p w14:paraId="3EA4703B" w14:textId="77777777" w:rsidR="00815764" w:rsidRPr="003A3E91"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Example 3 by Hand</w:t>
      </w:r>
    </w:p>
    <w:p w14:paraId="45726FCF"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The full model has SSE = 100954938 on 1100 </w:t>
      </w:r>
      <w:proofErr w:type="spellStart"/>
      <w:r>
        <w:rPr>
          <w:rFonts w:asciiTheme="minorHAnsi" w:hAnsiTheme="minorHAnsi" w:cstheme="minorHAnsi"/>
        </w:rPr>
        <w:t>df</w:t>
      </w:r>
      <w:proofErr w:type="spellEnd"/>
      <w:r>
        <w:rPr>
          <w:rFonts w:asciiTheme="minorHAnsi" w:hAnsiTheme="minorHAnsi" w:cstheme="minorHAnsi"/>
        </w:rPr>
        <w:t>.</w:t>
      </w:r>
    </w:p>
    <w:p w14:paraId="52383303" w14:textId="77777777" w:rsidR="00815764" w:rsidRPr="003A3E91" w:rsidRDefault="00815764" w:rsidP="00815764">
      <w:pPr>
        <w:pStyle w:val="Code"/>
      </w:pPr>
      <w:r w:rsidRPr="003A3E91">
        <w:t xml:space="preserve">&gt; </w:t>
      </w:r>
      <w:proofErr w:type="spellStart"/>
      <w:r w:rsidRPr="003A3E91">
        <w:t>anova</w:t>
      </w:r>
      <w:proofErr w:type="spellEnd"/>
      <w:r w:rsidRPr="003A3E91">
        <w:t>(fev.m3)</w:t>
      </w:r>
    </w:p>
    <w:p w14:paraId="5109D99F" w14:textId="77777777" w:rsidR="00815764" w:rsidRPr="003A3E91" w:rsidRDefault="00815764" w:rsidP="00815764">
      <w:pPr>
        <w:pStyle w:val="Code"/>
      </w:pPr>
      <w:r w:rsidRPr="003A3E91">
        <w:t>Analysis of Variance Table</w:t>
      </w:r>
    </w:p>
    <w:p w14:paraId="01EE994F" w14:textId="77777777" w:rsidR="00815764" w:rsidRPr="003A3E91" w:rsidRDefault="00815764" w:rsidP="00815764">
      <w:pPr>
        <w:pStyle w:val="Code"/>
      </w:pPr>
    </w:p>
    <w:p w14:paraId="397C186F" w14:textId="77777777" w:rsidR="00815764" w:rsidRPr="003A3E91" w:rsidRDefault="00815764" w:rsidP="00815764">
      <w:pPr>
        <w:pStyle w:val="Code"/>
      </w:pPr>
      <w:r w:rsidRPr="003A3E91">
        <w:t xml:space="preserve">Response: </w:t>
      </w:r>
      <w:proofErr w:type="spellStart"/>
      <w:r w:rsidRPr="003A3E91">
        <w:t>fev</w:t>
      </w:r>
      <w:proofErr w:type="spellEnd"/>
    </w:p>
    <w:p w14:paraId="68C21EA9" w14:textId="77777777" w:rsidR="00815764" w:rsidRPr="003A3E91" w:rsidRDefault="00815764" w:rsidP="00815764">
      <w:pPr>
        <w:pStyle w:val="Code"/>
      </w:pPr>
      <w:r w:rsidRPr="003A3E91">
        <w:t xml:space="preserve">            </w:t>
      </w:r>
      <w:proofErr w:type="spellStart"/>
      <w:r w:rsidRPr="003A3E91">
        <w:t>Df</w:t>
      </w:r>
      <w:proofErr w:type="spellEnd"/>
      <w:r w:rsidRPr="003A3E91">
        <w:t xml:space="preserve">    Sum </w:t>
      </w:r>
      <w:proofErr w:type="gramStart"/>
      <w:r w:rsidRPr="003A3E91">
        <w:t>Sq  Mean</w:t>
      </w:r>
      <w:proofErr w:type="gramEnd"/>
      <w:r w:rsidRPr="003A3E91">
        <w:t xml:space="preserve"> Sq F value    </w:t>
      </w:r>
      <w:proofErr w:type="spellStart"/>
      <w:r w:rsidRPr="003A3E91">
        <w:t>Pr</w:t>
      </w:r>
      <w:proofErr w:type="spellEnd"/>
      <w:r w:rsidRPr="003A3E91">
        <w:t xml:space="preserve">(&gt;F)    </w:t>
      </w:r>
    </w:p>
    <w:p w14:paraId="7A1F1D0C"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168.758 &lt; 2.2e-16 ***</w:t>
      </w:r>
    </w:p>
    <w:p w14:paraId="16AA4588" w14:textId="77777777" w:rsidR="00815764" w:rsidRPr="003A3E91" w:rsidRDefault="00815764" w:rsidP="00815764">
      <w:pPr>
        <w:pStyle w:val="Code"/>
      </w:pPr>
      <w:r w:rsidRPr="003A3E91">
        <w:t xml:space="preserve">race         3   </w:t>
      </w:r>
      <w:proofErr w:type="gramStart"/>
      <w:r w:rsidRPr="003A3E91">
        <w:t>4269997  1423332</w:t>
      </w:r>
      <w:proofErr w:type="gramEnd"/>
      <w:r w:rsidRPr="003A3E91">
        <w:t xml:space="preserve">  15.509 6.935e-10 ***</w:t>
      </w:r>
    </w:p>
    <w:p w14:paraId="1D3A22BD" w14:textId="77777777" w:rsidR="00815764" w:rsidRPr="003A3E91" w:rsidRDefault="00815764" w:rsidP="00815764">
      <w:pPr>
        <w:pStyle w:val="Code"/>
      </w:pPr>
      <w:r w:rsidRPr="003A3E91">
        <w:t xml:space="preserve">Residuals 1100 100954938    91777                      </w:t>
      </w:r>
    </w:p>
    <w:p w14:paraId="5A536634" w14:textId="77777777" w:rsidR="00815764" w:rsidRPr="003A3E91" w:rsidRDefault="00815764" w:rsidP="00815764">
      <w:pPr>
        <w:pStyle w:val="Code"/>
      </w:pPr>
      <w:r w:rsidRPr="003A3E91">
        <w:t>---</w:t>
      </w:r>
    </w:p>
    <w:p w14:paraId="4C84C5E9"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1CA9608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The reduced model has SSE = 105224936 on 1103 </w:t>
      </w:r>
      <w:proofErr w:type="spellStart"/>
      <w:r>
        <w:rPr>
          <w:rFonts w:asciiTheme="minorHAnsi" w:hAnsiTheme="minorHAnsi" w:cstheme="minorHAnsi"/>
        </w:rPr>
        <w:t>df</w:t>
      </w:r>
      <w:proofErr w:type="spellEnd"/>
      <w:r>
        <w:rPr>
          <w:rFonts w:asciiTheme="minorHAnsi" w:hAnsiTheme="minorHAnsi" w:cstheme="minorHAnsi"/>
        </w:rPr>
        <w:t>.</w:t>
      </w:r>
    </w:p>
    <w:p w14:paraId="28E7D4B6" w14:textId="77777777" w:rsidR="00815764" w:rsidRPr="003A3E91" w:rsidRDefault="00815764" w:rsidP="00815764">
      <w:pPr>
        <w:pStyle w:val="Code"/>
      </w:pPr>
      <w:r w:rsidRPr="003A3E91">
        <w:t xml:space="preserve">&gt; </w:t>
      </w:r>
      <w:proofErr w:type="spellStart"/>
      <w:r w:rsidRPr="003A3E91">
        <w:t>anova</w:t>
      </w:r>
      <w:proofErr w:type="spellEnd"/>
      <w:r w:rsidRPr="003A3E91">
        <w:t>(fev.m1)</w:t>
      </w:r>
    </w:p>
    <w:p w14:paraId="60D80529" w14:textId="77777777" w:rsidR="00815764" w:rsidRPr="003A3E91" w:rsidRDefault="00815764" w:rsidP="00815764">
      <w:pPr>
        <w:pStyle w:val="Code"/>
      </w:pPr>
      <w:r w:rsidRPr="003A3E91">
        <w:t>Analysis of Variance Table</w:t>
      </w:r>
    </w:p>
    <w:p w14:paraId="5A4AD4D4" w14:textId="77777777" w:rsidR="00815764" w:rsidRPr="003A3E91" w:rsidRDefault="00815764" w:rsidP="00815764">
      <w:pPr>
        <w:pStyle w:val="Code"/>
      </w:pPr>
    </w:p>
    <w:p w14:paraId="03D3A82E" w14:textId="77777777" w:rsidR="00815764" w:rsidRPr="003A3E91" w:rsidRDefault="00815764" w:rsidP="00815764">
      <w:pPr>
        <w:pStyle w:val="Code"/>
      </w:pPr>
      <w:r w:rsidRPr="003A3E91">
        <w:t xml:space="preserve">Response: </w:t>
      </w:r>
      <w:proofErr w:type="spellStart"/>
      <w:r w:rsidRPr="003A3E91">
        <w:t>fev</w:t>
      </w:r>
      <w:proofErr w:type="spellEnd"/>
    </w:p>
    <w:p w14:paraId="69E7940C" w14:textId="77777777" w:rsidR="00815764" w:rsidRPr="003A3E91" w:rsidRDefault="00815764" w:rsidP="00815764">
      <w:pPr>
        <w:pStyle w:val="Code"/>
      </w:pPr>
      <w:r w:rsidRPr="003A3E91">
        <w:t xml:space="preserve">            </w:t>
      </w:r>
      <w:proofErr w:type="spellStart"/>
      <w:r w:rsidRPr="003A3E91">
        <w:t>Df</w:t>
      </w:r>
      <w:proofErr w:type="spellEnd"/>
      <w:r w:rsidRPr="003A3E91">
        <w:t xml:space="preserve">    Sum </w:t>
      </w:r>
      <w:proofErr w:type="gramStart"/>
      <w:r w:rsidRPr="003A3E91">
        <w:t>Sq  Mean</w:t>
      </w:r>
      <w:proofErr w:type="gramEnd"/>
      <w:r w:rsidRPr="003A3E91">
        <w:t xml:space="preserve"> Sq F value    </w:t>
      </w:r>
      <w:proofErr w:type="spellStart"/>
      <w:r w:rsidRPr="003A3E91">
        <w:t>Pr</w:t>
      </w:r>
      <w:proofErr w:type="spellEnd"/>
      <w:r w:rsidRPr="003A3E91">
        <w:t xml:space="preserve">(&gt;F)    </w:t>
      </w:r>
    </w:p>
    <w:p w14:paraId="7427780F" w14:textId="77777777" w:rsidR="00815764" w:rsidRPr="003A3E91" w:rsidRDefault="00815764" w:rsidP="00815764">
      <w:pPr>
        <w:pStyle w:val="Code"/>
      </w:pPr>
      <w:proofErr w:type="spellStart"/>
      <w:r w:rsidRPr="003A3E91">
        <w:t>bmi</w:t>
      </w:r>
      <w:proofErr w:type="spellEnd"/>
      <w:r w:rsidRPr="003A3E91">
        <w:t xml:space="preserve">          </w:t>
      </w:r>
      <w:proofErr w:type="gramStart"/>
      <w:r w:rsidRPr="003A3E91">
        <w:t>1  15488176</w:t>
      </w:r>
      <w:proofErr w:type="gramEnd"/>
      <w:r w:rsidRPr="003A3E91">
        <w:t xml:space="preserve"> 15488176  162.35 &lt; 2.2e-16 ***</w:t>
      </w:r>
    </w:p>
    <w:p w14:paraId="2935C047" w14:textId="77777777" w:rsidR="00815764" w:rsidRPr="003A3E91" w:rsidRDefault="00815764" w:rsidP="00815764">
      <w:pPr>
        <w:pStyle w:val="Code"/>
      </w:pPr>
      <w:r w:rsidRPr="003A3E91">
        <w:t xml:space="preserve">Residuals 1103 105224936    95399                      </w:t>
      </w:r>
    </w:p>
    <w:p w14:paraId="0E1E1BC5" w14:textId="77777777" w:rsidR="00815764" w:rsidRPr="003A3E91" w:rsidRDefault="00815764" w:rsidP="00815764">
      <w:pPr>
        <w:pStyle w:val="Code"/>
      </w:pPr>
      <w:r w:rsidRPr="003A3E91">
        <w:t>---</w:t>
      </w:r>
    </w:p>
    <w:p w14:paraId="341BFBFB" w14:textId="77777777" w:rsidR="00815764" w:rsidRDefault="00815764" w:rsidP="00815764">
      <w:pPr>
        <w:pStyle w:val="Code"/>
      </w:pPr>
      <w:proofErr w:type="spellStart"/>
      <w:r w:rsidRPr="003A3E91">
        <w:t>Signif</w:t>
      </w:r>
      <w:proofErr w:type="spellEnd"/>
      <w:r w:rsidRPr="003A3E91">
        <w:t xml:space="preserve">. codes:  0 ‘***’ 0.001 ‘**’ 0.01 ‘*’ 0.05 ‘.’ 0.1 </w:t>
      </w:r>
      <w:proofErr w:type="gramStart"/>
      <w:r w:rsidRPr="003A3E91">
        <w:t>‘ ’</w:t>
      </w:r>
      <w:proofErr w:type="gramEnd"/>
      <w:r w:rsidRPr="003A3E91">
        <w:t xml:space="preserve"> 1</w:t>
      </w:r>
    </w:p>
    <w:p w14:paraId="309E947E"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F</w:t>
      </w:r>
      <m:oMath>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105224936-100954938</m:t>
                </m:r>
              </m:num>
              <m:den>
                <m:r>
                  <w:rPr>
                    <w:rFonts w:ascii="Cambria Math" w:hAnsi="Cambria Math" w:cstheme="minorHAnsi"/>
                  </w:rPr>
                  <m:t>1103-1100</m:t>
                </m:r>
              </m:den>
            </m:f>
          </m:num>
          <m:den>
            <m:f>
              <m:fPr>
                <m:ctrlPr>
                  <w:rPr>
                    <w:rFonts w:ascii="Cambria Math" w:hAnsi="Cambria Math" w:cstheme="minorHAnsi"/>
                    <w:i/>
                  </w:rPr>
                </m:ctrlPr>
              </m:fPr>
              <m:num>
                <m:r>
                  <w:rPr>
                    <w:rFonts w:ascii="Cambria Math" w:hAnsi="Cambria Math" w:cstheme="minorHAnsi"/>
                  </w:rPr>
                  <m:t>100954938</m:t>
                </m:r>
              </m:num>
              <m:den>
                <m:r>
                  <w:rPr>
                    <w:rFonts w:ascii="Cambria Math" w:hAnsi="Cambria Math" w:cstheme="minorHAnsi"/>
                  </w:rPr>
                  <m:t>1100</m:t>
                </m:r>
              </m:den>
            </m:f>
          </m:den>
        </m:f>
        <m:r>
          <w:rPr>
            <w:rFonts w:ascii="Cambria Math" w:hAnsi="Cambria Math" w:cstheme="minorHAnsi"/>
          </w:rPr>
          <m:t>=15.51</m:t>
        </m:r>
      </m:oMath>
      <w:r>
        <w:rPr>
          <w:rFonts w:asciiTheme="minorHAnsi" w:hAnsiTheme="minorHAnsi" w:cstheme="minorHAnsi"/>
        </w:rPr>
        <w:t xml:space="preserve"> on 3, 1100 df</w:t>
      </w:r>
    </w:p>
    <w:p w14:paraId="4EB3641D" w14:textId="77777777" w:rsidR="00815764" w:rsidRPr="003A3E91" w:rsidRDefault="00815764" w:rsidP="00815764">
      <w:pPr>
        <w:pStyle w:val="Code"/>
      </w:pPr>
      <w:r w:rsidRPr="003A3E91">
        <w:t>&gt; 1-</w:t>
      </w:r>
      <w:proofErr w:type="gramStart"/>
      <w:r w:rsidRPr="003A3E91">
        <w:t>pf(</w:t>
      </w:r>
      <w:proofErr w:type="gramEnd"/>
      <w:r w:rsidRPr="003A3E91">
        <w:t>15.51, 3, 1100)</w:t>
      </w:r>
    </w:p>
    <w:p w14:paraId="53148B2B" w14:textId="77777777" w:rsidR="00815764" w:rsidRDefault="00815764" w:rsidP="00815764">
      <w:pPr>
        <w:pStyle w:val="Code"/>
      </w:pPr>
      <w:r w:rsidRPr="003A3E91">
        <w:t>[1] 6.920453e-10</w:t>
      </w:r>
    </w:p>
    <w:p w14:paraId="562BDA45" w14:textId="77777777" w:rsidR="00815764" w:rsidRPr="00D045C2" w:rsidRDefault="00815764" w:rsidP="008157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224"/>
        <w:contextualSpacing w:val="0"/>
        <w:rPr>
          <w:rFonts w:asciiTheme="minorHAnsi" w:hAnsiTheme="minorHAnsi" w:cstheme="minorHAnsi"/>
        </w:rPr>
      </w:pPr>
      <w:r>
        <w:rPr>
          <w:rFonts w:asciiTheme="minorHAnsi" w:hAnsiTheme="minorHAnsi" w:cstheme="minorHAnsi"/>
        </w:rPr>
        <w:t>Conclusion: Adding the set of race dummy variables significantly improves the fit when added to a model with BMI (p&lt;.001).</w:t>
      </w:r>
    </w:p>
    <w:p w14:paraId="6B616740" w14:textId="77777777" w:rsidR="00815764" w:rsidRDefault="00815764" w:rsidP="001859B0">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Example 3 by Code</w:t>
      </w:r>
    </w:p>
    <w:p w14:paraId="12C2E875"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We can use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to perform the extra sums of squares F-test to compare the fit of two nested models.</w:t>
      </w:r>
    </w:p>
    <w:p w14:paraId="5A5C7AB0" w14:textId="77777777" w:rsidR="00815764" w:rsidRDefault="00815764" w:rsidP="001859B0">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Our conclusion is the same as if we performed the test by hand in (1.7).</w:t>
      </w:r>
    </w:p>
    <w:p w14:paraId="28DB95E5" w14:textId="77777777" w:rsidR="00815764" w:rsidRPr="00D045C2" w:rsidRDefault="00815764" w:rsidP="00815764">
      <w:pPr>
        <w:pStyle w:val="Code"/>
      </w:pPr>
      <w:r w:rsidRPr="00D045C2">
        <w:t xml:space="preserve">&gt; </w:t>
      </w:r>
      <w:proofErr w:type="spellStart"/>
      <w:proofErr w:type="gramStart"/>
      <w:r w:rsidRPr="00D045C2">
        <w:t>anova</w:t>
      </w:r>
      <w:proofErr w:type="spellEnd"/>
      <w:r w:rsidRPr="00D045C2">
        <w:t>(</w:t>
      </w:r>
      <w:proofErr w:type="gramEnd"/>
      <w:r w:rsidRPr="00D045C2">
        <w:t>fev.m1, fev.m3)</w:t>
      </w:r>
    </w:p>
    <w:p w14:paraId="0B123182" w14:textId="77777777" w:rsidR="00815764" w:rsidRPr="00D045C2" w:rsidRDefault="00815764" w:rsidP="00815764">
      <w:pPr>
        <w:pStyle w:val="Code"/>
      </w:pPr>
      <w:r w:rsidRPr="00D045C2">
        <w:t>Analysis of Variance Table</w:t>
      </w:r>
    </w:p>
    <w:p w14:paraId="54020E5C" w14:textId="77777777" w:rsidR="00815764" w:rsidRPr="00D045C2" w:rsidRDefault="00815764" w:rsidP="00815764">
      <w:pPr>
        <w:pStyle w:val="Code"/>
      </w:pPr>
    </w:p>
    <w:p w14:paraId="6DEDB9DC" w14:textId="77777777" w:rsidR="00815764" w:rsidRPr="00D045C2" w:rsidRDefault="00815764" w:rsidP="00815764">
      <w:pPr>
        <w:pStyle w:val="Code"/>
      </w:pPr>
      <w:r w:rsidRPr="00D045C2">
        <w:t xml:space="preserve">Model 1: </w:t>
      </w:r>
      <w:proofErr w:type="spellStart"/>
      <w:r w:rsidRPr="00D045C2">
        <w:t>fev</w:t>
      </w:r>
      <w:proofErr w:type="spellEnd"/>
      <w:r w:rsidRPr="00D045C2">
        <w:t xml:space="preserve"> ~ </w:t>
      </w:r>
      <w:proofErr w:type="spellStart"/>
      <w:r w:rsidRPr="00D045C2">
        <w:t>bmi</w:t>
      </w:r>
      <w:proofErr w:type="spellEnd"/>
    </w:p>
    <w:p w14:paraId="54000FFA" w14:textId="77777777" w:rsidR="00815764" w:rsidRPr="00D045C2" w:rsidRDefault="00815764" w:rsidP="00815764">
      <w:pPr>
        <w:pStyle w:val="Code"/>
      </w:pPr>
      <w:r w:rsidRPr="00D045C2">
        <w:t xml:space="preserve">Model 2: </w:t>
      </w:r>
      <w:proofErr w:type="spellStart"/>
      <w:r w:rsidRPr="00D045C2">
        <w:t>fev</w:t>
      </w:r>
      <w:proofErr w:type="spellEnd"/>
      <w:r w:rsidRPr="00D045C2">
        <w:t xml:space="preserve"> ~ </w:t>
      </w:r>
      <w:proofErr w:type="spellStart"/>
      <w:r w:rsidRPr="00D045C2">
        <w:t>bmi</w:t>
      </w:r>
      <w:proofErr w:type="spellEnd"/>
      <w:r w:rsidRPr="00D045C2">
        <w:t xml:space="preserve"> + race</w:t>
      </w:r>
    </w:p>
    <w:p w14:paraId="2171C8C2" w14:textId="77777777" w:rsidR="00815764" w:rsidRPr="00D045C2" w:rsidRDefault="00815764" w:rsidP="00815764">
      <w:pPr>
        <w:pStyle w:val="Code"/>
      </w:pPr>
      <w:r w:rsidRPr="00D045C2">
        <w:t xml:space="preserve">  </w:t>
      </w:r>
      <w:proofErr w:type="spellStart"/>
      <w:r w:rsidRPr="00D045C2">
        <w:t>Res.Df</w:t>
      </w:r>
      <w:proofErr w:type="spellEnd"/>
      <w:r w:rsidRPr="00D045C2">
        <w:t xml:space="preserve">       RSS </w:t>
      </w:r>
      <w:proofErr w:type="spellStart"/>
      <w:r w:rsidRPr="00D045C2">
        <w:t>Df</w:t>
      </w:r>
      <w:proofErr w:type="spellEnd"/>
      <w:r w:rsidRPr="00D045C2">
        <w:t xml:space="preserve"> Sum of Sq      F    </w:t>
      </w:r>
      <w:proofErr w:type="spellStart"/>
      <w:r w:rsidRPr="00D045C2">
        <w:t>Pr</w:t>
      </w:r>
      <w:proofErr w:type="spellEnd"/>
      <w:r w:rsidRPr="00D045C2">
        <w:t xml:space="preserve">(&gt;F)    </w:t>
      </w:r>
    </w:p>
    <w:p w14:paraId="252F7346" w14:textId="77777777" w:rsidR="00815764" w:rsidRPr="00D045C2" w:rsidRDefault="00815764" w:rsidP="00815764">
      <w:pPr>
        <w:pStyle w:val="Code"/>
      </w:pPr>
      <w:r w:rsidRPr="00D045C2">
        <w:t xml:space="preserve">1   1103 105224936                                  </w:t>
      </w:r>
    </w:p>
    <w:p w14:paraId="28661222" w14:textId="77777777" w:rsidR="00815764" w:rsidRPr="00D045C2" w:rsidRDefault="00815764" w:rsidP="00815764">
      <w:pPr>
        <w:pStyle w:val="Code"/>
      </w:pPr>
      <w:r w:rsidRPr="00D045C2">
        <w:t xml:space="preserve">2   1100 </w:t>
      </w:r>
      <w:proofErr w:type="gramStart"/>
      <w:r w:rsidRPr="00D045C2">
        <w:t>100954938  3</w:t>
      </w:r>
      <w:proofErr w:type="gramEnd"/>
      <w:r w:rsidRPr="00D045C2">
        <w:t xml:space="preserve">   4269997 15.509 6.935e-10 ***</w:t>
      </w:r>
    </w:p>
    <w:p w14:paraId="6ED263B0" w14:textId="77777777" w:rsidR="00815764" w:rsidRPr="00D045C2" w:rsidRDefault="00815764" w:rsidP="00815764">
      <w:pPr>
        <w:pStyle w:val="Code"/>
      </w:pPr>
      <w:r w:rsidRPr="00D045C2">
        <w:t>---</w:t>
      </w:r>
    </w:p>
    <w:p w14:paraId="18473FC4" w14:textId="77777777" w:rsidR="00815764" w:rsidRDefault="00815764" w:rsidP="00815764">
      <w:pPr>
        <w:pStyle w:val="Code"/>
      </w:pPr>
      <w:proofErr w:type="spellStart"/>
      <w:r w:rsidRPr="00D045C2">
        <w:t>Signif</w:t>
      </w:r>
      <w:proofErr w:type="spellEnd"/>
      <w:r w:rsidRPr="00D045C2">
        <w:t xml:space="preserve">. codes:  0 ‘***’ 0.001 ‘**’ 0.01 ‘*’ 0.05 ‘.’ 0.1 </w:t>
      </w:r>
      <w:proofErr w:type="gramStart"/>
      <w:r w:rsidRPr="00D045C2">
        <w:t>‘ ’</w:t>
      </w:r>
      <w:proofErr w:type="gramEnd"/>
      <w:r w:rsidRPr="00D045C2">
        <w:t xml:space="preserve"> 1</w:t>
      </w:r>
    </w:p>
    <w:p w14:paraId="0065FA2E" w14:textId="77777777" w:rsidR="00815764" w:rsidRPr="00734CE1" w:rsidRDefault="00815764" w:rsidP="00815764">
      <w:pPr>
        <w:pStyle w:val="Quick10"/>
        <w:numPr>
          <w:ilvl w:val="0"/>
          <w:numId w:val="0"/>
        </w:numPr>
        <w:rPr>
          <w:rFonts w:asciiTheme="minorHAnsi" w:hAnsiTheme="minorHAnsi" w:cstheme="minorHAnsi"/>
        </w:rPr>
      </w:pPr>
    </w:p>
    <w:p w14:paraId="633B5E1F" w14:textId="77777777" w:rsidR="00815764" w:rsidRDefault="00815764" w:rsidP="00815764">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
          <w:sz w:val="36"/>
          <w:szCs w:val="24"/>
        </w:rPr>
      </w:pPr>
      <w:r>
        <w:rPr>
          <w:rFonts w:asciiTheme="minorHAnsi" w:hAnsiTheme="minorHAnsi" w:cstheme="minorHAnsi"/>
          <w:b/>
          <w:sz w:val="36"/>
          <w:szCs w:val="24"/>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7"/>
      </w:tblGrid>
      <w:tr w:rsidR="002F4BE8" w:rsidRPr="00103D92" w14:paraId="0D77E0FD" w14:textId="77777777" w:rsidTr="00AD4296">
        <w:trPr>
          <w:trHeight w:val="450"/>
        </w:trPr>
        <w:tc>
          <w:tcPr>
            <w:tcW w:w="3892" w:type="dxa"/>
            <w:tcBorders>
              <w:top w:val="nil"/>
              <w:left w:val="nil"/>
              <w:bottom w:val="nil"/>
              <w:right w:val="nil"/>
            </w:tcBorders>
            <w:shd w:val="clear" w:color="000000" w:fill="BFBFBF"/>
            <w:noWrap/>
            <w:vAlign w:val="center"/>
            <w:hideMark/>
          </w:tcPr>
          <w:p w14:paraId="49EADA0E" w14:textId="7AC8FCBF" w:rsidR="002F4BE8" w:rsidRPr="00103D92" w:rsidRDefault="002F4BE8" w:rsidP="00AD4296">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5</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1BC26A6" w14:textId="77777777" w:rsidR="002F4BE8" w:rsidRPr="00103D92" w:rsidRDefault="002F4BE8" w:rsidP="00AD4296">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A2386CC" w14:textId="77777777" w:rsidR="002F4BE8" w:rsidRPr="00103D92" w:rsidRDefault="002F4BE8" w:rsidP="00AD4296">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7FF70770" w14:textId="77777777" w:rsidR="002F4BE8" w:rsidRPr="00103D92" w:rsidRDefault="002F4BE8" w:rsidP="00AD4296">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2E550E5" w14:textId="77777777" w:rsidR="002F4BE8" w:rsidRPr="00103D92" w:rsidRDefault="002F4BE8" w:rsidP="00AD4296">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5D28BF" w14:textId="77777777" w:rsidR="002F4BE8" w:rsidRPr="00103D92" w:rsidRDefault="002F4BE8" w:rsidP="00AD4296">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7AF11321" w14:textId="77777777" w:rsidR="002F4BE8" w:rsidRPr="00103D92" w:rsidRDefault="002F4BE8" w:rsidP="00AD4296">
            <w:pPr>
              <w:rPr>
                <w:rFonts w:ascii="Calibri" w:eastAsia="Times New Roman" w:hAnsi="Calibri" w:cs="Calibri"/>
                <w:color w:val="000000"/>
              </w:rPr>
            </w:pPr>
            <w:r w:rsidRPr="00103D92">
              <w:rPr>
                <w:rFonts w:ascii="Calibri" w:eastAsia="Times New Roman" w:hAnsi="Calibri" w:cs="Calibri"/>
                <w:color w:val="000000"/>
              </w:rPr>
              <w:t> </w:t>
            </w:r>
          </w:p>
        </w:tc>
      </w:tr>
    </w:tbl>
    <w:p w14:paraId="4AFEF119" w14:textId="77777777" w:rsidR="002F4BE8" w:rsidRDefault="002F4BE8" w:rsidP="002F4BE8">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2F4BE8" w14:paraId="62D32547" w14:textId="77777777" w:rsidTr="00AD4296">
        <w:tc>
          <w:tcPr>
            <w:tcW w:w="1998" w:type="dxa"/>
          </w:tcPr>
          <w:p w14:paraId="317425D9" w14:textId="77777777" w:rsidR="002F4BE8" w:rsidRPr="00E06C02" w:rsidRDefault="002F4BE8" w:rsidP="00AD4296">
            <w:pPr>
              <w:pStyle w:val="QuestionsList"/>
              <w:numPr>
                <w:ilvl w:val="0"/>
                <w:numId w:val="0"/>
              </w:numPr>
              <w:rPr>
                <w:sz w:val="22"/>
                <w:szCs w:val="22"/>
              </w:rPr>
            </w:pPr>
            <w:r w:rsidRPr="00E06C02">
              <w:rPr>
                <w:sz w:val="22"/>
                <w:szCs w:val="22"/>
              </w:rPr>
              <w:t>Objective(s):</w:t>
            </w:r>
          </w:p>
        </w:tc>
        <w:tc>
          <w:tcPr>
            <w:tcW w:w="7218" w:type="dxa"/>
          </w:tcPr>
          <w:p w14:paraId="4FDCC089" w14:textId="2640D479" w:rsidR="002F4BE8" w:rsidRPr="00E06C02" w:rsidRDefault="002F4BE8" w:rsidP="00AD4296">
            <w:pPr>
              <w:pStyle w:val="QuestionsList"/>
              <w:numPr>
                <w:ilvl w:val="0"/>
                <w:numId w:val="0"/>
              </w:numPr>
              <w:rPr>
                <w:sz w:val="22"/>
                <w:szCs w:val="22"/>
              </w:rPr>
            </w:pPr>
            <w:r>
              <w:rPr>
                <w:sz w:val="22"/>
                <w:szCs w:val="22"/>
              </w:rPr>
              <w:t>Analyze univariable and multivariable regressions, use the ANOVA table to determine statistical significance, interpret regression coefficients, evaluate influential values</w:t>
            </w:r>
          </w:p>
        </w:tc>
      </w:tr>
      <w:tr w:rsidR="002F4BE8" w14:paraId="5BBE1D95" w14:textId="77777777" w:rsidTr="00AD4296">
        <w:tc>
          <w:tcPr>
            <w:tcW w:w="1998" w:type="dxa"/>
          </w:tcPr>
          <w:p w14:paraId="594A0901" w14:textId="77777777" w:rsidR="002F4BE8" w:rsidRPr="00E06C02" w:rsidRDefault="002F4BE8" w:rsidP="00AD4296">
            <w:pPr>
              <w:pStyle w:val="QuestionsList"/>
              <w:numPr>
                <w:ilvl w:val="0"/>
                <w:numId w:val="0"/>
              </w:numPr>
              <w:rPr>
                <w:sz w:val="22"/>
                <w:szCs w:val="22"/>
              </w:rPr>
            </w:pPr>
            <w:r w:rsidRPr="00E06C02">
              <w:rPr>
                <w:sz w:val="22"/>
                <w:szCs w:val="22"/>
              </w:rPr>
              <w:t>Datasets Required:</w:t>
            </w:r>
          </w:p>
        </w:tc>
        <w:tc>
          <w:tcPr>
            <w:tcW w:w="7218" w:type="dxa"/>
          </w:tcPr>
          <w:p w14:paraId="08486101" w14:textId="440DC14B" w:rsidR="002F4BE8" w:rsidRPr="00E06C02" w:rsidRDefault="002F4BE8" w:rsidP="00AD4296">
            <w:pPr>
              <w:pStyle w:val="Error"/>
              <w:ind w:left="0"/>
              <w:rPr>
                <w:sz w:val="22"/>
              </w:rPr>
            </w:pPr>
            <w:r>
              <w:rPr>
                <w:sz w:val="22"/>
              </w:rPr>
              <w:t>cereals</w:t>
            </w:r>
          </w:p>
        </w:tc>
      </w:tr>
    </w:tbl>
    <w:p w14:paraId="0779EFB0" w14:textId="77777777" w:rsidR="002F4BE8" w:rsidRDefault="002F4BE8"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6605450F" w14:textId="4F80C804" w:rsidR="00815764" w:rsidRPr="001E1E6B"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Pr>
          <w:rFonts w:asciiTheme="minorHAnsi" w:hAnsiTheme="minorHAnsi" w:cstheme="minorHAnsi"/>
          <w:bCs/>
          <w:szCs w:val="18"/>
        </w:rPr>
        <w:t>The “rating” variable in the cereals data set contains a rating based on Consumer Reports. In this lab we will test the hypothesis that there is a difference in consumer rating based on 1) manufacturer, 2) calories, and 3) sugar.</w:t>
      </w:r>
      <w:r w:rsidR="002F4BE8">
        <w:rPr>
          <w:rFonts w:asciiTheme="minorHAnsi" w:hAnsiTheme="minorHAnsi" w:cstheme="minorHAnsi"/>
          <w:bCs/>
          <w:szCs w:val="18"/>
        </w:rPr>
        <w:t xml:space="preserve"> You will need the </w:t>
      </w:r>
      <w:proofErr w:type="spellStart"/>
      <w:r w:rsidR="002F4BE8">
        <w:rPr>
          <w:rFonts w:asciiTheme="minorHAnsi" w:hAnsiTheme="minorHAnsi" w:cstheme="minorHAnsi"/>
          <w:bCs/>
          <w:szCs w:val="18"/>
        </w:rPr>
        <w:t>GGally</w:t>
      </w:r>
      <w:proofErr w:type="spellEnd"/>
      <w:r w:rsidR="002F4BE8">
        <w:rPr>
          <w:rFonts w:asciiTheme="minorHAnsi" w:hAnsiTheme="minorHAnsi" w:cstheme="minorHAnsi"/>
          <w:bCs/>
          <w:szCs w:val="18"/>
        </w:rPr>
        <w:t xml:space="preserve"> and </w:t>
      </w:r>
      <w:proofErr w:type="spellStart"/>
      <w:r w:rsidR="002F4BE8">
        <w:rPr>
          <w:rFonts w:asciiTheme="minorHAnsi" w:hAnsiTheme="minorHAnsi" w:cstheme="minorHAnsi"/>
          <w:bCs/>
          <w:szCs w:val="18"/>
        </w:rPr>
        <w:t>olsrr</w:t>
      </w:r>
      <w:proofErr w:type="spellEnd"/>
      <w:r w:rsidR="002F4BE8">
        <w:rPr>
          <w:rFonts w:asciiTheme="minorHAnsi" w:hAnsiTheme="minorHAnsi" w:cstheme="minorHAnsi"/>
          <w:bCs/>
          <w:szCs w:val="18"/>
        </w:rPr>
        <w:t xml:space="preserve"> packages installed.</w:t>
      </w:r>
    </w:p>
    <w:p w14:paraId="7337488E" w14:textId="77777777" w:rsidR="00815764" w:rsidRPr="00FC2367" w:rsidRDefault="00815764" w:rsidP="00815764">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2AE7764F"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While </w:t>
      </w:r>
      <w:r w:rsidRPr="001E1E6B">
        <w:rPr>
          <w:rFonts w:asciiTheme="minorHAnsi" w:hAnsiTheme="minorHAnsi" w:cstheme="minorHAnsi"/>
          <w:i/>
          <w:iCs/>
        </w:rPr>
        <w:t>calories</w:t>
      </w:r>
      <w:r>
        <w:rPr>
          <w:rFonts w:asciiTheme="minorHAnsi" w:hAnsiTheme="minorHAnsi" w:cstheme="minorHAnsi"/>
        </w:rPr>
        <w:t xml:space="preserve"> and </w:t>
      </w:r>
      <w:r w:rsidRPr="001E1E6B">
        <w:rPr>
          <w:rFonts w:asciiTheme="minorHAnsi" w:hAnsiTheme="minorHAnsi" w:cstheme="minorHAnsi"/>
          <w:i/>
          <w:iCs/>
        </w:rPr>
        <w:t>sugar</w:t>
      </w:r>
      <w:r>
        <w:rPr>
          <w:rFonts w:asciiTheme="minorHAnsi" w:hAnsiTheme="minorHAnsi" w:cstheme="minorHAnsi"/>
          <w:i/>
          <w:iCs/>
        </w:rPr>
        <w:t>s</w:t>
      </w:r>
      <w:r>
        <w:rPr>
          <w:rFonts w:asciiTheme="minorHAnsi" w:hAnsiTheme="minorHAnsi" w:cstheme="minorHAnsi"/>
        </w:rPr>
        <w:t xml:space="preserve"> are numeric variables, </w:t>
      </w:r>
      <w:proofErr w:type="spellStart"/>
      <w:r>
        <w:rPr>
          <w:rFonts w:asciiTheme="minorHAnsi" w:hAnsiTheme="minorHAnsi" w:cstheme="minorHAnsi"/>
          <w:i/>
          <w:iCs/>
        </w:rPr>
        <w:t>mfr</w:t>
      </w:r>
      <w:proofErr w:type="spellEnd"/>
      <w:r>
        <w:rPr>
          <w:rFonts w:asciiTheme="minorHAnsi" w:hAnsiTheme="minorHAnsi" w:cstheme="minorHAnsi"/>
        </w:rPr>
        <w:t xml:space="preserve"> is nominal. Create a factor variable for </w:t>
      </w:r>
      <w:r>
        <w:rPr>
          <w:rFonts w:asciiTheme="minorHAnsi" w:hAnsiTheme="minorHAnsi" w:cstheme="minorHAnsi"/>
          <w:i/>
          <w:iCs/>
        </w:rPr>
        <w:t>mfr</w:t>
      </w:r>
      <w:r>
        <w:rPr>
          <w:rFonts w:asciiTheme="minorHAnsi" w:hAnsiTheme="minorHAnsi" w:cstheme="minorHAnsi"/>
        </w:rPr>
        <w:t xml:space="preserve">. </w:t>
      </w:r>
    </w:p>
    <w:p w14:paraId="0CB27EF5"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is the default reference category for </w:t>
      </w:r>
      <w:proofErr w:type="spellStart"/>
      <w:r>
        <w:rPr>
          <w:rFonts w:asciiTheme="minorHAnsi" w:hAnsiTheme="minorHAnsi" w:cstheme="minorHAnsi"/>
        </w:rPr>
        <w:t>mfr</w:t>
      </w:r>
      <w:proofErr w:type="spellEnd"/>
      <w:r>
        <w:rPr>
          <w:rFonts w:asciiTheme="minorHAnsi" w:hAnsiTheme="minorHAnsi" w:cstheme="minorHAnsi"/>
        </w:rPr>
        <w:t>?</w:t>
      </w:r>
    </w:p>
    <w:p w14:paraId="62AB656D" w14:textId="1C54D2A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“A”</w:t>
      </w:r>
    </w:p>
    <w:p w14:paraId="6574BFEE" w14:textId="2AF5D7B8" w:rsidR="001A6A7D" w:rsidRDefault="00815764" w:rsidP="001A6A7D">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gramStart"/>
      <w:r>
        <w:rPr>
          <w:rFonts w:asciiTheme="minorHAnsi" w:hAnsiTheme="minorHAnsi" w:cstheme="minorHAnsi"/>
        </w:rPr>
        <w:t>count(</w:t>
      </w:r>
      <w:proofErr w:type="gramEnd"/>
      <w:r>
        <w:rPr>
          <w:rFonts w:asciiTheme="minorHAnsi" w:hAnsiTheme="minorHAnsi" w:cstheme="minorHAnsi"/>
        </w:rPr>
        <w:t xml:space="preserve">) function to determine the number of cereals per manufacturer. Based on this information, change the reference category to a more appropriate category. Which category did you choose and why? </w:t>
      </w:r>
    </w:p>
    <w:p w14:paraId="3D791B5D" w14:textId="397A46DF"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rPr>
        <w:t xml:space="preserve">&gt; </w:t>
      </w:r>
      <w:proofErr w:type="spellStart"/>
      <w:r w:rsidRPr="001A6A7D">
        <w:rPr>
          <w:rFonts w:asciiTheme="minorHAnsi" w:hAnsiTheme="minorHAnsi" w:cstheme="minorHAnsi"/>
        </w:rPr>
        <w:t>cereals$</w:t>
      </w:r>
      <w:proofErr w:type="gramStart"/>
      <w:r w:rsidRPr="001A6A7D">
        <w:rPr>
          <w:rFonts w:asciiTheme="minorHAnsi" w:hAnsiTheme="minorHAnsi" w:cstheme="minorHAnsi"/>
        </w:rPr>
        <w:t>mfr.f</w:t>
      </w:r>
      <w:proofErr w:type="spellEnd"/>
      <w:proofErr w:type="gramEnd"/>
      <w:r w:rsidRPr="001A6A7D">
        <w:rPr>
          <w:rFonts w:asciiTheme="minorHAnsi" w:hAnsiTheme="minorHAnsi" w:cstheme="minorHAnsi"/>
        </w:rPr>
        <w:t xml:space="preserve"> &lt;- relevel(</w:t>
      </w:r>
      <w:proofErr w:type="spellStart"/>
      <w:r w:rsidRPr="001A6A7D">
        <w:rPr>
          <w:rFonts w:asciiTheme="minorHAnsi" w:hAnsiTheme="minorHAnsi" w:cstheme="minorHAnsi"/>
        </w:rPr>
        <w:t>cereals$mfr.f</w:t>
      </w:r>
      <w:proofErr w:type="spellEnd"/>
      <w:r w:rsidRPr="001A6A7D">
        <w:rPr>
          <w:rFonts w:asciiTheme="minorHAnsi" w:hAnsiTheme="minorHAnsi" w:cstheme="minorHAnsi"/>
        </w:rPr>
        <w:t>, ref = "K")</w:t>
      </w:r>
    </w:p>
    <w:p w14:paraId="6C2BC8A1" w14:textId="2EEAB3F3"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“K” is now the reference category because it has the highest number of </w:t>
      </w:r>
      <w:proofErr w:type="gramStart"/>
      <w:r>
        <w:rPr>
          <w:rFonts w:asciiTheme="minorHAnsi" w:hAnsiTheme="minorHAnsi" w:cstheme="minorHAnsi"/>
        </w:rPr>
        <w:t>cereals</w:t>
      </w:r>
      <w:proofErr w:type="gramEnd"/>
    </w:p>
    <w:p w14:paraId="13024FF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Create a boxplot of </w:t>
      </w:r>
      <w:r>
        <w:rPr>
          <w:rFonts w:asciiTheme="minorHAnsi" w:hAnsiTheme="minorHAnsi" w:cstheme="minorHAnsi"/>
          <w:i/>
          <w:iCs/>
        </w:rPr>
        <w:t xml:space="preserve">rating </w:t>
      </w:r>
      <w:r>
        <w:rPr>
          <w:rFonts w:asciiTheme="minorHAnsi" w:hAnsiTheme="minorHAnsi" w:cstheme="minorHAnsi"/>
        </w:rPr>
        <w:t xml:space="preserve">by </w:t>
      </w:r>
      <w:r>
        <w:rPr>
          <w:rFonts w:asciiTheme="minorHAnsi" w:hAnsiTheme="minorHAnsi" w:cstheme="minorHAnsi"/>
          <w:i/>
          <w:iCs/>
        </w:rPr>
        <w:t>mfr</w:t>
      </w:r>
      <w:r>
        <w:rPr>
          <w:rFonts w:asciiTheme="minorHAnsi" w:hAnsiTheme="minorHAnsi" w:cstheme="minorHAnsi"/>
        </w:rPr>
        <w:t>. Based on this boxplot, do you think an ANOVA would be significant?</w:t>
      </w:r>
    </w:p>
    <w:p w14:paraId="7124219E" w14:textId="0CDAF199" w:rsidR="001A6A7D" w:rsidRDefault="001A6A7D" w:rsidP="001A6A7D">
      <w:pPr>
        <w:pStyle w:val="QuickA"/>
        <w:numPr>
          <w:ilvl w:val="0"/>
          <w:numId w:val="0"/>
        </w:numPr>
        <w:spacing w:after="100"/>
        <w:ind w:left="720"/>
        <w:rPr>
          <w:rFonts w:asciiTheme="minorHAnsi" w:hAnsiTheme="minorHAnsi" w:cstheme="minorHAnsi"/>
        </w:rPr>
      </w:pPr>
      <w:r w:rsidRPr="001A6A7D">
        <w:rPr>
          <w:rFonts w:asciiTheme="minorHAnsi" w:hAnsiTheme="minorHAnsi" w:cstheme="minorHAnsi"/>
        </w:rPr>
        <w:drawing>
          <wp:inline distT="0" distB="0" distL="0" distR="0" wp14:anchorId="4673236B" wp14:editId="4A22997C">
            <wp:extent cx="3606800" cy="2120900"/>
            <wp:effectExtent l="0" t="0" r="0" b="0"/>
            <wp:docPr id="1570111620" name="Picture 1" descr="A graph with a number of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1620" name="Picture 1" descr="A graph with a number of black and white lines&#10;&#10;Description automatically generated with medium confidence"/>
                    <pic:cNvPicPr/>
                  </pic:nvPicPr>
                  <pic:blipFill>
                    <a:blip r:embed="rId9"/>
                    <a:stretch>
                      <a:fillRect/>
                    </a:stretch>
                  </pic:blipFill>
                  <pic:spPr>
                    <a:xfrm>
                      <a:off x="0" y="0"/>
                      <a:ext cx="3606800" cy="2120900"/>
                    </a:xfrm>
                    <a:prstGeom prst="rect">
                      <a:avLst/>
                    </a:prstGeom>
                  </pic:spPr>
                </pic:pic>
              </a:graphicData>
            </a:graphic>
          </wp:inline>
        </w:drawing>
      </w:r>
    </w:p>
    <w:p w14:paraId="08715D1B" w14:textId="36A1C4BE"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Yes, I </w:t>
      </w:r>
      <w:r w:rsidRPr="001A6A7D">
        <w:rPr>
          <w:rFonts w:asciiTheme="minorHAnsi" w:hAnsiTheme="minorHAnsi" w:cstheme="minorHAnsi"/>
        </w:rPr>
        <w:t>believe that an ANOVA would be significant, as the ratings differ a lot based on manufacturer</w:t>
      </w:r>
      <w:r>
        <w:rPr>
          <w:rFonts w:asciiTheme="minorHAnsi" w:hAnsiTheme="minorHAnsi" w:cstheme="minorHAnsi"/>
        </w:rPr>
        <w:t>.</w:t>
      </w:r>
    </w:p>
    <w:p w14:paraId="5AC2AA1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Perform 3 separate univariable analyses for the effect of </w:t>
      </w:r>
      <w:r>
        <w:rPr>
          <w:rFonts w:asciiTheme="minorHAnsi" w:hAnsiTheme="minorHAnsi" w:cstheme="minorHAnsi"/>
          <w:i/>
          <w:iCs/>
        </w:rPr>
        <w:t xml:space="preserve">calories, sugars, </w:t>
      </w:r>
      <w:r>
        <w:rPr>
          <w:rFonts w:asciiTheme="minorHAnsi" w:hAnsiTheme="minorHAnsi" w:cstheme="minorHAnsi"/>
        </w:rPr>
        <w:t xml:space="preserve">and </w:t>
      </w:r>
      <w:proofErr w:type="spellStart"/>
      <w:r>
        <w:rPr>
          <w:rFonts w:asciiTheme="minorHAnsi" w:hAnsiTheme="minorHAnsi" w:cstheme="minorHAnsi"/>
          <w:i/>
          <w:iCs/>
        </w:rPr>
        <w:t>mfr</w:t>
      </w:r>
      <w:proofErr w:type="spellEnd"/>
      <w:r>
        <w:rPr>
          <w:rFonts w:asciiTheme="minorHAnsi" w:hAnsiTheme="minorHAnsi" w:cstheme="minorHAnsi"/>
          <w:i/>
          <w:iCs/>
        </w:rPr>
        <w:t xml:space="preserve"> </w:t>
      </w:r>
      <w:r>
        <w:rPr>
          <w:rFonts w:asciiTheme="minorHAnsi" w:hAnsiTheme="minorHAnsi" w:cstheme="minorHAnsi"/>
        </w:rPr>
        <w:t xml:space="preserve">on </w:t>
      </w:r>
      <w:r>
        <w:rPr>
          <w:rFonts w:asciiTheme="minorHAnsi" w:hAnsiTheme="minorHAnsi" w:cstheme="minorHAnsi"/>
          <w:i/>
          <w:iCs/>
        </w:rPr>
        <w:t>rating</w:t>
      </w:r>
      <w:r>
        <w:rPr>
          <w:rFonts w:asciiTheme="minorHAnsi" w:hAnsiTheme="minorHAnsi" w:cstheme="minorHAnsi"/>
        </w:rPr>
        <w:t>.</w:t>
      </w:r>
    </w:p>
    <w:p w14:paraId="7905369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calorie content of cereal related to rating? Explain the relationship and provide evidence (parameter estimate and p-value) to support your answer.</w:t>
      </w:r>
    </w:p>
    <w:p w14:paraId="2839534C" w14:textId="77777777" w:rsidR="001A6A7D" w:rsidRDefault="001A6A7D" w:rsidP="001A6A7D">
      <w:pPr>
        <w:pStyle w:val="QuickA"/>
        <w:numPr>
          <w:ilvl w:val="0"/>
          <w:numId w:val="0"/>
        </w:numPr>
        <w:spacing w:after="100"/>
        <w:ind w:left="720"/>
        <w:rPr>
          <w:rFonts w:asciiTheme="minorHAnsi" w:hAnsiTheme="minorHAnsi" w:cstheme="minorHAnsi"/>
        </w:rPr>
      </w:pPr>
    </w:p>
    <w:p w14:paraId="373E226B" w14:textId="53181BBC" w:rsidR="001A6A7D" w:rsidRDefault="001A6A7D"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lastRenderedPageBreak/>
        <w:t>A one-unit increase in calories is expected to decrease the rating by 0.497 units. The p-value of 4.14e-12 indicates that this relationship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0.475</w:t>
      </w:r>
      <w:r w:rsidR="00832F16">
        <w:rPr>
          <w:rFonts w:asciiTheme="minorHAnsi" w:hAnsiTheme="minorHAnsi" w:cstheme="minorHAnsi"/>
        </w:rPr>
        <w:t xml:space="preserve"> indicates that calories </w:t>
      </w:r>
      <w:proofErr w:type="gramStart"/>
      <w:r w:rsidR="00832F16">
        <w:rPr>
          <w:rFonts w:asciiTheme="minorHAnsi" w:hAnsiTheme="minorHAnsi" w:cstheme="minorHAnsi"/>
        </w:rPr>
        <w:t>explains</w:t>
      </w:r>
      <w:proofErr w:type="gramEnd"/>
      <w:r w:rsidR="00832F16">
        <w:rPr>
          <w:rFonts w:asciiTheme="minorHAnsi" w:hAnsiTheme="minorHAnsi" w:cstheme="minorHAnsi"/>
        </w:rPr>
        <w:t xml:space="preserve"> 47.5% of the variance in ratings.</w:t>
      </w:r>
    </w:p>
    <w:p w14:paraId="580CE6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sugar content of cereal related to rating? Explain the relationship and provide evidence (parameter estimate and p-value) to support your answer.</w:t>
      </w:r>
    </w:p>
    <w:p w14:paraId="7AAD71B1" w14:textId="7567DA9C" w:rsidR="001A6A7D" w:rsidRDefault="001A6A7D"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A one-unit increase in sugars is expected to decrease the rating by </w:t>
      </w:r>
      <w:r w:rsidRPr="001A6A7D">
        <w:rPr>
          <w:rFonts w:asciiTheme="minorHAnsi" w:hAnsiTheme="minorHAnsi" w:cstheme="minorHAnsi"/>
        </w:rPr>
        <w:t>2.40</w:t>
      </w:r>
      <w:r>
        <w:rPr>
          <w:rFonts w:asciiTheme="minorHAnsi" w:hAnsiTheme="minorHAnsi" w:cstheme="minorHAnsi"/>
        </w:rPr>
        <w:t xml:space="preserve"> units. The p-value of 1.15e-15 indicates that the relationship between sugars and rating is statistically significant.</w:t>
      </w:r>
      <w:r w:rsidR="00832F16">
        <w:rPr>
          <w:rFonts w:asciiTheme="minorHAnsi" w:hAnsiTheme="minorHAnsi" w:cstheme="minorHAnsi"/>
        </w:rPr>
        <w:t xml:space="preserve"> </w:t>
      </w:r>
      <w:r w:rsidR="00832F16">
        <w:rPr>
          <w:rFonts w:asciiTheme="minorHAnsi" w:hAnsiTheme="minorHAnsi" w:cstheme="minorHAnsi"/>
        </w:rPr>
        <w:t xml:space="preserve">The R^2 value of </w:t>
      </w:r>
      <w:r w:rsidR="00832F16" w:rsidRPr="00832F16">
        <w:rPr>
          <w:rFonts w:asciiTheme="minorHAnsi" w:hAnsiTheme="minorHAnsi" w:cstheme="minorHAnsi"/>
        </w:rPr>
        <w:t>0.</w:t>
      </w:r>
      <w:r w:rsidR="00832F16">
        <w:rPr>
          <w:rFonts w:asciiTheme="minorHAnsi" w:hAnsiTheme="minorHAnsi" w:cstheme="minorHAnsi"/>
        </w:rPr>
        <w:t xml:space="preserve">577 </w:t>
      </w:r>
      <w:r w:rsidR="00832F16">
        <w:rPr>
          <w:rFonts w:asciiTheme="minorHAnsi" w:hAnsiTheme="minorHAnsi" w:cstheme="minorHAnsi"/>
        </w:rPr>
        <w:t xml:space="preserve">indicates that calories </w:t>
      </w:r>
      <w:proofErr w:type="gramStart"/>
      <w:r w:rsidR="00832F16">
        <w:rPr>
          <w:rFonts w:asciiTheme="minorHAnsi" w:hAnsiTheme="minorHAnsi" w:cstheme="minorHAnsi"/>
        </w:rPr>
        <w:t>explains</w:t>
      </w:r>
      <w:proofErr w:type="gramEnd"/>
      <w:r w:rsidR="00832F16">
        <w:rPr>
          <w:rFonts w:asciiTheme="minorHAnsi" w:hAnsiTheme="minorHAnsi" w:cstheme="minorHAnsi"/>
        </w:rPr>
        <w:t xml:space="preserve"> </w:t>
      </w:r>
      <w:r w:rsidR="00832F16">
        <w:rPr>
          <w:rFonts w:asciiTheme="minorHAnsi" w:hAnsiTheme="minorHAnsi" w:cstheme="minorHAnsi"/>
        </w:rPr>
        <w:t>5</w:t>
      </w:r>
      <w:r w:rsidR="00832F16">
        <w:rPr>
          <w:rFonts w:asciiTheme="minorHAnsi" w:hAnsiTheme="minorHAnsi" w:cstheme="minorHAnsi"/>
        </w:rPr>
        <w:t>7.</w:t>
      </w:r>
      <w:r w:rsidR="00832F16">
        <w:rPr>
          <w:rFonts w:asciiTheme="minorHAnsi" w:hAnsiTheme="minorHAnsi" w:cstheme="minorHAnsi"/>
        </w:rPr>
        <w:t>7</w:t>
      </w:r>
      <w:r w:rsidR="00832F16">
        <w:rPr>
          <w:rFonts w:asciiTheme="minorHAnsi" w:hAnsiTheme="minorHAnsi" w:cstheme="minorHAnsi"/>
        </w:rPr>
        <w:t>% of the variance in ratings.</w:t>
      </w:r>
    </w:p>
    <w:p w14:paraId="01E8F3C0"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Is the manufacturer of cereal related to rating? Explain the relationship and provide evidence (parameter estimate and p-value) to support your answer.</w:t>
      </w:r>
    </w:p>
    <w:p w14:paraId="7CD9B58F" w14:textId="2C14C14A" w:rsidR="001A6A7D" w:rsidRDefault="00F56A6F" w:rsidP="001A6A7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Since manufacturer is a </w:t>
      </w:r>
      <w:proofErr w:type="spellStart"/>
      <w:r>
        <w:rPr>
          <w:rFonts w:asciiTheme="minorHAnsi" w:hAnsiTheme="minorHAnsi" w:cstheme="minorHAnsi"/>
        </w:rPr>
        <w:t>nomial</w:t>
      </w:r>
      <w:proofErr w:type="spellEnd"/>
      <w:r>
        <w:rPr>
          <w:rFonts w:asciiTheme="minorHAnsi" w:hAnsiTheme="minorHAnsi" w:cstheme="minorHAnsi"/>
        </w:rPr>
        <w:t xml:space="preserve"> variable, the F-test tests whether manufacturer is related to rating. The F-statistic is </w:t>
      </w:r>
      <w:r w:rsidRPr="00F56A6F">
        <w:rPr>
          <w:rFonts w:asciiTheme="minorHAnsi" w:hAnsiTheme="minorHAnsi" w:cstheme="minorHAnsi"/>
        </w:rPr>
        <w:t xml:space="preserve">6.804 on 6 and 70 </w:t>
      </w:r>
      <w:r>
        <w:rPr>
          <w:rFonts w:asciiTheme="minorHAnsi" w:hAnsiTheme="minorHAnsi" w:cstheme="minorHAnsi"/>
        </w:rPr>
        <w:t xml:space="preserve">degrees of freedom, and the p-value is </w:t>
      </w:r>
      <w:r w:rsidRPr="00F56A6F">
        <w:rPr>
          <w:rFonts w:asciiTheme="minorHAnsi" w:hAnsiTheme="minorHAnsi" w:cstheme="minorHAnsi"/>
        </w:rPr>
        <w:t>1.032e-05</w:t>
      </w:r>
      <w:r>
        <w:rPr>
          <w:rFonts w:asciiTheme="minorHAnsi" w:hAnsiTheme="minorHAnsi" w:cstheme="minorHAnsi"/>
        </w:rPr>
        <w:t xml:space="preserve"> (p &lt;&lt; 0.001), which indicates that the relationship between manufacturer and cereal rating is statistically significant.</w:t>
      </w:r>
      <w:r w:rsidR="00832F16">
        <w:rPr>
          <w:rFonts w:asciiTheme="minorHAnsi" w:hAnsiTheme="minorHAnsi" w:cstheme="minorHAnsi"/>
        </w:rPr>
        <w:t xml:space="preserve"> The R^2 value of </w:t>
      </w:r>
      <w:r w:rsidR="00832F16" w:rsidRPr="00832F16">
        <w:rPr>
          <w:rFonts w:asciiTheme="minorHAnsi" w:hAnsiTheme="minorHAnsi" w:cstheme="minorHAnsi"/>
        </w:rPr>
        <w:t>0.368</w:t>
      </w:r>
      <w:r w:rsidR="00832F16">
        <w:rPr>
          <w:rFonts w:asciiTheme="minorHAnsi" w:hAnsiTheme="minorHAnsi" w:cstheme="minorHAnsi"/>
        </w:rPr>
        <w:t xml:space="preserve"> indicates that manufacturer explains about 36.8% of the variance in ratings.</w:t>
      </w:r>
    </w:p>
    <w:p w14:paraId="60DBB476"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When we use factor variables 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function, dummy variables are created for each level of the factor. Explain the meaning of each of the dummy variables that were created in (2c).</w:t>
      </w:r>
    </w:p>
    <w:p w14:paraId="45179878" w14:textId="5A5E92B2" w:rsidR="00F56A6F" w:rsidRDefault="00F56A6F" w:rsidP="00F56A6F">
      <w:pPr>
        <w:pStyle w:val="QuickA"/>
        <w:numPr>
          <w:ilvl w:val="0"/>
          <w:numId w:val="0"/>
        </w:numPr>
        <w:spacing w:after="100"/>
        <w:ind w:left="360"/>
        <w:rPr>
          <w:rFonts w:asciiTheme="minorHAnsi" w:hAnsiTheme="minorHAnsi" w:cstheme="minorHAnsi"/>
        </w:rPr>
      </w:pPr>
      <w:r>
        <w:rPr>
          <w:rFonts w:asciiTheme="minorHAnsi" w:hAnsiTheme="minorHAnsi" w:cstheme="minorHAnsi"/>
        </w:rPr>
        <w:t>The dummy variables created for each level of the factor indicates which manufacturer each individual observation belongs to. The reference, “K”, is the group for which all other manufacturers are compared to.</w:t>
      </w:r>
      <w:r w:rsidR="00832F16">
        <w:rPr>
          <w:rFonts w:asciiTheme="minorHAnsi" w:hAnsiTheme="minorHAnsi" w:cstheme="minorHAnsi"/>
        </w:rPr>
        <w:t xml:space="preserve"> For example, the coefficient for “A” is the difference in mean rating between manufacturer “A” vs “K”, and coefficient for “G” is the difference in mean rating between manufacturer “G” vs “K”, etc.</w:t>
      </w:r>
      <w:r>
        <w:rPr>
          <w:rFonts w:asciiTheme="minorHAnsi" w:hAnsiTheme="minorHAnsi" w:cstheme="minorHAnsi"/>
        </w:rPr>
        <w:t xml:space="preserve"> If the dummy variables were in the “wide” format there would be n – 1 number of features with n being the number of categories. And each observation would have a `1` for the category it belongs to and a `0` for all others. The reference group is identified by having a `0` in all categories.</w:t>
      </w:r>
    </w:p>
    <w:p w14:paraId="67A6F70C"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ggpairs</w:t>
      </w:r>
      <w:proofErr w:type="spellEnd"/>
      <w:r>
        <w:rPr>
          <w:rFonts w:asciiTheme="minorHAnsi" w:hAnsiTheme="minorHAnsi" w:cstheme="minorHAnsi"/>
        </w:rPr>
        <w:t>(</w:t>
      </w:r>
      <w:proofErr w:type="gramEnd"/>
      <w:r>
        <w:rPr>
          <w:rFonts w:asciiTheme="minorHAnsi" w:hAnsiTheme="minorHAnsi" w:cstheme="minorHAnsi"/>
        </w:rPr>
        <w:t>) function to provide a figure of all possible correlations among variables (Note: select only the variables included in the model!)</w:t>
      </w:r>
    </w:p>
    <w:p w14:paraId="0B607296"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Provide the figure.</w:t>
      </w:r>
    </w:p>
    <w:p w14:paraId="04984999" w14:textId="227E67C9" w:rsidR="00F56A6F" w:rsidRDefault="00F56A6F" w:rsidP="00F56A6F">
      <w:pPr>
        <w:pStyle w:val="QuickA"/>
        <w:numPr>
          <w:ilvl w:val="0"/>
          <w:numId w:val="0"/>
        </w:numPr>
        <w:spacing w:after="100"/>
        <w:ind w:left="720"/>
        <w:rPr>
          <w:rFonts w:asciiTheme="minorHAnsi" w:hAnsiTheme="minorHAnsi" w:cstheme="minorHAnsi"/>
        </w:rPr>
      </w:pPr>
      <w:r w:rsidRPr="00F56A6F">
        <w:rPr>
          <w:rFonts w:asciiTheme="minorHAnsi" w:hAnsiTheme="minorHAnsi" w:cstheme="minorHAnsi"/>
        </w:rPr>
        <w:drawing>
          <wp:inline distT="0" distB="0" distL="0" distR="0" wp14:anchorId="66605DCA" wp14:editId="19FAEB12">
            <wp:extent cx="4660900" cy="2768600"/>
            <wp:effectExtent l="0" t="0" r="0" b="0"/>
            <wp:docPr id="18270442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4284" name="Picture 1" descr="A screenshot of a graph&#10;&#10;Description automatically generated"/>
                    <pic:cNvPicPr/>
                  </pic:nvPicPr>
                  <pic:blipFill>
                    <a:blip r:embed="rId10"/>
                    <a:stretch>
                      <a:fillRect/>
                    </a:stretch>
                  </pic:blipFill>
                  <pic:spPr>
                    <a:xfrm>
                      <a:off x="0" y="0"/>
                      <a:ext cx="4660900" cy="2768600"/>
                    </a:xfrm>
                    <a:prstGeom prst="rect">
                      <a:avLst/>
                    </a:prstGeom>
                  </pic:spPr>
                </pic:pic>
              </a:graphicData>
            </a:graphic>
          </wp:inline>
        </w:drawing>
      </w:r>
    </w:p>
    <w:p w14:paraId="0E18953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lastRenderedPageBreak/>
        <w:t>Based on this figure, do you have any concerns about linearity?</w:t>
      </w:r>
    </w:p>
    <w:p w14:paraId="3E9845FF" w14:textId="792E8C4E" w:rsidR="00F56A6F" w:rsidRDefault="00F56A6F" w:rsidP="00F56A6F">
      <w:pPr>
        <w:pStyle w:val="QuickA"/>
        <w:numPr>
          <w:ilvl w:val="0"/>
          <w:numId w:val="0"/>
        </w:numPr>
        <w:spacing w:after="100"/>
        <w:ind w:left="720"/>
        <w:rPr>
          <w:rFonts w:asciiTheme="minorHAnsi" w:hAnsiTheme="minorHAnsi" w:cstheme="minorHAnsi"/>
        </w:rPr>
      </w:pPr>
      <w:r>
        <w:rPr>
          <w:rFonts w:asciiTheme="minorHAnsi" w:hAnsiTheme="minorHAnsi" w:cstheme="minorHAnsi"/>
        </w:rPr>
        <w:t>From the figure, it looks like rating vs sugars and calories vs sugars may follow a nonlinear relationship</w:t>
      </w:r>
      <w:r w:rsidR="00832F16">
        <w:rPr>
          <w:rFonts w:asciiTheme="minorHAnsi" w:hAnsiTheme="minorHAnsi" w:cstheme="minorHAnsi"/>
        </w:rPr>
        <w:t>.</w:t>
      </w:r>
    </w:p>
    <w:p w14:paraId="60207B8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this figure, do you have any concerns about collinearity?</w:t>
      </w:r>
    </w:p>
    <w:p w14:paraId="394EAEF3" w14:textId="09C97DC8"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Not particularly, sugars and calories have a correlation coefficient of 0.562, which isn’t concerningly high</w:t>
      </w:r>
      <w:r w:rsidR="00832F16">
        <w:rPr>
          <w:rFonts w:asciiTheme="minorHAnsi" w:hAnsiTheme="minorHAnsi" w:cstheme="minorHAnsi"/>
        </w:rPr>
        <w:t>.</w:t>
      </w:r>
    </w:p>
    <w:p w14:paraId="5930A8A3" w14:textId="77777777" w:rsidR="00815764" w:rsidRPr="002F13D7"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Fit a multiple regression model that includes </w:t>
      </w:r>
      <w:r>
        <w:rPr>
          <w:rFonts w:asciiTheme="minorHAnsi" w:hAnsiTheme="minorHAnsi" w:cstheme="minorHAnsi"/>
          <w:i/>
          <w:iCs/>
        </w:rPr>
        <w:t xml:space="preserve">calories, sugars, </w:t>
      </w:r>
      <w:r>
        <w:rPr>
          <w:rFonts w:asciiTheme="minorHAnsi" w:hAnsiTheme="minorHAnsi" w:cstheme="minorHAnsi"/>
        </w:rPr>
        <w:t xml:space="preserve">and </w:t>
      </w:r>
      <w:r>
        <w:rPr>
          <w:rFonts w:asciiTheme="minorHAnsi" w:hAnsiTheme="minorHAnsi" w:cstheme="minorHAnsi"/>
          <w:i/>
          <w:iCs/>
        </w:rPr>
        <w:t>mfr.</w:t>
      </w:r>
    </w:p>
    <w:p w14:paraId="3AC25BF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calories: provide a p-value for the effect and interpret the beta coefficient associated with calories.</w:t>
      </w:r>
    </w:p>
    <w:p w14:paraId="6CB32536" w14:textId="12D8B847"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sugars constant, a one-unit increase in calories is predicted to decrease rating by </w:t>
      </w:r>
      <w:r w:rsidRPr="0033271F">
        <w:rPr>
          <w:rFonts w:asciiTheme="minorHAnsi" w:hAnsiTheme="minorHAnsi" w:cstheme="minorHAnsi"/>
        </w:rPr>
        <w:t>0.24956</w:t>
      </w:r>
      <w:r>
        <w:rPr>
          <w:rFonts w:asciiTheme="minorHAnsi" w:hAnsiTheme="minorHAnsi" w:cstheme="minorHAnsi"/>
        </w:rPr>
        <w:t xml:space="preserve">. The p-value </w:t>
      </w:r>
      <w:r w:rsidRPr="0033271F">
        <w:rPr>
          <w:rFonts w:asciiTheme="minorHAnsi" w:hAnsiTheme="minorHAnsi" w:cstheme="minorHAnsi"/>
        </w:rPr>
        <w:t>2.61e-06</w:t>
      </w:r>
      <w:r>
        <w:rPr>
          <w:rFonts w:asciiTheme="minorHAnsi" w:hAnsiTheme="minorHAnsi" w:cstheme="minorHAnsi"/>
        </w:rPr>
        <w:t xml:space="preserve"> indicates that this association is significant.</w:t>
      </w:r>
    </w:p>
    <w:p w14:paraId="4D4E0783"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Explain if there is an effect of sugars: provide a p-value for the effect and interpret the beta coefficient associated with calories.</w:t>
      </w:r>
    </w:p>
    <w:p w14:paraId="66D2F66C" w14:textId="1AC8335E" w:rsidR="0033271F" w:rsidRDefault="0033271F" w:rsidP="0033271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Holding manufacturer and calories constant, a one-unit increase in calories is predicted to decrease rating by </w:t>
      </w:r>
      <w:r w:rsidRPr="0033271F">
        <w:rPr>
          <w:rFonts w:asciiTheme="minorHAnsi" w:hAnsiTheme="minorHAnsi" w:cstheme="minorHAnsi"/>
        </w:rPr>
        <w:t>1.54203</w:t>
      </w:r>
      <w:r>
        <w:rPr>
          <w:rFonts w:asciiTheme="minorHAnsi" w:hAnsiTheme="minorHAnsi" w:cstheme="minorHAnsi"/>
        </w:rPr>
        <w:t xml:space="preserve">. The p-value </w:t>
      </w:r>
      <w:r w:rsidRPr="0033271F">
        <w:rPr>
          <w:rFonts w:asciiTheme="minorHAnsi" w:hAnsiTheme="minorHAnsi" w:cstheme="minorHAnsi"/>
        </w:rPr>
        <w:t>6.68e-10</w:t>
      </w:r>
      <w:r>
        <w:rPr>
          <w:rFonts w:asciiTheme="minorHAnsi" w:hAnsiTheme="minorHAnsi" w:cstheme="minorHAnsi"/>
        </w:rPr>
        <w:t xml:space="preserve"> indicates that this association is significant.</w:t>
      </w:r>
    </w:p>
    <w:p w14:paraId="45831A0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Explain if there is an overall effect of manufacturer. This will require computing the extra sums of squares F-test, comparing a model with “calories + sugars” to a model with “calories + sugars + </w:t>
      </w:r>
      <w:proofErr w:type="spellStart"/>
      <w:r>
        <w:rPr>
          <w:rFonts w:asciiTheme="minorHAnsi" w:hAnsiTheme="minorHAnsi" w:cstheme="minorHAnsi"/>
        </w:rPr>
        <w:t>mfr</w:t>
      </w:r>
      <w:proofErr w:type="spellEnd"/>
      <w:r>
        <w:rPr>
          <w:rFonts w:asciiTheme="minorHAnsi" w:hAnsiTheme="minorHAnsi" w:cstheme="minorHAnsi"/>
        </w:rPr>
        <w:t>”.</w:t>
      </w:r>
    </w:p>
    <w:p w14:paraId="02A20A83" w14:textId="27D0FB3A" w:rsidR="00832F16" w:rsidRDefault="00832F16" w:rsidP="00832F16">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extra sums of squares F-test resulted in a p-value of </w:t>
      </w:r>
      <w:r w:rsidRPr="00832F16">
        <w:rPr>
          <w:rFonts w:asciiTheme="minorHAnsi" w:hAnsiTheme="minorHAnsi" w:cstheme="minorHAnsi"/>
        </w:rPr>
        <w:t>2.42e-06</w:t>
      </w:r>
      <w:r>
        <w:rPr>
          <w:rFonts w:asciiTheme="minorHAnsi" w:hAnsiTheme="minorHAnsi" w:cstheme="minorHAnsi"/>
        </w:rPr>
        <w:t>, which indicates that a</w:t>
      </w:r>
      <w:r>
        <w:rPr>
          <w:rFonts w:asciiTheme="minorHAnsi" w:hAnsiTheme="minorHAnsi" w:cstheme="minorHAnsi"/>
        </w:rPr>
        <w:t xml:space="preserve">dding the set of </w:t>
      </w:r>
      <w:r>
        <w:rPr>
          <w:rFonts w:asciiTheme="minorHAnsi" w:hAnsiTheme="minorHAnsi" w:cstheme="minorHAnsi"/>
        </w:rPr>
        <w:t>manufacturer</w:t>
      </w:r>
      <w:r>
        <w:rPr>
          <w:rFonts w:asciiTheme="minorHAnsi" w:hAnsiTheme="minorHAnsi" w:cstheme="minorHAnsi"/>
        </w:rPr>
        <w:t xml:space="preserve"> dummy variables significantly improves the fit when added to a model with </w:t>
      </w:r>
      <w:r>
        <w:rPr>
          <w:rFonts w:asciiTheme="minorHAnsi" w:hAnsiTheme="minorHAnsi" w:cstheme="minorHAnsi"/>
        </w:rPr>
        <w:t>calories and sugar</w:t>
      </w:r>
      <w:r>
        <w:rPr>
          <w:rFonts w:asciiTheme="minorHAnsi" w:hAnsiTheme="minorHAnsi" w:cstheme="minorHAnsi"/>
        </w:rPr>
        <w:t xml:space="preserve"> (p&lt;.001).</w:t>
      </w:r>
    </w:p>
    <w:p w14:paraId="5158C71B" w14:textId="77777777" w:rsidR="0033271F" w:rsidRDefault="0033271F" w:rsidP="0033271F">
      <w:pPr>
        <w:pStyle w:val="QuickA"/>
        <w:numPr>
          <w:ilvl w:val="0"/>
          <w:numId w:val="0"/>
        </w:numPr>
        <w:spacing w:after="100"/>
        <w:ind w:left="720"/>
        <w:rPr>
          <w:rFonts w:asciiTheme="minorHAnsi" w:hAnsiTheme="minorHAnsi" w:cstheme="minorHAnsi"/>
        </w:rPr>
      </w:pPr>
    </w:p>
    <w:p w14:paraId="518B99C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is evidence of collinearity.</w:t>
      </w:r>
    </w:p>
    <w:p w14:paraId="73962E9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proofErr w:type="gramStart"/>
      <w:r>
        <w:rPr>
          <w:rFonts w:asciiTheme="minorHAnsi" w:hAnsiTheme="minorHAnsi" w:cstheme="minorHAnsi"/>
        </w:rPr>
        <w:t>vif</w:t>
      </w:r>
      <w:proofErr w:type="spellEnd"/>
      <w:r>
        <w:rPr>
          <w:rFonts w:asciiTheme="minorHAnsi" w:hAnsiTheme="minorHAnsi" w:cstheme="minorHAnsi"/>
        </w:rPr>
        <w:t>(</w:t>
      </w:r>
      <w:proofErr w:type="gramEnd"/>
      <w:r>
        <w:rPr>
          <w:rFonts w:asciiTheme="minorHAnsi" w:hAnsiTheme="minorHAnsi" w:cstheme="minorHAnsi"/>
        </w:rPr>
        <w:t>) function in the car package to find the variance inflation factor of each variable.</w:t>
      </w:r>
    </w:p>
    <w:p w14:paraId="476583D7" w14:textId="114D7CBF" w:rsidR="00C659D4" w:rsidRPr="00C659D4" w:rsidRDefault="00C659D4" w:rsidP="00C659D4">
      <w:pPr>
        <w:pStyle w:val="QuickA"/>
        <w:numPr>
          <w:ilvl w:val="0"/>
          <w:numId w:val="0"/>
        </w:numPr>
        <w:spacing w:after="100"/>
        <w:ind w:left="258"/>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C659D4">
        <w:rPr>
          <w:rFonts w:asciiTheme="minorHAnsi" w:hAnsiTheme="minorHAnsi" w:cstheme="minorHAnsi"/>
        </w:rPr>
        <w:t xml:space="preserve">&gt; </w:t>
      </w:r>
      <w:proofErr w:type="gramStart"/>
      <w:r w:rsidRPr="00C659D4">
        <w:rPr>
          <w:rFonts w:asciiTheme="minorHAnsi" w:hAnsiTheme="minorHAnsi" w:cstheme="minorHAnsi"/>
        </w:rPr>
        <w:t>car::</w:t>
      </w:r>
      <w:proofErr w:type="spellStart"/>
      <w:proofErr w:type="gramEnd"/>
      <w:r w:rsidRPr="00C659D4">
        <w:rPr>
          <w:rFonts w:asciiTheme="minorHAnsi" w:hAnsiTheme="minorHAnsi" w:cstheme="minorHAnsi"/>
        </w:rPr>
        <w:t>vif</w:t>
      </w:r>
      <w:proofErr w:type="spellEnd"/>
      <w:r w:rsidRPr="00C659D4">
        <w:rPr>
          <w:rFonts w:asciiTheme="minorHAnsi" w:hAnsiTheme="minorHAnsi" w:cstheme="minorHAnsi"/>
        </w:rPr>
        <w:t>(m.5a)</w:t>
      </w:r>
    </w:p>
    <w:p w14:paraId="1C7FB8C2" w14:textId="140560B3" w:rsidR="00C659D4" w:rsidRPr="00C659D4" w:rsidRDefault="00C659D4" w:rsidP="00C659D4">
      <w:pPr>
        <w:pStyle w:val="QuickA"/>
        <w:numPr>
          <w:ilvl w:val="0"/>
          <w:numId w:val="0"/>
        </w:numPr>
        <w:spacing w:after="100"/>
        <w:ind w:left="258"/>
        <w:rPr>
          <w:rFonts w:asciiTheme="minorHAnsi" w:hAnsiTheme="minorHAnsi" w:cstheme="minorHAnsi"/>
        </w:rPr>
      </w:pPr>
      <w:r w:rsidRPr="00C659D4">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C659D4">
        <w:rPr>
          <w:rFonts w:asciiTheme="minorHAnsi" w:hAnsiTheme="minorHAnsi" w:cstheme="minorHAnsi"/>
        </w:rPr>
        <w:t xml:space="preserve">GVIF </w:t>
      </w:r>
      <w:proofErr w:type="spellStart"/>
      <w:r w:rsidRPr="00C659D4">
        <w:rPr>
          <w:rFonts w:asciiTheme="minorHAnsi" w:hAnsiTheme="minorHAnsi" w:cstheme="minorHAnsi"/>
        </w:rPr>
        <w:t>Df</w:t>
      </w:r>
      <w:proofErr w:type="spellEnd"/>
      <w:r w:rsidRPr="00C659D4">
        <w:rPr>
          <w:rFonts w:asciiTheme="minorHAnsi" w:hAnsiTheme="minorHAnsi" w:cstheme="minorHAnsi"/>
        </w:rPr>
        <w:t xml:space="preserve"> GVIF^(1/(2*</w:t>
      </w:r>
      <w:proofErr w:type="spellStart"/>
      <w:r w:rsidRPr="00C659D4">
        <w:rPr>
          <w:rFonts w:asciiTheme="minorHAnsi" w:hAnsiTheme="minorHAnsi" w:cstheme="minorHAnsi"/>
        </w:rPr>
        <w:t>Df</w:t>
      </w:r>
      <w:proofErr w:type="spellEnd"/>
      <w:r w:rsidRPr="00C659D4">
        <w:rPr>
          <w:rFonts w:asciiTheme="minorHAnsi" w:hAnsiTheme="minorHAnsi" w:cstheme="minorHAnsi"/>
        </w:rPr>
        <w:t>))</w:t>
      </w:r>
    </w:p>
    <w:p w14:paraId="6ADFA24C" w14:textId="68240873" w:rsidR="00C659D4" w:rsidRPr="00C659D4" w:rsidRDefault="00C659D4" w:rsidP="00C659D4">
      <w:pPr>
        <w:pStyle w:val="QuickA"/>
        <w:numPr>
          <w:ilvl w:val="0"/>
          <w:numId w:val="0"/>
        </w:numPr>
        <w:spacing w:after="100"/>
        <w:ind w:left="258"/>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C659D4">
        <w:rPr>
          <w:rFonts w:asciiTheme="minorHAnsi" w:hAnsiTheme="minorHAnsi" w:cstheme="minorHAnsi"/>
        </w:rPr>
        <w:t xml:space="preserve">sugars   </w:t>
      </w:r>
      <w:proofErr w:type="gramStart"/>
      <w:r w:rsidRPr="00C659D4">
        <w:rPr>
          <w:rFonts w:asciiTheme="minorHAnsi" w:hAnsiTheme="minorHAnsi" w:cstheme="minorHAnsi"/>
        </w:rPr>
        <w:t>1.636619  1</w:t>
      </w:r>
      <w:proofErr w:type="gramEnd"/>
      <w:r w:rsidRPr="00C659D4">
        <w:rPr>
          <w:rFonts w:asciiTheme="minorHAnsi" w:hAnsiTheme="minorHAnsi" w:cstheme="minorHAnsi"/>
        </w:rPr>
        <w:t xml:space="preserve">        1.279304</w:t>
      </w:r>
    </w:p>
    <w:p w14:paraId="206223D0" w14:textId="4464F0EC" w:rsidR="00C659D4" w:rsidRPr="00C659D4" w:rsidRDefault="00C659D4" w:rsidP="00C659D4">
      <w:pPr>
        <w:pStyle w:val="QuickA"/>
        <w:numPr>
          <w:ilvl w:val="0"/>
          <w:numId w:val="0"/>
        </w:numPr>
        <w:spacing w:after="100"/>
        <w:ind w:left="258"/>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C659D4">
        <w:rPr>
          <w:rFonts w:asciiTheme="minorHAnsi" w:hAnsiTheme="minorHAnsi" w:cstheme="minorHAnsi"/>
        </w:rPr>
        <w:t xml:space="preserve">calories </w:t>
      </w:r>
      <w:proofErr w:type="gramStart"/>
      <w:r w:rsidRPr="00C659D4">
        <w:rPr>
          <w:rFonts w:asciiTheme="minorHAnsi" w:hAnsiTheme="minorHAnsi" w:cstheme="minorHAnsi"/>
        </w:rPr>
        <w:t>1.614406  1</w:t>
      </w:r>
      <w:proofErr w:type="gramEnd"/>
      <w:r w:rsidRPr="00C659D4">
        <w:rPr>
          <w:rFonts w:asciiTheme="minorHAnsi" w:hAnsiTheme="minorHAnsi" w:cstheme="minorHAnsi"/>
        </w:rPr>
        <w:t xml:space="preserve">        1.270593</w:t>
      </w:r>
    </w:p>
    <w:p w14:paraId="1E09C27F" w14:textId="7004B31C" w:rsidR="00C659D4" w:rsidRDefault="00C659D4" w:rsidP="00C659D4">
      <w:pPr>
        <w:pStyle w:val="QuickA"/>
        <w:numPr>
          <w:ilvl w:val="0"/>
          <w:numId w:val="0"/>
        </w:numPr>
        <w:spacing w:after="100"/>
        <w:ind w:left="720"/>
        <w:rPr>
          <w:rFonts w:asciiTheme="minorHAnsi" w:hAnsiTheme="minorHAnsi" w:cstheme="minorHAnsi"/>
        </w:rPr>
      </w:pPr>
      <w:proofErr w:type="spellStart"/>
      <w:proofErr w:type="gramStart"/>
      <w:r w:rsidRPr="00C659D4">
        <w:rPr>
          <w:rFonts w:asciiTheme="minorHAnsi" w:hAnsiTheme="minorHAnsi" w:cstheme="minorHAnsi"/>
        </w:rPr>
        <w:t>mfr.f</w:t>
      </w:r>
      <w:proofErr w:type="spellEnd"/>
      <w:proofErr w:type="gramEnd"/>
      <w:r w:rsidRPr="00C659D4">
        <w:rPr>
          <w:rFonts w:asciiTheme="minorHAnsi" w:hAnsiTheme="minorHAnsi" w:cstheme="minorHAnsi"/>
        </w:rPr>
        <w:t xml:space="preserve">    1.337391  6        1.024523</w:t>
      </w:r>
    </w:p>
    <w:p w14:paraId="638660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Based on the VIF, do you suspect there is collinearity?</w:t>
      </w:r>
    </w:p>
    <w:p w14:paraId="27050E33" w14:textId="4BF4398F"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Based on the VIF, I do not suspect presence of collinearity</w:t>
      </w:r>
      <w:r w:rsidR="00674C84">
        <w:rPr>
          <w:rFonts w:asciiTheme="minorHAnsi" w:hAnsiTheme="minorHAnsi" w:cstheme="minorHAnsi"/>
        </w:rPr>
        <w:t>, none of the VIFs are above 10.</w:t>
      </w:r>
    </w:p>
    <w:p w14:paraId="353F3B55"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 xml:space="preserve">Determine if model assumptions are met by using the </w:t>
      </w:r>
      <w:proofErr w:type="spellStart"/>
      <w:proofErr w:type="gramStart"/>
      <w:r>
        <w:rPr>
          <w:rFonts w:asciiTheme="minorHAnsi" w:hAnsiTheme="minorHAnsi" w:cstheme="minorHAnsi"/>
        </w:rPr>
        <w:t>autoplot</w:t>
      </w:r>
      <w:proofErr w:type="spellEnd"/>
      <w:r>
        <w:rPr>
          <w:rFonts w:asciiTheme="minorHAnsi" w:hAnsiTheme="minorHAnsi" w:cstheme="minorHAnsi"/>
        </w:rPr>
        <w:t>(</w:t>
      </w:r>
      <w:proofErr w:type="gramEnd"/>
      <w:r>
        <w:rPr>
          <w:rFonts w:asciiTheme="minorHAnsi" w:hAnsiTheme="minorHAnsi" w:cstheme="minorHAnsi"/>
        </w:rPr>
        <w:t>) function.</w:t>
      </w:r>
    </w:p>
    <w:p w14:paraId="71054AFC" w14:textId="0F5649A0" w:rsidR="00C659D4" w:rsidRDefault="00C659D4" w:rsidP="00C659D4">
      <w:pPr>
        <w:pStyle w:val="QuickA"/>
        <w:numPr>
          <w:ilvl w:val="0"/>
          <w:numId w:val="0"/>
        </w:numPr>
        <w:spacing w:after="100"/>
        <w:ind w:left="360"/>
        <w:rPr>
          <w:rFonts w:asciiTheme="minorHAnsi" w:hAnsiTheme="minorHAnsi" w:cstheme="minorHAnsi"/>
        </w:rPr>
      </w:pPr>
      <w:r w:rsidRPr="00C659D4">
        <w:rPr>
          <w:rFonts w:asciiTheme="minorHAnsi" w:hAnsiTheme="minorHAnsi" w:cstheme="minorHAnsi"/>
        </w:rPr>
        <w:lastRenderedPageBreak/>
        <w:drawing>
          <wp:inline distT="0" distB="0" distL="0" distR="0" wp14:anchorId="7C533585" wp14:editId="1F392A93">
            <wp:extent cx="4584700" cy="2755900"/>
            <wp:effectExtent l="0" t="0" r="0" b="0"/>
            <wp:docPr id="1180639172"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9172" name="Picture 1" descr="A graph of different values&#10;&#10;Description automatically generated"/>
                    <pic:cNvPicPr/>
                  </pic:nvPicPr>
                  <pic:blipFill>
                    <a:blip r:embed="rId11"/>
                    <a:stretch>
                      <a:fillRect/>
                    </a:stretch>
                  </pic:blipFill>
                  <pic:spPr>
                    <a:xfrm>
                      <a:off x="0" y="0"/>
                      <a:ext cx="4584700" cy="2755900"/>
                    </a:xfrm>
                    <a:prstGeom prst="rect">
                      <a:avLst/>
                    </a:prstGeom>
                  </pic:spPr>
                </pic:pic>
              </a:graphicData>
            </a:graphic>
          </wp:inline>
        </w:drawing>
      </w:r>
    </w:p>
    <w:p w14:paraId="55D3EA12"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Residuals vs. Fitted plot show evidence of a violation of linearity?</w:t>
      </w:r>
    </w:p>
    <w:p w14:paraId="30E6A063" w14:textId="1467F5F5"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w:t>
      </w:r>
      <w:r w:rsidR="00C659D4">
        <w:rPr>
          <w:rFonts w:asciiTheme="minorHAnsi" w:hAnsiTheme="minorHAnsi" w:cstheme="minorHAnsi"/>
        </w:rPr>
        <w:t xml:space="preserve">, the median line of points seems to be </w:t>
      </w:r>
      <w:r>
        <w:rPr>
          <w:rFonts w:asciiTheme="minorHAnsi" w:hAnsiTheme="minorHAnsi" w:cstheme="minorHAnsi"/>
        </w:rPr>
        <w:t>overall</w:t>
      </w:r>
      <w:r w:rsidR="00C659D4">
        <w:rPr>
          <w:rFonts w:asciiTheme="minorHAnsi" w:hAnsiTheme="minorHAnsi" w:cstheme="minorHAnsi"/>
        </w:rPr>
        <w:t xml:space="preserve"> </w:t>
      </w:r>
      <w:r>
        <w:rPr>
          <w:rFonts w:asciiTheme="minorHAnsi" w:hAnsiTheme="minorHAnsi" w:cstheme="minorHAnsi"/>
        </w:rPr>
        <w:t>consistent at</w:t>
      </w:r>
      <w:r w:rsidR="00C659D4">
        <w:rPr>
          <w:rFonts w:asciiTheme="minorHAnsi" w:hAnsiTheme="minorHAnsi" w:cstheme="minorHAnsi"/>
        </w:rPr>
        <w:t xml:space="preserve"> 0 for the</w:t>
      </w:r>
      <w:r>
        <w:rPr>
          <w:rFonts w:asciiTheme="minorHAnsi" w:hAnsiTheme="minorHAnsi" w:cstheme="minorHAnsi"/>
        </w:rPr>
        <w:t xml:space="preserve"> </w:t>
      </w:r>
      <w:r w:rsidR="00C659D4">
        <w:rPr>
          <w:rFonts w:asciiTheme="minorHAnsi" w:hAnsiTheme="minorHAnsi" w:cstheme="minorHAnsi"/>
        </w:rPr>
        <w:t>fitted values.</w:t>
      </w:r>
    </w:p>
    <w:p w14:paraId="3DC7853D"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Normal Q-Q plot show evidence of a violation of normality?</w:t>
      </w:r>
    </w:p>
    <w:p w14:paraId="42FDF992" w14:textId="2673811C" w:rsidR="00C659D4" w:rsidRDefault="00C659D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Normality assumption seems okay, the Q-Q plot of the residuals follows a straight line for the most part.</w:t>
      </w:r>
    </w:p>
    <w:p w14:paraId="2A4F40B1"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Does the Scale-Location plot show evidence of a violation of homoscedasticity?</w:t>
      </w:r>
    </w:p>
    <w:p w14:paraId="2964DE45" w14:textId="294AE172" w:rsidR="00C659D4" w:rsidRDefault="00674C84"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No, the scale-location plot generally looks okay so no flagrant violation of homoscedasticity.</w:t>
      </w:r>
    </w:p>
    <w:p w14:paraId="3D717D60"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t>Determine if there are any influential values.</w:t>
      </w:r>
    </w:p>
    <w:p w14:paraId="45E392C2"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ols_plot_cooksd_</w:t>
      </w:r>
      <w:proofErr w:type="gramStart"/>
      <w:r>
        <w:rPr>
          <w:rFonts w:asciiTheme="minorHAnsi" w:hAnsiTheme="minorHAnsi" w:cstheme="minorHAnsi"/>
        </w:rPr>
        <w:t>bar</w:t>
      </w:r>
      <w:proofErr w:type="spellEnd"/>
      <w:r>
        <w:rPr>
          <w:rFonts w:asciiTheme="minorHAnsi" w:hAnsiTheme="minorHAnsi" w:cstheme="minorHAnsi"/>
        </w:rPr>
        <w:t>(</w:t>
      </w:r>
      <w:proofErr w:type="gramEnd"/>
      <w:r>
        <w:rPr>
          <w:rFonts w:asciiTheme="minorHAnsi" w:hAnsiTheme="minorHAnsi" w:cstheme="minorHAnsi"/>
        </w:rPr>
        <w:t>) function to determine if any observations influence the fitted values.</w:t>
      </w:r>
    </w:p>
    <w:p w14:paraId="05547E40" w14:textId="1EB05E93" w:rsidR="00C659D4" w:rsidRDefault="004808D2" w:rsidP="00C659D4">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rPr>
        <w:drawing>
          <wp:inline distT="0" distB="0" distL="0" distR="0" wp14:anchorId="6F28F196" wp14:editId="10C8EC93">
            <wp:extent cx="3606800" cy="2120900"/>
            <wp:effectExtent l="0" t="0" r="0" b="0"/>
            <wp:docPr id="1573193467"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3467" name="Picture 1" descr="A graph with numbers and a red line&#10;&#10;Description automatically generated"/>
                    <pic:cNvPicPr/>
                  </pic:nvPicPr>
                  <pic:blipFill>
                    <a:blip r:embed="rId12"/>
                    <a:stretch>
                      <a:fillRect/>
                    </a:stretch>
                  </pic:blipFill>
                  <pic:spPr>
                    <a:xfrm>
                      <a:off x="0" y="0"/>
                      <a:ext cx="3606800" cy="2120900"/>
                    </a:xfrm>
                    <a:prstGeom prst="rect">
                      <a:avLst/>
                    </a:prstGeom>
                  </pic:spPr>
                </pic:pic>
              </a:graphicData>
            </a:graphic>
          </wp:inline>
        </w:drawing>
      </w:r>
    </w:p>
    <w:p w14:paraId="36992515" w14:textId="1E55C16E" w:rsidR="004808D2" w:rsidRDefault="004808D2" w:rsidP="00C659D4">
      <w:pPr>
        <w:pStyle w:val="QuickA"/>
        <w:numPr>
          <w:ilvl w:val="0"/>
          <w:numId w:val="0"/>
        </w:numPr>
        <w:spacing w:after="100"/>
        <w:ind w:left="720"/>
        <w:rPr>
          <w:rFonts w:asciiTheme="minorHAnsi" w:hAnsiTheme="minorHAnsi" w:cstheme="minorHAnsi"/>
        </w:rPr>
      </w:pPr>
      <w:r>
        <w:rPr>
          <w:rFonts w:asciiTheme="minorHAnsi" w:hAnsiTheme="minorHAnsi" w:cstheme="minorHAnsi"/>
        </w:rPr>
        <w:t>It appears that observation 4</w:t>
      </w:r>
      <w:r w:rsidR="00083B8B">
        <w:rPr>
          <w:rFonts w:asciiTheme="minorHAnsi" w:hAnsiTheme="minorHAnsi" w:cstheme="minorHAnsi"/>
        </w:rPr>
        <w:t xml:space="preserve"> </w:t>
      </w:r>
      <w:r>
        <w:rPr>
          <w:rFonts w:asciiTheme="minorHAnsi" w:hAnsiTheme="minorHAnsi" w:cstheme="minorHAnsi"/>
        </w:rPr>
        <w:t>may influence the fitted values</w:t>
      </w:r>
      <w:r w:rsidR="00083B8B">
        <w:rPr>
          <w:rFonts w:asciiTheme="minorHAnsi" w:hAnsiTheme="minorHAnsi" w:cstheme="minorHAnsi"/>
        </w:rPr>
        <w:t>, although since its value is not above 1 it is not extremely influential in an absolute sense.</w:t>
      </w:r>
    </w:p>
    <w:p w14:paraId="4681EF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w:t>
      </w:r>
      <w:proofErr w:type="gramStart"/>
      <w:r>
        <w:rPr>
          <w:rFonts w:asciiTheme="minorHAnsi" w:hAnsiTheme="minorHAnsi" w:cstheme="minorHAnsi"/>
        </w:rPr>
        <w:t>dfbetas</w:t>
      </w:r>
      <w:proofErr w:type="spellEnd"/>
      <w:r>
        <w:rPr>
          <w:rFonts w:asciiTheme="minorHAnsi" w:hAnsiTheme="minorHAnsi" w:cstheme="minorHAnsi"/>
        </w:rPr>
        <w:t>(</w:t>
      </w:r>
      <w:proofErr w:type="gramEnd"/>
      <w:r>
        <w:rPr>
          <w:rFonts w:asciiTheme="minorHAnsi" w:hAnsiTheme="minorHAnsi" w:cstheme="minorHAnsi"/>
        </w:rPr>
        <w:t>) function with the option “</w:t>
      </w:r>
      <w:proofErr w:type="spellStart"/>
      <w:r>
        <w:rPr>
          <w:rFonts w:asciiTheme="minorHAnsi" w:hAnsiTheme="minorHAnsi" w:cstheme="minorHAnsi"/>
        </w:rPr>
        <w:t>print_plot</w:t>
      </w:r>
      <w:proofErr w:type="spellEnd"/>
      <w:r>
        <w:rPr>
          <w:rFonts w:asciiTheme="minorHAnsi" w:hAnsiTheme="minorHAnsi" w:cstheme="minorHAnsi"/>
        </w:rPr>
        <w:t xml:space="preserve"> = F” to observe which observations influence the value of the intercept and each slope parameter. Which observation is influencing the value of the intercept the most?</w:t>
      </w:r>
    </w:p>
    <w:p w14:paraId="251AA067" w14:textId="6CD9A5F5" w:rsidR="004808D2" w:rsidRDefault="004808D2" w:rsidP="004808D2">
      <w:pPr>
        <w:pStyle w:val="QuickA"/>
        <w:numPr>
          <w:ilvl w:val="0"/>
          <w:numId w:val="0"/>
        </w:numPr>
        <w:spacing w:after="100"/>
        <w:ind w:left="720"/>
        <w:rPr>
          <w:rFonts w:asciiTheme="minorHAnsi" w:hAnsiTheme="minorHAnsi" w:cstheme="minorHAnsi"/>
        </w:rPr>
      </w:pPr>
      <w:r w:rsidRPr="004808D2">
        <w:rPr>
          <w:rFonts w:asciiTheme="minorHAnsi" w:hAnsiTheme="minorHAnsi" w:cstheme="minorHAnsi"/>
        </w:rPr>
        <w:lastRenderedPageBreak/>
        <w:drawing>
          <wp:inline distT="0" distB="0" distL="0" distR="0" wp14:anchorId="74C09FA9" wp14:editId="296F4CED">
            <wp:extent cx="4699000" cy="2414563"/>
            <wp:effectExtent l="0" t="0" r="0" b="0"/>
            <wp:docPr id="1059521149" name="Picture 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1149" name="Picture 1" descr="A graph with blue dots and red lines&#10;&#10;Description automatically generated"/>
                    <pic:cNvPicPr/>
                  </pic:nvPicPr>
                  <pic:blipFill>
                    <a:blip r:embed="rId13"/>
                    <a:stretch>
                      <a:fillRect/>
                    </a:stretch>
                  </pic:blipFill>
                  <pic:spPr>
                    <a:xfrm>
                      <a:off x="0" y="0"/>
                      <a:ext cx="4716229" cy="2423416"/>
                    </a:xfrm>
                    <a:prstGeom prst="rect">
                      <a:avLst/>
                    </a:prstGeom>
                  </pic:spPr>
                </pic:pic>
              </a:graphicData>
            </a:graphic>
          </wp:inline>
        </w:drawing>
      </w:r>
    </w:p>
    <w:p w14:paraId="37567F48" w14:textId="177C10F3" w:rsidR="004808D2" w:rsidRDefault="004808D2" w:rsidP="004808D2">
      <w:pPr>
        <w:pStyle w:val="QuickA"/>
        <w:numPr>
          <w:ilvl w:val="0"/>
          <w:numId w:val="0"/>
        </w:numPr>
        <w:spacing w:after="100"/>
        <w:ind w:left="720"/>
        <w:rPr>
          <w:rFonts w:asciiTheme="minorHAnsi" w:hAnsiTheme="minorHAnsi" w:cstheme="minorHAnsi"/>
        </w:rPr>
      </w:pPr>
      <w:r>
        <w:rPr>
          <w:rFonts w:asciiTheme="minorHAnsi" w:hAnsiTheme="minorHAnsi" w:cstheme="minorHAnsi"/>
        </w:rPr>
        <w:t>From the DFBETAS plot it looks like observation 45 has the most influence on the model parameters (intercept and slopes).</w:t>
      </w:r>
    </w:p>
    <w:p w14:paraId="01DC1E39"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ols_plot_</w:t>
      </w:r>
      <w:proofErr w:type="gramStart"/>
      <w:r>
        <w:rPr>
          <w:rFonts w:asciiTheme="minorHAnsi" w:hAnsiTheme="minorHAnsi" w:cstheme="minorHAnsi"/>
        </w:rPr>
        <w:t>dffits</w:t>
      </w:r>
      <w:proofErr w:type="spellEnd"/>
      <w:r>
        <w:rPr>
          <w:rFonts w:asciiTheme="minorHAnsi" w:hAnsiTheme="minorHAnsi" w:cstheme="minorHAnsi"/>
        </w:rPr>
        <w:t>(</w:t>
      </w:r>
      <w:proofErr w:type="gramEnd"/>
      <w:r>
        <w:rPr>
          <w:rFonts w:asciiTheme="minorHAnsi" w:hAnsiTheme="minorHAnsi" w:cstheme="minorHAnsi"/>
        </w:rPr>
        <w:t>) function to determine if any observations influence the fit.</w:t>
      </w:r>
    </w:p>
    <w:p w14:paraId="6D856830" w14:textId="379D4EEF" w:rsidR="00083B8B" w:rsidRDefault="00083B8B" w:rsidP="00083B8B">
      <w:pPr>
        <w:pStyle w:val="QuickA"/>
        <w:numPr>
          <w:ilvl w:val="0"/>
          <w:numId w:val="0"/>
        </w:numPr>
        <w:spacing w:after="100"/>
        <w:ind w:left="720"/>
        <w:rPr>
          <w:rFonts w:asciiTheme="minorHAnsi" w:hAnsiTheme="minorHAnsi" w:cstheme="minorHAnsi"/>
        </w:rPr>
      </w:pPr>
      <w:r w:rsidRPr="00083B8B">
        <w:rPr>
          <w:rFonts w:asciiTheme="minorHAnsi" w:hAnsiTheme="minorHAnsi" w:cstheme="minorHAnsi"/>
        </w:rPr>
        <w:drawing>
          <wp:inline distT="0" distB="0" distL="0" distR="0" wp14:anchorId="28E9FBA6" wp14:editId="3367CB19">
            <wp:extent cx="4775200" cy="2171700"/>
            <wp:effectExtent l="0" t="0" r="0" b="0"/>
            <wp:docPr id="775130023"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0023" name="Picture 1" descr="A graph with blue and red lines&#10;&#10;Description automatically generated"/>
                    <pic:cNvPicPr/>
                  </pic:nvPicPr>
                  <pic:blipFill>
                    <a:blip r:embed="rId14"/>
                    <a:stretch>
                      <a:fillRect/>
                    </a:stretch>
                  </pic:blipFill>
                  <pic:spPr>
                    <a:xfrm>
                      <a:off x="0" y="0"/>
                      <a:ext cx="4775200" cy="2171700"/>
                    </a:xfrm>
                    <a:prstGeom prst="rect">
                      <a:avLst/>
                    </a:prstGeom>
                  </pic:spPr>
                </pic:pic>
              </a:graphicData>
            </a:graphic>
          </wp:inline>
        </w:drawing>
      </w:r>
    </w:p>
    <w:p w14:paraId="58DA0DC4" w14:textId="157BDF52" w:rsidR="00083B8B" w:rsidRDefault="00083B8B"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Observation 4 is </w:t>
      </w:r>
      <w:proofErr w:type="gramStart"/>
      <w:r>
        <w:rPr>
          <w:rFonts w:asciiTheme="minorHAnsi" w:hAnsiTheme="minorHAnsi" w:cstheme="minorHAnsi"/>
        </w:rPr>
        <w:t>seems</w:t>
      </w:r>
      <w:proofErr w:type="gramEnd"/>
      <w:r>
        <w:rPr>
          <w:rFonts w:asciiTheme="minorHAnsi" w:hAnsiTheme="minorHAnsi" w:cstheme="minorHAnsi"/>
        </w:rPr>
        <w:t xml:space="preserve"> to influence the fit.</w:t>
      </w:r>
    </w:p>
    <w:p w14:paraId="74802CDF"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Based on the </w:t>
      </w:r>
      <w:proofErr w:type="spellStart"/>
      <w:r>
        <w:rPr>
          <w:rFonts w:asciiTheme="minorHAnsi" w:hAnsiTheme="minorHAnsi" w:cstheme="minorHAnsi"/>
        </w:rPr>
        <w:t>ols_plot_resid_</w:t>
      </w:r>
      <w:proofErr w:type="gramStart"/>
      <w:r>
        <w:rPr>
          <w:rFonts w:asciiTheme="minorHAnsi" w:hAnsiTheme="minorHAnsi" w:cstheme="minorHAnsi"/>
        </w:rPr>
        <w:t>lev</w:t>
      </w:r>
      <w:proofErr w:type="spellEnd"/>
      <w:r>
        <w:rPr>
          <w:rFonts w:asciiTheme="minorHAnsi" w:hAnsiTheme="minorHAnsi" w:cstheme="minorHAnsi"/>
        </w:rPr>
        <w:t>(</w:t>
      </w:r>
      <w:proofErr w:type="gramEnd"/>
      <w:r>
        <w:rPr>
          <w:rFonts w:asciiTheme="minorHAnsi" w:hAnsiTheme="minorHAnsi" w:cstheme="minorHAnsi"/>
        </w:rPr>
        <w:t>) function, are there any data points that are classified as having high leverage and a high studentized residual?</w:t>
      </w:r>
    </w:p>
    <w:p w14:paraId="4B3906BB" w14:textId="3915B172" w:rsidR="00083B8B" w:rsidRDefault="00083B8B" w:rsidP="00083B8B">
      <w:pPr>
        <w:pStyle w:val="QuickA"/>
        <w:numPr>
          <w:ilvl w:val="0"/>
          <w:numId w:val="0"/>
        </w:numPr>
        <w:spacing w:after="100"/>
        <w:ind w:left="720"/>
        <w:rPr>
          <w:rFonts w:asciiTheme="minorHAnsi" w:hAnsiTheme="minorHAnsi" w:cstheme="minorHAnsi"/>
        </w:rPr>
      </w:pPr>
      <w:r w:rsidRPr="00083B8B">
        <w:rPr>
          <w:rFonts w:asciiTheme="minorHAnsi" w:hAnsiTheme="minorHAnsi" w:cstheme="minorHAnsi"/>
        </w:rPr>
        <w:drawing>
          <wp:inline distT="0" distB="0" distL="0" distR="0" wp14:anchorId="10453643" wp14:editId="209588B6">
            <wp:extent cx="4860901" cy="2070100"/>
            <wp:effectExtent l="0" t="0" r="3810" b="0"/>
            <wp:docPr id="157854987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49878" name="Picture 1" descr="A graph with red lines&#10;&#10;Description automatically generated"/>
                    <pic:cNvPicPr/>
                  </pic:nvPicPr>
                  <pic:blipFill>
                    <a:blip r:embed="rId15"/>
                    <a:stretch>
                      <a:fillRect/>
                    </a:stretch>
                  </pic:blipFill>
                  <pic:spPr>
                    <a:xfrm>
                      <a:off x="0" y="0"/>
                      <a:ext cx="4868149" cy="2073187"/>
                    </a:xfrm>
                    <a:prstGeom prst="rect">
                      <a:avLst/>
                    </a:prstGeom>
                  </pic:spPr>
                </pic:pic>
              </a:graphicData>
            </a:graphic>
          </wp:inline>
        </w:drawing>
      </w:r>
    </w:p>
    <w:p w14:paraId="5BE8070B" w14:textId="7E154756" w:rsidR="00083B8B" w:rsidRDefault="00083B8B" w:rsidP="00083B8B">
      <w:pPr>
        <w:pStyle w:val="QuickA"/>
        <w:numPr>
          <w:ilvl w:val="0"/>
          <w:numId w:val="0"/>
        </w:numPr>
        <w:spacing w:after="100"/>
        <w:ind w:left="720"/>
        <w:rPr>
          <w:rFonts w:asciiTheme="minorHAnsi" w:hAnsiTheme="minorHAnsi" w:cstheme="minorHAnsi"/>
        </w:rPr>
      </w:pPr>
      <w:r>
        <w:rPr>
          <w:rFonts w:asciiTheme="minorHAnsi" w:hAnsiTheme="minorHAnsi" w:cstheme="minorHAnsi"/>
        </w:rPr>
        <w:t>Observation 4 is not fit well.</w:t>
      </w:r>
    </w:p>
    <w:p w14:paraId="744661BE" w14:textId="77777777" w:rsidR="00815764" w:rsidRDefault="00815764" w:rsidP="001859B0">
      <w:pPr>
        <w:pStyle w:val="QuickA"/>
        <w:numPr>
          <w:ilvl w:val="0"/>
          <w:numId w:val="9"/>
        </w:numPr>
        <w:spacing w:after="100"/>
        <w:rPr>
          <w:rFonts w:asciiTheme="minorHAnsi" w:hAnsiTheme="minorHAnsi" w:cstheme="minorHAnsi"/>
        </w:rPr>
      </w:pPr>
      <w:r>
        <w:rPr>
          <w:rFonts w:asciiTheme="minorHAnsi" w:hAnsiTheme="minorHAnsi" w:cstheme="minorHAnsi"/>
        </w:rPr>
        <w:lastRenderedPageBreak/>
        <w:t>Based on your answer to (8), find one potentially influential observation you wish to investigate.</w:t>
      </w:r>
    </w:p>
    <w:p w14:paraId="7765A805" w14:textId="2C2FE7B1" w:rsidR="00083B8B" w:rsidRDefault="00083B8B" w:rsidP="00083B8B">
      <w:pPr>
        <w:pStyle w:val="QuickA"/>
        <w:numPr>
          <w:ilvl w:val="0"/>
          <w:numId w:val="0"/>
        </w:numPr>
        <w:spacing w:after="100"/>
        <w:ind w:left="360"/>
        <w:rPr>
          <w:rFonts w:asciiTheme="minorHAnsi" w:hAnsiTheme="minorHAnsi" w:cstheme="minorHAnsi"/>
        </w:rPr>
      </w:pPr>
      <w:r>
        <w:rPr>
          <w:rFonts w:asciiTheme="minorHAnsi" w:hAnsiTheme="minorHAnsi" w:cstheme="minorHAnsi"/>
        </w:rPr>
        <w:t>Observation 4</w:t>
      </w:r>
    </w:p>
    <w:p w14:paraId="4B20BB2C"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What rating did this observation have?</w:t>
      </w:r>
    </w:p>
    <w:p w14:paraId="39572F49" w14:textId="77777777" w:rsidR="00083B8B" w:rsidRDefault="00083B8B" w:rsidP="00083B8B">
      <w:pPr>
        <w:pStyle w:val="QuickA"/>
        <w:numPr>
          <w:ilvl w:val="0"/>
          <w:numId w:val="0"/>
        </w:numPr>
        <w:spacing w:after="100"/>
        <w:ind w:left="720"/>
        <w:rPr>
          <w:rFonts w:asciiTheme="minorHAnsi" w:hAnsiTheme="minorHAnsi" w:cstheme="minorHAnsi"/>
        </w:rPr>
      </w:pPr>
    </w:p>
    <w:p w14:paraId="41B95848"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What rating did your model predict this observation to have? (hint: use the </w:t>
      </w:r>
      <w:proofErr w:type="gramStart"/>
      <w:r>
        <w:rPr>
          <w:rFonts w:asciiTheme="minorHAnsi" w:hAnsiTheme="minorHAnsi" w:cstheme="minorHAnsi"/>
        </w:rPr>
        <w:t>predict(</w:t>
      </w:r>
      <w:proofErr w:type="gramEnd"/>
      <w:r>
        <w:rPr>
          <w:rFonts w:asciiTheme="minorHAnsi" w:hAnsiTheme="minorHAnsi" w:cstheme="minorHAnsi"/>
        </w:rPr>
        <w:t>) function)</w:t>
      </w:r>
    </w:p>
    <w:p w14:paraId="7E7C9F10" w14:textId="77777777" w:rsidR="00815764" w:rsidRDefault="00815764" w:rsidP="001859B0">
      <w:pPr>
        <w:pStyle w:val="QuickA"/>
        <w:numPr>
          <w:ilvl w:val="1"/>
          <w:numId w:val="9"/>
        </w:numPr>
        <w:spacing w:after="100"/>
        <w:rPr>
          <w:rFonts w:asciiTheme="minorHAnsi" w:hAnsiTheme="minorHAnsi" w:cstheme="minorHAnsi"/>
        </w:rPr>
      </w:pPr>
      <w:r>
        <w:rPr>
          <w:rFonts w:asciiTheme="minorHAnsi" w:hAnsiTheme="minorHAnsi" w:cstheme="minorHAnsi"/>
        </w:rPr>
        <w:t xml:space="preserve">How would you proceed with your model with respect to this </w:t>
      </w:r>
      <w:proofErr w:type="gramStart"/>
      <w:r>
        <w:rPr>
          <w:rFonts w:asciiTheme="minorHAnsi" w:hAnsiTheme="minorHAnsi" w:cstheme="minorHAnsi"/>
        </w:rPr>
        <w:t>particular observation</w:t>
      </w:r>
      <w:proofErr w:type="gramEnd"/>
      <w:r>
        <w:rPr>
          <w:rFonts w:asciiTheme="minorHAnsi" w:hAnsiTheme="minorHAnsi" w:cstheme="minorHAnsi"/>
        </w:rPr>
        <w:t>?</w:t>
      </w:r>
    </w:p>
    <w:p w14:paraId="0DEF3202" w14:textId="77777777" w:rsidR="00815764" w:rsidRDefault="00815764" w:rsidP="00815764">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Cs/>
          <w:sz w:val="28"/>
        </w:rPr>
      </w:pPr>
    </w:p>
    <w:p w14:paraId="0408D427" w14:textId="693D4509" w:rsidR="00B2325B" w:rsidRPr="00815764" w:rsidRDefault="00B2325B" w:rsidP="00815764"/>
    <w:sectPr w:rsidR="00B2325B" w:rsidRPr="00815764" w:rsidSect="00734CE1">
      <w:headerReference w:type="default" r:id="rId16"/>
      <w:footerReference w:type="even" r:id="rId17"/>
      <w:footerReference w:type="default" r:id="rId1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69D9" w14:textId="77777777" w:rsidR="008A28F5" w:rsidRDefault="008A28F5">
      <w:r>
        <w:separator/>
      </w:r>
    </w:p>
  </w:endnote>
  <w:endnote w:type="continuationSeparator" w:id="0">
    <w:p w14:paraId="68C2E673" w14:textId="77777777" w:rsidR="008A28F5" w:rsidRDefault="008A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B9179" w14:textId="77777777" w:rsidR="008A28F5" w:rsidRDefault="008A28F5">
      <w:r>
        <w:separator/>
      </w:r>
    </w:p>
  </w:footnote>
  <w:footnote w:type="continuationSeparator" w:id="0">
    <w:p w14:paraId="004F87E8" w14:textId="77777777" w:rsidR="008A28F5" w:rsidRDefault="008A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E4523"/>
    <w:multiLevelType w:val="hybridMultilevel"/>
    <w:tmpl w:val="47ECBBBA"/>
    <w:lvl w:ilvl="0" w:tplc="7BD86B1A">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8"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2"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454656">
    <w:abstractNumId w:val="0"/>
    <w:lvlOverride w:ilvl="0">
      <w:lvl w:ilvl="0">
        <w:start w:val="1"/>
        <w:numFmt w:val="decimal"/>
        <w:pStyle w:val="QuickA"/>
        <w:lvlText w:val="%1."/>
        <w:lvlJc w:val="left"/>
      </w:lvl>
    </w:lvlOverride>
  </w:num>
  <w:num w:numId="2" w16cid:durableId="175192292">
    <w:abstractNumId w:val="10"/>
  </w:num>
  <w:num w:numId="3" w16cid:durableId="205027179">
    <w:abstractNumId w:val="1"/>
    <w:lvlOverride w:ilvl="0">
      <w:startOverride w:val="1"/>
      <w:lvl w:ilvl="0">
        <w:start w:val="1"/>
        <w:numFmt w:val="decimal"/>
        <w:pStyle w:val="QuickI"/>
        <w:lvlText w:val="%1."/>
        <w:lvlJc w:val="left"/>
      </w:lvl>
    </w:lvlOverride>
  </w:num>
  <w:num w:numId="4" w16cid:durableId="1355687119">
    <w:abstractNumId w:val="2"/>
    <w:lvlOverride w:ilvl="0">
      <w:startOverride w:val="2"/>
      <w:lvl w:ilvl="0">
        <w:start w:val="2"/>
        <w:numFmt w:val="decimal"/>
        <w:pStyle w:val="Quick1"/>
        <w:lvlText w:val="%1)"/>
        <w:lvlJc w:val="left"/>
      </w:lvl>
    </w:lvlOverride>
  </w:num>
  <w:num w:numId="5" w16cid:durableId="295184988">
    <w:abstractNumId w:val="3"/>
  </w:num>
  <w:num w:numId="6" w16cid:durableId="386728998">
    <w:abstractNumId w:val="7"/>
  </w:num>
  <w:num w:numId="7" w16cid:durableId="118694190">
    <w:abstractNumId w:val="11"/>
  </w:num>
  <w:num w:numId="8" w16cid:durableId="2132892793">
    <w:abstractNumId w:val="5"/>
  </w:num>
  <w:num w:numId="9" w16cid:durableId="691761368">
    <w:abstractNumId w:val="8"/>
  </w:num>
  <w:num w:numId="10" w16cid:durableId="1136143507">
    <w:abstractNumId w:val="4"/>
  </w:num>
  <w:num w:numId="11" w16cid:durableId="1497070273">
    <w:abstractNumId w:val="9"/>
  </w:num>
  <w:num w:numId="12" w16cid:durableId="1858155959">
    <w:abstractNumId w:val="6"/>
  </w:num>
  <w:num w:numId="13" w16cid:durableId="85210612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3B8B"/>
    <w:rsid w:val="00084FE7"/>
    <w:rsid w:val="000F1EA7"/>
    <w:rsid w:val="000F2F1A"/>
    <w:rsid w:val="000F3DD6"/>
    <w:rsid w:val="0010328D"/>
    <w:rsid w:val="00130443"/>
    <w:rsid w:val="00133F5B"/>
    <w:rsid w:val="0015280B"/>
    <w:rsid w:val="001859B0"/>
    <w:rsid w:val="00186C7D"/>
    <w:rsid w:val="001A6A7D"/>
    <w:rsid w:val="001D26B3"/>
    <w:rsid w:val="0026621A"/>
    <w:rsid w:val="0029413E"/>
    <w:rsid w:val="002A29B2"/>
    <w:rsid w:val="002A7828"/>
    <w:rsid w:val="002D5BDC"/>
    <w:rsid w:val="002E58E9"/>
    <w:rsid w:val="002F4BE8"/>
    <w:rsid w:val="00326C00"/>
    <w:rsid w:val="00326E99"/>
    <w:rsid w:val="0033271F"/>
    <w:rsid w:val="003B4C11"/>
    <w:rsid w:val="004203EA"/>
    <w:rsid w:val="004808D2"/>
    <w:rsid w:val="0048587D"/>
    <w:rsid w:val="004956AF"/>
    <w:rsid w:val="00500FF1"/>
    <w:rsid w:val="00526DAB"/>
    <w:rsid w:val="005279BD"/>
    <w:rsid w:val="00584429"/>
    <w:rsid w:val="005A3C17"/>
    <w:rsid w:val="005B02F8"/>
    <w:rsid w:val="005C7D54"/>
    <w:rsid w:val="006151B0"/>
    <w:rsid w:val="006218E7"/>
    <w:rsid w:val="00627B9C"/>
    <w:rsid w:val="00634A14"/>
    <w:rsid w:val="00663B05"/>
    <w:rsid w:val="00672A4D"/>
    <w:rsid w:val="00674C84"/>
    <w:rsid w:val="006753C2"/>
    <w:rsid w:val="006779BA"/>
    <w:rsid w:val="00734CE1"/>
    <w:rsid w:val="00740964"/>
    <w:rsid w:val="00745920"/>
    <w:rsid w:val="007637DF"/>
    <w:rsid w:val="007D2809"/>
    <w:rsid w:val="00815764"/>
    <w:rsid w:val="0082495A"/>
    <w:rsid w:val="00831C8E"/>
    <w:rsid w:val="00832F16"/>
    <w:rsid w:val="008855D1"/>
    <w:rsid w:val="008937EE"/>
    <w:rsid w:val="008A28F5"/>
    <w:rsid w:val="00912816"/>
    <w:rsid w:val="0092384C"/>
    <w:rsid w:val="00932F64"/>
    <w:rsid w:val="00946C0B"/>
    <w:rsid w:val="009552C3"/>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659D4"/>
    <w:rsid w:val="00C71AC9"/>
    <w:rsid w:val="00CD1C90"/>
    <w:rsid w:val="00CE0EDF"/>
    <w:rsid w:val="00CF4E71"/>
    <w:rsid w:val="00D45687"/>
    <w:rsid w:val="00D8711C"/>
    <w:rsid w:val="00DB09CC"/>
    <w:rsid w:val="00E109AA"/>
    <w:rsid w:val="00E13BF3"/>
    <w:rsid w:val="00E30495"/>
    <w:rsid w:val="00E63689"/>
    <w:rsid w:val="00E82592"/>
    <w:rsid w:val="00E93964"/>
    <w:rsid w:val="00EA4C7A"/>
    <w:rsid w:val="00EF1FFB"/>
    <w:rsid w:val="00EF2A35"/>
    <w:rsid w:val="00F56A6F"/>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2F4BE8"/>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2F4BE8"/>
    <w:rPr>
      <w:rFonts w:ascii="Consolas" w:hAnsi="Consolas"/>
      <w:color w:val="C00000"/>
      <w:sz w:val="20"/>
    </w:rPr>
  </w:style>
  <w:style w:type="paragraph" w:customStyle="1" w:styleId="QuestionsList">
    <w:name w:val="Questions List"/>
    <w:basedOn w:val="ListParagraph"/>
    <w:link w:val="QuestionsListChar"/>
    <w:autoRedefine/>
    <w:qFormat/>
    <w:rsid w:val="002F4BE8"/>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2F4BE8"/>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J Wu</cp:lastModifiedBy>
  <cp:revision>5</cp:revision>
  <dcterms:created xsi:type="dcterms:W3CDTF">2021-09-28T02:21:00Z</dcterms:created>
  <dcterms:modified xsi:type="dcterms:W3CDTF">2023-09-25T22:32:00Z</dcterms:modified>
</cp:coreProperties>
</file>