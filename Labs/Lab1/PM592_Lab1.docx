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7" w:type="dxa"/>
        <w:tblInd w:w="118" w:type="dxa"/>
        <w:tblLook w:val="04A0" w:firstRow="1" w:lastRow="0" w:firstColumn="1" w:lastColumn="0" w:noHBand="0" w:noVBand="1"/>
      </w:tblPr>
      <w:tblGrid>
        <w:gridCol w:w="6254"/>
        <w:gridCol w:w="236"/>
        <w:gridCol w:w="986"/>
        <w:gridCol w:w="1921"/>
      </w:tblGrid>
      <w:tr w:rsidR="00E933FF" w:rsidRPr="00103D92" w14:paraId="6432AF44" w14:textId="77777777" w:rsidTr="00E933FF">
        <w:trPr>
          <w:trHeight w:val="350"/>
        </w:trPr>
        <w:tc>
          <w:tcPr>
            <w:tcW w:w="6254" w:type="dxa"/>
            <w:tcBorders>
              <w:top w:val="single" w:sz="4" w:space="0" w:color="auto"/>
              <w:left w:val="single" w:sz="4" w:space="0" w:color="auto"/>
              <w:right w:val="nil"/>
            </w:tcBorders>
            <w:shd w:val="clear" w:color="auto" w:fill="auto"/>
            <w:noWrap/>
            <w:vAlign w:val="center"/>
            <w:hideMark/>
          </w:tcPr>
          <w:p w14:paraId="324D1511" w14:textId="07E48765" w:rsidR="00E933FF" w:rsidRPr="00103D92" w:rsidRDefault="00E933FF" w:rsidP="009F3B44">
            <w:pPr>
              <w:rPr>
                <w:rFonts w:ascii="Segoe UI" w:eastAsia="Times New Roman" w:hAnsi="Segoe UI" w:cs="Segoe UI"/>
                <w:b/>
                <w:bCs/>
                <w:color w:val="000000"/>
              </w:rPr>
            </w:pPr>
            <w:r>
              <w:rPr>
                <w:rFonts w:ascii="Segoe UI" w:eastAsia="Times New Roman" w:hAnsi="Segoe UI" w:cs="Segoe UI"/>
                <w:b/>
                <w:bCs/>
                <w:color w:val="000000"/>
              </w:rPr>
              <w:t>PM592</w:t>
            </w:r>
            <w:r w:rsidRPr="00103D92">
              <w:rPr>
                <w:rFonts w:ascii="Segoe UI" w:eastAsia="Times New Roman" w:hAnsi="Segoe UI" w:cs="Segoe UI"/>
                <w:b/>
                <w:bCs/>
                <w:color w:val="000000"/>
              </w:rPr>
              <w:t xml:space="preserve">: </w:t>
            </w:r>
            <w:r>
              <w:rPr>
                <w:rFonts w:ascii="Segoe UI" w:eastAsia="Times New Roman" w:hAnsi="Segoe UI" w:cs="Segoe UI"/>
                <w:b/>
                <w:bCs/>
                <w:color w:val="000000"/>
              </w:rPr>
              <w:t>Regression Analysis for Health Data Science</w:t>
            </w:r>
          </w:p>
        </w:tc>
        <w:tc>
          <w:tcPr>
            <w:tcW w:w="236" w:type="dxa"/>
            <w:tcBorders>
              <w:top w:val="single" w:sz="4" w:space="0" w:color="auto"/>
              <w:left w:val="nil"/>
              <w:right w:val="nil"/>
            </w:tcBorders>
            <w:shd w:val="clear" w:color="auto" w:fill="auto"/>
            <w:noWrap/>
            <w:vAlign w:val="center"/>
            <w:hideMark/>
          </w:tcPr>
          <w:p w14:paraId="522E0152" w14:textId="77777777" w:rsidR="00E933FF" w:rsidRPr="00103D92" w:rsidRDefault="00E933FF" w:rsidP="009F3B44">
            <w:pPr>
              <w:rPr>
                <w:rFonts w:ascii="Segoe UI" w:eastAsia="Times New Roman" w:hAnsi="Segoe UI" w:cs="Segoe UI"/>
                <w:color w:val="000000"/>
              </w:rPr>
            </w:pPr>
          </w:p>
        </w:tc>
        <w:tc>
          <w:tcPr>
            <w:tcW w:w="986" w:type="dxa"/>
            <w:tcBorders>
              <w:top w:val="single" w:sz="4" w:space="0" w:color="auto"/>
              <w:left w:val="nil"/>
              <w:right w:val="nil"/>
            </w:tcBorders>
            <w:shd w:val="clear" w:color="auto" w:fill="auto"/>
            <w:noWrap/>
            <w:vAlign w:val="center"/>
            <w:hideMark/>
          </w:tcPr>
          <w:p w14:paraId="49F57FF4" w14:textId="77777777" w:rsidR="00E933FF" w:rsidRPr="00103D92" w:rsidRDefault="00E933FF" w:rsidP="009F3B44">
            <w:pPr>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right w:val="single" w:sz="4" w:space="0" w:color="auto"/>
            </w:tcBorders>
            <w:shd w:val="clear" w:color="auto" w:fill="auto"/>
            <w:noWrap/>
            <w:vAlign w:val="center"/>
            <w:hideMark/>
          </w:tcPr>
          <w:p w14:paraId="6A3A9352" w14:textId="77777777" w:rsidR="00E933FF" w:rsidRPr="00103D92" w:rsidRDefault="00E933FF" w:rsidP="009F3B44">
            <w:pPr>
              <w:rPr>
                <w:rFonts w:ascii="Segoe UI" w:eastAsia="Times New Roman" w:hAnsi="Segoe UI" w:cs="Segoe UI"/>
                <w:color w:val="000000"/>
              </w:rPr>
            </w:pPr>
            <w:r w:rsidRPr="00103D92">
              <w:rPr>
                <w:rFonts w:ascii="Segoe UI" w:eastAsia="Times New Roman" w:hAnsi="Segoe UI" w:cs="Segoe UI"/>
                <w:color w:val="000000"/>
              </w:rPr>
              <w:t> </w:t>
            </w:r>
          </w:p>
        </w:tc>
      </w:tr>
      <w:tr w:rsidR="00E933FF" w:rsidRPr="00103D92" w14:paraId="254E8B03" w14:textId="77777777" w:rsidTr="008E2A3C">
        <w:trPr>
          <w:trHeight w:val="270"/>
        </w:trPr>
        <w:tc>
          <w:tcPr>
            <w:tcW w:w="93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486D3475" w14:textId="77777777" w:rsidR="00E933FF" w:rsidRDefault="00E933FF" w:rsidP="009F3B44">
            <w:pPr>
              <w:rPr>
                <w:rFonts w:ascii="Segoe UI" w:eastAsia="Times New Roman" w:hAnsi="Segoe UI" w:cs="Segoe UI"/>
                <w:b/>
                <w:bCs/>
                <w:color w:val="000000"/>
              </w:rPr>
            </w:pPr>
            <w:r>
              <w:rPr>
                <w:rFonts w:ascii="Segoe UI" w:eastAsia="Times New Roman" w:hAnsi="Segoe UI" w:cs="Segoe UI"/>
                <w:b/>
                <w:bCs/>
                <w:color w:val="000000"/>
              </w:rPr>
              <w:t>Lab 1 – Introduction to R</w:t>
            </w:r>
          </w:p>
          <w:p w14:paraId="71AD6D7F" w14:textId="208254F5" w:rsidR="00E933FF" w:rsidRPr="00103D92" w:rsidRDefault="00E933FF" w:rsidP="009F3B44">
            <w:pPr>
              <w:rPr>
                <w:rFonts w:ascii="Segoe UI" w:eastAsia="Times New Roman" w:hAnsi="Segoe UI" w:cs="Segoe UI"/>
                <w:color w:val="000000"/>
              </w:rPr>
            </w:pPr>
            <w:r>
              <w:rPr>
                <w:rFonts w:ascii="Segoe UI" w:eastAsia="Times New Roman" w:hAnsi="Segoe UI" w:cs="Segoe UI"/>
                <w:b/>
                <w:bCs/>
                <w:color w:val="000000"/>
                <w:sz w:val="20"/>
                <w:szCs w:val="16"/>
              </w:rPr>
              <w:t xml:space="preserve">Data Needed: </w:t>
            </w:r>
            <w:r>
              <w:rPr>
                <w:rFonts w:ascii="Segoe UI" w:eastAsia="Times New Roman" w:hAnsi="Segoe UI" w:cs="Segoe UI"/>
                <w:i/>
                <w:iCs/>
                <w:color w:val="000000"/>
                <w:sz w:val="20"/>
                <w:szCs w:val="16"/>
              </w:rPr>
              <w:t>chs_individual.csv, okcprofiles_cleaned.csv</w:t>
            </w:r>
          </w:p>
        </w:tc>
      </w:tr>
    </w:tbl>
    <w:p w14:paraId="2E9353FE" w14:textId="52273DCD" w:rsidR="00734CE1" w:rsidRDefault="00734CE1" w:rsidP="00734CE1">
      <w:pPr>
        <w:rPr>
          <w:rFonts w:asciiTheme="minorHAnsi" w:hAnsiTheme="minorHAnsi" w:cstheme="minorHAnsi"/>
        </w:rPr>
      </w:pPr>
    </w:p>
    <w:p w14:paraId="467ACF51" w14:textId="43289570" w:rsidR="005F5442" w:rsidRPr="005F5442" w:rsidRDefault="005F5442" w:rsidP="00734CE1">
      <w:pPr>
        <w:rPr>
          <w:rFonts w:asciiTheme="minorHAnsi" w:hAnsiTheme="minorHAnsi" w:cstheme="minorHAnsi"/>
          <w:b/>
          <w:bCs/>
        </w:rPr>
      </w:pPr>
      <w:bookmarkStart w:id="0" w:name="_Hlk92122517"/>
      <w:r w:rsidRPr="005F5442">
        <w:rPr>
          <w:rFonts w:asciiTheme="minorHAnsi" w:hAnsiTheme="minorHAnsi" w:cstheme="minorHAnsi"/>
          <w:b/>
          <w:bCs/>
        </w:rPr>
        <w:t>Outline</w:t>
      </w:r>
    </w:p>
    <w:bookmarkEnd w:id="0"/>
    <w:p w14:paraId="650A0413" w14:textId="77777777" w:rsidR="00734CE1" w:rsidRPr="00734CE1" w:rsidRDefault="00734CE1" w:rsidP="00734CE1">
      <w:pPr>
        <w:pStyle w:val="ListParagraph"/>
        <w:numPr>
          <w:ilvl w:val="0"/>
          <w:numId w:val="27"/>
        </w:numPr>
        <w:rPr>
          <w:rFonts w:asciiTheme="minorHAnsi" w:hAnsiTheme="minorHAnsi" w:cstheme="minorHAnsi"/>
        </w:rPr>
      </w:pPr>
      <w:r w:rsidRPr="00734CE1">
        <w:rPr>
          <w:rFonts w:asciiTheme="minorHAnsi" w:hAnsiTheme="minorHAnsi" w:cstheme="minorHAnsi"/>
        </w:rPr>
        <w:t>Overview of R and R Studio</w:t>
      </w:r>
    </w:p>
    <w:p w14:paraId="4C4B2DB6" w14:textId="77777777" w:rsidR="00734CE1" w:rsidRPr="00734CE1" w:rsidRDefault="00734CE1" w:rsidP="00734CE1">
      <w:pPr>
        <w:pStyle w:val="ListParagraph"/>
        <w:numPr>
          <w:ilvl w:val="0"/>
          <w:numId w:val="27"/>
        </w:numPr>
        <w:rPr>
          <w:rFonts w:asciiTheme="minorHAnsi" w:hAnsiTheme="minorHAnsi" w:cstheme="minorHAnsi"/>
        </w:rPr>
      </w:pPr>
      <w:r w:rsidRPr="00734CE1">
        <w:rPr>
          <w:rFonts w:asciiTheme="minorHAnsi" w:hAnsiTheme="minorHAnsi" w:cstheme="minorHAnsi"/>
        </w:rPr>
        <w:t>Packages</w:t>
      </w:r>
    </w:p>
    <w:p w14:paraId="7B256CAA" w14:textId="77777777" w:rsidR="00734CE1" w:rsidRPr="00734CE1" w:rsidRDefault="00734CE1" w:rsidP="00734CE1">
      <w:pPr>
        <w:pStyle w:val="ListParagraph"/>
        <w:numPr>
          <w:ilvl w:val="0"/>
          <w:numId w:val="27"/>
        </w:numPr>
        <w:rPr>
          <w:rFonts w:asciiTheme="minorHAnsi" w:hAnsiTheme="minorHAnsi" w:cstheme="minorHAnsi"/>
        </w:rPr>
      </w:pPr>
      <w:r w:rsidRPr="00734CE1">
        <w:rPr>
          <w:rFonts w:asciiTheme="minorHAnsi" w:hAnsiTheme="minorHAnsi" w:cstheme="minorHAnsi"/>
        </w:rPr>
        <w:t>Basic programming in R</w:t>
      </w:r>
    </w:p>
    <w:p w14:paraId="65C6B5E2" w14:textId="248808BE" w:rsidR="00734CE1" w:rsidRDefault="00734CE1" w:rsidP="00734CE1">
      <w:pPr>
        <w:pStyle w:val="ListParagraph"/>
        <w:numPr>
          <w:ilvl w:val="0"/>
          <w:numId w:val="27"/>
        </w:numPr>
        <w:rPr>
          <w:rFonts w:asciiTheme="minorHAnsi" w:hAnsiTheme="minorHAnsi" w:cstheme="minorHAnsi"/>
        </w:rPr>
      </w:pPr>
      <w:r w:rsidRPr="00734CE1">
        <w:rPr>
          <w:rFonts w:asciiTheme="minorHAnsi" w:hAnsiTheme="minorHAnsi" w:cstheme="minorHAnsi"/>
        </w:rPr>
        <w:t>Inputting data</w:t>
      </w:r>
    </w:p>
    <w:p w14:paraId="133C9052" w14:textId="77777777" w:rsidR="00130443" w:rsidRPr="00734CE1" w:rsidRDefault="00130443" w:rsidP="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rPr>
      </w:pPr>
    </w:p>
    <w:p w14:paraId="15795EE0" w14:textId="77777777" w:rsidR="00734CE1" w:rsidRDefault="00734CE1" w:rsidP="00734CE1">
      <w:pPr>
        <w:pStyle w:val="ListParagraph"/>
        <w:numPr>
          <w:ilvl w:val="0"/>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sidRPr="00734CE1">
        <w:rPr>
          <w:rFonts w:asciiTheme="minorHAnsi" w:hAnsiTheme="minorHAnsi" w:cstheme="minorHAnsi"/>
          <w:b/>
          <w:bCs/>
        </w:rPr>
        <w:t>Installation</w:t>
      </w:r>
    </w:p>
    <w:p w14:paraId="6C397CFB" w14:textId="77777777" w:rsidR="00734CE1" w:rsidRPr="00734CE1" w:rsidRDefault="00734CE1" w:rsidP="00734CE1">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sidRPr="00932F64">
        <w:rPr>
          <w:rFonts w:asciiTheme="minorHAnsi" w:hAnsiTheme="minorHAnsi" w:cstheme="minorHAnsi"/>
          <w:b/>
          <w:bCs/>
        </w:rPr>
        <w:t>Install R</w:t>
      </w:r>
      <w:r w:rsidRPr="00734CE1">
        <w:rPr>
          <w:rFonts w:asciiTheme="minorHAnsi" w:hAnsiTheme="minorHAnsi" w:cstheme="minorHAnsi"/>
          <w:b/>
          <w:bCs/>
        </w:rPr>
        <w:br/>
      </w:r>
      <w:r w:rsidRPr="00734CE1">
        <w:rPr>
          <w:rFonts w:asciiTheme="minorHAnsi" w:hAnsiTheme="minorHAnsi" w:cstheme="minorHAnsi"/>
        </w:rPr>
        <w:t xml:space="preserve">Download R software for your device by visiting </w:t>
      </w:r>
      <w:hyperlink r:id="rId8" w:history="1">
        <w:r w:rsidRPr="00734CE1">
          <w:rPr>
            <w:rStyle w:val="Hyperlink"/>
            <w:rFonts w:asciiTheme="minorHAnsi" w:hAnsiTheme="minorHAnsi" w:cstheme="minorHAnsi"/>
          </w:rPr>
          <w:t>https://www.r-project.org/</w:t>
        </w:r>
      </w:hyperlink>
      <w:r w:rsidRPr="00734CE1">
        <w:rPr>
          <w:rFonts w:asciiTheme="minorHAnsi" w:hAnsiTheme="minorHAnsi" w:cstheme="minorHAnsi"/>
        </w:rPr>
        <w:t xml:space="preserve">. R can be thought of as the “engine” that will run all the analyses that we will be performing. </w:t>
      </w:r>
      <w:proofErr w:type="gramStart"/>
      <w:r w:rsidRPr="00734CE1">
        <w:rPr>
          <w:rFonts w:asciiTheme="minorHAnsi" w:hAnsiTheme="minorHAnsi" w:cstheme="minorHAnsi"/>
        </w:rPr>
        <w:t>You’ll</w:t>
      </w:r>
      <w:proofErr w:type="gramEnd"/>
      <w:r w:rsidRPr="00734CE1">
        <w:rPr>
          <w:rFonts w:asciiTheme="minorHAnsi" w:hAnsiTheme="minorHAnsi" w:cstheme="minorHAnsi"/>
        </w:rPr>
        <w:t xml:space="preserve"> notice there are several versions of R available on the website, and each has its own “fun” name. Choose the most recent version to download.</w:t>
      </w:r>
    </w:p>
    <w:p w14:paraId="747C9F91" w14:textId="77777777" w:rsidR="00734CE1" w:rsidRPr="00734CE1" w:rsidRDefault="00734CE1" w:rsidP="00734CE1">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sidRPr="00932F64">
        <w:rPr>
          <w:rFonts w:asciiTheme="minorHAnsi" w:hAnsiTheme="minorHAnsi" w:cstheme="minorHAnsi"/>
          <w:b/>
          <w:bCs/>
        </w:rPr>
        <w:t>Install R Studio</w:t>
      </w:r>
      <w:r w:rsidRPr="00734CE1">
        <w:rPr>
          <w:rFonts w:asciiTheme="minorHAnsi" w:hAnsiTheme="minorHAnsi" w:cstheme="minorHAnsi"/>
          <w:b/>
          <w:bCs/>
        </w:rPr>
        <w:br/>
      </w:r>
      <w:r w:rsidRPr="00734CE1">
        <w:rPr>
          <w:rFonts w:asciiTheme="minorHAnsi" w:hAnsiTheme="minorHAnsi" w:cstheme="minorHAnsi"/>
        </w:rPr>
        <w:t xml:space="preserve">If R is the engine, RStudio is the </w:t>
      </w:r>
      <w:r w:rsidR="005406A8">
        <w:rPr>
          <w:rFonts w:asciiTheme="minorHAnsi" w:hAnsiTheme="minorHAnsi" w:cstheme="minorHAnsi"/>
        </w:rPr>
        <w:t>dashboard</w:t>
      </w:r>
      <w:r w:rsidRPr="00734CE1">
        <w:rPr>
          <w:rFonts w:asciiTheme="minorHAnsi" w:hAnsiTheme="minorHAnsi" w:cstheme="minorHAnsi"/>
        </w:rPr>
        <w:t xml:space="preserve">. Although not required to run R, this program will provide you with an “environment” for </w:t>
      </w:r>
      <w:r w:rsidR="000949BF">
        <w:rPr>
          <w:rFonts w:asciiTheme="minorHAnsi" w:hAnsiTheme="minorHAnsi" w:cstheme="minorHAnsi"/>
        </w:rPr>
        <w:t>interfacing</w:t>
      </w:r>
      <w:r w:rsidRPr="00734CE1">
        <w:rPr>
          <w:rFonts w:asciiTheme="minorHAnsi" w:hAnsiTheme="minorHAnsi" w:cstheme="minorHAnsi"/>
        </w:rPr>
        <w:t xml:space="preserve"> with R. Follow the instructions at </w:t>
      </w:r>
      <w:hyperlink r:id="rId9" w:history="1">
        <w:r w:rsidRPr="00734CE1">
          <w:rPr>
            <w:rStyle w:val="Hyperlink"/>
            <w:rFonts w:asciiTheme="minorHAnsi" w:hAnsiTheme="minorHAnsi" w:cstheme="minorHAnsi"/>
          </w:rPr>
          <w:t>https://rstudio.com/products/rstudio/download</w:t>
        </w:r>
      </w:hyperlink>
    </w:p>
    <w:p w14:paraId="6C027D93" w14:textId="77777777" w:rsidR="00734CE1" w:rsidRPr="00734CE1" w:rsidRDefault="00734CE1" w:rsidP="00734CE1">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sidRPr="00932F64">
        <w:rPr>
          <w:rFonts w:asciiTheme="minorHAnsi" w:hAnsiTheme="minorHAnsi" w:cstheme="minorHAnsi"/>
          <w:b/>
          <w:bCs/>
        </w:rPr>
        <w:t>RStudio Layout</w:t>
      </w:r>
      <w:r>
        <w:rPr>
          <w:rFonts w:asciiTheme="minorHAnsi" w:hAnsiTheme="minorHAnsi" w:cstheme="minorHAnsi"/>
          <w:b/>
          <w:bCs/>
        </w:rPr>
        <w:br/>
      </w:r>
      <w:r w:rsidRPr="00734CE1">
        <w:rPr>
          <w:rFonts w:asciiTheme="minorHAnsi" w:hAnsiTheme="minorHAnsi" w:cstheme="minorHAnsi"/>
        </w:rPr>
        <w:t>RStudio consists of several windows:</w:t>
      </w:r>
    </w:p>
    <w:p w14:paraId="36987301" w14:textId="77777777" w:rsidR="00734CE1" w:rsidRDefault="00734CE1" w:rsidP="00734CE1">
      <w:pPr>
        <w:pStyle w:val="ListParagraph"/>
        <w:numPr>
          <w:ilvl w:val="0"/>
          <w:numId w:val="34"/>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The </w:t>
      </w:r>
      <w:r>
        <w:rPr>
          <w:rFonts w:asciiTheme="minorHAnsi" w:hAnsiTheme="minorHAnsi" w:cstheme="minorHAnsi"/>
          <w:i/>
          <w:iCs/>
        </w:rPr>
        <w:t>command window</w:t>
      </w:r>
      <w:r>
        <w:rPr>
          <w:rFonts w:asciiTheme="minorHAnsi" w:hAnsiTheme="minorHAnsi" w:cstheme="minorHAnsi"/>
        </w:rPr>
        <w:t xml:space="preserve"> is where you can type simple commands after the “&gt;” prompt. R will execute these commands immediately upon pressing “Enter.”</w:t>
      </w:r>
    </w:p>
    <w:p w14:paraId="1180B7EC" w14:textId="77777777" w:rsidR="00734CE1" w:rsidRDefault="00734CE1" w:rsidP="00734CE1">
      <w:pPr>
        <w:pStyle w:val="ListParagraph"/>
        <w:numPr>
          <w:ilvl w:val="0"/>
          <w:numId w:val="34"/>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The </w:t>
      </w:r>
      <w:r>
        <w:rPr>
          <w:rFonts w:asciiTheme="minorHAnsi" w:hAnsiTheme="minorHAnsi" w:cstheme="minorHAnsi"/>
          <w:i/>
          <w:iCs/>
        </w:rPr>
        <w:t>script window</w:t>
      </w:r>
      <w:r>
        <w:rPr>
          <w:rFonts w:asciiTheme="minorHAnsi" w:hAnsiTheme="minorHAnsi" w:cstheme="minorHAnsi"/>
        </w:rPr>
        <w:t xml:space="preserve"> is where you can write and save scripts, or collections of commands, to be executed when </w:t>
      </w:r>
      <w:proofErr w:type="gramStart"/>
      <w:r>
        <w:rPr>
          <w:rFonts w:asciiTheme="minorHAnsi" w:hAnsiTheme="minorHAnsi" w:cstheme="minorHAnsi"/>
        </w:rPr>
        <w:t>you’d</w:t>
      </w:r>
      <w:proofErr w:type="gramEnd"/>
      <w:r>
        <w:rPr>
          <w:rFonts w:asciiTheme="minorHAnsi" w:hAnsiTheme="minorHAnsi" w:cstheme="minorHAnsi"/>
        </w:rPr>
        <w:t xml:space="preserve"> like. To execute a chunk of code in this window, you can highlight it and click “Run” or press CTRL+ENTER.</w:t>
      </w:r>
    </w:p>
    <w:p w14:paraId="121C81F3" w14:textId="77777777" w:rsidR="00734CE1" w:rsidRDefault="00734CE1" w:rsidP="00734CE1">
      <w:pPr>
        <w:pStyle w:val="ListParagraph"/>
        <w:numPr>
          <w:ilvl w:val="0"/>
          <w:numId w:val="34"/>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The </w:t>
      </w:r>
      <w:r>
        <w:rPr>
          <w:rFonts w:asciiTheme="minorHAnsi" w:hAnsiTheme="minorHAnsi" w:cstheme="minorHAnsi"/>
          <w:i/>
          <w:iCs/>
        </w:rPr>
        <w:t xml:space="preserve">workspace/history window </w:t>
      </w:r>
      <w:r>
        <w:rPr>
          <w:rFonts w:asciiTheme="minorHAnsi" w:hAnsiTheme="minorHAnsi" w:cstheme="minorHAnsi"/>
        </w:rPr>
        <w:t>is where you can see which data and values R has in its memory. You can view and edit the values by clicking on them. The history window shows what has been entered previously.</w:t>
      </w:r>
    </w:p>
    <w:p w14:paraId="6AB1F701" w14:textId="77777777" w:rsidR="00734CE1" w:rsidRDefault="00734CE1" w:rsidP="00734CE1">
      <w:pPr>
        <w:pStyle w:val="ListParagraph"/>
        <w:numPr>
          <w:ilvl w:val="0"/>
          <w:numId w:val="34"/>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The </w:t>
      </w:r>
      <w:r>
        <w:rPr>
          <w:rFonts w:asciiTheme="minorHAnsi" w:hAnsiTheme="minorHAnsi" w:cstheme="minorHAnsi"/>
          <w:i/>
          <w:iCs/>
        </w:rPr>
        <w:t xml:space="preserve">files/plots/packages/help window </w:t>
      </w:r>
      <w:r>
        <w:rPr>
          <w:rFonts w:asciiTheme="minorHAnsi" w:hAnsiTheme="minorHAnsi" w:cstheme="minorHAnsi"/>
        </w:rPr>
        <w:t xml:space="preserve">is where you can open files, view current and previous plots, </w:t>
      </w:r>
      <w:proofErr w:type="gramStart"/>
      <w:r>
        <w:rPr>
          <w:rFonts w:asciiTheme="minorHAnsi" w:hAnsiTheme="minorHAnsi" w:cstheme="minorHAnsi"/>
        </w:rPr>
        <w:t>install</w:t>
      </w:r>
      <w:proofErr w:type="gramEnd"/>
      <w:r>
        <w:rPr>
          <w:rFonts w:asciiTheme="minorHAnsi" w:hAnsiTheme="minorHAnsi" w:cstheme="minorHAnsi"/>
        </w:rPr>
        <w:t xml:space="preserve"> and load packages, or use the help function.</w:t>
      </w:r>
    </w:p>
    <w:p w14:paraId="485DD640" w14:textId="77777777" w:rsidR="00734CE1" w:rsidRPr="00734CE1" w:rsidRDefault="00734CE1" w:rsidP="00734CE1">
      <w:pPr>
        <w:pStyle w:val="ListParagraph"/>
        <w:numPr>
          <w:ilvl w:val="0"/>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sidRPr="00734CE1">
        <w:rPr>
          <w:rFonts w:asciiTheme="minorHAnsi" w:hAnsiTheme="minorHAnsi" w:cstheme="minorHAnsi"/>
          <w:b/>
          <w:bCs/>
        </w:rPr>
        <w:t>Packages</w:t>
      </w:r>
    </w:p>
    <w:p w14:paraId="52F13CE0" w14:textId="77777777" w:rsidR="00734CE1" w:rsidRDefault="00734CE1" w:rsidP="00734CE1">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One of benefits of R is its flexibility. By taking advantage of user-written packages (aka “libraries”) the user can perform a breadth of analyses. Packaged once installed on your computer do not need to be installed again. However, packages do need to be loaded into your workspace before you can use them in any given R session.</w:t>
      </w:r>
    </w:p>
    <w:p w14:paraId="0BB93F3C" w14:textId="77777777" w:rsidR="00734CE1" w:rsidRDefault="00734CE1" w:rsidP="00734CE1">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To install a package type: </w:t>
      </w:r>
      <w:proofErr w:type="spellStart"/>
      <w:proofErr w:type="gramStart"/>
      <w:r>
        <w:rPr>
          <w:rFonts w:asciiTheme="minorHAnsi" w:hAnsiTheme="minorHAnsi" w:cstheme="minorHAnsi"/>
        </w:rPr>
        <w:t>install.packages</w:t>
      </w:r>
      <w:proofErr w:type="spellEnd"/>
      <w:proofErr w:type="gramEnd"/>
      <w:r>
        <w:rPr>
          <w:rFonts w:asciiTheme="minorHAnsi" w:hAnsiTheme="minorHAnsi" w:cstheme="minorHAnsi"/>
        </w:rPr>
        <w:t>(“</w:t>
      </w:r>
      <w:proofErr w:type="spellStart"/>
      <w:r>
        <w:rPr>
          <w:rFonts w:asciiTheme="minorHAnsi" w:hAnsiTheme="minorHAnsi" w:cstheme="minorHAnsi"/>
        </w:rPr>
        <w:t>packagename</w:t>
      </w:r>
      <w:proofErr w:type="spellEnd"/>
      <w:r>
        <w:rPr>
          <w:rFonts w:asciiTheme="minorHAnsi" w:hAnsiTheme="minorHAnsi" w:cstheme="minorHAnsi"/>
        </w:rPr>
        <w:t>”)</w:t>
      </w:r>
    </w:p>
    <w:p w14:paraId="5CBB9CD0" w14:textId="77777777" w:rsidR="00734CE1" w:rsidRDefault="00734CE1" w:rsidP="00734CE1">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To load a package that has been installed, type: library(</w:t>
      </w:r>
      <w:proofErr w:type="spellStart"/>
      <w:r>
        <w:rPr>
          <w:rFonts w:asciiTheme="minorHAnsi" w:hAnsiTheme="minorHAnsi" w:cstheme="minorHAnsi"/>
        </w:rPr>
        <w:t>packagename</w:t>
      </w:r>
      <w:proofErr w:type="spellEnd"/>
      <w:r>
        <w:rPr>
          <w:rFonts w:asciiTheme="minorHAnsi" w:hAnsiTheme="minorHAnsi" w:cstheme="minorHAnsi"/>
        </w:rPr>
        <w:t>)</w:t>
      </w:r>
    </w:p>
    <w:p w14:paraId="247BC45C" w14:textId="77777777" w:rsidR="00932F64" w:rsidRDefault="00932F64" w:rsidP="00734CE1">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We will be using the “</w:t>
      </w:r>
      <w:proofErr w:type="spellStart"/>
      <w:r>
        <w:rPr>
          <w:rFonts w:asciiTheme="minorHAnsi" w:hAnsiTheme="minorHAnsi" w:cstheme="minorHAnsi"/>
        </w:rPr>
        <w:t>Tidyverse</w:t>
      </w:r>
      <w:proofErr w:type="spellEnd"/>
      <w:r>
        <w:rPr>
          <w:rFonts w:asciiTheme="minorHAnsi" w:hAnsiTheme="minorHAnsi" w:cstheme="minorHAnsi"/>
        </w:rPr>
        <w:t xml:space="preserve">” package in this class. </w:t>
      </w:r>
      <w:proofErr w:type="spellStart"/>
      <w:r>
        <w:rPr>
          <w:rFonts w:asciiTheme="minorHAnsi" w:hAnsiTheme="minorHAnsi" w:cstheme="minorHAnsi"/>
        </w:rPr>
        <w:t>Tidyverse</w:t>
      </w:r>
      <w:proofErr w:type="spellEnd"/>
      <w:r>
        <w:rPr>
          <w:rFonts w:asciiTheme="minorHAnsi" w:hAnsiTheme="minorHAnsi" w:cstheme="minorHAnsi"/>
        </w:rPr>
        <w:t xml:space="preserve"> changes how you interact with objects in your workspace to be more intuitive and acts like more traditional statistical software. </w:t>
      </w:r>
    </w:p>
    <w:p w14:paraId="3B28CD5F" w14:textId="77777777" w:rsidR="00932F64" w:rsidRDefault="00932F64" w:rsidP="00932F64">
      <w:pPr>
        <w:pStyle w:val="ListParagraph"/>
        <w:numPr>
          <w:ilvl w:val="0"/>
          <w:numId w:val="35"/>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lastRenderedPageBreak/>
        <w:t xml:space="preserve">Install </w:t>
      </w:r>
      <w:proofErr w:type="spellStart"/>
      <w:r>
        <w:rPr>
          <w:rFonts w:asciiTheme="minorHAnsi" w:hAnsiTheme="minorHAnsi" w:cstheme="minorHAnsi"/>
        </w:rPr>
        <w:t>Tidyverse</w:t>
      </w:r>
      <w:proofErr w:type="spellEnd"/>
      <w:r>
        <w:rPr>
          <w:rFonts w:asciiTheme="minorHAnsi" w:hAnsiTheme="minorHAnsi" w:cstheme="minorHAnsi"/>
        </w:rPr>
        <w:t xml:space="preserve"> and load it into your workspace</w:t>
      </w:r>
    </w:p>
    <w:p w14:paraId="275B8816" w14:textId="77777777" w:rsidR="00932F64" w:rsidRDefault="00932F64" w:rsidP="00932F64">
      <w:pPr>
        <w:pStyle w:val="ListParagraph"/>
        <w:numPr>
          <w:ilvl w:val="0"/>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sidRPr="00932F64">
        <w:rPr>
          <w:rFonts w:asciiTheme="minorHAnsi" w:hAnsiTheme="minorHAnsi" w:cstheme="minorHAnsi"/>
          <w:b/>
          <w:bCs/>
        </w:rPr>
        <w:t>Working in R</w:t>
      </w:r>
    </w:p>
    <w:p w14:paraId="7D806DE9" w14:textId="77777777" w:rsidR="00932F64" w:rsidRPr="00932F64" w:rsidRDefault="00932F64" w:rsidP="00932F64">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proofErr w:type="spellStart"/>
      <w:r w:rsidRPr="00932F64">
        <w:rPr>
          <w:rFonts w:asciiTheme="minorHAnsi" w:hAnsiTheme="minorHAnsi" w:cstheme="minorHAnsi"/>
          <w:b/>
          <w:bCs/>
        </w:rPr>
        <w:t>Your</w:t>
      </w:r>
      <w:proofErr w:type="spellEnd"/>
      <w:r w:rsidRPr="00932F64">
        <w:rPr>
          <w:rFonts w:asciiTheme="minorHAnsi" w:hAnsiTheme="minorHAnsi" w:cstheme="minorHAnsi"/>
          <w:b/>
          <w:bCs/>
        </w:rPr>
        <w:t xml:space="preserve"> Working Directory</w:t>
      </w:r>
      <w:r>
        <w:rPr>
          <w:rFonts w:asciiTheme="minorHAnsi" w:hAnsiTheme="minorHAnsi" w:cstheme="minorHAnsi"/>
        </w:rPr>
        <w:t xml:space="preserve">. </w:t>
      </w:r>
      <w:proofErr w:type="spellStart"/>
      <w:r>
        <w:rPr>
          <w:rFonts w:asciiTheme="minorHAnsi" w:hAnsiTheme="minorHAnsi" w:cstheme="minorHAnsi"/>
        </w:rPr>
        <w:t>Your</w:t>
      </w:r>
      <w:proofErr w:type="spellEnd"/>
      <w:r>
        <w:rPr>
          <w:rFonts w:asciiTheme="minorHAnsi" w:hAnsiTheme="minorHAnsi" w:cstheme="minorHAnsi"/>
        </w:rPr>
        <w:t xml:space="preserve"> working directory is the folder on your computer in which you are currently working. When you ask R to open a file, it will look in your working directory for this file. When you have R save an object like a data set or figure, it will save it in the working directory.</w:t>
      </w:r>
    </w:p>
    <w:p w14:paraId="43056D25" w14:textId="77777777" w:rsidR="00932F64" w:rsidRPr="00932F64" w:rsidRDefault="00932F64" w:rsidP="00932F64">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sidRPr="00932F64">
        <w:rPr>
          <w:rFonts w:asciiTheme="minorHAnsi" w:hAnsiTheme="minorHAnsi" w:cstheme="minorHAnsi"/>
          <w:b/>
          <w:bCs/>
        </w:rPr>
        <w:t>Setting the Working Directory.</w:t>
      </w:r>
      <w:r>
        <w:rPr>
          <w:rFonts w:asciiTheme="minorHAnsi" w:hAnsiTheme="minorHAnsi" w:cstheme="minorHAnsi"/>
        </w:rPr>
        <w:t xml:space="preserve"> You can set your working directory by going to the “Files” pane and browsing to the folder that has your data file. Once you are in this folder, click on “More” and “Set </w:t>
      </w:r>
      <w:proofErr w:type="gramStart"/>
      <w:r>
        <w:rPr>
          <w:rFonts w:asciiTheme="minorHAnsi" w:hAnsiTheme="minorHAnsi" w:cstheme="minorHAnsi"/>
        </w:rPr>
        <w:t>As</w:t>
      </w:r>
      <w:proofErr w:type="gramEnd"/>
      <w:r>
        <w:rPr>
          <w:rFonts w:asciiTheme="minorHAnsi" w:hAnsiTheme="minorHAnsi" w:cstheme="minorHAnsi"/>
        </w:rPr>
        <w:t xml:space="preserve"> Working Directory”.</w:t>
      </w:r>
    </w:p>
    <w:p w14:paraId="4238F4B1" w14:textId="77777777" w:rsidR="00932F64" w:rsidRPr="00932F64" w:rsidRDefault="00932F64" w:rsidP="00932F64">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sidRPr="00932F64">
        <w:rPr>
          <w:rFonts w:asciiTheme="minorHAnsi" w:hAnsiTheme="minorHAnsi" w:cstheme="minorHAnsi"/>
          <w:b/>
          <w:bCs/>
        </w:rPr>
        <w:t>Reading Data in R from a File</w:t>
      </w:r>
    </w:p>
    <w:p w14:paraId="1E0FF262" w14:textId="77777777" w:rsidR="00932F64" w:rsidRPr="00932F64" w:rsidRDefault="00932F64" w:rsidP="00932F64">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We often </w:t>
      </w:r>
      <w:proofErr w:type="gramStart"/>
      <w:r>
        <w:rPr>
          <w:rFonts w:asciiTheme="minorHAnsi" w:hAnsiTheme="minorHAnsi" w:cstheme="minorHAnsi"/>
        </w:rPr>
        <w:t>can’t</w:t>
      </w:r>
      <w:proofErr w:type="gramEnd"/>
      <w:r>
        <w:rPr>
          <w:rFonts w:asciiTheme="minorHAnsi" w:hAnsiTheme="minorHAnsi" w:cstheme="minorHAnsi"/>
        </w:rPr>
        <w:t xml:space="preserve"> control the type of data set we will be given. It may be in a text format, an Excel file, a comma-separated values file, or a file from another statistical program like SAS. </w:t>
      </w:r>
      <w:proofErr w:type="spellStart"/>
      <w:r>
        <w:rPr>
          <w:rFonts w:asciiTheme="minorHAnsi" w:hAnsiTheme="minorHAnsi" w:cstheme="minorHAnsi"/>
        </w:rPr>
        <w:t>Tidyverse</w:t>
      </w:r>
      <w:proofErr w:type="spellEnd"/>
      <w:r>
        <w:rPr>
          <w:rFonts w:asciiTheme="minorHAnsi" w:hAnsiTheme="minorHAnsi" w:cstheme="minorHAnsi"/>
        </w:rPr>
        <w:t xml:space="preserve"> (or more correctly the </w:t>
      </w:r>
      <w:proofErr w:type="spellStart"/>
      <w:r>
        <w:rPr>
          <w:rFonts w:asciiTheme="minorHAnsi" w:hAnsiTheme="minorHAnsi" w:cstheme="minorHAnsi"/>
        </w:rPr>
        <w:t>readr</w:t>
      </w:r>
      <w:proofErr w:type="spellEnd"/>
      <w:r>
        <w:rPr>
          <w:rFonts w:asciiTheme="minorHAnsi" w:hAnsiTheme="minorHAnsi" w:cstheme="minorHAnsi"/>
        </w:rPr>
        <w:t xml:space="preserve"> package within </w:t>
      </w:r>
      <w:proofErr w:type="spellStart"/>
      <w:r>
        <w:rPr>
          <w:rFonts w:asciiTheme="minorHAnsi" w:hAnsiTheme="minorHAnsi" w:cstheme="minorHAnsi"/>
        </w:rPr>
        <w:t>Tidyverse</w:t>
      </w:r>
      <w:proofErr w:type="spellEnd"/>
      <w:r>
        <w:rPr>
          <w:rFonts w:asciiTheme="minorHAnsi" w:hAnsiTheme="minorHAnsi" w:cstheme="minorHAnsi"/>
        </w:rPr>
        <w:t>) offers an extensive list of supported file types, and the functions used to read these files all begin with “read_”.</w:t>
      </w:r>
    </w:p>
    <w:p w14:paraId="64D26966" w14:textId="77777777" w:rsidR="00932F64" w:rsidRPr="00932F64" w:rsidRDefault="00932F64" w:rsidP="00932F64">
      <w:pPr>
        <w:pStyle w:val="ListParagraph"/>
        <w:numPr>
          <w:ilvl w:val="3"/>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Text: </w:t>
      </w:r>
      <w:proofErr w:type="spellStart"/>
      <w:r>
        <w:rPr>
          <w:rFonts w:asciiTheme="minorHAnsi" w:hAnsiTheme="minorHAnsi" w:cstheme="minorHAnsi"/>
        </w:rPr>
        <w:t>read_txt</w:t>
      </w:r>
      <w:proofErr w:type="spellEnd"/>
    </w:p>
    <w:p w14:paraId="7722590D" w14:textId="77777777" w:rsidR="00932F64" w:rsidRPr="00932F64" w:rsidRDefault="00932F64" w:rsidP="00932F64">
      <w:pPr>
        <w:pStyle w:val="ListParagraph"/>
        <w:numPr>
          <w:ilvl w:val="3"/>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CSV: </w:t>
      </w:r>
      <w:proofErr w:type="spellStart"/>
      <w:r>
        <w:rPr>
          <w:rFonts w:asciiTheme="minorHAnsi" w:hAnsiTheme="minorHAnsi" w:cstheme="minorHAnsi"/>
        </w:rPr>
        <w:t>read_csv</w:t>
      </w:r>
      <w:proofErr w:type="spellEnd"/>
    </w:p>
    <w:p w14:paraId="7BBF303F" w14:textId="77777777" w:rsidR="00932F64" w:rsidRPr="00932F64" w:rsidRDefault="00932F64" w:rsidP="00932F64">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The Haven package offers support for additional file types, such as SPSS, Stata, and SAS data sets.</w:t>
      </w:r>
    </w:p>
    <w:p w14:paraId="70AAC9B5" w14:textId="77777777" w:rsidR="00932F64" w:rsidRPr="00932F64" w:rsidRDefault="00932F64" w:rsidP="00932F64">
      <w:pPr>
        <w:pStyle w:val="ListParagraph"/>
        <w:numPr>
          <w:ilvl w:val="0"/>
          <w:numId w:val="35"/>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Use the “</w:t>
      </w:r>
      <w:proofErr w:type="spellStart"/>
      <w:r>
        <w:rPr>
          <w:rFonts w:asciiTheme="minorHAnsi" w:hAnsiTheme="minorHAnsi" w:cstheme="minorHAnsi"/>
        </w:rPr>
        <w:t>read_csv</w:t>
      </w:r>
      <w:proofErr w:type="spellEnd"/>
      <w:r>
        <w:rPr>
          <w:rFonts w:asciiTheme="minorHAnsi" w:hAnsiTheme="minorHAnsi" w:cstheme="minorHAnsi"/>
        </w:rPr>
        <w:t xml:space="preserve">” function to read-in the </w:t>
      </w:r>
      <w:r w:rsidR="00E93964">
        <w:rPr>
          <w:rFonts w:asciiTheme="minorHAnsi" w:hAnsiTheme="minorHAnsi" w:cstheme="minorHAnsi"/>
        </w:rPr>
        <w:t>chs_individual</w:t>
      </w:r>
      <w:r>
        <w:rPr>
          <w:rFonts w:asciiTheme="minorHAnsi" w:hAnsiTheme="minorHAnsi" w:cstheme="minorHAnsi"/>
        </w:rPr>
        <w:t>.csv file.</w:t>
      </w:r>
    </w:p>
    <w:p w14:paraId="63092973" w14:textId="77777777" w:rsidR="00932F64" w:rsidRDefault="00932F64" w:rsidP="00932F64">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Assigning objects such as the data sets you read in is accomplished by using the “&lt;</w:t>
      </w:r>
      <w:proofErr w:type="gramStart"/>
      <w:r>
        <w:rPr>
          <w:rFonts w:asciiTheme="minorHAnsi" w:hAnsiTheme="minorHAnsi" w:cstheme="minorHAnsi"/>
        </w:rPr>
        <w:t>-“ operator</w:t>
      </w:r>
      <w:proofErr w:type="gramEnd"/>
      <w:r>
        <w:rPr>
          <w:rFonts w:asciiTheme="minorHAnsi" w:hAnsiTheme="minorHAnsi" w:cstheme="minorHAnsi"/>
        </w:rPr>
        <w:t xml:space="preserve">. In this course we will mostly work with data sets. </w:t>
      </w:r>
      <w:proofErr w:type="gramStart"/>
      <w:r>
        <w:rPr>
          <w:rFonts w:asciiTheme="minorHAnsi" w:hAnsiTheme="minorHAnsi" w:cstheme="minorHAnsi"/>
        </w:rPr>
        <w:t>However</w:t>
      </w:r>
      <w:proofErr w:type="gramEnd"/>
      <w:r>
        <w:rPr>
          <w:rFonts w:asciiTheme="minorHAnsi" w:hAnsiTheme="minorHAnsi" w:cstheme="minorHAnsi"/>
        </w:rPr>
        <w:t xml:space="preserve"> </w:t>
      </w:r>
      <w:r w:rsidR="00E93964">
        <w:rPr>
          <w:rFonts w:asciiTheme="minorHAnsi" w:hAnsiTheme="minorHAnsi" w:cstheme="minorHAnsi"/>
        </w:rPr>
        <w:t>there are several</w:t>
      </w:r>
      <w:r>
        <w:rPr>
          <w:rFonts w:asciiTheme="minorHAnsi" w:hAnsiTheme="minorHAnsi" w:cstheme="minorHAnsi"/>
        </w:rPr>
        <w:t xml:space="preserve"> other objects such as vectors, matrices, and arrays.</w:t>
      </w:r>
      <w:r w:rsidR="00326E99">
        <w:rPr>
          <w:rFonts w:asciiTheme="minorHAnsi" w:hAnsiTheme="minorHAnsi" w:cstheme="minorHAnsi"/>
        </w:rPr>
        <w:br/>
      </w:r>
      <w:r w:rsidR="00326E99">
        <w:rPr>
          <w:rFonts w:asciiTheme="minorHAnsi" w:hAnsiTheme="minorHAnsi" w:cstheme="minorHAnsi"/>
        </w:rPr>
        <w:br/>
        <w:t xml:space="preserve">You can see various data types in R here: </w:t>
      </w:r>
      <w:hyperlink r:id="rId10" w:history="1">
        <w:r w:rsidR="00326E99" w:rsidRPr="00327928">
          <w:rPr>
            <w:rStyle w:val="Hyperlink"/>
            <w:rFonts w:asciiTheme="minorHAnsi" w:hAnsiTheme="minorHAnsi" w:cstheme="minorHAnsi"/>
          </w:rPr>
          <w:t>https://www.statmethods.net/input/datatypes.html</w:t>
        </w:r>
      </w:hyperlink>
      <w:r w:rsidR="00326E99">
        <w:rPr>
          <w:rFonts w:asciiTheme="minorHAnsi" w:hAnsiTheme="minorHAnsi" w:cstheme="minorHAnsi"/>
        </w:rPr>
        <w:t xml:space="preserve"> </w:t>
      </w:r>
      <w:r w:rsidR="00326E99">
        <w:rPr>
          <w:rFonts w:asciiTheme="minorHAnsi" w:hAnsiTheme="minorHAnsi" w:cstheme="minorHAnsi"/>
        </w:rPr>
        <w:br/>
      </w:r>
    </w:p>
    <w:p w14:paraId="718814FD" w14:textId="77777777" w:rsidR="00932F64" w:rsidRDefault="00932F64" w:rsidP="00932F64">
      <w:pPr>
        <w:pStyle w:val="ListParagraph"/>
        <w:numPr>
          <w:ilvl w:val="0"/>
          <w:numId w:val="36"/>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rPr>
          <w:rFonts w:ascii="Courier New" w:hAnsi="Courier New" w:cs="Courier New"/>
        </w:rPr>
      </w:pPr>
      <w:r>
        <w:rPr>
          <w:rFonts w:asciiTheme="minorHAnsi" w:hAnsiTheme="minorHAnsi" w:cstheme="minorHAnsi"/>
        </w:rPr>
        <w:t>Store the data set in an object named “kids”</w:t>
      </w:r>
      <w:r>
        <w:rPr>
          <w:rFonts w:asciiTheme="minorHAnsi" w:hAnsiTheme="minorHAnsi" w:cstheme="minorHAnsi"/>
        </w:rPr>
        <w:br/>
      </w:r>
      <w:r w:rsidRPr="00932F64">
        <w:rPr>
          <w:rFonts w:ascii="Courier New" w:hAnsi="Courier New" w:cs="Courier New"/>
        </w:rPr>
        <w:t xml:space="preserve">kids &lt;- </w:t>
      </w:r>
      <w:proofErr w:type="spellStart"/>
      <w:r w:rsidRPr="00932F64">
        <w:rPr>
          <w:rFonts w:ascii="Courier New" w:hAnsi="Courier New" w:cs="Courier New"/>
        </w:rPr>
        <w:t>read_csv</w:t>
      </w:r>
      <w:proofErr w:type="spellEnd"/>
      <w:r>
        <w:rPr>
          <w:rFonts w:ascii="Courier New" w:hAnsi="Courier New" w:cs="Courier New"/>
        </w:rPr>
        <w:t>(</w:t>
      </w:r>
      <w:r w:rsidRPr="00932F64">
        <w:rPr>
          <w:rFonts w:ascii="Courier New" w:hAnsi="Courier New" w:cs="Courier New"/>
        </w:rPr>
        <w:t>"</w:t>
      </w:r>
      <w:r w:rsidR="00E93964">
        <w:rPr>
          <w:rFonts w:ascii="Courier New" w:hAnsi="Courier New" w:cs="Courier New"/>
        </w:rPr>
        <w:t>chs</w:t>
      </w:r>
      <w:r w:rsidRPr="00932F64">
        <w:rPr>
          <w:rFonts w:ascii="Courier New" w:hAnsi="Courier New" w:cs="Courier New"/>
        </w:rPr>
        <w:t>_</w:t>
      </w:r>
      <w:r w:rsidR="00E93964">
        <w:rPr>
          <w:rFonts w:ascii="Courier New" w:hAnsi="Courier New" w:cs="Courier New"/>
        </w:rPr>
        <w:t>individual</w:t>
      </w:r>
      <w:r w:rsidRPr="00932F64">
        <w:rPr>
          <w:rFonts w:ascii="Courier New" w:hAnsi="Courier New" w:cs="Courier New"/>
        </w:rPr>
        <w:t>.csv")</w:t>
      </w:r>
    </w:p>
    <w:p w14:paraId="0C9A238D" w14:textId="77777777" w:rsidR="0048587D" w:rsidRDefault="0048587D" w:rsidP="0048587D">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rPr>
          <w:rFonts w:ascii="Courier New" w:hAnsi="Courier New" w:cs="Courier New"/>
        </w:rPr>
      </w:pPr>
    </w:p>
    <w:p w14:paraId="10529298" w14:textId="77777777" w:rsidR="0048587D" w:rsidRPr="0048587D" w:rsidRDefault="0048587D" w:rsidP="00D45687">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sidRPr="0048587D">
        <w:rPr>
          <w:rFonts w:asciiTheme="minorHAnsi" w:hAnsiTheme="minorHAnsi" w:cstheme="minorHAnsi"/>
          <w:b/>
          <w:bCs/>
        </w:rPr>
        <w:t>Getting Help</w:t>
      </w:r>
    </w:p>
    <w:p w14:paraId="4ACE97CD" w14:textId="77777777" w:rsidR="0048587D" w:rsidRDefault="0048587D" w:rsidP="0048587D">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proofErr w:type="gramStart"/>
      <w:r>
        <w:rPr>
          <w:rFonts w:asciiTheme="minorHAnsi" w:hAnsiTheme="minorHAnsi" w:cstheme="minorHAnsi"/>
        </w:rPr>
        <w:t xml:space="preserve">Typing </w:t>
      </w:r>
      <w:r w:rsidRPr="0048587D">
        <w:rPr>
          <w:rStyle w:val="CodeChar"/>
        </w:rPr>
        <w:t>?</w:t>
      </w:r>
      <w:proofErr w:type="gramEnd"/>
      <w:r>
        <w:rPr>
          <w:rFonts w:asciiTheme="minorHAnsi" w:hAnsiTheme="minorHAnsi" w:cstheme="minorHAnsi"/>
        </w:rPr>
        <w:t xml:space="preserve"> before the name of a function will bring up the help documentation for that function.</w:t>
      </w:r>
    </w:p>
    <w:p w14:paraId="72A2715B" w14:textId="77777777" w:rsidR="0048587D" w:rsidRDefault="0048587D" w:rsidP="0048587D">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 xml:space="preserve">Typing </w:t>
      </w:r>
      <w:r w:rsidRPr="0048587D">
        <w:rPr>
          <w:rStyle w:val="CodeChar"/>
        </w:rPr>
        <w:t>??</w:t>
      </w:r>
      <w:r>
        <w:rPr>
          <w:rFonts w:asciiTheme="minorHAnsi" w:hAnsiTheme="minorHAnsi" w:cstheme="minorHAnsi"/>
        </w:rPr>
        <w:t xml:space="preserve"> before the name of a function will do a broader search for documentation, including on functions that may not be loaded into your workspace. </w:t>
      </w:r>
    </w:p>
    <w:p w14:paraId="5CE3A0C0" w14:textId="77777777" w:rsidR="0048587D" w:rsidRPr="0048587D" w:rsidRDefault="0048587D" w:rsidP="0048587D">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224"/>
        <w:rPr>
          <w:rFonts w:asciiTheme="minorHAnsi" w:hAnsiTheme="minorHAnsi" w:cstheme="minorHAnsi"/>
        </w:rPr>
      </w:pPr>
    </w:p>
    <w:p w14:paraId="239AC6C9" w14:textId="77777777" w:rsidR="00D45687" w:rsidRDefault="00D45687" w:rsidP="00D45687">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b/>
          <w:bCs/>
        </w:rPr>
        <w:t>A First Look</w:t>
      </w:r>
    </w:p>
    <w:p w14:paraId="03C8C91E" w14:textId="77777777" w:rsidR="006151B0" w:rsidRDefault="00D45687" w:rsidP="00D45687">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To view the contents of an object directly, you can type the name of the object.</w:t>
      </w:r>
    </w:p>
    <w:p w14:paraId="48D82AF0"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t>&gt; kids</w:t>
      </w:r>
    </w:p>
    <w:p w14:paraId="27F40504"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t xml:space="preserve"># A </w:t>
      </w:r>
      <w:proofErr w:type="spellStart"/>
      <w:r w:rsidRPr="00E93964">
        <w:rPr>
          <w:rStyle w:val="CodeChar"/>
        </w:rPr>
        <w:t>tibble</w:t>
      </w:r>
      <w:proofErr w:type="spellEnd"/>
      <w:r w:rsidRPr="00E93964">
        <w:rPr>
          <w:rStyle w:val="CodeChar"/>
        </w:rPr>
        <w:t>: 1,200 x 23</w:t>
      </w:r>
    </w:p>
    <w:p w14:paraId="57713D66"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t xml:space="preserve">     </w:t>
      </w:r>
      <w:proofErr w:type="spellStart"/>
      <w:r w:rsidRPr="00E93964">
        <w:rPr>
          <w:rStyle w:val="CodeChar"/>
        </w:rPr>
        <w:t>sid</w:t>
      </w:r>
      <w:proofErr w:type="spellEnd"/>
      <w:r w:rsidRPr="00E93964">
        <w:rPr>
          <w:rStyle w:val="CodeChar"/>
        </w:rPr>
        <w:t xml:space="preserve"> </w:t>
      </w:r>
      <w:proofErr w:type="spellStart"/>
      <w:proofErr w:type="gramStart"/>
      <w:r w:rsidRPr="00E93964">
        <w:rPr>
          <w:rStyle w:val="CodeChar"/>
        </w:rPr>
        <w:t>townname</w:t>
      </w:r>
      <w:proofErr w:type="spellEnd"/>
      <w:r w:rsidRPr="00E93964">
        <w:rPr>
          <w:rStyle w:val="CodeChar"/>
        </w:rPr>
        <w:t xml:space="preserve">  male</w:t>
      </w:r>
      <w:proofErr w:type="gramEnd"/>
      <w:r w:rsidRPr="00E93964">
        <w:rPr>
          <w:rStyle w:val="CodeChar"/>
        </w:rPr>
        <w:t xml:space="preserve"> race  </w:t>
      </w:r>
      <w:proofErr w:type="spellStart"/>
      <w:r w:rsidRPr="00E93964">
        <w:rPr>
          <w:rStyle w:val="CodeChar"/>
        </w:rPr>
        <w:t>hispanic</w:t>
      </w:r>
      <w:proofErr w:type="spellEnd"/>
      <w:r w:rsidRPr="00E93964">
        <w:rPr>
          <w:rStyle w:val="CodeChar"/>
        </w:rPr>
        <w:t xml:space="preserve"> </w:t>
      </w:r>
      <w:proofErr w:type="spellStart"/>
      <w:r w:rsidRPr="00E93964">
        <w:rPr>
          <w:rStyle w:val="CodeChar"/>
        </w:rPr>
        <w:t>agepft</w:t>
      </w:r>
      <w:proofErr w:type="spellEnd"/>
      <w:r w:rsidRPr="00E93964">
        <w:rPr>
          <w:rStyle w:val="CodeChar"/>
        </w:rPr>
        <w:t xml:space="preserve"> height weight   </w:t>
      </w:r>
      <w:proofErr w:type="spellStart"/>
      <w:r w:rsidRPr="00E93964">
        <w:rPr>
          <w:rStyle w:val="CodeChar"/>
        </w:rPr>
        <w:t>bmi</w:t>
      </w:r>
      <w:proofErr w:type="spellEnd"/>
      <w:r w:rsidRPr="00E93964">
        <w:rPr>
          <w:rStyle w:val="CodeChar"/>
        </w:rPr>
        <w:t xml:space="preserve"> asthma</w:t>
      </w:r>
    </w:p>
    <w:p w14:paraId="2E4D4ED1"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t xml:space="preserve">   &lt;</w:t>
      </w:r>
      <w:proofErr w:type="spellStart"/>
      <w:r w:rsidRPr="00E93964">
        <w:rPr>
          <w:rStyle w:val="CodeChar"/>
        </w:rPr>
        <w:t>dbl</w:t>
      </w:r>
      <w:proofErr w:type="spellEnd"/>
      <w:r w:rsidRPr="00E93964">
        <w:rPr>
          <w:rStyle w:val="CodeChar"/>
        </w:rPr>
        <w:t>&gt; &lt;chr&gt;    &lt;</w:t>
      </w:r>
      <w:proofErr w:type="spellStart"/>
      <w:r w:rsidRPr="00E93964">
        <w:rPr>
          <w:rStyle w:val="CodeChar"/>
        </w:rPr>
        <w:t>dbl</w:t>
      </w:r>
      <w:proofErr w:type="spellEnd"/>
      <w:r w:rsidRPr="00E93964">
        <w:rPr>
          <w:rStyle w:val="CodeChar"/>
        </w:rPr>
        <w:t>&gt; &lt;chr&gt;    &lt;</w:t>
      </w:r>
      <w:proofErr w:type="spellStart"/>
      <w:r w:rsidRPr="00E93964">
        <w:rPr>
          <w:rStyle w:val="CodeChar"/>
        </w:rPr>
        <w:t>dbl</w:t>
      </w:r>
      <w:proofErr w:type="spellEnd"/>
      <w:proofErr w:type="gramStart"/>
      <w:r w:rsidRPr="00E93964">
        <w:rPr>
          <w:rStyle w:val="CodeChar"/>
        </w:rPr>
        <w:t>&gt;  &lt;</w:t>
      </w:r>
      <w:proofErr w:type="spellStart"/>
      <w:proofErr w:type="gramEnd"/>
      <w:r w:rsidRPr="00E93964">
        <w:rPr>
          <w:rStyle w:val="CodeChar"/>
        </w:rPr>
        <w:t>dbl</w:t>
      </w:r>
      <w:proofErr w:type="spellEnd"/>
      <w:r w:rsidRPr="00E93964">
        <w:rPr>
          <w:rStyle w:val="CodeChar"/>
        </w:rPr>
        <w:t>&gt;  &lt;</w:t>
      </w:r>
      <w:proofErr w:type="spellStart"/>
      <w:r w:rsidRPr="00E93964">
        <w:rPr>
          <w:rStyle w:val="CodeChar"/>
        </w:rPr>
        <w:t>dbl</w:t>
      </w:r>
      <w:proofErr w:type="spellEnd"/>
      <w:r w:rsidRPr="00E93964">
        <w:rPr>
          <w:rStyle w:val="CodeChar"/>
        </w:rPr>
        <w:t>&gt;  &lt;</w:t>
      </w:r>
      <w:proofErr w:type="spellStart"/>
      <w:r w:rsidRPr="00E93964">
        <w:rPr>
          <w:rStyle w:val="CodeChar"/>
        </w:rPr>
        <w:t>dbl</w:t>
      </w:r>
      <w:proofErr w:type="spellEnd"/>
      <w:r w:rsidRPr="00E93964">
        <w:rPr>
          <w:rStyle w:val="CodeChar"/>
        </w:rPr>
        <w:t>&gt; &lt;</w:t>
      </w:r>
      <w:proofErr w:type="spellStart"/>
      <w:r w:rsidRPr="00E93964">
        <w:rPr>
          <w:rStyle w:val="CodeChar"/>
        </w:rPr>
        <w:t>dbl</w:t>
      </w:r>
      <w:proofErr w:type="spellEnd"/>
      <w:r w:rsidRPr="00E93964">
        <w:rPr>
          <w:rStyle w:val="CodeChar"/>
        </w:rPr>
        <w:t>&gt;  &lt;</w:t>
      </w:r>
      <w:proofErr w:type="spellStart"/>
      <w:r w:rsidRPr="00E93964">
        <w:rPr>
          <w:rStyle w:val="CodeChar"/>
        </w:rPr>
        <w:t>dbl</w:t>
      </w:r>
      <w:proofErr w:type="spellEnd"/>
      <w:r w:rsidRPr="00E93964">
        <w:rPr>
          <w:rStyle w:val="CodeChar"/>
        </w:rPr>
        <w:t>&gt;</w:t>
      </w:r>
    </w:p>
    <w:p w14:paraId="66D57CD1"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t xml:space="preserve"> 1     1 </w:t>
      </w:r>
      <w:proofErr w:type="spellStart"/>
      <w:r w:rsidRPr="00E93964">
        <w:rPr>
          <w:rStyle w:val="CodeChar"/>
        </w:rPr>
        <w:t>Lancast</w:t>
      </w:r>
      <w:proofErr w:type="spellEnd"/>
      <w:r w:rsidRPr="00E93964">
        <w:rPr>
          <w:rStyle w:val="CodeChar"/>
        </w:rPr>
        <w:t xml:space="preserve">~     1 W            </w:t>
      </w:r>
      <w:proofErr w:type="gramStart"/>
      <w:r w:rsidRPr="00E93964">
        <w:rPr>
          <w:rStyle w:val="CodeChar"/>
        </w:rPr>
        <w:t>0  10.2</w:t>
      </w:r>
      <w:proofErr w:type="gramEnd"/>
      <w:r w:rsidRPr="00E93964">
        <w:rPr>
          <w:rStyle w:val="CodeChar"/>
        </w:rPr>
        <w:t xml:space="preserve">     123     54  16.2      0</w:t>
      </w:r>
    </w:p>
    <w:p w14:paraId="2722566A"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lastRenderedPageBreak/>
        <w:t xml:space="preserve"> 2     2 </w:t>
      </w:r>
      <w:proofErr w:type="spellStart"/>
      <w:r w:rsidRPr="00E93964">
        <w:rPr>
          <w:rStyle w:val="CodeChar"/>
        </w:rPr>
        <w:t>Lancast</w:t>
      </w:r>
      <w:proofErr w:type="spellEnd"/>
      <w:r w:rsidRPr="00E93964">
        <w:rPr>
          <w:rStyle w:val="CodeChar"/>
        </w:rPr>
        <w:t xml:space="preserve">~     1 W            </w:t>
      </w:r>
      <w:proofErr w:type="gramStart"/>
      <w:r w:rsidRPr="00E93964">
        <w:rPr>
          <w:rStyle w:val="CodeChar"/>
        </w:rPr>
        <w:t>0  10.5</w:t>
      </w:r>
      <w:proofErr w:type="gramEnd"/>
      <w:r w:rsidRPr="00E93964">
        <w:rPr>
          <w:rStyle w:val="CodeChar"/>
        </w:rPr>
        <w:t xml:space="preserve">     145     77  16.6      0</w:t>
      </w:r>
    </w:p>
    <w:p w14:paraId="6B59D6FA"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t xml:space="preserve"> 3     6 </w:t>
      </w:r>
      <w:proofErr w:type="spellStart"/>
      <w:r w:rsidRPr="00E93964">
        <w:rPr>
          <w:rStyle w:val="CodeChar"/>
        </w:rPr>
        <w:t>Lancast</w:t>
      </w:r>
      <w:proofErr w:type="spellEnd"/>
      <w:r w:rsidRPr="00E93964">
        <w:rPr>
          <w:rStyle w:val="CodeChar"/>
        </w:rPr>
        <w:t xml:space="preserve">~     0 B            </w:t>
      </w:r>
      <w:proofErr w:type="gramStart"/>
      <w:r w:rsidRPr="00E93964">
        <w:rPr>
          <w:rStyle w:val="CodeChar"/>
        </w:rPr>
        <w:t>0  10.1</w:t>
      </w:r>
      <w:proofErr w:type="gramEnd"/>
      <w:r w:rsidRPr="00E93964">
        <w:rPr>
          <w:rStyle w:val="CodeChar"/>
        </w:rPr>
        <w:t xml:space="preserve">     145    143  30.9      0</w:t>
      </w:r>
    </w:p>
    <w:p w14:paraId="7099370B"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t xml:space="preserve"> 4     7 </w:t>
      </w:r>
      <w:proofErr w:type="spellStart"/>
      <w:r w:rsidRPr="00E93964">
        <w:rPr>
          <w:rStyle w:val="CodeChar"/>
        </w:rPr>
        <w:t>Lancast</w:t>
      </w:r>
      <w:proofErr w:type="spellEnd"/>
      <w:r w:rsidRPr="00E93964">
        <w:rPr>
          <w:rStyle w:val="CodeChar"/>
        </w:rPr>
        <w:t xml:space="preserve">~     0 O            </w:t>
      </w:r>
      <w:proofErr w:type="gramStart"/>
      <w:r w:rsidRPr="00E93964">
        <w:rPr>
          <w:rStyle w:val="CodeChar"/>
        </w:rPr>
        <w:t>0  10.7</w:t>
      </w:r>
      <w:proofErr w:type="gramEnd"/>
      <w:r w:rsidRPr="00E93964">
        <w:rPr>
          <w:rStyle w:val="CodeChar"/>
        </w:rPr>
        <w:t xml:space="preserve">     156     72  13.4      0</w:t>
      </w:r>
    </w:p>
    <w:p w14:paraId="40E19583"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t xml:space="preserve"> 5     8 </w:t>
      </w:r>
      <w:proofErr w:type="spellStart"/>
      <w:r w:rsidRPr="00E93964">
        <w:rPr>
          <w:rStyle w:val="CodeChar"/>
        </w:rPr>
        <w:t>Lancast</w:t>
      </w:r>
      <w:proofErr w:type="spellEnd"/>
      <w:r w:rsidRPr="00E93964">
        <w:rPr>
          <w:rStyle w:val="CodeChar"/>
        </w:rPr>
        <w:t xml:space="preserve">~     0 W            1   9.78    132     </w:t>
      </w:r>
      <w:proofErr w:type="gramStart"/>
      <w:r w:rsidRPr="00E93964">
        <w:rPr>
          <w:rStyle w:val="CodeChar"/>
        </w:rPr>
        <w:t>61  15.9</w:t>
      </w:r>
      <w:proofErr w:type="gramEnd"/>
      <w:r w:rsidRPr="00E93964">
        <w:rPr>
          <w:rStyle w:val="CodeChar"/>
        </w:rPr>
        <w:t xml:space="preserve">      0</w:t>
      </w:r>
    </w:p>
    <w:p w14:paraId="29318773"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t xml:space="preserve"> 6    10 </w:t>
      </w:r>
      <w:proofErr w:type="spellStart"/>
      <w:r w:rsidRPr="00E93964">
        <w:rPr>
          <w:rStyle w:val="CodeChar"/>
        </w:rPr>
        <w:t>Lancast</w:t>
      </w:r>
      <w:proofErr w:type="spellEnd"/>
      <w:r w:rsidRPr="00E93964">
        <w:rPr>
          <w:rStyle w:val="CodeChar"/>
        </w:rPr>
        <w:t xml:space="preserve">~     1 O            </w:t>
      </w:r>
      <w:proofErr w:type="gramStart"/>
      <w:r w:rsidRPr="00E93964">
        <w:rPr>
          <w:rStyle w:val="CodeChar"/>
        </w:rPr>
        <w:t>1  NA</w:t>
      </w:r>
      <w:proofErr w:type="gramEnd"/>
      <w:r w:rsidRPr="00E93964">
        <w:rPr>
          <w:rStyle w:val="CodeChar"/>
        </w:rPr>
        <w:t xml:space="preserve">        </w:t>
      </w:r>
      <w:proofErr w:type="spellStart"/>
      <w:r w:rsidRPr="00E93964">
        <w:rPr>
          <w:rStyle w:val="CodeChar"/>
        </w:rPr>
        <w:t>NA</w:t>
      </w:r>
      <w:proofErr w:type="spellEnd"/>
      <w:r w:rsidRPr="00E93964">
        <w:rPr>
          <w:rStyle w:val="CodeChar"/>
        </w:rPr>
        <w:t xml:space="preserve">     NA  NA        0</w:t>
      </w:r>
    </w:p>
    <w:p w14:paraId="6C261DD7"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t xml:space="preserve"> 7    13 </w:t>
      </w:r>
      <w:proofErr w:type="spellStart"/>
      <w:r w:rsidRPr="00E93964">
        <w:rPr>
          <w:rStyle w:val="CodeChar"/>
        </w:rPr>
        <w:t>Lancast</w:t>
      </w:r>
      <w:proofErr w:type="spellEnd"/>
      <w:r w:rsidRPr="00E93964">
        <w:rPr>
          <w:rStyle w:val="CodeChar"/>
        </w:rPr>
        <w:t xml:space="preserve">~     1 O            </w:t>
      </w:r>
      <w:proofErr w:type="gramStart"/>
      <w:r w:rsidRPr="00E93964">
        <w:rPr>
          <w:rStyle w:val="CodeChar"/>
        </w:rPr>
        <w:t>1  10.2</w:t>
      </w:r>
      <w:proofErr w:type="gramEnd"/>
      <w:r w:rsidRPr="00E93964">
        <w:rPr>
          <w:rStyle w:val="CodeChar"/>
        </w:rPr>
        <w:t xml:space="preserve">     140     79  18.3      0</w:t>
      </w:r>
    </w:p>
    <w:p w14:paraId="0D53C3DC"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t xml:space="preserve"> 8    16 </w:t>
      </w:r>
      <w:proofErr w:type="spellStart"/>
      <w:r w:rsidRPr="00E93964">
        <w:rPr>
          <w:rStyle w:val="CodeChar"/>
        </w:rPr>
        <w:t>Lancast</w:t>
      </w:r>
      <w:proofErr w:type="spellEnd"/>
      <w:r w:rsidRPr="00E93964">
        <w:rPr>
          <w:rStyle w:val="CodeChar"/>
        </w:rPr>
        <w:t xml:space="preserve">~     0 W            </w:t>
      </w:r>
      <w:proofErr w:type="gramStart"/>
      <w:r w:rsidRPr="00E93964">
        <w:rPr>
          <w:rStyle w:val="CodeChar"/>
        </w:rPr>
        <w:t>0  10.4</w:t>
      </w:r>
      <w:proofErr w:type="gramEnd"/>
      <w:r w:rsidRPr="00E93964">
        <w:rPr>
          <w:rStyle w:val="CodeChar"/>
        </w:rPr>
        <w:t xml:space="preserve">     141     74  16.9      1</w:t>
      </w:r>
    </w:p>
    <w:p w14:paraId="618D810C"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t xml:space="preserve"> 9    19 </w:t>
      </w:r>
      <w:proofErr w:type="spellStart"/>
      <w:r w:rsidRPr="00E93964">
        <w:rPr>
          <w:rStyle w:val="CodeChar"/>
        </w:rPr>
        <w:t>Lancast</w:t>
      </w:r>
      <w:proofErr w:type="spellEnd"/>
      <w:r w:rsidRPr="00E93964">
        <w:rPr>
          <w:rStyle w:val="CodeChar"/>
        </w:rPr>
        <w:t xml:space="preserve">~     0 W            </w:t>
      </w:r>
      <w:proofErr w:type="gramStart"/>
      <w:r w:rsidRPr="00E93964">
        <w:rPr>
          <w:rStyle w:val="CodeChar"/>
        </w:rPr>
        <w:t>0  NA</w:t>
      </w:r>
      <w:proofErr w:type="gramEnd"/>
      <w:r w:rsidRPr="00E93964">
        <w:rPr>
          <w:rStyle w:val="CodeChar"/>
        </w:rPr>
        <w:t xml:space="preserve">        </w:t>
      </w:r>
      <w:proofErr w:type="spellStart"/>
      <w:r w:rsidRPr="00E93964">
        <w:rPr>
          <w:rStyle w:val="CodeChar"/>
        </w:rPr>
        <w:t>NA</w:t>
      </w:r>
      <w:proofErr w:type="spellEnd"/>
      <w:r w:rsidRPr="00E93964">
        <w:rPr>
          <w:rStyle w:val="CodeChar"/>
        </w:rPr>
        <w:t xml:space="preserve">     NA  NA        0</w:t>
      </w:r>
    </w:p>
    <w:p w14:paraId="0C9C970F"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t xml:space="preserve">10    21 </w:t>
      </w:r>
      <w:proofErr w:type="spellStart"/>
      <w:r w:rsidRPr="00E93964">
        <w:rPr>
          <w:rStyle w:val="CodeChar"/>
        </w:rPr>
        <w:t>Lancast</w:t>
      </w:r>
      <w:proofErr w:type="spellEnd"/>
      <w:r w:rsidRPr="00E93964">
        <w:rPr>
          <w:rStyle w:val="CodeChar"/>
        </w:rPr>
        <w:t xml:space="preserve">~     0 W            1   9.94    126     </w:t>
      </w:r>
      <w:proofErr w:type="gramStart"/>
      <w:r w:rsidRPr="00E93964">
        <w:rPr>
          <w:rStyle w:val="CodeChar"/>
        </w:rPr>
        <w:t>59  16.9</w:t>
      </w:r>
      <w:proofErr w:type="gramEnd"/>
      <w:r w:rsidRPr="00E93964">
        <w:rPr>
          <w:rStyle w:val="CodeChar"/>
        </w:rPr>
        <w:t xml:space="preserve">      0</w:t>
      </w:r>
    </w:p>
    <w:p w14:paraId="6E5BCAED"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t xml:space="preserve"># ... with 1,190 more rows, and 13 more variables: </w:t>
      </w:r>
      <w:proofErr w:type="spellStart"/>
      <w:r w:rsidRPr="00E93964">
        <w:rPr>
          <w:rStyle w:val="CodeChar"/>
        </w:rPr>
        <w:t>active_asthma</w:t>
      </w:r>
      <w:proofErr w:type="spellEnd"/>
      <w:r w:rsidRPr="00E93964">
        <w:rPr>
          <w:rStyle w:val="CodeChar"/>
        </w:rPr>
        <w:t xml:space="preserve"> &lt;</w:t>
      </w:r>
      <w:proofErr w:type="spellStart"/>
      <w:r w:rsidRPr="00E93964">
        <w:rPr>
          <w:rStyle w:val="CodeChar"/>
        </w:rPr>
        <w:t>dbl</w:t>
      </w:r>
      <w:proofErr w:type="spellEnd"/>
      <w:r w:rsidRPr="00E93964">
        <w:rPr>
          <w:rStyle w:val="CodeChar"/>
        </w:rPr>
        <w:t>&gt;,</w:t>
      </w:r>
    </w:p>
    <w:p w14:paraId="5284D3F1"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t xml:space="preserve">#   </w:t>
      </w:r>
      <w:proofErr w:type="spellStart"/>
      <w:proofErr w:type="gramStart"/>
      <w:r w:rsidRPr="00E93964">
        <w:rPr>
          <w:rStyle w:val="CodeChar"/>
        </w:rPr>
        <w:t>father</w:t>
      </w:r>
      <w:proofErr w:type="gramEnd"/>
      <w:r w:rsidRPr="00E93964">
        <w:rPr>
          <w:rStyle w:val="CodeChar"/>
        </w:rPr>
        <w:t>_asthma</w:t>
      </w:r>
      <w:proofErr w:type="spellEnd"/>
      <w:r w:rsidRPr="00E93964">
        <w:rPr>
          <w:rStyle w:val="CodeChar"/>
        </w:rPr>
        <w:t xml:space="preserve"> &lt;</w:t>
      </w:r>
      <w:proofErr w:type="spellStart"/>
      <w:r w:rsidRPr="00E93964">
        <w:rPr>
          <w:rStyle w:val="CodeChar"/>
        </w:rPr>
        <w:t>dbl</w:t>
      </w:r>
      <w:proofErr w:type="spellEnd"/>
      <w:r w:rsidRPr="00E93964">
        <w:rPr>
          <w:rStyle w:val="CodeChar"/>
        </w:rPr>
        <w:t xml:space="preserve">&gt;, </w:t>
      </w:r>
      <w:proofErr w:type="spellStart"/>
      <w:r w:rsidRPr="00E93964">
        <w:rPr>
          <w:rStyle w:val="CodeChar"/>
        </w:rPr>
        <w:t>mother_asthma</w:t>
      </w:r>
      <w:proofErr w:type="spellEnd"/>
      <w:r w:rsidRPr="00E93964">
        <w:rPr>
          <w:rStyle w:val="CodeChar"/>
        </w:rPr>
        <w:t xml:space="preserve"> &lt;</w:t>
      </w:r>
      <w:proofErr w:type="spellStart"/>
      <w:r w:rsidRPr="00E93964">
        <w:rPr>
          <w:rStyle w:val="CodeChar"/>
        </w:rPr>
        <w:t>dbl</w:t>
      </w:r>
      <w:proofErr w:type="spellEnd"/>
      <w:r w:rsidRPr="00E93964">
        <w:rPr>
          <w:rStyle w:val="CodeChar"/>
        </w:rPr>
        <w:t>&gt;, wheeze &lt;</w:t>
      </w:r>
      <w:proofErr w:type="spellStart"/>
      <w:r w:rsidRPr="00E93964">
        <w:rPr>
          <w:rStyle w:val="CodeChar"/>
        </w:rPr>
        <w:t>dbl</w:t>
      </w:r>
      <w:proofErr w:type="spellEnd"/>
      <w:r w:rsidRPr="00E93964">
        <w:rPr>
          <w:rStyle w:val="CodeChar"/>
        </w:rPr>
        <w:t>&gt;,</w:t>
      </w:r>
    </w:p>
    <w:p w14:paraId="4CC3A97B" w14:textId="77777777" w:rsidR="00E93964" w:rsidRPr="00E93964"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Style w:val="CodeChar"/>
        </w:rPr>
      </w:pPr>
      <w:r w:rsidRPr="00E93964">
        <w:rPr>
          <w:rStyle w:val="CodeChar"/>
        </w:rPr>
        <w:t xml:space="preserve">#   </w:t>
      </w:r>
      <w:proofErr w:type="spellStart"/>
      <w:r w:rsidRPr="00E93964">
        <w:rPr>
          <w:rStyle w:val="CodeChar"/>
        </w:rPr>
        <w:t>hayfever</w:t>
      </w:r>
      <w:proofErr w:type="spellEnd"/>
      <w:r w:rsidRPr="00E93964">
        <w:rPr>
          <w:rStyle w:val="CodeChar"/>
        </w:rPr>
        <w:t xml:space="preserve"> &lt;</w:t>
      </w:r>
      <w:proofErr w:type="spellStart"/>
      <w:r w:rsidRPr="00E93964">
        <w:rPr>
          <w:rStyle w:val="CodeChar"/>
        </w:rPr>
        <w:t>dbl</w:t>
      </w:r>
      <w:proofErr w:type="spellEnd"/>
      <w:r w:rsidRPr="00E93964">
        <w:rPr>
          <w:rStyle w:val="CodeChar"/>
        </w:rPr>
        <w:t>&gt;, allergy &lt;</w:t>
      </w:r>
      <w:proofErr w:type="spellStart"/>
      <w:r w:rsidRPr="00E93964">
        <w:rPr>
          <w:rStyle w:val="CodeChar"/>
        </w:rPr>
        <w:t>dbl</w:t>
      </w:r>
      <w:proofErr w:type="spellEnd"/>
      <w:r w:rsidRPr="00E93964">
        <w:rPr>
          <w:rStyle w:val="CodeChar"/>
        </w:rPr>
        <w:t xml:space="preserve">&gt;, </w:t>
      </w:r>
      <w:proofErr w:type="spellStart"/>
      <w:r w:rsidRPr="00E93964">
        <w:rPr>
          <w:rStyle w:val="CodeChar"/>
        </w:rPr>
        <w:t>educ_parent</w:t>
      </w:r>
      <w:proofErr w:type="spellEnd"/>
      <w:r w:rsidRPr="00E93964">
        <w:rPr>
          <w:rStyle w:val="CodeChar"/>
        </w:rPr>
        <w:t xml:space="preserve"> &lt;</w:t>
      </w:r>
      <w:proofErr w:type="spellStart"/>
      <w:r w:rsidRPr="00E93964">
        <w:rPr>
          <w:rStyle w:val="CodeChar"/>
        </w:rPr>
        <w:t>dbl</w:t>
      </w:r>
      <w:proofErr w:type="spellEnd"/>
      <w:r w:rsidRPr="00E93964">
        <w:rPr>
          <w:rStyle w:val="CodeChar"/>
        </w:rPr>
        <w:t>&gt;, smoke &lt;</w:t>
      </w:r>
      <w:proofErr w:type="spellStart"/>
      <w:r w:rsidRPr="00E93964">
        <w:rPr>
          <w:rStyle w:val="CodeChar"/>
        </w:rPr>
        <w:t>dbl</w:t>
      </w:r>
      <w:proofErr w:type="spellEnd"/>
      <w:r w:rsidRPr="00E93964">
        <w:rPr>
          <w:rStyle w:val="CodeChar"/>
        </w:rPr>
        <w:t>&gt;,</w:t>
      </w:r>
    </w:p>
    <w:p w14:paraId="0949A0DD" w14:textId="77777777" w:rsidR="00D45687" w:rsidRPr="00D45687" w:rsidRDefault="00E93964" w:rsidP="00E93964">
      <w:pPr>
        <w:pStyle w:val="ListParagraph"/>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rPr>
          <w:rFonts w:asciiTheme="minorHAnsi" w:hAnsiTheme="minorHAnsi" w:cstheme="minorHAnsi"/>
        </w:rPr>
      </w:pPr>
      <w:r w:rsidRPr="00E93964">
        <w:rPr>
          <w:rStyle w:val="CodeChar"/>
        </w:rPr>
        <w:t>#   pets &lt;</w:t>
      </w:r>
      <w:proofErr w:type="spellStart"/>
      <w:r w:rsidRPr="00E93964">
        <w:rPr>
          <w:rStyle w:val="CodeChar"/>
        </w:rPr>
        <w:t>dbl</w:t>
      </w:r>
      <w:proofErr w:type="spellEnd"/>
      <w:r w:rsidRPr="00E93964">
        <w:rPr>
          <w:rStyle w:val="CodeChar"/>
        </w:rPr>
        <w:t xml:space="preserve">&gt;, </w:t>
      </w:r>
      <w:proofErr w:type="spellStart"/>
      <w:r w:rsidRPr="00E93964">
        <w:rPr>
          <w:rStyle w:val="CodeChar"/>
        </w:rPr>
        <w:t>gasstove</w:t>
      </w:r>
      <w:proofErr w:type="spellEnd"/>
      <w:r w:rsidRPr="00E93964">
        <w:rPr>
          <w:rStyle w:val="CodeChar"/>
        </w:rPr>
        <w:t xml:space="preserve"> &lt;</w:t>
      </w:r>
      <w:proofErr w:type="spellStart"/>
      <w:r w:rsidRPr="00E93964">
        <w:rPr>
          <w:rStyle w:val="CodeChar"/>
        </w:rPr>
        <w:t>dbl</w:t>
      </w:r>
      <w:proofErr w:type="spellEnd"/>
      <w:r w:rsidRPr="00E93964">
        <w:rPr>
          <w:rStyle w:val="CodeChar"/>
        </w:rPr>
        <w:t xml:space="preserve">&gt;, </w:t>
      </w:r>
      <w:proofErr w:type="spellStart"/>
      <w:r w:rsidRPr="00E93964">
        <w:rPr>
          <w:rStyle w:val="CodeChar"/>
        </w:rPr>
        <w:t>fev</w:t>
      </w:r>
      <w:proofErr w:type="spellEnd"/>
      <w:r w:rsidRPr="00E93964">
        <w:rPr>
          <w:rStyle w:val="CodeChar"/>
        </w:rPr>
        <w:t xml:space="preserve"> &lt;</w:t>
      </w:r>
      <w:proofErr w:type="spellStart"/>
      <w:r w:rsidRPr="00E93964">
        <w:rPr>
          <w:rStyle w:val="CodeChar"/>
        </w:rPr>
        <w:t>dbl</w:t>
      </w:r>
      <w:proofErr w:type="spellEnd"/>
      <w:r w:rsidRPr="00E93964">
        <w:rPr>
          <w:rStyle w:val="CodeChar"/>
        </w:rPr>
        <w:t xml:space="preserve">&gt;, </w:t>
      </w:r>
      <w:proofErr w:type="spellStart"/>
      <w:r w:rsidRPr="00E93964">
        <w:rPr>
          <w:rStyle w:val="CodeChar"/>
        </w:rPr>
        <w:t>fvc</w:t>
      </w:r>
      <w:proofErr w:type="spellEnd"/>
      <w:r w:rsidRPr="00E93964">
        <w:rPr>
          <w:rStyle w:val="CodeChar"/>
        </w:rPr>
        <w:t xml:space="preserve"> &lt;</w:t>
      </w:r>
      <w:proofErr w:type="spellStart"/>
      <w:r w:rsidRPr="00E93964">
        <w:rPr>
          <w:rStyle w:val="CodeChar"/>
        </w:rPr>
        <w:t>dbl</w:t>
      </w:r>
      <w:proofErr w:type="spellEnd"/>
      <w:r w:rsidRPr="00E93964">
        <w:rPr>
          <w:rStyle w:val="CodeChar"/>
        </w:rPr>
        <w:t xml:space="preserve">&gt;, </w:t>
      </w:r>
      <w:proofErr w:type="spellStart"/>
      <w:r w:rsidRPr="00E93964">
        <w:rPr>
          <w:rStyle w:val="CodeChar"/>
        </w:rPr>
        <w:t>mmef</w:t>
      </w:r>
      <w:proofErr w:type="spellEnd"/>
      <w:r w:rsidRPr="00E93964">
        <w:rPr>
          <w:rStyle w:val="CodeChar"/>
        </w:rPr>
        <w:t xml:space="preserve"> &lt;</w:t>
      </w:r>
      <w:proofErr w:type="spellStart"/>
      <w:r w:rsidRPr="00E93964">
        <w:rPr>
          <w:rStyle w:val="CodeChar"/>
        </w:rPr>
        <w:t>dbl</w:t>
      </w:r>
      <w:proofErr w:type="spellEnd"/>
      <w:r w:rsidRPr="00E93964">
        <w:rPr>
          <w:rStyle w:val="CodeChar"/>
        </w:rPr>
        <w:t>&gt;</w:t>
      </w:r>
    </w:p>
    <w:p w14:paraId="68ACF535" w14:textId="77777777" w:rsidR="006151B0" w:rsidRPr="006151B0" w:rsidRDefault="008937EE" w:rsidP="006151B0">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Courier New" w:hAnsi="Courier New" w:cs="Courier New"/>
        </w:rPr>
      </w:pPr>
      <w:r>
        <w:rPr>
          <w:rFonts w:asciiTheme="minorHAnsi" w:hAnsiTheme="minorHAnsi" w:cstheme="minorHAnsi"/>
        </w:rPr>
        <w:t>The data set has 1,</w:t>
      </w:r>
      <w:r w:rsidR="00E93964">
        <w:rPr>
          <w:rFonts w:asciiTheme="minorHAnsi" w:hAnsiTheme="minorHAnsi" w:cstheme="minorHAnsi"/>
        </w:rPr>
        <w:t>200</w:t>
      </w:r>
      <w:r>
        <w:rPr>
          <w:rFonts w:asciiTheme="minorHAnsi" w:hAnsiTheme="minorHAnsi" w:cstheme="minorHAnsi"/>
        </w:rPr>
        <w:t xml:space="preserve"> observations and </w:t>
      </w:r>
      <w:r w:rsidR="00E93964">
        <w:rPr>
          <w:rFonts w:asciiTheme="minorHAnsi" w:hAnsiTheme="minorHAnsi" w:cstheme="minorHAnsi"/>
        </w:rPr>
        <w:t>23</w:t>
      </w:r>
      <w:r>
        <w:rPr>
          <w:rFonts w:asciiTheme="minorHAnsi" w:hAnsiTheme="minorHAnsi" w:cstheme="minorHAnsi"/>
        </w:rPr>
        <w:t xml:space="preserve"> variables. We say its </w:t>
      </w:r>
      <w:r>
        <w:rPr>
          <w:rFonts w:asciiTheme="minorHAnsi" w:hAnsiTheme="minorHAnsi" w:cstheme="minorHAnsi"/>
          <w:i/>
          <w:iCs/>
        </w:rPr>
        <w:t xml:space="preserve">dimension </w:t>
      </w:r>
      <w:r>
        <w:rPr>
          <w:rFonts w:asciiTheme="minorHAnsi" w:hAnsiTheme="minorHAnsi" w:cstheme="minorHAnsi"/>
        </w:rPr>
        <w:t>is 1</w:t>
      </w:r>
      <w:r w:rsidR="00E93964">
        <w:rPr>
          <w:rFonts w:asciiTheme="minorHAnsi" w:hAnsiTheme="minorHAnsi" w:cstheme="minorHAnsi"/>
        </w:rPr>
        <w:t>200</w:t>
      </w:r>
      <w:r>
        <w:rPr>
          <w:rFonts w:asciiTheme="minorHAnsi" w:hAnsiTheme="minorHAnsi" w:cstheme="minorHAnsi"/>
        </w:rPr>
        <w:t xml:space="preserve"> x </w:t>
      </w:r>
      <w:r w:rsidR="00E93964">
        <w:rPr>
          <w:rFonts w:asciiTheme="minorHAnsi" w:hAnsiTheme="minorHAnsi" w:cstheme="minorHAnsi"/>
        </w:rPr>
        <w:t xml:space="preserve">23 </w:t>
      </w:r>
      <w:r>
        <w:rPr>
          <w:rFonts w:asciiTheme="minorHAnsi" w:hAnsiTheme="minorHAnsi" w:cstheme="minorHAnsi"/>
        </w:rPr>
        <w:t xml:space="preserve">because it is </w:t>
      </w:r>
      <w:r w:rsidR="00E93964">
        <w:rPr>
          <w:rFonts w:asciiTheme="minorHAnsi" w:hAnsiTheme="minorHAnsi" w:cstheme="minorHAnsi"/>
        </w:rPr>
        <w:t xml:space="preserve">1200 </w:t>
      </w:r>
      <w:r>
        <w:rPr>
          <w:rFonts w:asciiTheme="minorHAnsi" w:hAnsiTheme="minorHAnsi" w:cstheme="minorHAnsi"/>
        </w:rPr>
        <w:t xml:space="preserve">entries long and </w:t>
      </w:r>
      <w:r w:rsidR="00E93964">
        <w:rPr>
          <w:rFonts w:asciiTheme="minorHAnsi" w:hAnsiTheme="minorHAnsi" w:cstheme="minorHAnsi"/>
        </w:rPr>
        <w:t xml:space="preserve">23 </w:t>
      </w:r>
      <w:r>
        <w:rPr>
          <w:rFonts w:asciiTheme="minorHAnsi" w:hAnsiTheme="minorHAnsi" w:cstheme="minorHAnsi"/>
        </w:rPr>
        <w:t>entries wide</w:t>
      </w:r>
      <w:r w:rsidR="00D45687" w:rsidRPr="00D45687">
        <w:rPr>
          <w:rFonts w:asciiTheme="minorHAnsi" w:hAnsiTheme="minorHAnsi" w:cstheme="minorHAnsi"/>
        </w:rPr>
        <w:t>.</w:t>
      </w:r>
      <w:r>
        <w:rPr>
          <w:rFonts w:asciiTheme="minorHAnsi" w:hAnsiTheme="minorHAnsi" w:cstheme="minorHAnsi"/>
        </w:rPr>
        <w:t xml:space="preserve"> We can also find the dimension manually:</w:t>
      </w:r>
    </w:p>
    <w:p w14:paraId="4E47D190" w14:textId="77777777" w:rsidR="008937EE" w:rsidRPr="006151B0" w:rsidRDefault="008937EE" w:rsidP="006151B0">
      <w:pPr>
        <w:pStyle w:val="Code"/>
        <w:rPr>
          <w:rFonts w:ascii="Courier New" w:hAnsi="Courier New" w:cs="Courier New"/>
        </w:rPr>
      </w:pPr>
      <w:r w:rsidRPr="008937EE">
        <w:t>&gt; dim(kids)</w:t>
      </w:r>
    </w:p>
    <w:p w14:paraId="343F5CF3" w14:textId="77777777" w:rsidR="00D45687" w:rsidRPr="008937EE" w:rsidRDefault="008937EE" w:rsidP="006151B0">
      <w:pPr>
        <w:pStyle w:val="Code"/>
      </w:pPr>
      <w:r w:rsidRPr="008937EE">
        <w:t>[1] 1</w:t>
      </w:r>
      <w:r w:rsidR="00E93964">
        <w:t>200</w:t>
      </w:r>
      <w:r w:rsidRPr="008937EE">
        <w:t xml:space="preserve">   </w:t>
      </w:r>
      <w:r w:rsidR="00E93964">
        <w:t>23</w:t>
      </w:r>
    </w:p>
    <w:p w14:paraId="7DDDB5BC" w14:textId="77777777" w:rsidR="006151B0" w:rsidRPr="008937EE" w:rsidRDefault="008937EE" w:rsidP="006151B0">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pPr>
      <w:r>
        <w:rPr>
          <w:rFonts w:asciiTheme="minorHAnsi" w:hAnsiTheme="minorHAnsi" w:cstheme="minorHAnsi"/>
          <w:b/>
          <w:bCs/>
        </w:rPr>
        <w:t>Variables</w:t>
      </w:r>
      <w:r>
        <w:rPr>
          <w:rFonts w:asciiTheme="minorHAnsi" w:hAnsiTheme="minorHAnsi" w:cstheme="minorHAnsi"/>
        </w:rPr>
        <w:t xml:space="preserve">. Variables are measurements to be made on several subjects. In this dataset, subject, </w:t>
      </w:r>
      <w:proofErr w:type="spellStart"/>
      <w:r w:rsidRPr="008937EE">
        <w:rPr>
          <w:rFonts w:asciiTheme="minorHAnsi" w:hAnsiTheme="minorHAnsi" w:cstheme="minorHAnsi"/>
        </w:rPr>
        <w:t>townname</w:t>
      </w:r>
      <w:proofErr w:type="spellEnd"/>
      <w:r w:rsidRPr="008937EE">
        <w:rPr>
          <w:rFonts w:asciiTheme="minorHAnsi" w:hAnsiTheme="minorHAnsi" w:cstheme="minorHAnsi"/>
        </w:rPr>
        <w:t>, age, sex, race, etc. are all variables.</w:t>
      </w:r>
      <w:r w:rsidR="006151B0" w:rsidRPr="006151B0">
        <w:t xml:space="preserve"> </w:t>
      </w:r>
    </w:p>
    <w:p w14:paraId="3D91D6DF" w14:textId="77777777" w:rsidR="006151B0" w:rsidRDefault="008937EE" w:rsidP="006151B0">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sidRPr="008937EE">
        <w:rPr>
          <w:rFonts w:asciiTheme="minorHAnsi" w:hAnsiTheme="minorHAnsi" w:cstheme="minorHAnsi"/>
          <w:b/>
          <w:bCs/>
        </w:rPr>
        <w:t>Variable Names</w:t>
      </w:r>
      <w:r w:rsidRPr="008937EE">
        <w:rPr>
          <w:rFonts w:asciiTheme="minorHAnsi" w:hAnsiTheme="minorHAnsi" w:cstheme="minorHAnsi"/>
        </w:rPr>
        <w:t xml:space="preserve">. </w:t>
      </w:r>
      <w:r>
        <w:rPr>
          <w:rFonts w:asciiTheme="minorHAnsi" w:hAnsiTheme="minorHAnsi" w:cstheme="minorHAnsi"/>
        </w:rPr>
        <w:t xml:space="preserve">A variable name is a computerized name of a variable. It is good programming practice to abbreviate </w:t>
      </w:r>
      <w:proofErr w:type="gramStart"/>
      <w:r>
        <w:rPr>
          <w:rFonts w:asciiTheme="minorHAnsi" w:hAnsiTheme="minorHAnsi" w:cstheme="minorHAnsi"/>
        </w:rPr>
        <w:t>names</w:t>
      </w:r>
      <w:proofErr w:type="gramEnd"/>
      <w:r>
        <w:rPr>
          <w:rFonts w:asciiTheme="minorHAnsi" w:hAnsiTheme="minorHAnsi" w:cstheme="minorHAnsi"/>
        </w:rPr>
        <w:t xml:space="preserve"> when possible, be consistent about capitalization, avoid spaces in variable names, do not use symbols (other than “_” and “.” in R), and do not begin with a symbol or number.</w:t>
      </w:r>
      <w:r w:rsidR="006151B0">
        <w:rPr>
          <w:rFonts w:asciiTheme="minorHAnsi" w:hAnsiTheme="minorHAnsi" w:cstheme="minorHAnsi"/>
        </w:rPr>
        <w:t xml:space="preserve"> We can find variable names manually:</w:t>
      </w:r>
    </w:p>
    <w:p w14:paraId="1EED004E" w14:textId="77777777" w:rsidR="00E93964" w:rsidRDefault="00E93964" w:rsidP="00E93964">
      <w:pPr>
        <w:pStyle w:val="Code"/>
      </w:pPr>
      <w:r>
        <w:t>&gt; names(kids)</w:t>
      </w:r>
    </w:p>
    <w:p w14:paraId="05317B45" w14:textId="77777777" w:rsidR="00E93964" w:rsidRDefault="00E93964" w:rsidP="00E93964">
      <w:pPr>
        <w:pStyle w:val="Code"/>
      </w:pPr>
      <w:r>
        <w:t xml:space="preserve"> [1] "</w:t>
      </w:r>
      <w:proofErr w:type="spellStart"/>
      <w:r>
        <w:t>sid</w:t>
      </w:r>
      <w:proofErr w:type="spellEnd"/>
      <w:r>
        <w:t>"           "</w:t>
      </w:r>
      <w:proofErr w:type="spellStart"/>
      <w:r>
        <w:t>townname</w:t>
      </w:r>
      <w:proofErr w:type="spellEnd"/>
      <w:r>
        <w:t xml:space="preserve">"      "male"          "race"         </w:t>
      </w:r>
    </w:p>
    <w:p w14:paraId="5652ABC1" w14:textId="77777777" w:rsidR="00E93964" w:rsidRDefault="00E93964" w:rsidP="00E93964">
      <w:pPr>
        <w:pStyle w:val="Code"/>
      </w:pPr>
      <w:r>
        <w:t xml:space="preserve"> [5] "</w:t>
      </w:r>
      <w:proofErr w:type="spellStart"/>
      <w:r>
        <w:t>hispanic</w:t>
      </w:r>
      <w:proofErr w:type="spellEnd"/>
      <w:r>
        <w:t>"      "</w:t>
      </w:r>
      <w:proofErr w:type="spellStart"/>
      <w:r>
        <w:t>agepft</w:t>
      </w:r>
      <w:proofErr w:type="spellEnd"/>
      <w:r>
        <w:t xml:space="preserve">"        "height"        "weight"       </w:t>
      </w:r>
    </w:p>
    <w:p w14:paraId="3C93F2F7" w14:textId="77777777" w:rsidR="00E93964" w:rsidRDefault="00E93964" w:rsidP="00E93964">
      <w:pPr>
        <w:pStyle w:val="Code"/>
      </w:pPr>
      <w:r>
        <w:t xml:space="preserve"> [9] "</w:t>
      </w:r>
      <w:proofErr w:type="spellStart"/>
      <w:r>
        <w:t>bmi</w:t>
      </w:r>
      <w:proofErr w:type="spellEnd"/>
      <w:r>
        <w:t>"           "asthma"        "</w:t>
      </w:r>
      <w:proofErr w:type="spellStart"/>
      <w:r>
        <w:t>active_asthma</w:t>
      </w:r>
      <w:proofErr w:type="spellEnd"/>
      <w:r>
        <w:t>" "</w:t>
      </w:r>
      <w:proofErr w:type="spellStart"/>
      <w:r>
        <w:t>father_asthma</w:t>
      </w:r>
      <w:proofErr w:type="spellEnd"/>
      <w:r>
        <w:t>"</w:t>
      </w:r>
    </w:p>
    <w:p w14:paraId="12DCBE22" w14:textId="77777777" w:rsidR="00E93964" w:rsidRDefault="00E93964" w:rsidP="00E93964">
      <w:pPr>
        <w:pStyle w:val="Code"/>
      </w:pPr>
      <w:r>
        <w:t>[13] "</w:t>
      </w:r>
      <w:proofErr w:type="spellStart"/>
      <w:r>
        <w:t>mother_asthma</w:t>
      </w:r>
      <w:proofErr w:type="spellEnd"/>
      <w:r>
        <w:t>" "wheeze"        "</w:t>
      </w:r>
      <w:proofErr w:type="spellStart"/>
      <w:r>
        <w:t>hayfever</w:t>
      </w:r>
      <w:proofErr w:type="spellEnd"/>
      <w:r>
        <w:t xml:space="preserve">"      "allergy"      </w:t>
      </w:r>
    </w:p>
    <w:p w14:paraId="3976CE02" w14:textId="77777777" w:rsidR="00E93964" w:rsidRDefault="00E93964" w:rsidP="00E93964">
      <w:pPr>
        <w:pStyle w:val="Code"/>
      </w:pPr>
      <w:r>
        <w:t>[17] "</w:t>
      </w:r>
      <w:proofErr w:type="spellStart"/>
      <w:r>
        <w:t>educ_parent</w:t>
      </w:r>
      <w:proofErr w:type="spellEnd"/>
      <w:r>
        <w:t>"   "smoke"         "pets"          "</w:t>
      </w:r>
      <w:proofErr w:type="spellStart"/>
      <w:r>
        <w:t>gasstove</w:t>
      </w:r>
      <w:proofErr w:type="spellEnd"/>
      <w:r>
        <w:t xml:space="preserve">"     </w:t>
      </w:r>
    </w:p>
    <w:p w14:paraId="1DC9EA49" w14:textId="77777777" w:rsidR="006151B0" w:rsidRPr="006151B0" w:rsidRDefault="00E93964" w:rsidP="00E93964">
      <w:pPr>
        <w:pStyle w:val="Code"/>
      </w:pPr>
      <w:r>
        <w:t>[21] "</w:t>
      </w:r>
      <w:proofErr w:type="spellStart"/>
      <w:r>
        <w:t>fev</w:t>
      </w:r>
      <w:proofErr w:type="spellEnd"/>
      <w:r>
        <w:t>"           "</w:t>
      </w:r>
      <w:proofErr w:type="spellStart"/>
      <w:r>
        <w:t>fvc</w:t>
      </w:r>
      <w:proofErr w:type="spellEnd"/>
      <w:r>
        <w:t>"           "</w:t>
      </w:r>
      <w:proofErr w:type="spellStart"/>
      <w:r>
        <w:t>mmef</w:t>
      </w:r>
      <w:proofErr w:type="spellEnd"/>
      <w:r>
        <w:t xml:space="preserve">"         </w:t>
      </w:r>
    </w:p>
    <w:p w14:paraId="662DB7E7" w14:textId="77777777" w:rsidR="008937EE" w:rsidRDefault="008937EE" w:rsidP="00D45687">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b/>
          <w:bCs/>
        </w:rPr>
        <w:t>Data Values</w:t>
      </w:r>
      <w:r w:rsidRPr="008937EE">
        <w:rPr>
          <w:rFonts w:asciiTheme="minorHAnsi" w:hAnsiTheme="minorHAnsi" w:cstheme="minorHAnsi"/>
        </w:rPr>
        <w:t>.</w:t>
      </w:r>
      <w:r>
        <w:rPr>
          <w:rFonts w:asciiTheme="minorHAnsi" w:hAnsiTheme="minorHAnsi" w:cstheme="minorHAnsi"/>
        </w:rPr>
        <w:t xml:space="preserve"> A data value is the actual measurement of a variable on a single subject. E.g., subject 1’s data value for </w:t>
      </w:r>
      <w:proofErr w:type="spellStart"/>
      <w:r>
        <w:rPr>
          <w:rFonts w:asciiTheme="minorHAnsi" w:hAnsiTheme="minorHAnsi" w:cstheme="minorHAnsi"/>
        </w:rPr>
        <w:t>ht</w:t>
      </w:r>
      <w:proofErr w:type="spellEnd"/>
      <w:r>
        <w:rPr>
          <w:rFonts w:asciiTheme="minorHAnsi" w:hAnsiTheme="minorHAnsi" w:cstheme="minorHAnsi"/>
        </w:rPr>
        <w:t xml:space="preserve"> is 56.7.</w:t>
      </w:r>
    </w:p>
    <w:p w14:paraId="02F4FA67" w14:textId="77777777" w:rsidR="008937EE" w:rsidRDefault="008937EE" w:rsidP="00D45687">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b/>
          <w:bCs/>
        </w:rPr>
        <w:t xml:space="preserve">Observations. </w:t>
      </w:r>
      <w:r>
        <w:rPr>
          <w:rFonts w:asciiTheme="minorHAnsi" w:hAnsiTheme="minorHAnsi" w:cstheme="minorHAnsi"/>
        </w:rPr>
        <w:t>A set of data values for the same subject. E.g., the observation for subject 1 consists of all their data values.</w:t>
      </w:r>
    </w:p>
    <w:p w14:paraId="0B3700F6" w14:textId="77777777" w:rsidR="00FB15A2" w:rsidRDefault="00FB15A2" w:rsidP="00D45687">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b/>
          <w:bCs/>
        </w:rPr>
        <w:t>Rows and Columns.</w:t>
      </w:r>
      <w:r>
        <w:rPr>
          <w:rFonts w:asciiTheme="minorHAnsi" w:hAnsiTheme="minorHAnsi" w:cstheme="minorHAnsi"/>
        </w:rPr>
        <w:t xml:space="preserve"> Because the dataset has a particular dimension to it, we can refer to rows and columns by their index [r, c], which refers to the </w:t>
      </w:r>
      <w:proofErr w:type="spellStart"/>
      <w:r>
        <w:rPr>
          <w:rFonts w:asciiTheme="minorHAnsi" w:hAnsiTheme="minorHAnsi" w:cstheme="minorHAnsi"/>
        </w:rPr>
        <w:t>r</w:t>
      </w:r>
      <w:r>
        <w:rPr>
          <w:rFonts w:asciiTheme="minorHAnsi" w:hAnsiTheme="minorHAnsi" w:cstheme="minorHAnsi"/>
          <w:vertAlign w:val="superscript"/>
        </w:rPr>
        <w:t>th</w:t>
      </w:r>
      <w:proofErr w:type="spellEnd"/>
      <w:r>
        <w:rPr>
          <w:rFonts w:asciiTheme="minorHAnsi" w:hAnsiTheme="minorHAnsi" w:cstheme="minorHAnsi"/>
          <w:vertAlign w:val="superscript"/>
        </w:rPr>
        <w:t xml:space="preserve"> </w:t>
      </w:r>
      <w:r>
        <w:rPr>
          <w:rFonts w:asciiTheme="minorHAnsi" w:hAnsiTheme="minorHAnsi" w:cstheme="minorHAnsi"/>
        </w:rPr>
        <w:t xml:space="preserve">row and the </w:t>
      </w:r>
      <w:proofErr w:type="spellStart"/>
      <w:r>
        <w:rPr>
          <w:rFonts w:asciiTheme="minorHAnsi" w:hAnsiTheme="minorHAnsi" w:cstheme="minorHAnsi"/>
        </w:rPr>
        <w:t>c</w:t>
      </w:r>
      <w:r>
        <w:rPr>
          <w:rFonts w:asciiTheme="minorHAnsi" w:hAnsiTheme="minorHAnsi" w:cstheme="minorHAnsi"/>
          <w:vertAlign w:val="superscript"/>
        </w:rPr>
        <w:t>th</w:t>
      </w:r>
      <w:proofErr w:type="spellEnd"/>
      <w:r>
        <w:rPr>
          <w:rFonts w:asciiTheme="minorHAnsi" w:hAnsiTheme="minorHAnsi" w:cstheme="minorHAnsi"/>
          <w:vertAlign w:val="superscript"/>
        </w:rPr>
        <w:t xml:space="preserve"> </w:t>
      </w:r>
      <w:r>
        <w:rPr>
          <w:rFonts w:asciiTheme="minorHAnsi" w:hAnsiTheme="minorHAnsi" w:cstheme="minorHAnsi"/>
        </w:rPr>
        <w:t>column.</w:t>
      </w:r>
      <w:r>
        <w:rPr>
          <w:rFonts w:asciiTheme="minorHAnsi" w:hAnsiTheme="minorHAnsi" w:cstheme="minorHAnsi"/>
        </w:rPr>
        <w:br/>
        <w:t>The data value of the first row and column is given by:</w:t>
      </w:r>
    </w:p>
    <w:p w14:paraId="582C920B" w14:textId="77777777" w:rsidR="00FB15A2" w:rsidRPr="00FB15A2" w:rsidRDefault="00FB15A2" w:rsidP="00FB15A2">
      <w:pPr>
        <w:pStyle w:val="Code"/>
      </w:pPr>
      <w:r w:rsidRPr="00FB15A2">
        <w:t xml:space="preserve">&gt; </w:t>
      </w:r>
      <w:proofErr w:type="gramStart"/>
      <w:r w:rsidRPr="00FB15A2">
        <w:t>kids[</w:t>
      </w:r>
      <w:proofErr w:type="gramEnd"/>
      <w:r w:rsidRPr="00FB15A2">
        <w:t>1,1]</w:t>
      </w:r>
    </w:p>
    <w:p w14:paraId="40EB9511" w14:textId="77777777" w:rsidR="00FB15A2" w:rsidRPr="00FB15A2" w:rsidRDefault="00FB15A2" w:rsidP="00FB15A2">
      <w:pPr>
        <w:pStyle w:val="Code"/>
      </w:pPr>
      <w:r w:rsidRPr="00FB15A2">
        <w:t xml:space="preserve"># A </w:t>
      </w:r>
      <w:proofErr w:type="spellStart"/>
      <w:r w:rsidRPr="00FB15A2">
        <w:t>tibble</w:t>
      </w:r>
      <w:proofErr w:type="spellEnd"/>
      <w:r w:rsidRPr="00FB15A2">
        <w:t>: 1 x 1</w:t>
      </w:r>
    </w:p>
    <w:p w14:paraId="28C27901" w14:textId="77777777" w:rsidR="00FB15A2" w:rsidRPr="00FB15A2" w:rsidRDefault="00FB15A2" w:rsidP="00FB15A2">
      <w:pPr>
        <w:pStyle w:val="Code"/>
      </w:pPr>
      <w:r w:rsidRPr="00FB15A2">
        <w:t xml:space="preserve">  subject</w:t>
      </w:r>
    </w:p>
    <w:p w14:paraId="47A8EE4F" w14:textId="77777777" w:rsidR="00FB15A2" w:rsidRPr="00FB15A2" w:rsidRDefault="00FB15A2" w:rsidP="00FB15A2">
      <w:pPr>
        <w:pStyle w:val="Code"/>
      </w:pPr>
      <w:r w:rsidRPr="00FB15A2">
        <w:t xml:space="preserve">    &lt;</w:t>
      </w:r>
      <w:proofErr w:type="spellStart"/>
      <w:r w:rsidRPr="00FB15A2">
        <w:t>dbl</w:t>
      </w:r>
      <w:proofErr w:type="spellEnd"/>
      <w:r w:rsidRPr="00FB15A2">
        <w:t>&gt;</w:t>
      </w:r>
    </w:p>
    <w:p w14:paraId="36CB2976" w14:textId="77777777" w:rsidR="00FB15A2" w:rsidRPr="008937EE" w:rsidRDefault="00FB15A2" w:rsidP="00FB15A2">
      <w:pPr>
        <w:pStyle w:val="Code"/>
      </w:pPr>
      <w:r w:rsidRPr="00FB15A2">
        <w:t>1       1</w:t>
      </w:r>
    </w:p>
    <w:p w14:paraId="2B0268C3" w14:textId="77777777" w:rsidR="00FB15A2" w:rsidRDefault="00FB15A2" w:rsidP="00FB15A2">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224"/>
        <w:rPr>
          <w:rFonts w:asciiTheme="minorHAnsi" w:hAnsiTheme="minorHAnsi" w:cstheme="minorHAnsi"/>
        </w:rPr>
      </w:pPr>
      <w:r>
        <w:rPr>
          <w:rFonts w:asciiTheme="minorHAnsi" w:hAnsiTheme="minorHAnsi" w:cstheme="minorHAnsi"/>
        </w:rPr>
        <w:t>We can also extract the entire first row by leaving the column value blank:</w:t>
      </w:r>
    </w:p>
    <w:p w14:paraId="1679D2F7" w14:textId="77777777" w:rsidR="00E93964" w:rsidRDefault="00E93964" w:rsidP="00E93964">
      <w:pPr>
        <w:pStyle w:val="Code"/>
      </w:pPr>
      <w:proofErr w:type="gramStart"/>
      <w:r>
        <w:t>kids[</w:t>
      </w:r>
      <w:proofErr w:type="gramEnd"/>
      <w:r>
        <w:t>1,]</w:t>
      </w:r>
    </w:p>
    <w:p w14:paraId="5A9F0434" w14:textId="77777777" w:rsidR="00E93964" w:rsidRDefault="00E93964" w:rsidP="00E93964">
      <w:pPr>
        <w:pStyle w:val="Code"/>
      </w:pPr>
      <w:r>
        <w:t xml:space="preserve"># A </w:t>
      </w:r>
      <w:proofErr w:type="spellStart"/>
      <w:r>
        <w:t>tibble</w:t>
      </w:r>
      <w:proofErr w:type="spellEnd"/>
      <w:r>
        <w:t>: 1 x 23</w:t>
      </w:r>
    </w:p>
    <w:p w14:paraId="21711AC1" w14:textId="77777777" w:rsidR="00E93964" w:rsidRDefault="00E93964" w:rsidP="00E93964">
      <w:pPr>
        <w:pStyle w:val="Code"/>
      </w:pPr>
      <w:r>
        <w:lastRenderedPageBreak/>
        <w:t xml:space="preserve">    </w:t>
      </w:r>
      <w:proofErr w:type="spellStart"/>
      <w:r>
        <w:t>sid</w:t>
      </w:r>
      <w:proofErr w:type="spellEnd"/>
      <w:r>
        <w:t xml:space="preserve"> </w:t>
      </w:r>
      <w:proofErr w:type="spellStart"/>
      <w:proofErr w:type="gramStart"/>
      <w:r>
        <w:t>townname</w:t>
      </w:r>
      <w:proofErr w:type="spellEnd"/>
      <w:r>
        <w:t xml:space="preserve">  male</w:t>
      </w:r>
      <w:proofErr w:type="gramEnd"/>
      <w:r>
        <w:t xml:space="preserve"> race  </w:t>
      </w:r>
      <w:proofErr w:type="spellStart"/>
      <w:r>
        <w:t>hispanic</w:t>
      </w:r>
      <w:proofErr w:type="spellEnd"/>
      <w:r>
        <w:t xml:space="preserve"> </w:t>
      </w:r>
      <w:proofErr w:type="spellStart"/>
      <w:r>
        <w:t>agepft</w:t>
      </w:r>
      <w:proofErr w:type="spellEnd"/>
      <w:r>
        <w:t xml:space="preserve"> height weight   </w:t>
      </w:r>
      <w:proofErr w:type="spellStart"/>
      <w:r>
        <w:t>bmi</w:t>
      </w:r>
      <w:proofErr w:type="spellEnd"/>
      <w:r>
        <w:t xml:space="preserve"> asthma</w:t>
      </w:r>
    </w:p>
    <w:p w14:paraId="0B1C2C1E" w14:textId="77777777" w:rsidR="00E93964" w:rsidRDefault="00E93964" w:rsidP="00E93964">
      <w:pPr>
        <w:pStyle w:val="Code"/>
      </w:pPr>
      <w:r>
        <w:t xml:space="preserve">  &lt;</w:t>
      </w:r>
      <w:proofErr w:type="spellStart"/>
      <w:r>
        <w:t>dbl</w:t>
      </w:r>
      <w:proofErr w:type="spellEnd"/>
      <w:r>
        <w:t>&gt; &lt;chr&gt;    &lt;</w:t>
      </w:r>
      <w:proofErr w:type="spellStart"/>
      <w:r>
        <w:t>dbl</w:t>
      </w:r>
      <w:proofErr w:type="spellEnd"/>
      <w:r>
        <w:t>&gt; &lt;chr&gt;    &lt;</w:t>
      </w:r>
      <w:proofErr w:type="spellStart"/>
      <w:r>
        <w:t>dbl</w:t>
      </w:r>
      <w:proofErr w:type="spellEnd"/>
      <w:proofErr w:type="gramStart"/>
      <w:r>
        <w:t>&gt;  &lt;</w:t>
      </w:r>
      <w:proofErr w:type="spellStart"/>
      <w:proofErr w:type="gramEnd"/>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w:t>
      </w:r>
    </w:p>
    <w:p w14:paraId="52D531BF" w14:textId="77777777" w:rsidR="00E93964" w:rsidRDefault="00E93964" w:rsidP="00E93964">
      <w:pPr>
        <w:pStyle w:val="Code"/>
      </w:pPr>
      <w:r>
        <w:t xml:space="preserve">1     1 </w:t>
      </w:r>
      <w:proofErr w:type="spellStart"/>
      <w:r>
        <w:t>Lancast</w:t>
      </w:r>
      <w:proofErr w:type="spellEnd"/>
      <w:r>
        <w:t xml:space="preserve">~     1 W            0   10.2    123     </w:t>
      </w:r>
      <w:proofErr w:type="gramStart"/>
      <w:r>
        <w:t>54  16.2</w:t>
      </w:r>
      <w:proofErr w:type="gramEnd"/>
      <w:r>
        <w:t xml:space="preserve">      0</w:t>
      </w:r>
    </w:p>
    <w:p w14:paraId="57E244BA" w14:textId="77777777" w:rsidR="00E93964" w:rsidRDefault="00E93964" w:rsidP="00E93964">
      <w:pPr>
        <w:pStyle w:val="Code"/>
      </w:pPr>
      <w:r>
        <w:t xml:space="preserve"># ... with 13 more variables: </w:t>
      </w:r>
      <w:proofErr w:type="spellStart"/>
      <w:r>
        <w:t>active_asthma</w:t>
      </w:r>
      <w:proofErr w:type="spellEnd"/>
      <w:r>
        <w:t xml:space="preserve"> &lt;</w:t>
      </w:r>
      <w:proofErr w:type="spellStart"/>
      <w:r>
        <w:t>dbl</w:t>
      </w:r>
      <w:proofErr w:type="spellEnd"/>
      <w:r>
        <w:t xml:space="preserve">&gt;, </w:t>
      </w:r>
      <w:proofErr w:type="spellStart"/>
      <w:r>
        <w:t>father_asthma</w:t>
      </w:r>
      <w:proofErr w:type="spellEnd"/>
      <w:r>
        <w:t xml:space="preserve"> &lt;</w:t>
      </w:r>
      <w:proofErr w:type="spellStart"/>
      <w:r>
        <w:t>dbl</w:t>
      </w:r>
      <w:proofErr w:type="spellEnd"/>
      <w:r>
        <w:t>&gt;,</w:t>
      </w:r>
    </w:p>
    <w:p w14:paraId="1E737355" w14:textId="77777777" w:rsidR="00E93964" w:rsidRDefault="00E93964" w:rsidP="00E93964">
      <w:pPr>
        <w:pStyle w:val="Code"/>
      </w:pPr>
      <w:r>
        <w:t xml:space="preserve">#   </w:t>
      </w:r>
      <w:proofErr w:type="spellStart"/>
      <w:proofErr w:type="gramStart"/>
      <w:r>
        <w:t>mother</w:t>
      </w:r>
      <w:proofErr w:type="gramEnd"/>
      <w:r>
        <w:t>_asthma</w:t>
      </w:r>
      <w:proofErr w:type="spellEnd"/>
      <w:r>
        <w:t xml:space="preserve"> &lt;</w:t>
      </w:r>
      <w:proofErr w:type="spellStart"/>
      <w:r>
        <w:t>dbl</w:t>
      </w:r>
      <w:proofErr w:type="spellEnd"/>
      <w:r>
        <w:t>&gt;, wheeze &lt;</w:t>
      </w:r>
      <w:proofErr w:type="spellStart"/>
      <w:r>
        <w:t>dbl</w:t>
      </w:r>
      <w:proofErr w:type="spellEnd"/>
      <w:r>
        <w:t xml:space="preserve">&gt;, </w:t>
      </w:r>
      <w:proofErr w:type="spellStart"/>
      <w:r>
        <w:t>hayfever</w:t>
      </w:r>
      <w:proofErr w:type="spellEnd"/>
      <w:r>
        <w:t xml:space="preserve"> &lt;</w:t>
      </w:r>
      <w:proofErr w:type="spellStart"/>
      <w:r>
        <w:t>dbl</w:t>
      </w:r>
      <w:proofErr w:type="spellEnd"/>
      <w:r>
        <w:t>&gt;, allergy &lt;</w:t>
      </w:r>
      <w:proofErr w:type="spellStart"/>
      <w:r>
        <w:t>dbl</w:t>
      </w:r>
      <w:proofErr w:type="spellEnd"/>
      <w:r>
        <w:t>&gt;,</w:t>
      </w:r>
    </w:p>
    <w:p w14:paraId="4E1C3C99" w14:textId="77777777" w:rsidR="00E93964" w:rsidRDefault="00E93964" w:rsidP="00E93964">
      <w:pPr>
        <w:pStyle w:val="Code"/>
      </w:pPr>
      <w:r>
        <w:t xml:space="preserve">#   </w:t>
      </w:r>
      <w:proofErr w:type="spellStart"/>
      <w:proofErr w:type="gramStart"/>
      <w:r>
        <w:t>educ</w:t>
      </w:r>
      <w:proofErr w:type="gramEnd"/>
      <w:r>
        <w:t>_parent</w:t>
      </w:r>
      <w:proofErr w:type="spellEnd"/>
      <w:r>
        <w:t xml:space="preserve"> &lt;</w:t>
      </w:r>
      <w:proofErr w:type="spellStart"/>
      <w:r>
        <w:t>dbl</w:t>
      </w:r>
      <w:proofErr w:type="spellEnd"/>
      <w:r>
        <w:t>&gt;, smoke &lt;</w:t>
      </w:r>
      <w:proofErr w:type="spellStart"/>
      <w:r>
        <w:t>dbl</w:t>
      </w:r>
      <w:proofErr w:type="spellEnd"/>
      <w:r>
        <w:t>&gt;, pets &lt;</w:t>
      </w:r>
      <w:proofErr w:type="spellStart"/>
      <w:r>
        <w:t>dbl</w:t>
      </w:r>
      <w:proofErr w:type="spellEnd"/>
      <w:r>
        <w:t xml:space="preserve">&gt;, </w:t>
      </w:r>
      <w:proofErr w:type="spellStart"/>
      <w:r>
        <w:t>gasstove</w:t>
      </w:r>
      <w:proofErr w:type="spellEnd"/>
      <w:r>
        <w:t xml:space="preserve"> &lt;</w:t>
      </w:r>
      <w:proofErr w:type="spellStart"/>
      <w:r>
        <w:t>dbl</w:t>
      </w:r>
      <w:proofErr w:type="spellEnd"/>
      <w:r>
        <w:t>&gt;,</w:t>
      </w:r>
    </w:p>
    <w:p w14:paraId="2C4DA6AE" w14:textId="77777777" w:rsidR="00FB15A2" w:rsidRPr="00FB15A2" w:rsidRDefault="00E93964" w:rsidP="00E93964">
      <w:pPr>
        <w:pStyle w:val="Code"/>
      </w:pPr>
      <w:r>
        <w:t xml:space="preserve">#   </w:t>
      </w:r>
      <w:proofErr w:type="spellStart"/>
      <w:r>
        <w:t>fev</w:t>
      </w:r>
      <w:proofErr w:type="spellEnd"/>
      <w:r>
        <w:t xml:space="preserve"> &lt;</w:t>
      </w:r>
      <w:proofErr w:type="spellStart"/>
      <w:r>
        <w:t>dbl</w:t>
      </w:r>
      <w:proofErr w:type="spellEnd"/>
      <w:r>
        <w:t xml:space="preserve">&gt;, </w:t>
      </w:r>
      <w:proofErr w:type="spellStart"/>
      <w:r>
        <w:t>fvc</w:t>
      </w:r>
      <w:proofErr w:type="spellEnd"/>
      <w:r>
        <w:t xml:space="preserve"> &lt;</w:t>
      </w:r>
      <w:proofErr w:type="spellStart"/>
      <w:r>
        <w:t>dbl</w:t>
      </w:r>
      <w:proofErr w:type="spellEnd"/>
      <w:r>
        <w:t xml:space="preserve">&gt;, </w:t>
      </w:r>
      <w:proofErr w:type="spellStart"/>
      <w:r>
        <w:t>mmef</w:t>
      </w:r>
      <w:proofErr w:type="spellEnd"/>
      <w:r>
        <w:t xml:space="preserve"> &lt;</w:t>
      </w:r>
      <w:proofErr w:type="spellStart"/>
      <w:r>
        <w:t>dbl</w:t>
      </w:r>
      <w:proofErr w:type="spellEnd"/>
      <w:r>
        <w:t>&gt;</w:t>
      </w:r>
    </w:p>
    <w:p w14:paraId="3A0026AC" w14:textId="77777777" w:rsidR="00FB15A2" w:rsidRDefault="00FB15A2" w:rsidP="00FB15A2">
      <w:pPr>
        <w:pStyle w:val="Code"/>
      </w:pPr>
    </w:p>
    <w:p w14:paraId="32D85692" w14:textId="77777777" w:rsidR="00FB15A2" w:rsidRDefault="00FB15A2" w:rsidP="00FB15A2">
      <w:pPr>
        <w:pStyle w:val="Code"/>
        <w:ind w:left="1260"/>
        <w:rPr>
          <w:rFonts w:asciiTheme="minorHAnsi" w:hAnsiTheme="minorHAnsi"/>
          <w:sz w:val="24"/>
          <w:szCs w:val="22"/>
        </w:rPr>
      </w:pPr>
      <w:r w:rsidRPr="00FB15A2">
        <w:rPr>
          <w:rFonts w:asciiTheme="minorHAnsi" w:hAnsiTheme="minorHAnsi"/>
          <w:sz w:val="24"/>
          <w:szCs w:val="22"/>
        </w:rPr>
        <w:t>Or likewise, extract the entire first column:</w:t>
      </w:r>
    </w:p>
    <w:p w14:paraId="307E00D2" w14:textId="77777777" w:rsidR="00E93964" w:rsidRDefault="00E93964" w:rsidP="00E93964">
      <w:pPr>
        <w:pStyle w:val="Code"/>
      </w:pPr>
      <w:r>
        <w:t xml:space="preserve">&gt; </w:t>
      </w:r>
      <w:proofErr w:type="gramStart"/>
      <w:r>
        <w:t>kids[</w:t>
      </w:r>
      <w:proofErr w:type="gramEnd"/>
      <w:r>
        <w:t>,1]</w:t>
      </w:r>
    </w:p>
    <w:p w14:paraId="6CF253B3" w14:textId="77777777" w:rsidR="00E93964" w:rsidRDefault="00E93964" w:rsidP="00E93964">
      <w:pPr>
        <w:pStyle w:val="Code"/>
      </w:pPr>
      <w:r>
        <w:t xml:space="preserve"># A </w:t>
      </w:r>
      <w:proofErr w:type="spellStart"/>
      <w:r>
        <w:t>tibble</w:t>
      </w:r>
      <w:proofErr w:type="spellEnd"/>
      <w:r>
        <w:t>: 1,200 x 1</w:t>
      </w:r>
    </w:p>
    <w:p w14:paraId="2781EAF2" w14:textId="77777777" w:rsidR="00E93964" w:rsidRDefault="00E93964" w:rsidP="00E93964">
      <w:pPr>
        <w:pStyle w:val="Code"/>
      </w:pPr>
      <w:r>
        <w:t xml:space="preserve">     </w:t>
      </w:r>
      <w:proofErr w:type="spellStart"/>
      <w:r>
        <w:t>sid</w:t>
      </w:r>
      <w:proofErr w:type="spellEnd"/>
    </w:p>
    <w:p w14:paraId="3E1F1590" w14:textId="77777777" w:rsidR="00E93964" w:rsidRDefault="00E93964" w:rsidP="00E93964">
      <w:pPr>
        <w:pStyle w:val="Code"/>
      </w:pPr>
      <w:r>
        <w:t xml:space="preserve">   &lt;</w:t>
      </w:r>
      <w:proofErr w:type="spellStart"/>
      <w:r>
        <w:t>dbl</w:t>
      </w:r>
      <w:proofErr w:type="spellEnd"/>
      <w:r>
        <w:t>&gt;</w:t>
      </w:r>
    </w:p>
    <w:p w14:paraId="498B1260" w14:textId="77777777" w:rsidR="00E93964" w:rsidRDefault="00E93964" w:rsidP="00E93964">
      <w:pPr>
        <w:pStyle w:val="Code"/>
      </w:pPr>
      <w:r>
        <w:t xml:space="preserve"> 1     1</w:t>
      </w:r>
    </w:p>
    <w:p w14:paraId="774CB747" w14:textId="77777777" w:rsidR="00E93964" w:rsidRDefault="00E93964" w:rsidP="00E93964">
      <w:pPr>
        <w:pStyle w:val="Code"/>
      </w:pPr>
      <w:r>
        <w:t xml:space="preserve"> 2     2</w:t>
      </w:r>
    </w:p>
    <w:p w14:paraId="552006CB" w14:textId="77777777" w:rsidR="00E93964" w:rsidRDefault="00E93964" w:rsidP="00E93964">
      <w:pPr>
        <w:pStyle w:val="Code"/>
      </w:pPr>
      <w:r>
        <w:t xml:space="preserve"> 3     6</w:t>
      </w:r>
    </w:p>
    <w:p w14:paraId="48B17815" w14:textId="77777777" w:rsidR="00E93964" w:rsidRDefault="00E93964" w:rsidP="00E93964">
      <w:pPr>
        <w:pStyle w:val="Code"/>
      </w:pPr>
      <w:r>
        <w:t xml:space="preserve"> 4     7</w:t>
      </w:r>
    </w:p>
    <w:p w14:paraId="5B588B67" w14:textId="77777777" w:rsidR="00E93964" w:rsidRDefault="00E93964" w:rsidP="00E93964">
      <w:pPr>
        <w:pStyle w:val="Code"/>
      </w:pPr>
      <w:r>
        <w:t xml:space="preserve"> 5     8</w:t>
      </w:r>
    </w:p>
    <w:p w14:paraId="6EE8DD16" w14:textId="77777777" w:rsidR="00E93964" w:rsidRDefault="00E93964" w:rsidP="00E93964">
      <w:pPr>
        <w:pStyle w:val="Code"/>
      </w:pPr>
      <w:r>
        <w:t xml:space="preserve"> 6    10</w:t>
      </w:r>
    </w:p>
    <w:p w14:paraId="767679B1" w14:textId="77777777" w:rsidR="00E93964" w:rsidRDefault="00E93964" w:rsidP="00E93964">
      <w:pPr>
        <w:pStyle w:val="Code"/>
      </w:pPr>
      <w:r>
        <w:t xml:space="preserve"> 7    13</w:t>
      </w:r>
    </w:p>
    <w:p w14:paraId="3A27804D" w14:textId="77777777" w:rsidR="00E93964" w:rsidRDefault="00E93964" w:rsidP="00E93964">
      <w:pPr>
        <w:pStyle w:val="Code"/>
      </w:pPr>
      <w:r>
        <w:t xml:space="preserve"> 8    16</w:t>
      </w:r>
    </w:p>
    <w:p w14:paraId="1871CD56" w14:textId="77777777" w:rsidR="00E93964" w:rsidRDefault="00E93964" w:rsidP="00E93964">
      <w:pPr>
        <w:pStyle w:val="Code"/>
      </w:pPr>
      <w:r>
        <w:t xml:space="preserve"> 9    19</w:t>
      </w:r>
    </w:p>
    <w:p w14:paraId="60DF1B08" w14:textId="77777777" w:rsidR="00E93964" w:rsidRDefault="00E93964" w:rsidP="00E93964">
      <w:pPr>
        <w:pStyle w:val="Code"/>
      </w:pPr>
      <w:r>
        <w:t>10    21</w:t>
      </w:r>
    </w:p>
    <w:p w14:paraId="6A1CE3FC" w14:textId="77777777" w:rsidR="00FB15A2" w:rsidRPr="00FB15A2" w:rsidRDefault="00E93964" w:rsidP="00E93964">
      <w:pPr>
        <w:pStyle w:val="Code"/>
      </w:pPr>
      <w:r>
        <w:t># ... with 1,190 more rows</w:t>
      </w:r>
    </w:p>
    <w:p w14:paraId="716331D4" w14:textId="77777777" w:rsidR="00FB15A2" w:rsidRDefault="00FB15A2" w:rsidP="00FB15A2">
      <w:pPr>
        <w:pStyle w:val="ListParagraph"/>
        <w:numPr>
          <w:ilvl w:val="0"/>
          <w:numId w:val="36"/>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szCs w:val="24"/>
        </w:rPr>
      </w:pPr>
      <w:r>
        <w:rPr>
          <w:rFonts w:asciiTheme="minorHAnsi" w:hAnsiTheme="minorHAnsi" w:cstheme="minorHAnsi"/>
          <w:szCs w:val="24"/>
        </w:rPr>
        <w:t>Obtain the data value of race for the 10</w:t>
      </w:r>
      <w:r w:rsidRPr="00FB15A2">
        <w:rPr>
          <w:rFonts w:asciiTheme="minorHAnsi" w:hAnsiTheme="minorHAnsi" w:cstheme="minorHAnsi"/>
          <w:szCs w:val="24"/>
          <w:vertAlign w:val="superscript"/>
        </w:rPr>
        <w:t>th</w:t>
      </w:r>
      <w:r>
        <w:rPr>
          <w:rFonts w:asciiTheme="minorHAnsi" w:hAnsiTheme="minorHAnsi" w:cstheme="minorHAnsi"/>
          <w:szCs w:val="24"/>
        </w:rPr>
        <w:t xml:space="preserve"> observation.</w:t>
      </w:r>
    </w:p>
    <w:p w14:paraId="057B98D1" w14:textId="77777777" w:rsidR="00FB15A2" w:rsidRDefault="00FB15A2" w:rsidP="00FB15A2">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92"/>
        <w:rPr>
          <w:rFonts w:asciiTheme="minorHAnsi" w:hAnsiTheme="minorHAnsi" w:cstheme="minorHAnsi"/>
          <w:szCs w:val="24"/>
        </w:rPr>
      </w:pPr>
    </w:p>
    <w:p w14:paraId="71A234B5" w14:textId="77777777" w:rsidR="00130443" w:rsidRPr="00B25F78" w:rsidRDefault="00FB15A2" w:rsidP="00FB15A2">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bCs/>
          <w:szCs w:val="24"/>
        </w:rPr>
      </w:pPr>
      <w:r w:rsidRPr="00B25F78">
        <w:rPr>
          <w:rFonts w:asciiTheme="minorHAnsi" w:hAnsiTheme="minorHAnsi" w:cstheme="minorHAnsi"/>
          <w:b/>
          <w:bCs/>
          <w:szCs w:val="24"/>
        </w:rPr>
        <w:t>Missing Values</w:t>
      </w:r>
    </w:p>
    <w:p w14:paraId="76CCF917" w14:textId="77777777" w:rsidR="00FB15A2" w:rsidRDefault="00FB15A2" w:rsidP="00FB15A2">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szCs w:val="24"/>
        </w:rPr>
      </w:pPr>
      <w:r>
        <w:rPr>
          <w:rFonts w:asciiTheme="minorHAnsi" w:hAnsiTheme="minorHAnsi" w:cstheme="minorHAnsi"/>
          <w:szCs w:val="24"/>
        </w:rPr>
        <w:t>Missing values in similar programming languages follow these conventions:</w:t>
      </w:r>
    </w:p>
    <w:p w14:paraId="307CD294" w14:textId="77777777" w:rsidR="00FB15A2" w:rsidRDefault="00FB15A2" w:rsidP="00FB15A2">
      <w:pPr>
        <w:pStyle w:val="ListParagraph"/>
        <w:numPr>
          <w:ilvl w:val="3"/>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szCs w:val="24"/>
        </w:rPr>
      </w:pPr>
      <w:r>
        <w:rPr>
          <w:rFonts w:asciiTheme="minorHAnsi" w:hAnsiTheme="minorHAnsi" w:cstheme="minorHAnsi"/>
          <w:szCs w:val="24"/>
        </w:rPr>
        <w:t>Missing numeric values are assigned a value of a dot “.”</w:t>
      </w:r>
    </w:p>
    <w:p w14:paraId="3FA74EE8" w14:textId="77777777" w:rsidR="00FB15A2" w:rsidRDefault="00FB15A2" w:rsidP="00FB15A2">
      <w:pPr>
        <w:pStyle w:val="ListParagraph"/>
        <w:numPr>
          <w:ilvl w:val="3"/>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szCs w:val="24"/>
        </w:rPr>
      </w:pPr>
      <w:r>
        <w:rPr>
          <w:rFonts w:asciiTheme="minorHAnsi" w:hAnsiTheme="minorHAnsi" w:cstheme="minorHAnsi"/>
          <w:szCs w:val="24"/>
        </w:rPr>
        <w:t>Missing character values are assigned a blank space “”</w:t>
      </w:r>
    </w:p>
    <w:p w14:paraId="108AFDA4" w14:textId="77777777" w:rsidR="00FB15A2" w:rsidRDefault="00FB15A2" w:rsidP="00FB15A2">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szCs w:val="24"/>
        </w:rPr>
      </w:pPr>
      <w:r>
        <w:rPr>
          <w:rFonts w:asciiTheme="minorHAnsi" w:hAnsiTheme="minorHAnsi" w:cstheme="minorHAnsi"/>
          <w:szCs w:val="24"/>
        </w:rPr>
        <w:t>In R, missing values are all assigned to &lt;NA&gt;</w:t>
      </w:r>
      <w:r w:rsidR="002A7828">
        <w:rPr>
          <w:rFonts w:asciiTheme="minorHAnsi" w:hAnsiTheme="minorHAnsi" w:cstheme="minorHAnsi"/>
          <w:szCs w:val="24"/>
        </w:rPr>
        <w:br/>
      </w:r>
      <w:proofErr w:type="gramStart"/>
      <w:r w:rsidR="002A7828">
        <w:rPr>
          <w:rFonts w:asciiTheme="minorHAnsi" w:hAnsiTheme="minorHAnsi" w:cstheme="minorHAnsi"/>
          <w:szCs w:val="24"/>
        </w:rPr>
        <w:t>Let’s</w:t>
      </w:r>
      <w:proofErr w:type="gramEnd"/>
      <w:r w:rsidR="002A7828">
        <w:rPr>
          <w:rFonts w:asciiTheme="minorHAnsi" w:hAnsiTheme="minorHAnsi" w:cstheme="minorHAnsi"/>
          <w:szCs w:val="24"/>
        </w:rPr>
        <w:t xml:space="preserve"> look at the first 10 observations:</w:t>
      </w:r>
    </w:p>
    <w:p w14:paraId="3F312A82" w14:textId="77777777" w:rsidR="00E93964" w:rsidRPr="00E93964" w:rsidRDefault="00E93964" w:rsidP="00E93964">
      <w:pPr>
        <w:pStyle w:val="Code"/>
        <w:rPr>
          <w:rStyle w:val="CodeChar"/>
        </w:rPr>
      </w:pPr>
      <w:r w:rsidRPr="00E93964">
        <w:rPr>
          <w:rStyle w:val="CodeChar"/>
        </w:rPr>
        <w:t>&gt; kids</w:t>
      </w:r>
    </w:p>
    <w:p w14:paraId="5C38A454" w14:textId="77777777" w:rsidR="00E93964" w:rsidRPr="00E93964" w:rsidRDefault="00E93964" w:rsidP="00E93964">
      <w:pPr>
        <w:pStyle w:val="Code"/>
        <w:rPr>
          <w:rStyle w:val="CodeChar"/>
        </w:rPr>
      </w:pPr>
      <w:r w:rsidRPr="00E93964">
        <w:rPr>
          <w:rStyle w:val="CodeChar"/>
        </w:rPr>
        <w:t xml:space="preserve"># A </w:t>
      </w:r>
      <w:proofErr w:type="spellStart"/>
      <w:r w:rsidRPr="00E93964">
        <w:rPr>
          <w:rStyle w:val="CodeChar"/>
        </w:rPr>
        <w:t>tibble</w:t>
      </w:r>
      <w:proofErr w:type="spellEnd"/>
      <w:r w:rsidRPr="00E93964">
        <w:rPr>
          <w:rStyle w:val="CodeChar"/>
        </w:rPr>
        <w:t>: 1,200 x 23</w:t>
      </w:r>
    </w:p>
    <w:p w14:paraId="040501F6" w14:textId="77777777" w:rsidR="00E93964" w:rsidRPr="00E93964" w:rsidRDefault="00E93964" w:rsidP="00E93964">
      <w:pPr>
        <w:pStyle w:val="Code"/>
        <w:rPr>
          <w:rStyle w:val="CodeChar"/>
        </w:rPr>
      </w:pPr>
      <w:r w:rsidRPr="00E93964">
        <w:rPr>
          <w:rStyle w:val="CodeChar"/>
        </w:rPr>
        <w:t xml:space="preserve">     </w:t>
      </w:r>
      <w:proofErr w:type="spellStart"/>
      <w:r w:rsidRPr="00E93964">
        <w:rPr>
          <w:rStyle w:val="CodeChar"/>
        </w:rPr>
        <w:t>sid</w:t>
      </w:r>
      <w:proofErr w:type="spellEnd"/>
      <w:r w:rsidRPr="00E93964">
        <w:rPr>
          <w:rStyle w:val="CodeChar"/>
        </w:rPr>
        <w:t xml:space="preserve"> </w:t>
      </w:r>
      <w:proofErr w:type="spellStart"/>
      <w:proofErr w:type="gramStart"/>
      <w:r w:rsidRPr="00E93964">
        <w:rPr>
          <w:rStyle w:val="CodeChar"/>
        </w:rPr>
        <w:t>townname</w:t>
      </w:r>
      <w:proofErr w:type="spellEnd"/>
      <w:r w:rsidRPr="00E93964">
        <w:rPr>
          <w:rStyle w:val="CodeChar"/>
        </w:rPr>
        <w:t xml:space="preserve">  male</w:t>
      </w:r>
      <w:proofErr w:type="gramEnd"/>
      <w:r w:rsidRPr="00E93964">
        <w:rPr>
          <w:rStyle w:val="CodeChar"/>
        </w:rPr>
        <w:t xml:space="preserve"> race  </w:t>
      </w:r>
      <w:proofErr w:type="spellStart"/>
      <w:r w:rsidRPr="00E93964">
        <w:rPr>
          <w:rStyle w:val="CodeChar"/>
        </w:rPr>
        <w:t>hispanic</w:t>
      </w:r>
      <w:proofErr w:type="spellEnd"/>
      <w:r w:rsidRPr="00E93964">
        <w:rPr>
          <w:rStyle w:val="CodeChar"/>
        </w:rPr>
        <w:t xml:space="preserve"> </w:t>
      </w:r>
      <w:proofErr w:type="spellStart"/>
      <w:r w:rsidRPr="00E93964">
        <w:rPr>
          <w:rStyle w:val="CodeChar"/>
        </w:rPr>
        <w:t>agepft</w:t>
      </w:r>
      <w:proofErr w:type="spellEnd"/>
      <w:r w:rsidRPr="00E93964">
        <w:rPr>
          <w:rStyle w:val="CodeChar"/>
        </w:rPr>
        <w:t xml:space="preserve"> height weight   </w:t>
      </w:r>
      <w:proofErr w:type="spellStart"/>
      <w:r w:rsidRPr="00E93964">
        <w:rPr>
          <w:rStyle w:val="CodeChar"/>
        </w:rPr>
        <w:t>bmi</w:t>
      </w:r>
      <w:proofErr w:type="spellEnd"/>
      <w:r w:rsidRPr="00E93964">
        <w:rPr>
          <w:rStyle w:val="CodeChar"/>
        </w:rPr>
        <w:t xml:space="preserve"> asthma</w:t>
      </w:r>
    </w:p>
    <w:p w14:paraId="4F28ECDE" w14:textId="77777777" w:rsidR="00E93964" w:rsidRPr="00E93964" w:rsidRDefault="00E93964" w:rsidP="00E93964">
      <w:pPr>
        <w:pStyle w:val="Code"/>
        <w:rPr>
          <w:rStyle w:val="CodeChar"/>
        </w:rPr>
      </w:pPr>
      <w:r w:rsidRPr="00E93964">
        <w:rPr>
          <w:rStyle w:val="CodeChar"/>
        </w:rPr>
        <w:t xml:space="preserve">   &lt;</w:t>
      </w:r>
      <w:proofErr w:type="spellStart"/>
      <w:r w:rsidRPr="00E93964">
        <w:rPr>
          <w:rStyle w:val="CodeChar"/>
        </w:rPr>
        <w:t>dbl</w:t>
      </w:r>
      <w:proofErr w:type="spellEnd"/>
      <w:r w:rsidRPr="00E93964">
        <w:rPr>
          <w:rStyle w:val="CodeChar"/>
        </w:rPr>
        <w:t>&gt; &lt;chr&gt;    &lt;</w:t>
      </w:r>
      <w:proofErr w:type="spellStart"/>
      <w:r w:rsidRPr="00E93964">
        <w:rPr>
          <w:rStyle w:val="CodeChar"/>
        </w:rPr>
        <w:t>dbl</w:t>
      </w:r>
      <w:proofErr w:type="spellEnd"/>
      <w:r w:rsidRPr="00E93964">
        <w:rPr>
          <w:rStyle w:val="CodeChar"/>
        </w:rPr>
        <w:t>&gt; &lt;chr&gt;    &lt;</w:t>
      </w:r>
      <w:proofErr w:type="spellStart"/>
      <w:r w:rsidRPr="00E93964">
        <w:rPr>
          <w:rStyle w:val="CodeChar"/>
        </w:rPr>
        <w:t>dbl</w:t>
      </w:r>
      <w:proofErr w:type="spellEnd"/>
      <w:proofErr w:type="gramStart"/>
      <w:r w:rsidRPr="00E93964">
        <w:rPr>
          <w:rStyle w:val="CodeChar"/>
        </w:rPr>
        <w:t>&gt;  &lt;</w:t>
      </w:r>
      <w:proofErr w:type="spellStart"/>
      <w:proofErr w:type="gramEnd"/>
      <w:r w:rsidRPr="00E93964">
        <w:rPr>
          <w:rStyle w:val="CodeChar"/>
        </w:rPr>
        <w:t>dbl</w:t>
      </w:r>
      <w:proofErr w:type="spellEnd"/>
      <w:r w:rsidRPr="00E93964">
        <w:rPr>
          <w:rStyle w:val="CodeChar"/>
        </w:rPr>
        <w:t>&gt;  &lt;</w:t>
      </w:r>
      <w:proofErr w:type="spellStart"/>
      <w:r w:rsidRPr="00E93964">
        <w:rPr>
          <w:rStyle w:val="CodeChar"/>
        </w:rPr>
        <w:t>dbl</w:t>
      </w:r>
      <w:proofErr w:type="spellEnd"/>
      <w:r w:rsidRPr="00E93964">
        <w:rPr>
          <w:rStyle w:val="CodeChar"/>
        </w:rPr>
        <w:t>&gt;  &lt;</w:t>
      </w:r>
      <w:proofErr w:type="spellStart"/>
      <w:r w:rsidRPr="00E93964">
        <w:rPr>
          <w:rStyle w:val="CodeChar"/>
        </w:rPr>
        <w:t>dbl</w:t>
      </w:r>
      <w:proofErr w:type="spellEnd"/>
      <w:r w:rsidRPr="00E93964">
        <w:rPr>
          <w:rStyle w:val="CodeChar"/>
        </w:rPr>
        <w:t>&gt; &lt;</w:t>
      </w:r>
      <w:proofErr w:type="spellStart"/>
      <w:r w:rsidRPr="00E93964">
        <w:rPr>
          <w:rStyle w:val="CodeChar"/>
        </w:rPr>
        <w:t>dbl</w:t>
      </w:r>
      <w:proofErr w:type="spellEnd"/>
      <w:r w:rsidRPr="00E93964">
        <w:rPr>
          <w:rStyle w:val="CodeChar"/>
        </w:rPr>
        <w:t>&gt;  &lt;</w:t>
      </w:r>
      <w:proofErr w:type="spellStart"/>
      <w:r w:rsidRPr="00E93964">
        <w:rPr>
          <w:rStyle w:val="CodeChar"/>
        </w:rPr>
        <w:t>dbl</w:t>
      </w:r>
      <w:proofErr w:type="spellEnd"/>
      <w:r w:rsidRPr="00E93964">
        <w:rPr>
          <w:rStyle w:val="CodeChar"/>
        </w:rPr>
        <w:t>&gt;</w:t>
      </w:r>
    </w:p>
    <w:p w14:paraId="7013EAD2" w14:textId="77777777" w:rsidR="00E93964" w:rsidRPr="00E93964" w:rsidRDefault="00E93964" w:rsidP="00E93964">
      <w:pPr>
        <w:pStyle w:val="Code"/>
        <w:rPr>
          <w:rStyle w:val="CodeChar"/>
        </w:rPr>
      </w:pPr>
      <w:r w:rsidRPr="00E93964">
        <w:rPr>
          <w:rStyle w:val="CodeChar"/>
        </w:rPr>
        <w:t xml:space="preserve"> 1     1 </w:t>
      </w:r>
      <w:proofErr w:type="spellStart"/>
      <w:r w:rsidRPr="00E93964">
        <w:rPr>
          <w:rStyle w:val="CodeChar"/>
        </w:rPr>
        <w:t>Lancast</w:t>
      </w:r>
      <w:proofErr w:type="spellEnd"/>
      <w:r w:rsidRPr="00E93964">
        <w:rPr>
          <w:rStyle w:val="CodeChar"/>
        </w:rPr>
        <w:t xml:space="preserve">~     1 W            </w:t>
      </w:r>
      <w:proofErr w:type="gramStart"/>
      <w:r w:rsidRPr="00E93964">
        <w:rPr>
          <w:rStyle w:val="CodeChar"/>
        </w:rPr>
        <w:t>0  10.2</w:t>
      </w:r>
      <w:proofErr w:type="gramEnd"/>
      <w:r w:rsidRPr="00E93964">
        <w:rPr>
          <w:rStyle w:val="CodeChar"/>
        </w:rPr>
        <w:t xml:space="preserve">     123     54  16.2      0</w:t>
      </w:r>
    </w:p>
    <w:p w14:paraId="472462E4" w14:textId="77777777" w:rsidR="00E93964" w:rsidRPr="00E93964" w:rsidRDefault="00E93964" w:rsidP="00E93964">
      <w:pPr>
        <w:pStyle w:val="Code"/>
        <w:rPr>
          <w:rStyle w:val="CodeChar"/>
        </w:rPr>
      </w:pPr>
      <w:r w:rsidRPr="00E93964">
        <w:rPr>
          <w:rStyle w:val="CodeChar"/>
        </w:rPr>
        <w:t xml:space="preserve"> 2     2 </w:t>
      </w:r>
      <w:proofErr w:type="spellStart"/>
      <w:r w:rsidRPr="00E93964">
        <w:rPr>
          <w:rStyle w:val="CodeChar"/>
        </w:rPr>
        <w:t>Lancast</w:t>
      </w:r>
      <w:proofErr w:type="spellEnd"/>
      <w:r w:rsidRPr="00E93964">
        <w:rPr>
          <w:rStyle w:val="CodeChar"/>
        </w:rPr>
        <w:t xml:space="preserve">~     1 W            </w:t>
      </w:r>
      <w:proofErr w:type="gramStart"/>
      <w:r w:rsidRPr="00E93964">
        <w:rPr>
          <w:rStyle w:val="CodeChar"/>
        </w:rPr>
        <w:t>0  10.5</w:t>
      </w:r>
      <w:proofErr w:type="gramEnd"/>
      <w:r w:rsidRPr="00E93964">
        <w:rPr>
          <w:rStyle w:val="CodeChar"/>
        </w:rPr>
        <w:t xml:space="preserve">     145     77  16.6      0</w:t>
      </w:r>
    </w:p>
    <w:p w14:paraId="59F28E2F" w14:textId="77777777" w:rsidR="00E93964" w:rsidRPr="00E93964" w:rsidRDefault="00E93964" w:rsidP="00E93964">
      <w:pPr>
        <w:pStyle w:val="Code"/>
        <w:rPr>
          <w:rStyle w:val="CodeChar"/>
        </w:rPr>
      </w:pPr>
      <w:r w:rsidRPr="00E93964">
        <w:rPr>
          <w:rStyle w:val="CodeChar"/>
        </w:rPr>
        <w:t xml:space="preserve"> 3     6 </w:t>
      </w:r>
      <w:proofErr w:type="spellStart"/>
      <w:r w:rsidRPr="00E93964">
        <w:rPr>
          <w:rStyle w:val="CodeChar"/>
        </w:rPr>
        <w:t>Lancast</w:t>
      </w:r>
      <w:proofErr w:type="spellEnd"/>
      <w:r w:rsidRPr="00E93964">
        <w:rPr>
          <w:rStyle w:val="CodeChar"/>
        </w:rPr>
        <w:t xml:space="preserve">~     0 B            </w:t>
      </w:r>
      <w:proofErr w:type="gramStart"/>
      <w:r w:rsidRPr="00E93964">
        <w:rPr>
          <w:rStyle w:val="CodeChar"/>
        </w:rPr>
        <w:t>0  10.1</w:t>
      </w:r>
      <w:proofErr w:type="gramEnd"/>
      <w:r w:rsidRPr="00E93964">
        <w:rPr>
          <w:rStyle w:val="CodeChar"/>
        </w:rPr>
        <w:t xml:space="preserve">     145    143  30.9      0</w:t>
      </w:r>
    </w:p>
    <w:p w14:paraId="4945743F" w14:textId="77777777" w:rsidR="00E93964" w:rsidRPr="00E93964" w:rsidRDefault="00E93964" w:rsidP="00E93964">
      <w:pPr>
        <w:pStyle w:val="Code"/>
        <w:rPr>
          <w:rStyle w:val="CodeChar"/>
        </w:rPr>
      </w:pPr>
      <w:r w:rsidRPr="00E93964">
        <w:rPr>
          <w:rStyle w:val="CodeChar"/>
        </w:rPr>
        <w:t xml:space="preserve"> 4     7 </w:t>
      </w:r>
      <w:proofErr w:type="spellStart"/>
      <w:r w:rsidRPr="00E93964">
        <w:rPr>
          <w:rStyle w:val="CodeChar"/>
        </w:rPr>
        <w:t>Lancast</w:t>
      </w:r>
      <w:proofErr w:type="spellEnd"/>
      <w:r w:rsidRPr="00E93964">
        <w:rPr>
          <w:rStyle w:val="CodeChar"/>
        </w:rPr>
        <w:t xml:space="preserve">~     0 O            </w:t>
      </w:r>
      <w:proofErr w:type="gramStart"/>
      <w:r w:rsidRPr="00E93964">
        <w:rPr>
          <w:rStyle w:val="CodeChar"/>
        </w:rPr>
        <w:t>0  10.7</w:t>
      </w:r>
      <w:proofErr w:type="gramEnd"/>
      <w:r w:rsidRPr="00E93964">
        <w:rPr>
          <w:rStyle w:val="CodeChar"/>
        </w:rPr>
        <w:t xml:space="preserve">     156     72  13.4      0</w:t>
      </w:r>
    </w:p>
    <w:p w14:paraId="08896032" w14:textId="77777777" w:rsidR="00E93964" w:rsidRPr="00E93964" w:rsidRDefault="00E93964" w:rsidP="00E93964">
      <w:pPr>
        <w:pStyle w:val="Code"/>
        <w:rPr>
          <w:rStyle w:val="CodeChar"/>
        </w:rPr>
      </w:pPr>
      <w:r w:rsidRPr="00E93964">
        <w:rPr>
          <w:rStyle w:val="CodeChar"/>
        </w:rPr>
        <w:t xml:space="preserve"> 5     8 </w:t>
      </w:r>
      <w:proofErr w:type="spellStart"/>
      <w:r w:rsidRPr="00E93964">
        <w:rPr>
          <w:rStyle w:val="CodeChar"/>
        </w:rPr>
        <w:t>Lancast</w:t>
      </w:r>
      <w:proofErr w:type="spellEnd"/>
      <w:r w:rsidRPr="00E93964">
        <w:rPr>
          <w:rStyle w:val="CodeChar"/>
        </w:rPr>
        <w:t xml:space="preserve">~     0 W            1   9.78    132     </w:t>
      </w:r>
      <w:proofErr w:type="gramStart"/>
      <w:r w:rsidRPr="00E93964">
        <w:rPr>
          <w:rStyle w:val="CodeChar"/>
        </w:rPr>
        <w:t>61  15.9</w:t>
      </w:r>
      <w:proofErr w:type="gramEnd"/>
      <w:r w:rsidRPr="00E93964">
        <w:rPr>
          <w:rStyle w:val="CodeChar"/>
        </w:rPr>
        <w:t xml:space="preserve">      0</w:t>
      </w:r>
    </w:p>
    <w:p w14:paraId="193C0056" w14:textId="77777777" w:rsidR="00E93964" w:rsidRPr="00E93964" w:rsidRDefault="00E93964" w:rsidP="00E93964">
      <w:pPr>
        <w:pStyle w:val="Code"/>
        <w:rPr>
          <w:rStyle w:val="CodeChar"/>
        </w:rPr>
      </w:pPr>
      <w:r w:rsidRPr="00E93964">
        <w:rPr>
          <w:rStyle w:val="CodeChar"/>
        </w:rPr>
        <w:t xml:space="preserve"> 6    10 </w:t>
      </w:r>
      <w:proofErr w:type="spellStart"/>
      <w:r w:rsidRPr="00E93964">
        <w:rPr>
          <w:rStyle w:val="CodeChar"/>
        </w:rPr>
        <w:t>Lancast</w:t>
      </w:r>
      <w:proofErr w:type="spellEnd"/>
      <w:r w:rsidRPr="00E93964">
        <w:rPr>
          <w:rStyle w:val="CodeChar"/>
        </w:rPr>
        <w:t xml:space="preserve">~     1 O            </w:t>
      </w:r>
      <w:proofErr w:type="gramStart"/>
      <w:r w:rsidRPr="00E93964">
        <w:rPr>
          <w:rStyle w:val="CodeChar"/>
        </w:rPr>
        <w:t>1  NA</w:t>
      </w:r>
      <w:proofErr w:type="gramEnd"/>
      <w:r w:rsidRPr="00E93964">
        <w:rPr>
          <w:rStyle w:val="CodeChar"/>
        </w:rPr>
        <w:t xml:space="preserve">        </w:t>
      </w:r>
      <w:proofErr w:type="spellStart"/>
      <w:r w:rsidRPr="00E93964">
        <w:rPr>
          <w:rStyle w:val="CodeChar"/>
        </w:rPr>
        <w:t>NA</w:t>
      </w:r>
      <w:proofErr w:type="spellEnd"/>
      <w:r w:rsidRPr="00E93964">
        <w:rPr>
          <w:rStyle w:val="CodeChar"/>
        </w:rPr>
        <w:t xml:space="preserve">     </w:t>
      </w:r>
      <w:proofErr w:type="spellStart"/>
      <w:r w:rsidRPr="00E93964">
        <w:rPr>
          <w:rStyle w:val="CodeChar"/>
        </w:rPr>
        <w:t>NA</w:t>
      </w:r>
      <w:proofErr w:type="spellEnd"/>
      <w:r w:rsidRPr="00E93964">
        <w:rPr>
          <w:rStyle w:val="CodeChar"/>
        </w:rPr>
        <w:t xml:space="preserve">  </w:t>
      </w:r>
      <w:proofErr w:type="spellStart"/>
      <w:r w:rsidRPr="00E93964">
        <w:rPr>
          <w:rStyle w:val="CodeChar"/>
        </w:rPr>
        <w:t>NA</w:t>
      </w:r>
      <w:proofErr w:type="spellEnd"/>
      <w:r w:rsidRPr="00E93964">
        <w:rPr>
          <w:rStyle w:val="CodeChar"/>
        </w:rPr>
        <w:t xml:space="preserve">        0</w:t>
      </w:r>
    </w:p>
    <w:p w14:paraId="2DE59020" w14:textId="77777777" w:rsidR="00E93964" w:rsidRPr="00E93964" w:rsidRDefault="00E93964" w:rsidP="00E93964">
      <w:pPr>
        <w:pStyle w:val="Code"/>
        <w:rPr>
          <w:rStyle w:val="CodeChar"/>
        </w:rPr>
      </w:pPr>
      <w:r w:rsidRPr="00E93964">
        <w:rPr>
          <w:rStyle w:val="CodeChar"/>
        </w:rPr>
        <w:t xml:space="preserve"> 7    13 </w:t>
      </w:r>
      <w:proofErr w:type="spellStart"/>
      <w:r w:rsidRPr="00E93964">
        <w:rPr>
          <w:rStyle w:val="CodeChar"/>
        </w:rPr>
        <w:t>Lancast</w:t>
      </w:r>
      <w:proofErr w:type="spellEnd"/>
      <w:r w:rsidRPr="00E93964">
        <w:rPr>
          <w:rStyle w:val="CodeChar"/>
        </w:rPr>
        <w:t xml:space="preserve">~     1 O            </w:t>
      </w:r>
      <w:proofErr w:type="gramStart"/>
      <w:r w:rsidRPr="00E93964">
        <w:rPr>
          <w:rStyle w:val="CodeChar"/>
        </w:rPr>
        <w:t>1  10.2</w:t>
      </w:r>
      <w:proofErr w:type="gramEnd"/>
      <w:r w:rsidRPr="00E93964">
        <w:rPr>
          <w:rStyle w:val="CodeChar"/>
        </w:rPr>
        <w:t xml:space="preserve">     140     79  18.3      0</w:t>
      </w:r>
    </w:p>
    <w:p w14:paraId="5AD6EDE5" w14:textId="77777777" w:rsidR="00E93964" w:rsidRPr="00E93964" w:rsidRDefault="00E93964" w:rsidP="00E93964">
      <w:pPr>
        <w:pStyle w:val="Code"/>
        <w:rPr>
          <w:rStyle w:val="CodeChar"/>
        </w:rPr>
      </w:pPr>
      <w:r w:rsidRPr="00E93964">
        <w:rPr>
          <w:rStyle w:val="CodeChar"/>
        </w:rPr>
        <w:t xml:space="preserve"> 8    16 </w:t>
      </w:r>
      <w:proofErr w:type="spellStart"/>
      <w:r w:rsidRPr="00E93964">
        <w:rPr>
          <w:rStyle w:val="CodeChar"/>
        </w:rPr>
        <w:t>Lancast</w:t>
      </w:r>
      <w:proofErr w:type="spellEnd"/>
      <w:r w:rsidRPr="00E93964">
        <w:rPr>
          <w:rStyle w:val="CodeChar"/>
        </w:rPr>
        <w:t xml:space="preserve">~     0 W            </w:t>
      </w:r>
      <w:proofErr w:type="gramStart"/>
      <w:r w:rsidRPr="00E93964">
        <w:rPr>
          <w:rStyle w:val="CodeChar"/>
        </w:rPr>
        <w:t>0  10.4</w:t>
      </w:r>
      <w:proofErr w:type="gramEnd"/>
      <w:r w:rsidRPr="00E93964">
        <w:rPr>
          <w:rStyle w:val="CodeChar"/>
        </w:rPr>
        <w:t xml:space="preserve">     141     74  16.9      1</w:t>
      </w:r>
    </w:p>
    <w:p w14:paraId="027154F8" w14:textId="77777777" w:rsidR="00E93964" w:rsidRPr="00E93964" w:rsidRDefault="00E93964" w:rsidP="00E93964">
      <w:pPr>
        <w:pStyle w:val="Code"/>
        <w:rPr>
          <w:rStyle w:val="CodeChar"/>
        </w:rPr>
      </w:pPr>
      <w:r w:rsidRPr="00E93964">
        <w:rPr>
          <w:rStyle w:val="CodeChar"/>
        </w:rPr>
        <w:t xml:space="preserve"> 9    19 </w:t>
      </w:r>
      <w:proofErr w:type="spellStart"/>
      <w:r w:rsidRPr="00E93964">
        <w:rPr>
          <w:rStyle w:val="CodeChar"/>
        </w:rPr>
        <w:t>Lancast</w:t>
      </w:r>
      <w:proofErr w:type="spellEnd"/>
      <w:r w:rsidRPr="00E93964">
        <w:rPr>
          <w:rStyle w:val="CodeChar"/>
        </w:rPr>
        <w:t xml:space="preserve">~     0 W            </w:t>
      </w:r>
      <w:proofErr w:type="gramStart"/>
      <w:r w:rsidRPr="00E93964">
        <w:rPr>
          <w:rStyle w:val="CodeChar"/>
        </w:rPr>
        <w:t>0  NA</w:t>
      </w:r>
      <w:proofErr w:type="gramEnd"/>
      <w:r w:rsidRPr="00E93964">
        <w:rPr>
          <w:rStyle w:val="CodeChar"/>
        </w:rPr>
        <w:t xml:space="preserve">        </w:t>
      </w:r>
      <w:proofErr w:type="spellStart"/>
      <w:r w:rsidRPr="00E93964">
        <w:rPr>
          <w:rStyle w:val="CodeChar"/>
        </w:rPr>
        <w:t>NA</w:t>
      </w:r>
      <w:proofErr w:type="spellEnd"/>
      <w:r w:rsidRPr="00E93964">
        <w:rPr>
          <w:rStyle w:val="CodeChar"/>
        </w:rPr>
        <w:t xml:space="preserve">     NA  NA        0</w:t>
      </w:r>
    </w:p>
    <w:p w14:paraId="50D55B5A" w14:textId="77777777" w:rsidR="00E93964" w:rsidRPr="00E93964" w:rsidRDefault="00E93964" w:rsidP="00E93964">
      <w:pPr>
        <w:pStyle w:val="Code"/>
        <w:rPr>
          <w:rStyle w:val="CodeChar"/>
        </w:rPr>
      </w:pPr>
      <w:r w:rsidRPr="00E93964">
        <w:rPr>
          <w:rStyle w:val="CodeChar"/>
        </w:rPr>
        <w:t xml:space="preserve">10    21 </w:t>
      </w:r>
      <w:proofErr w:type="spellStart"/>
      <w:r w:rsidRPr="00E93964">
        <w:rPr>
          <w:rStyle w:val="CodeChar"/>
        </w:rPr>
        <w:t>Lancast</w:t>
      </w:r>
      <w:proofErr w:type="spellEnd"/>
      <w:r w:rsidRPr="00E93964">
        <w:rPr>
          <w:rStyle w:val="CodeChar"/>
        </w:rPr>
        <w:t xml:space="preserve">~     0 W            1   9.94    126     </w:t>
      </w:r>
      <w:proofErr w:type="gramStart"/>
      <w:r w:rsidRPr="00E93964">
        <w:rPr>
          <w:rStyle w:val="CodeChar"/>
        </w:rPr>
        <w:t>59  16.9</w:t>
      </w:r>
      <w:proofErr w:type="gramEnd"/>
      <w:r w:rsidRPr="00E93964">
        <w:rPr>
          <w:rStyle w:val="CodeChar"/>
        </w:rPr>
        <w:t xml:space="preserve">      0</w:t>
      </w:r>
    </w:p>
    <w:p w14:paraId="241E5A73" w14:textId="77777777" w:rsidR="00E93964" w:rsidRPr="00E93964" w:rsidRDefault="00E93964" w:rsidP="00E93964">
      <w:pPr>
        <w:pStyle w:val="Code"/>
        <w:rPr>
          <w:rStyle w:val="CodeChar"/>
        </w:rPr>
      </w:pPr>
      <w:r w:rsidRPr="00E93964">
        <w:rPr>
          <w:rStyle w:val="CodeChar"/>
        </w:rPr>
        <w:t xml:space="preserve"># ... with 1,190 more rows, and 13 more variables: </w:t>
      </w:r>
      <w:proofErr w:type="spellStart"/>
      <w:r w:rsidRPr="00E93964">
        <w:rPr>
          <w:rStyle w:val="CodeChar"/>
        </w:rPr>
        <w:t>active_asthma</w:t>
      </w:r>
      <w:proofErr w:type="spellEnd"/>
      <w:r w:rsidRPr="00E93964">
        <w:rPr>
          <w:rStyle w:val="CodeChar"/>
        </w:rPr>
        <w:t xml:space="preserve"> &lt;</w:t>
      </w:r>
      <w:proofErr w:type="spellStart"/>
      <w:r w:rsidRPr="00E93964">
        <w:rPr>
          <w:rStyle w:val="CodeChar"/>
        </w:rPr>
        <w:t>dbl</w:t>
      </w:r>
      <w:proofErr w:type="spellEnd"/>
      <w:r w:rsidRPr="00E93964">
        <w:rPr>
          <w:rStyle w:val="CodeChar"/>
        </w:rPr>
        <w:t>&gt;,</w:t>
      </w:r>
    </w:p>
    <w:p w14:paraId="3B80B496" w14:textId="77777777" w:rsidR="00E93964" w:rsidRPr="00E93964" w:rsidRDefault="00E93964" w:rsidP="00E93964">
      <w:pPr>
        <w:pStyle w:val="Code"/>
        <w:rPr>
          <w:rStyle w:val="CodeChar"/>
        </w:rPr>
      </w:pPr>
      <w:r w:rsidRPr="00E93964">
        <w:rPr>
          <w:rStyle w:val="CodeChar"/>
        </w:rPr>
        <w:t xml:space="preserve">#   </w:t>
      </w:r>
      <w:proofErr w:type="spellStart"/>
      <w:proofErr w:type="gramStart"/>
      <w:r w:rsidRPr="00E93964">
        <w:rPr>
          <w:rStyle w:val="CodeChar"/>
        </w:rPr>
        <w:t>father</w:t>
      </w:r>
      <w:proofErr w:type="gramEnd"/>
      <w:r w:rsidRPr="00E93964">
        <w:rPr>
          <w:rStyle w:val="CodeChar"/>
        </w:rPr>
        <w:t>_asthma</w:t>
      </w:r>
      <w:proofErr w:type="spellEnd"/>
      <w:r w:rsidRPr="00E93964">
        <w:rPr>
          <w:rStyle w:val="CodeChar"/>
        </w:rPr>
        <w:t xml:space="preserve"> &lt;</w:t>
      </w:r>
      <w:proofErr w:type="spellStart"/>
      <w:r w:rsidRPr="00E93964">
        <w:rPr>
          <w:rStyle w:val="CodeChar"/>
        </w:rPr>
        <w:t>dbl</w:t>
      </w:r>
      <w:proofErr w:type="spellEnd"/>
      <w:r w:rsidRPr="00E93964">
        <w:rPr>
          <w:rStyle w:val="CodeChar"/>
        </w:rPr>
        <w:t xml:space="preserve">&gt;, </w:t>
      </w:r>
      <w:proofErr w:type="spellStart"/>
      <w:r w:rsidRPr="00E93964">
        <w:rPr>
          <w:rStyle w:val="CodeChar"/>
        </w:rPr>
        <w:t>mother_asthma</w:t>
      </w:r>
      <w:proofErr w:type="spellEnd"/>
      <w:r w:rsidRPr="00E93964">
        <w:rPr>
          <w:rStyle w:val="CodeChar"/>
        </w:rPr>
        <w:t xml:space="preserve"> &lt;</w:t>
      </w:r>
      <w:proofErr w:type="spellStart"/>
      <w:r w:rsidRPr="00E93964">
        <w:rPr>
          <w:rStyle w:val="CodeChar"/>
        </w:rPr>
        <w:t>dbl</w:t>
      </w:r>
      <w:proofErr w:type="spellEnd"/>
      <w:r w:rsidRPr="00E93964">
        <w:rPr>
          <w:rStyle w:val="CodeChar"/>
        </w:rPr>
        <w:t>&gt;, wheeze &lt;</w:t>
      </w:r>
      <w:proofErr w:type="spellStart"/>
      <w:r w:rsidRPr="00E93964">
        <w:rPr>
          <w:rStyle w:val="CodeChar"/>
        </w:rPr>
        <w:t>dbl</w:t>
      </w:r>
      <w:proofErr w:type="spellEnd"/>
      <w:r w:rsidRPr="00E93964">
        <w:rPr>
          <w:rStyle w:val="CodeChar"/>
        </w:rPr>
        <w:t>&gt;,</w:t>
      </w:r>
    </w:p>
    <w:p w14:paraId="539CAAEB" w14:textId="77777777" w:rsidR="00E93964" w:rsidRPr="00E93964" w:rsidRDefault="00E93964" w:rsidP="00E93964">
      <w:pPr>
        <w:pStyle w:val="Code"/>
        <w:rPr>
          <w:rStyle w:val="CodeChar"/>
        </w:rPr>
      </w:pPr>
      <w:r w:rsidRPr="00E93964">
        <w:rPr>
          <w:rStyle w:val="CodeChar"/>
        </w:rPr>
        <w:t xml:space="preserve">#   </w:t>
      </w:r>
      <w:proofErr w:type="spellStart"/>
      <w:r w:rsidRPr="00E93964">
        <w:rPr>
          <w:rStyle w:val="CodeChar"/>
        </w:rPr>
        <w:t>hayfever</w:t>
      </w:r>
      <w:proofErr w:type="spellEnd"/>
      <w:r w:rsidRPr="00E93964">
        <w:rPr>
          <w:rStyle w:val="CodeChar"/>
        </w:rPr>
        <w:t xml:space="preserve"> &lt;</w:t>
      </w:r>
      <w:proofErr w:type="spellStart"/>
      <w:r w:rsidRPr="00E93964">
        <w:rPr>
          <w:rStyle w:val="CodeChar"/>
        </w:rPr>
        <w:t>dbl</w:t>
      </w:r>
      <w:proofErr w:type="spellEnd"/>
      <w:r w:rsidRPr="00E93964">
        <w:rPr>
          <w:rStyle w:val="CodeChar"/>
        </w:rPr>
        <w:t>&gt;, allergy &lt;</w:t>
      </w:r>
      <w:proofErr w:type="spellStart"/>
      <w:r w:rsidRPr="00E93964">
        <w:rPr>
          <w:rStyle w:val="CodeChar"/>
        </w:rPr>
        <w:t>dbl</w:t>
      </w:r>
      <w:proofErr w:type="spellEnd"/>
      <w:r w:rsidRPr="00E93964">
        <w:rPr>
          <w:rStyle w:val="CodeChar"/>
        </w:rPr>
        <w:t xml:space="preserve">&gt;, </w:t>
      </w:r>
      <w:proofErr w:type="spellStart"/>
      <w:r w:rsidRPr="00E93964">
        <w:rPr>
          <w:rStyle w:val="CodeChar"/>
        </w:rPr>
        <w:t>educ_parent</w:t>
      </w:r>
      <w:proofErr w:type="spellEnd"/>
      <w:r w:rsidRPr="00E93964">
        <w:rPr>
          <w:rStyle w:val="CodeChar"/>
        </w:rPr>
        <w:t xml:space="preserve"> &lt;</w:t>
      </w:r>
      <w:proofErr w:type="spellStart"/>
      <w:r w:rsidRPr="00E93964">
        <w:rPr>
          <w:rStyle w:val="CodeChar"/>
        </w:rPr>
        <w:t>dbl</w:t>
      </w:r>
      <w:proofErr w:type="spellEnd"/>
      <w:r w:rsidRPr="00E93964">
        <w:rPr>
          <w:rStyle w:val="CodeChar"/>
        </w:rPr>
        <w:t>&gt;, smoke &lt;</w:t>
      </w:r>
      <w:proofErr w:type="spellStart"/>
      <w:r w:rsidRPr="00E93964">
        <w:rPr>
          <w:rStyle w:val="CodeChar"/>
        </w:rPr>
        <w:t>dbl</w:t>
      </w:r>
      <w:proofErr w:type="spellEnd"/>
      <w:r w:rsidRPr="00E93964">
        <w:rPr>
          <w:rStyle w:val="CodeChar"/>
        </w:rPr>
        <w:t>&gt;,</w:t>
      </w:r>
    </w:p>
    <w:p w14:paraId="3C55DDB3" w14:textId="77777777" w:rsidR="00E93964" w:rsidRPr="00D45687" w:rsidRDefault="00E93964" w:rsidP="00E93964">
      <w:pPr>
        <w:pStyle w:val="Code"/>
        <w:rPr>
          <w:rFonts w:asciiTheme="minorHAnsi" w:hAnsiTheme="minorHAnsi"/>
        </w:rPr>
      </w:pPr>
      <w:r w:rsidRPr="00E93964">
        <w:rPr>
          <w:rStyle w:val="CodeChar"/>
        </w:rPr>
        <w:lastRenderedPageBreak/>
        <w:t>#   pets &lt;</w:t>
      </w:r>
      <w:proofErr w:type="spellStart"/>
      <w:r w:rsidRPr="00E93964">
        <w:rPr>
          <w:rStyle w:val="CodeChar"/>
        </w:rPr>
        <w:t>dbl</w:t>
      </w:r>
      <w:proofErr w:type="spellEnd"/>
      <w:r w:rsidRPr="00E93964">
        <w:rPr>
          <w:rStyle w:val="CodeChar"/>
        </w:rPr>
        <w:t xml:space="preserve">&gt;, </w:t>
      </w:r>
      <w:proofErr w:type="spellStart"/>
      <w:r w:rsidRPr="00E93964">
        <w:rPr>
          <w:rStyle w:val="CodeChar"/>
        </w:rPr>
        <w:t>gasstove</w:t>
      </w:r>
      <w:proofErr w:type="spellEnd"/>
      <w:r w:rsidRPr="00E93964">
        <w:rPr>
          <w:rStyle w:val="CodeChar"/>
        </w:rPr>
        <w:t xml:space="preserve"> &lt;</w:t>
      </w:r>
      <w:proofErr w:type="spellStart"/>
      <w:r w:rsidRPr="00E93964">
        <w:rPr>
          <w:rStyle w:val="CodeChar"/>
        </w:rPr>
        <w:t>dbl</w:t>
      </w:r>
      <w:proofErr w:type="spellEnd"/>
      <w:r w:rsidRPr="00E93964">
        <w:rPr>
          <w:rStyle w:val="CodeChar"/>
        </w:rPr>
        <w:t xml:space="preserve">&gt;, </w:t>
      </w:r>
      <w:proofErr w:type="spellStart"/>
      <w:r w:rsidRPr="00E93964">
        <w:rPr>
          <w:rStyle w:val="CodeChar"/>
        </w:rPr>
        <w:t>fev</w:t>
      </w:r>
      <w:proofErr w:type="spellEnd"/>
      <w:r w:rsidRPr="00E93964">
        <w:rPr>
          <w:rStyle w:val="CodeChar"/>
        </w:rPr>
        <w:t xml:space="preserve"> &lt;</w:t>
      </w:r>
      <w:proofErr w:type="spellStart"/>
      <w:r w:rsidRPr="00E93964">
        <w:rPr>
          <w:rStyle w:val="CodeChar"/>
        </w:rPr>
        <w:t>dbl</w:t>
      </w:r>
      <w:proofErr w:type="spellEnd"/>
      <w:r w:rsidRPr="00E93964">
        <w:rPr>
          <w:rStyle w:val="CodeChar"/>
        </w:rPr>
        <w:t xml:space="preserve">&gt;, </w:t>
      </w:r>
      <w:proofErr w:type="spellStart"/>
      <w:r w:rsidRPr="00E93964">
        <w:rPr>
          <w:rStyle w:val="CodeChar"/>
        </w:rPr>
        <w:t>fvc</w:t>
      </w:r>
      <w:proofErr w:type="spellEnd"/>
      <w:r w:rsidRPr="00E93964">
        <w:rPr>
          <w:rStyle w:val="CodeChar"/>
        </w:rPr>
        <w:t xml:space="preserve"> &lt;</w:t>
      </w:r>
      <w:proofErr w:type="spellStart"/>
      <w:r w:rsidRPr="00E93964">
        <w:rPr>
          <w:rStyle w:val="CodeChar"/>
        </w:rPr>
        <w:t>dbl</w:t>
      </w:r>
      <w:proofErr w:type="spellEnd"/>
      <w:r w:rsidRPr="00E93964">
        <w:rPr>
          <w:rStyle w:val="CodeChar"/>
        </w:rPr>
        <w:t xml:space="preserve">&gt;, </w:t>
      </w:r>
      <w:proofErr w:type="spellStart"/>
      <w:r w:rsidRPr="00E93964">
        <w:rPr>
          <w:rStyle w:val="CodeChar"/>
        </w:rPr>
        <w:t>mmef</w:t>
      </w:r>
      <w:proofErr w:type="spellEnd"/>
      <w:r w:rsidRPr="00E93964">
        <w:rPr>
          <w:rStyle w:val="CodeChar"/>
        </w:rPr>
        <w:t xml:space="preserve"> &lt;</w:t>
      </w:r>
      <w:proofErr w:type="spellStart"/>
      <w:r w:rsidRPr="00E93964">
        <w:rPr>
          <w:rStyle w:val="CodeChar"/>
        </w:rPr>
        <w:t>dbl</w:t>
      </w:r>
      <w:proofErr w:type="spellEnd"/>
      <w:r w:rsidRPr="00E93964">
        <w:rPr>
          <w:rStyle w:val="CodeChar"/>
        </w:rPr>
        <w:t>&gt;</w:t>
      </w:r>
    </w:p>
    <w:p w14:paraId="4526FE2F" w14:textId="77777777" w:rsidR="002A7828" w:rsidRDefault="00E93964" w:rsidP="002A7828">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170"/>
        <w:rPr>
          <w:rFonts w:asciiTheme="minorHAnsi" w:hAnsiTheme="minorHAnsi" w:cstheme="minorHAnsi"/>
          <w:szCs w:val="24"/>
        </w:rPr>
      </w:pPr>
      <w:proofErr w:type="gramStart"/>
      <w:r>
        <w:rPr>
          <w:rFonts w:asciiTheme="minorHAnsi" w:hAnsiTheme="minorHAnsi" w:cstheme="minorHAnsi"/>
          <w:szCs w:val="24"/>
        </w:rPr>
        <w:t>Subject</w:t>
      </w:r>
      <w:proofErr w:type="gramEnd"/>
      <w:r>
        <w:rPr>
          <w:rFonts w:asciiTheme="minorHAnsi" w:hAnsiTheme="minorHAnsi" w:cstheme="minorHAnsi"/>
          <w:szCs w:val="24"/>
        </w:rPr>
        <w:t xml:space="preserve"> 10 and 19 are missing data on </w:t>
      </w:r>
      <w:proofErr w:type="spellStart"/>
      <w:r>
        <w:rPr>
          <w:rFonts w:asciiTheme="minorHAnsi" w:hAnsiTheme="minorHAnsi" w:cstheme="minorHAnsi"/>
          <w:szCs w:val="24"/>
        </w:rPr>
        <w:t>agepft</w:t>
      </w:r>
      <w:proofErr w:type="spellEnd"/>
      <w:r>
        <w:rPr>
          <w:rFonts w:asciiTheme="minorHAnsi" w:hAnsiTheme="minorHAnsi" w:cstheme="minorHAnsi"/>
          <w:szCs w:val="24"/>
        </w:rPr>
        <w:t>, height, weight, and BMI.</w:t>
      </w:r>
    </w:p>
    <w:p w14:paraId="03F228F8" w14:textId="77777777" w:rsidR="00326E99" w:rsidRDefault="00326E99" w:rsidP="002A7828">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170"/>
        <w:rPr>
          <w:rFonts w:asciiTheme="minorHAnsi" w:hAnsiTheme="minorHAnsi" w:cstheme="minorHAnsi"/>
          <w:szCs w:val="24"/>
        </w:rPr>
      </w:pPr>
    </w:p>
    <w:p w14:paraId="7C1A680A" w14:textId="77777777" w:rsidR="00E93964" w:rsidRDefault="00E93964" w:rsidP="00E93964">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szCs w:val="24"/>
        </w:rPr>
      </w:pPr>
      <w:r>
        <w:rPr>
          <w:rFonts w:asciiTheme="minorHAnsi" w:hAnsiTheme="minorHAnsi" w:cstheme="minorHAnsi"/>
          <w:szCs w:val="24"/>
        </w:rPr>
        <w:t>We can use the filter function to obtain records that are missing on a particular variable:</w:t>
      </w:r>
    </w:p>
    <w:p w14:paraId="1C163F72" w14:textId="77777777" w:rsidR="00E93964" w:rsidRPr="00E93964" w:rsidRDefault="00E93964" w:rsidP="00E93964">
      <w:pPr>
        <w:pStyle w:val="Code"/>
      </w:pPr>
      <w:r w:rsidRPr="00E93964">
        <w:t>&gt; kids %&gt;%</w:t>
      </w:r>
    </w:p>
    <w:p w14:paraId="1C8CBCFA" w14:textId="77777777" w:rsidR="00E93964" w:rsidRPr="00E93964" w:rsidRDefault="00E93964" w:rsidP="00E93964">
      <w:pPr>
        <w:pStyle w:val="Code"/>
      </w:pPr>
      <w:r w:rsidRPr="00E93964">
        <w:t>+   filter(is.na(</w:t>
      </w:r>
      <w:proofErr w:type="spellStart"/>
      <w:r w:rsidRPr="00E93964">
        <w:t>bmi</w:t>
      </w:r>
      <w:proofErr w:type="spellEnd"/>
      <w:r w:rsidRPr="00E93964">
        <w:t>))</w:t>
      </w:r>
    </w:p>
    <w:p w14:paraId="5E3A7E03" w14:textId="77777777" w:rsidR="00E93964" w:rsidRPr="00E93964" w:rsidRDefault="00E93964" w:rsidP="00E93964">
      <w:pPr>
        <w:pStyle w:val="Code"/>
      </w:pPr>
      <w:r w:rsidRPr="00E93964">
        <w:t xml:space="preserve"># A </w:t>
      </w:r>
      <w:proofErr w:type="spellStart"/>
      <w:r w:rsidRPr="00E93964">
        <w:t>tibble</w:t>
      </w:r>
      <w:proofErr w:type="spellEnd"/>
      <w:r w:rsidRPr="00E93964">
        <w:t>: 89 x 23</w:t>
      </w:r>
    </w:p>
    <w:p w14:paraId="050125F7" w14:textId="77777777" w:rsidR="00E93964" w:rsidRPr="00E93964" w:rsidRDefault="00E93964" w:rsidP="00E93964">
      <w:pPr>
        <w:pStyle w:val="Code"/>
      </w:pPr>
      <w:r w:rsidRPr="00E93964">
        <w:t xml:space="preserve">     </w:t>
      </w:r>
      <w:proofErr w:type="spellStart"/>
      <w:r w:rsidRPr="00E93964">
        <w:t>sid</w:t>
      </w:r>
      <w:proofErr w:type="spellEnd"/>
      <w:r w:rsidRPr="00E93964">
        <w:t xml:space="preserve"> </w:t>
      </w:r>
      <w:proofErr w:type="spellStart"/>
      <w:proofErr w:type="gramStart"/>
      <w:r w:rsidRPr="00E93964">
        <w:t>townname</w:t>
      </w:r>
      <w:proofErr w:type="spellEnd"/>
      <w:r w:rsidRPr="00E93964">
        <w:t xml:space="preserve">  male</w:t>
      </w:r>
      <w:proofErr w:type="gramEnd"/>
      <w:r w:rsidRPr="00E93964">
        <w:t xml:space="preserve"> race  </w:t>
      </w:r>
      <w:proofErr w:type="spellStart"/>
      <w:r w:rsidRPr="00E93964">
        <w:t>hispanic</w:t>
      </w:r>
      <w:proofErr w:type="spellEnd"/>
      <w:r w:rsidRPr="00E93964">
        <w:t xml:space="preserve"> </w:t>
      </w:r>
      <w:proofErr w:type="spellStart"/>
      <w:r w:rsidRPr="00E93964">
        <w:t>agepft</w:t>
      </w:r>
      <w:proofErr w:type="spellEnd"/>
      <w:r w:rsidRPr="00E93964">
        <w:t xml:space="preserve"> height weight   </w:t>
      </w:r>
      <w:proofErr w:type="spellStart"/>
      <w:r w:rsidRPr="00E93964">
        <w:t>bmi</w:t>
      </w:r>
      <w:proofErr w:type="spellEnd"/>
      <w:r w:rsidRPr="00E93964">
        <w:t xml:space="preserve"> asthma</w:t>
      </w:r>
    </w:p>
    <w:p w14:paraId="181A2549" w14:textId="77777777" w:rsidR="00E93964" w:rsidRPr="00E93964" w:rsidRDefault="00E93964" w:rsidP="00E93964">
      <w:pPr>
        <w:pStyle w:val="Code"/>
      </w:pPr>
      <w:r w:rsidRPr="00E93964">
        <w:t xml:space="preserve">   &lt;</w:t>
      </w:r>
      <w:proofErr w:type="spellStart"/>
      <w:r w:rsidRPr="00E93964">
        <w:t>dbl</w:t>
      </w:r>
      <w:proofErr w:type="spellEnd"/>
      <w:r w:rsidRPr="00E93964">
        <w:t>&gt; &lt;chr&gt;    &lt;</w:t>
      </w:r>
      <w:proofErr w:type="spellStart"/>
      <w:r w:rsidRPr="00E93964">
        <w:t>dbl</w:t>
      </w:r>
      <w:proofErr w:type="spellEnd"/>
      <w:r w:rsidRPr="00E93964">
        <w:t>&gt; &lt;chr&gt;    &lt;</w:t>
      </w:r>
      <w:proofErr w:type="spellStart"/>
      <w:r w:rsidRPr="00E93964">
        <w:t>dbl</w:t>
      </w:r>
      <w:proofErr w:type="spellEnd"/>
      <w:proofErr w:type="gramStart"/>
      <w:r w:rsidRPr="00E93964">
        <w:t>&gt;  &lt;</w:t>
      </w:r>
      <w:proofErr w:type="spellStart"/>
      <w:proofErr w:type="gramEnd"/>
      <w:r w:rsidRPr="00E93964">
        <w:t>dbl</w:t>
      </w:r>
      <w:proofErr w:type="spellEnd"/>
      <w:r w:rsidRPr="00E93964">
        <w:t>&gt;  &lt;</w:t>
      </w:r>
      <w:proofErr w:type="spellStart"/>
      <w:r w:rsidRPr="00E93964">
        <w:t>dbl</w:t>
      </w:r>
      <w:proofErr w:type="spellEnd"/>
      <w:r w:rsidRPr="00E93964">
        <w:t>&gt;  &lt;</w:t>
      </w:r>
      <w:proofErr w:type="spellStart"/>
      <w:r w:rsidRPr="00E93964">
        <w:t>dbl</w:t>
      </w:r>
      <w:proofErr w:type="spellEnd"/>
      <w:r w:rsidRPr="00E93964">
        <w:t>&gt; &lt;</w:t>
      </w:r>
      <w:proofErr w:type="spellStart"/>
      <w:r w:rsidRPr="00E93964">
        <w:t>dbl</w:t>
      </w:r>
      <w:proofErr w:type="spellEnd"/>
      <w:r w:rsidRPr="00E93964">
        <w:t>&gt;  &lt;</w:t>
      </w:r>
      <w:proofErr w:type="spellStart"/>
      <w:r w:rsidRPr="00E93964">
        <w:t>dbl</w:t>
      </w:r>
      <w:proofErr w:type="spellEnd"/>
      <w:r w:rsidRPr="00E93964">
        <w:t>&gt;</w:t>
      </w:r>
    </w:p>
    <w:p w14:paraId="3E152FF8" w14:textId="77777777" w:rsidR="00E93964" w:rsidRPr="00E93964" w:rsidRDefault="00E93964" w:rsidP="00E93964">
      <w:pPr>
        <w:pStyle w:val="Code"/>
      </w:pPr>
      <w:r w:rsidRPr="00E93964">
        <w:t xml:space="preserve"> 1    10 </w:t>
      </w:r>
      <w:proofErr w:type="spellStart"/>
      <w:r w:rsidRPr="00E93964">
        <w:t>Lancast</w:t>
      </w:r>
      <w:proofErr w:type="spellEnd"/>
      <w:r w:rsidRPr="00E93964">
        <w:t xml:space="preserve">~     1 O            1     NA     </w:t>
      </w:r>
      <w:proofErr w:type="spellStart"/>
      <w:r w:rsidRPr="00E93964">
        <w:t>NA</w:t>
      </w:r>
      <w:proofErr w:type="spellEnd"/>
      <w:r w:rsidRPr="00E93964">
        <w:t xml:space="preserve">     NA    </w:t>
      </w:r>
      <w:proofErr w:type="spellStart"/>
      <w:r w:rsidRPr="00E93964">
        <w:t>NA</w:t>
      </w:r>
      <w:proofErr w:type="spellEnd"/>
      <w:r w:rsidRPr="00E93964">
        <w:t xml:space="preserve">      0</w:t>
      </w:r>
    </w:p>
    <w:p w14:paraId="4DDE1DC0" w14:textId="77777777" w:rsidR="00E93964" w:rsidRPr="00E93964" w:rsidRDefault="00E93964" w:rsidP="00E93964">
      <w:pPr>
        <w:pStyle w:val="Code"/>
      </w:pPr>
      <w:r w:rsidRPr="00E93964">
        <w:t xml:space="preserve"> 2    19 </w:t>
      </w:r>
      <w:proofErr w:type="spellStart"/>
      <w:r w:rsidRPr="00E93964">
        <w:t>Lancast</w:t>
      </w:r>
      <w:proofErr w:type="spellEnd"/>
      <w:r w:rsidRPr="00E93964">
        <w:t xml:space="preserve">~     0 W            0     NA     </w:t>
      </w:r>
      <w:proofErr w:type="spellStart"/>
      <w:r w:rsidRPr="00E93964">
        <w:t>NA</w:t>
      </w:r>
      <w:proofErr w:type="spellEnd"/>
      <w:r w:rsidRPr="00E93964">
        <w:t xml:space="preserve">     NA    </w:t>
      </w:r>
      <w:proofErr w:type="spellStart"/>
      <w:r w:rsidRPr="00E93964">
        <w:t>NA</w:t>
      </w:r>
      <w:proofErr w:type="spellEnd"/>
      <w:r w:rsidRPr="00E93964">
        <w:t xml:space="preserve">      0</w:t>
      </w:r>
    </w:p>
    <w:p w14:paraId="5D2834BA" w14:textId="77777777" w:rsidR="00E93964" w:rsidRPr="00E93964" w:rsidRDefault="00E93964" w:rsidP="00E93964">
      <w:pPr>
        <w:pStyle w:val="Code"/>
      </w:pPr>
      <w:r w:rsidRPr="00E93964">
        <w:t xml:space="preserve"> 3    25 </w:t>
      </w:r>
      <w:proofErr w:type="spellStart"/>
      <w:r w:rsidRPr="00E93964">
        <w:t>Lancast</w:t>
      </w:r>
      <w:proofErr w:type="spellEnd"/>
      <w:r w:rsidRPr="00E93964">
        <w:t xml:space="preserve">~     1 B            0     NA     </w:t>
      </w:r>
      <w:proofErr w:type="spellStart"/>
      <w:r w:rsidRPr="00E93964">
        <w:t>NA</w:t>
      </w:r>
      <w:proofErr w:type="spellEnd"/>
      <w:r w:rsidRPr="00E93964">
        <w:t xml:space="preserve">     NA    </w:t>
      </w:r>
      <w:proofErr w:type="spellStart"/>
      <w:r w:rsidRPr="00E93964">
        <w:t>NA</w:t>
      </w:r>
      <w:proofErr w:type="spellEnd"/>
      <w:r w:rsidRPr="00E93964">
        <w:t xml:space="preserve">      1</w:t>
      </w:r>
    </w:p>
    <w:p w14:paraId="6A7BA593" w14:textId="77777777" w:rsidR="00E93964" w:rsidRPr="00E93964" w:rsidRDefault="00E93964" w:rsidP="00E93964">
      <w:pPr>
        <w:pStyle w:val="Code"/>
      </w:pPr>
      <w:r w:rsidRPr="00E93964">
        <w:t xml:space="preserve"> 4    29 </w:t>
      </w:r>
      <w:proofErr w:type="spellStart"/>
      <w:r w:rsidRPr="00E93964">
        <w:t>Lancast</w:t>
      </w:r>
      <w:proofErr w:type="spellEnd"/>
      <w:r w:rsidRPr="00E93964">
        <w:t xml:space="preserve">~     0 B            0     NA     </w:t>
      </w:r>
      <w:proofErr w:type="spellStart"/>
      <w:r w:rsidRPr="00E93964">
        <w:t>NA</w:t>
      </w:r>
      <w:proofErr w:type="spellEnd"/>
      <w:r w:rsidRPr="00E93964">
        <w:t xml:space="preserve">     NA    </w:t>
      </w:r>
      <w:proofErr w:type="spellStart"/>
      <w:r w:rsidRPr="00E93964">
        <w:t>NA</w:t>
      </w:r>
      <w:proofErr w:type="spellEnd"/>
      <w:r w:rsidRPr="00E93964">
        <w:t xml:space="preserve">      1</w:t>
      </w:r>
    </w:p>
    <w:p w14:paraId="248BE8B9" w14:textId="77777777" w:rsidR="00E93964" w:rsidRPr="00E93964" w:rsidRDefault="00E93964" w:rsidP="00E93964">
      <w:pPr>
        <w:pStyle w:val="Code"/>
      </w:pPr>
      <w:r w:rsidRPr="00E93964">
        <w:t xml:space="preserve"> 5    37 </w:t>
      </w:r>
      <w:proofErr w:type="spellStart"/>
      <w:r w:rsidRPr="00E93964">
        <w:t>Lancast</w:t>
      </w:r>
      <w:proofErr w:type="spellEnd"/>
      <w:r w:rsidRPr="00E93964">
        <w:t xml:space="preserve">~     1 O            1     NA     </w:t>
      </w:r>
      <w:proofErr w:type="spellStart"/>
      <w:r w:rsidRPr="00E93964">
        <w:t>NA</w:t>
      </w:r>
      <w:proofErr w:type="spellEnd"/>
      <w:r w:rsidRPr="00E93964">
        <w:t xml:space="preserve">     </w:t>
      </w:r>
      <w:proofErr w:type="spellStart"/>
      <w:r w:rsidRPr="00E93964">
        <w:t>NA</w:t>
      </w:r>
      <w:proofErr w:type="spellEnd"/>
      <w:r w:rsidRPr="00E93964">
        <w:t xml:space="preserve">    </w:t>
      </w:r>
      <w:proofErr w:type="spellStart"/>
      <w:r w:rsidRPr="00E93964">
        <w:t>NA</w:t>
      </w:r>
      <w:proofErr w:type="spellEnd"/>
      <w:r w:rsidRPr="00E93964">
        <w:t xml:space="preserve">      0</w:t>
      </w:r>
    </w:p>
    <w:p w14:paraId="266BBF66" w14:textId="77777777" w:rsidR="00E93964" w:rsidRPr="00E93964" w:rsidRDefault="00E93964" w:rsidP="00E93964">
      <w:pPr>
        <w:pStyle w:val="Code"/>
      </w:pPr>
      <w:r w:rsidRPr="00E93964">
        <w:t xml:space="preserve"> 6    69 </w:t>
      </w:r>
      <w:proofErr w:type="spellStart"/>
      <w:r w:rsidRPr="00E93964">
        <w:t>Lancast</w:t>
      </w:r>
      <w:proofErr w:type="spellEnd"/>
      <w:r w:rsidRPr="00E93964">
        <w:t xml:space="preserve">~     1 W            1     NA     </w:t>
      </w:r>
      <w:proofErr w:type="spellStart"/>
      <w:r w:rsidRPr="00E93964">
        <w:t>NA</w:t>
      </w:r>
      <w:proofErr w:type="spellEnd"/>
      <w:r w:rsidRPr="00E93964">
        <w:t xml:space="preserve">     NA    </w:t>
      </w:r>
      <w:proofErr w:type="spellStart"/>
      <w:r w:rsidRPr="00E93964">
        <w:t>NA</w:t>
      </w:r>
      <w:proofErr w:type="spellEnd"/>
      <w:r w:rsidRPr="00E93964">
        <w:t xml:space="preserve">      0</w:t>
      </w:r>
    </w:p>
    <w:p w14:paraId="0E9A7CC1" w14:textId="77777777" w:rsidR="00E93964" w:rsidRPr="00E93964" w:rsidRDefault="00E93964" w:rsidP="00E93964">
      <w:pPr>
        <w:pStyle w:val="Code"/>
      </w:pPr>
      <w:r w:rsidRPr="00E93964">
        <w:t xml:space="preserve"> 7    89 </w:t>
      </w:r>
      <w:proofErr w:type="spellStart"/>
      <w:r w:rsidRPr="00E93964">
        <w:t>Lancast</w:t>
      </w:r>
      <w:proofErr w:type="spellEnd"/>
      <w:r w:rsidRPr="00E93964">
        <w:t xml:space="preserve">~     0 W            0     NA     </w:t>
      </w:r>
      <w:proofErr w:type="spellStart"/>
      <w:r w:rsidRPr="00E93964">
        <w:t>NA</w:t>
      </w:r>
      <w:proofErr w:type="spellEnd"/>
      <w:r w:rsidRPr="00E93964">
        <w:t xml:space="preserve">     NA    </w:t>
      </w:r>
      <w:proofErr w:type="spellStart"/>
      <w:r w:rsidRPr="00E93964">
        <w:t>NA</w:t>
      </w:r>
      <w:proofErr w:type="spellEnd"/>
      <w:r w:rsidRPr="00E93964">
        <w:t xml:space="preserve">      0</w:t>
      </w:r>
    </w:p>
    <w:p w14:paraId="57B0C3A4" w14:textId="77777777" w:rsidR="00E93964" w:rsidRPr="00E93964" w:rsidRDefault="00E93964" w:rsidP="00E93964">
      <w:pPr>
        <w:pStyle w:val="Code"/>
      </w:pPr>
      <w:r w:rsidRPr="00E93964">
        <w:t xml:space="preserve"> 8   111 </w:t>
      </w:r>
      <w:proofErr w:type="spellStart"/>
      <w:r w:rsidRPr="00E93964">
        <w:t>Lancast</w:t>
      </w:r>
      <w:proofErr w:type="spellEnd"/>
      <w:r w:rsidRPr="00E93964">
        <w:t xml:space="preserve">~     0 B            0     NA     </w:t>
      </w:r>
      <w:proofErr w:type="spellStart"/>
      <w:r w:rsidRPr="00E93964">
        <w:t>NA</w:t>
      </w:r>
      <w:proofErr w:type="spellEnd"/>
      <w:r w:rsidRPr="00E93964">
        <w:t xml:space="preserve">     NA    </w:t>
      </w:r>
      <w:proofErr w:type="spellStart"/>
      <w:r w:rsidRPr="00E93964">
        <w:t>NA</w:t>
      </w:r>
      <w:proofErr w:type="spellEnd"/>
      <w:r w:rsidRPr="00E93964">
        <w:t xml:space="preserve">      0</w:t>
      </w:r>
    </w:p>
    <w:p w14:paraId="334E4804" w14:textId="77777777" w:rsidR="00E93964" w:rsidRPr="00E93964" w:rsidRDefault="00E93964" w:rsidP="00E93964">
      <w:pPr>
        <w:pStyle w:val="Code"/>
      </w:pPr>
      <w:r w:rsidRPr="00E93964">
        <w:t xml:space="preserve"> 9   126 </w:t>
      </w:r>
      <w:proofErr w:type="spellStart"/>
      <w:r w:rsidRPr="00E93964">
        <w:t>Lancast</w:t>
      </w:r>
      <w:proofErr w:type="spellEnd"/>
      <w:r w:rsidRPr="00E93964">
        <w:t xml:space="preserve">~     0 O            1     NA     </w:t>
      </w:r>
      <w:proofErr w:type="spellStart"/>
      <w:r w:rsidRPr="00E93964">
        <w:t>NA</w:t>
      </w:r>
      <w:proofErr w:type="spellEnd"/>
      <w:r w:rsidRPr="00E93964">
        <w:t xml:space="preserve">     NA    </w:t>
      </w:r>
      <w:proofErr w:type="spellStart"/>
      <w:r w:rsidRPr="00E93964">
        <w:t>NA</w:t>
      </w:r>
      <w:proofErr w:type="spellEnd"/>
      <w:r w:rsidRPr="00E93964">
        <w:t xml:space="preserve">      0</w:t>
      </w:r>
    </w:p>
    <w:p w14:paraId="5D2D8855" w14:textId="77777777" w:rsidR="00E93964" w:rsidRPr="00E93964" w:rsidRDefault="00E93964" w:rsidP="00E93964">
      <w:pPr>
        <w:pStyle w:val="Code"/>
      </w:pPr>
      <w:r w:rsidRPr="00E93964">
        <w:t xml:space="preserve">10   142 </w:t>
      </w:r>
      <w:proofErr w:type="spellStart"/>
      <w:r w:rsidRPr="00E93964">
        <w:t>Lancast</w:t>
      </w:r>
      <w:proofErr w:type="spellEnd"/>
      <w:r w:rsidRPr="00E93964">
        <w:t xml:space="preserve">~     0 W            0     NA     </w:t>
      </w:r>
      <w:proofErr w:type="spellStart"/>
      <w:r w:rsidRPr="00E93964">
        <w:t>NA</w:t>
      </w:r>
      <w:proofErr w:type="spellEnd"/>
      <w:r w:rsidRPr="00E93964">
        <w:t xml:space="preserve">     NA    </w:t>
      </w:r>
      <w:proofErr w:type="spellStart"/>
      <w:r w:rsidRPr="00E93964">
        <w:t>NA</w:t>
      </w:r>
      <w:proofErr w:type="spellEnd"/>
      <w:r w:rsidRPr="00E93964">
        <w:t xml:space="preserve">      1</w:t>
      </w:r>
    </w:p>
    <w:p w14:paraId="36D41EA3" w14:textId="77777777" w:rsidR="00E93964" w:rsidRPr="00E93964" w:rsidRDefault="00E93964" w:rsidP="00E93964">
      <w:pPr>
        <w:pStyle w:val="Code"/>
      </w:pPr>
      <w:r w:rsidRPr="00E93964">
        <w:t xml:space="preserve"># ... with 79 more rows, and 13 more variables: </w:t>
      </w:r>
      <w:proofErr w:type="spellStart"/>
      <w:r w:rsidRPr="00E93964">
        <w:t>active_asthma</w:t>
      </w:r>
      <w:proofErr w:type="spellEnd"/>
      <w:r w:rsidRPr="00E93964">
        <w:t xml:space="preserve"> &lt;</w:t>
      </w:r>
      <w:proofErr w:type="spellStart"/>
      <w:r w:rsidRPr="00E93964">
        <w:t>dbl</w:t>
      </w:r>
      <w:proofErr w:type="spellEnd"/>
      <w:r w:rsidRPr="00E93964">
        <w:t>&gt;,</w:t>
      </w:r>
    </w:p>
    <w:p w14:paraId="02A8336D" w14:textId="77777777" w:rsidR="00E93964" w:rsidRPr="00E93964" w:rsidRDefault="00E93964" w:rsidP="00E93964">
      <w:pPr>
        <w:pStyle w:val="Code"/>
      </w:pPr>
      <w:r w:rsidRPr="00E93964">
        <w:t xml:space="preserve">#   </w:t>
      </w:r>
      <w:proofErr w:type="spellStart"/>
      <w:proofErr w:type="gramStart"/>
      <w:r w:rsidRPr="00E93964">
        <w:t>father</w:t>
      </w:r>
      <w:proofErr w:type="gramEnd"/>
      <w:r w:rsidRPr="00E93964">
        <w:t>_asthma</w:t>
      </w:r>
      <w:proofErr w:type="spellEnd"/>
      <w:r w:rsidRPr="00E93964">
        <w:t xml:space="preserve"> &lt;</w:t>
      </w:r>
      <w:proofErr w:type="spellStart"/>
      <w:r w:rsidRPr="00E93964">
        <w:t>dbl</w:t>
      </w:r>
      <w:proofErr w:type="spellEnd"/>
      <w:r w:rsidRPr="00E93964">
        <w:t xml:space="preserve">&gt;, </w:t>
      </w:r>
      <w:proofErr w:type="spellStart"/>
      <w:r w:rsidRPr="00E93964">
        <w:t>mother_asthma</w:t>
      </w:r>
      <w:proofErr w:type="spellEnd"/>
      <w:r w:rsidRPr="00E93964">
        <w:t xml:space="preserve"> &lt;</w:t>
      </w:r>
      <w:proofErr w:type="spellStart"/>
      <w:r w:rsidRPr="00E93964">
        <w:t>dbl</w:t>
      </w:r>
      <w:proofErr w:type="spellEnd"/>
      <w:r w:rsidRPr="00E93964">
        <w:t>&gt;, wheeze &lt;</w:t>
      </w:r>
      <w:proofErr w:type="spellStart"/>
      <w:r w:rsidRPr="00E93964">
        <w:t>dbl</w:t>
      </w:r>
      <w:proofErr w:type="spellEnd"/>
      <w:r w:rsidRPr="00E93964">
        <w:t>&gt;,</w:t>
      </w:r>
    </w:p>
    <w:p w14:paraId="09C998C5" w14:textId="77777777" w:rsidR="00E93964" w:rsidRPr="00E93964" w:rsidRDefault="00E93964" w:rsidP="00E93964">
      <w:pPr>
        <w:pStyle w:val="Code"/>
      </w:pPr>
      <w:r w:rsidRPr="00E93964">
        <w:t xml:space="preserve">#   </w:t>
      </w:r>
      <w:proofErr w:type="spellStart"/>
      <w:r w:rsidRPr="00E93964">
        <w:t>hayfever</w:t>
      </w:r>
      <w:proofErr w:type="spellEnd"/>
      <w:r w:rsidRPr="00E93964">
        <w:t xml:space="preserve"> &lt;</w:t>
      </w:r>
      <w:proofErr w:type="spellStart"/>
      <w:r w:rsidRPr="00E93964">
        <w:t>dbl</w:t>
      </w:r>
      <w:proofErr w:type="spellEnd"/>
      <w:r w:rsidRPr="00E93964">
        <w:t>&gt;, allergy &lt;</w:t>
      </w:r>
      <w:proofErr w:type="spellStart"/>
      <w:r w:rsidRPr="00E93964">
        <w:t>dbl</w:t>
      </w:r>
      <w:proofErr w:type="spellEnd"/>
      <w:r w:rsidRPr="00E93964">
        <w:t xml:space="preserve">&gt;, </w:t>
      </w:r>
      <w:proofErr w:type="spellStart"/>
      <w:r w:rsidRPr="00E93964">
        <w:t>educ_parent</w:t>
      </w:r>
      <w:proofErr w:type="spellEnd"/>
      <w:r w:rsidRPr="00E93964">
        <w:t xml:space="preserve"> &lt;</w:t>
      </w:r>
      <w:proofErr w:type="spellStart"/>
      <w:r w:rsidRPr="00E93964">
        <w:t>dbl</w:t>
      </w:r>
      <w:proofErr w:type="spellEnd"/>
      <w:r w:rsidRPr="00E93964">
        <w:t>&gt;, smoke &lt;</w:t>
      </w:r>
      <w:proofErr w:type="spellStart"/>
      <w:r w:rsidRPr="00E93964">
        <w:t>dbl</w:t>
      </w:r>
      <w:proofErr w:type="spellEnd"/>
      <w:r w:rsidRPr="00E93964">
        <w:t>&gt;,</w:t>
      </w:r>
    </w:p>
    <w:p w14:paraId="15F66B94" w14:textId="77777777" w:rsidR="00E93964" w:rsidRDefault="00E93964" w:rsidP="00E93964">
      <w:pPr>
        <w:pStyle w:val="Code"/>
      </w:pPr>
      <w:r w:rsidRPr="00E93964">
        <w:t>#   pets &lt;</w:t>
      </w:r>
      <w:proofErr w:type="spellStart"/>
      <w:r w:rsidRPr="00E93964">
        <w:t>dbl</w:t>
      </w:r>
      <w:proofErr w:type="spellEnd"/>
      <w:r w:rsidRPr="00E93964">
        <w:t xml:space="preserve">&gt;, </w:t>
      </w:r>
      <w:proofErr w:type="spellStart"/>
      <w:r w:rsidRPr="00E93964">
        <w:t>gasstove</w:t>
      </w:r>
      <w:proofErr w:type="spellEnd"/>
      <w:r w:rsidRPr="00E93964">
        <w:t xml:space="preserve"> &lt;</w:t>
      </w:r>
      <w:proofErr w:type="spellStart"/>
      <w:r w:rsidRPr="00E93964">
        <w:t>dbl</w:t>
      </w:r>
      <w:proofErr w:type="spellEnd"/>
      <w:r w:rsidRPr="00E93964">
        <w:t xml:space="preserve">&gt;, </w:t>
      </w:r>
      <w:proofErr w:type="spellStart"/>
      <w:r w:rsidRPr="00E93964">
        <w:t>fev</w:t>
      </w:r>
      <w:proofErr w:type="spellEnd"/>
      <w:r w:rsidRPr="00E93964">
        <w:t xml:space="preserve"> &lt;</w:t>
      </w:r>
      <w:proofErr w:type="spellStart"/>
      <w:r w:rsidRPr="00E93964">
        <w:t>dbl</w:t>
      </w:r>
      <w:proofErr w:type="spellEnd"/>
      <w:r w:rsidRPr="00E93964">
        <w:t xml:space="preserve">&gt;, </w:t>
      </w:r>
      <w:proofErr w:type="spellStart"/>
      <w:r w:rsidRPr="00E93964">
        <w:t>fvc</w:t>
      </w:r>
      <w:proofErr w:type="spellEnd"/>
      <w:r w:rsidRPr="00E93964">
        <w:t xml:space="preserve"> &lt;</w:t>
      </w:r>
      <w:proofErr w:type="spellStart"/>
      <w:r w:rsidRPr="00E93964">
        <w:t>dbl</w:t>
      </w:r>
      <w:proofErr w:type="spellEnd"/>
      <w:r w:rsidRPr="00E93964">
        <w:t xml:space="preserve">&gt;, </w:t>
      </w:r>
      <w:proofErr w:type="spellStart"/>
      <w:r w:rsidRPr="00E93964">
        <w:t>mmef</w:t>
      </w:r>
      <w:proofErr w:type="spellEnd"/>
      <w:r w:rsidRPr="00E93964">
        <w:t xml:space="preserve"> &lt;</w:t>
      </w:r>
      <w:proofErr w:type="spellStart"/>
      <w:r w:rsidRPr="00E93964">
        <w:t>dbl</w:t>
      </w:r>
      <w:proofErr w:type="spellEnd"/>
      <w:r w:rsidRPr="00E93964">
        <w:t>&gt;</w:t>
      </w:r>
    </w:p>
    <w:p w14:paraId="2989C51B" w14:textId="77777777" w:rsidR="00E93964" w:rsidRDefault="00E93964" w:rsidP="002A7828">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170"/>
        <w:rPr>
          <w:rFonts w:asciiTheme="minorHAnsi" w:hAnsiTheme="minorHAnsi" w:cstheme="minorHAnsi"/>
          <w:szCs w:val="24"/>
        </w:rPr>
      </w:pPr>
    </w:p>
    <w:p w14:paraId="255B57D1" w14:textId="77777777" w:rsidR="00E93964" w:rsidRDefault="00E93964" w:rsidP="00326E99">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szCs w:val="24"/>
        </w:rPr>
      </w:pPr>
      <w:r>
        <w:rPr>
          <w:rFonts w:asciiTheme="minorHAnsi" w:hAnsiTheme="minorHAnsi" w:cstheme="minorHAnsi"/>
          <w:szCs w:val="24"/>
        </w:rPr>
        <w:t>If we want just the subject ID values of those missing BMI:</w:t>
      </w:r>
    </w:p>
    <w:p w14:paraId="3C44B532" w14:textId="77777777" w:rsidR="00E93964" w:rsidRPr="00E93964" w:rsidRDefault="00E93964" w:rsidP="00E93964">
      <w:pPr>
        <w:pStyle w:val="Code"/>
      </w:pPr>
      <w:r w:rsidRPr="00E93964">
        <w:t>&gt; kids %&gt;%</w:t>
      </w:r>
    </w:p>
    <w:p w14:paraId="32E80D34" w14:textId="77777777" w:rsidR="00E93964" w:rsidRPr="00E93964" w:rsidRDefault="00E93964" w:rsidP="00E93964">
      <w:pPr>
        <w:pStyle w:val="Code"/>
      </w:pPr>
      <w:r w:rsidRPr="00E93964">
        <w:t>+   filter(is.na(</w:t>
      </w:r>
      <w:proofErr w:type="spellStart"/>
      <w:r w:rsidRPr="00E93964">
        <w:t>bmi</w:t>
      </w:r>
      <w:proofErr w:type="spellEnd"/>
      <w:r w:rsidRPr="00E93964">
        <w:t>)) %&gt;%</w:t>
      </w:r>
    </w:p>
    <w:p w14:paraId="0B4F515F" w14:textId="77777777" w:rsidR="00E93964" w:rsidRPr="00E93964" w:rsidRDefault="00E93964" w:rsidP="00E93964">
      <w:pPr>
        <w:pStyle w:val="Code"/>
      </w:pPr>
      <w:r w:rsidRPr="00E93964">
        <w:t>+   pull(</w:t>
      </w:r>
      <w:proofErr w:type="spellStart"/>
      <w:r w:rsidRPr="00E93964">
        <w:t>sid</w:t>
      </w:r>
      <w:proofErr w:type="spellEnd"/>
      <w:r w:rsidRPr="00E93964">
        <w:t>)</w:t>
      </w:r>
    </w:p>
    <w:p w14:paraId="7CF155F1" w14:textId="77777777" w:rsidR="00E93964" w:rsidRPr="00E93964" w:rsidRDefault="00E93964" w:rsidP="00E93964">
      <w:pPr>
        <w:pStyle w:val="Code"/>
      </w:pPr>
      <w:r w:rsidRPr="00E93964">
        <w:t xml:space="preserve"> [1]   10   19   25   29   37   69   </w:t>
      </w:r>
      <w:proofErr w:type="gramStart"/>
      <w:r w:rsidRPr="00E93964">
        <w:t>89  111</w:t>
      </w:r>
      <w:proofErr w:type="gramEnd"/>
      <w:r w:rsidRPr="00E93964">
        <w:t xml:space="preserve">  126  142  149  150  241  242</w:t>
      </w:r>
    </w:p>
    <w:p w14:paraId="517AF3BD" w14:textId="77777777" w:rsidR="00E93964" w:rsidRPr="00E93964" w:rsidRDefault="00E93964" w:rsidP="00E93964">
      <w:pPr>
        <w:pStyle w:val="Code"/>
      </w:pPr>
      <w:r w:rsidRPr="00E93964">
        <w:t>[15</w:t>
      </w:r>
      <w:proofErr w:type="gramStart"/>
      <w:r w:rsidRPr="00E93964">
        <w:t>]  431</w:t>
      </w:r>
      <w:proofErr w:type="gramEnd"/>
      <w:r w:rsidRPr="00E93964">
        <w:t xml:space="preserve">  456  496  500  509  581  588  594  622  623  633  638  656  694</w:t>
      </w:r>
    </w:p>
    <w:p w14:paraId="74E576CB" w14:textId="77777777" w:rsidR="00E93964" w:rsidRPr="00E93964" w:rsidRDefault="00E93964" w:rsidP="00E93964">
      <w:pPr>
        <w:pStyle w:val="Code"/>
      </w:pPr>
      <w:r w:rsidRPr="00E93964">
        <w:t>[29</w:t>
      </w:r>
      <w:proofErr w:type="gramStart"/>
      <w:r w:rsidRPr="00E93964">
        <w:t>]  714</w:t>
      </w:r>
      <w:proofErr w:type="gramEnd"/>
      <w:r w:rsidRPr="00E93964">
        <w:t xml:space="preserve">  723  730  747  752  804  870  936 1020 1024 1026 1031 1034 1067</w:t>
      </w:r>
    </w:p>
    <w:p w14:paraId="220B417C" w14:textId="77777777" w:rsidR="00E93964" w:rsidRPr="00E93964" w:rsidRDefault="00E93964" w:rsidP="00E93964">
      <w:pPr>
        <w:pStyle w:val="Code"/>
      </w:pPr>
      <w:r w:rsidRPr="00E93964">
        <w:t>[43] 1098 1121 1135 1154 1155 1199 1256 1262 1265 1310 1332 1336 1368 1373</w:t>
      </w:r>
    </w:p>
    <w:p w14:paraId="24DBEFB7" w14:textId="77777777" w:rsidR="00E93964" w:rsidRPr="00E93964" w:rsidRDefault="00E93964" w:rsidP="00E93964">
      <w:pPr>
        <w:pStyle w:val="Code"/>
      </w:pPr>
      <w:r w:rsidRPr="00E93964">
        <w:t>[57] 1389 1399 1401 1416 1429 1491 1512 1550 1555 1558 1571 1628 1633 1641</w:t>
      </w:r>
    </w:p>
    <w:p w14:paraId="248805C4" w14:textId="77777777" w:rsidR="00E93964" w:rsidRPr="00E93964" w:rsidRDefault="00E93964" w:rsidP="00E93964">
      <w:pPr>
        <w:pStyle w:val="Code"/>
      </w:pPr>
      <w:r w:rsidRPr="00E93964">
        <w:t>[71] 1658 1702 1708 1724 1782 1806 1854 1862 1863 1868 1889 1903 1908 1915</w:t>
      </w:r>
    </w:p>
    <w:p w14:paraId="1151F238" w14:textId="77777777" w:rsidR="00E93964" w:rsidRDefault="00E93964" w:rsidP="00E93964">
      <w:pPr>
        <w:pStyle w:val="Code"/>
      </w:pPr>
      <w:r w:rsidRPr="00E93964">
        <w:t>[85] 1946 1983 2025 2036 2053</w:t>
      </w:r>
    </w:p>
    <w:p w14:paraId="0FC602CC" w14:textId="77777777" w:rsidR="00E93964" w:rsidRDefault="00E93964" w:rsidP="00E93964">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224"/>
        <w:rPr>
          <w:rFonts w:asciiTheme="minorHAnsi" w:hAnsiTheme="minorHAnsi" w:cstheme="minorHAnsi"/>
          <w:szCs w:val="24"/>
        </w:rPr>
      </w:pPr>
    </w:p>
    <w:p w14:paraId="3A660548" w14:textId="77777777" w:rsidR="00FB401B" w:rsidRDefault="00FB401B" w:rsidP="00FB401B">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224"/>
        <w:rPr>
          <w:rFonts w:asciiTheme="minorHAnsi" w:hAnsiTheme="minorHAnsi" w:cstheme="minorHAnsi"/>
          <w:szCs w:val="24"/>
        </w:rPr>
      </w:pPr>
    </w:p>
    <w:p w14:paraId="76E56555" w14:textId="77777777" w:rsidR="00E13BF3" w:rsidRDefault="00E13BF3" w:rsidP="00E13BF3">
      <w:pPr>
        <w:pStyle w:val="ListParagraph"/>
        <w:numPr>
          <w:ilvl w:val="0"/>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bCs/>
          <w:szCs w:val="24"/>
        </w:rPr>
      </w:pPr>
      <w:r>
        <w:rPr>
          <w:rFonts w:asciiTheme="minorHAnsi" w:hAnsiTheme="minorHAnsi" w:cstheme="minorHAnsi"/>
          <w:b/>
          <w:bCs/>
          <w:szCs w:val="24"/>
        </w:rPr>
        <w:t xml:space="preserve">Brief Introduction to </w:t>
      </w:r>
      <w:proofErr w:type="spellStart"/>
      <w:r>
        <w:rPr>
          <w:rFonts w:asciiTheme="minorHAnsi" w:hAnsiTheme="minorHAnsi" w:cstheme="minorHAnsi"/>
          <w:b/>
          <w:bCs/>
          <w:szCs w:val="24"/>
        </w:rPr>
        <w:t>Tidyverse</w:t>
      </w:r>
      <w:proofErr w:type="spellEnd"/>
    </w:p>
    <w:p w14:paraId="596D6756" w14:textId="77777777" w:rsidR="00E13BF3" w:rsidRPr="00E13BF3" w:rsidRDefault="00E13BF3" w:rsidP="00E13BF3">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bCs/>
          <w:szCs w:val="24"/>
        </w:rPr>
      </w:pPr>
      <w:r>
        <w:rPr>
          <w:rFonts w:asciiTheme="minorHAnsi" w:hAnsiTheme="minorHAnsi" w:cstheme="minorHAnsi"/>
          <w:szCs w:val="24"/>
        </w:rPr>
        <w:t>In Base R, the way to display all observations missing BMI values would be:</w:t>
      </w:r>
    </w:p>
    <w:p w14:paraId="55223904" w14:textId="77777777" w:rsidR="00E13BF3" w:rsidRPr="00E13BF3" w:rsidRDefault="00E13BF3" w:rsidP="00E13BF3">
      <w:pPr>
        <w:pStyle w:val="Code"/>
      </w:pPr>
      <w:r w:rsidRPr="00E13BF3">
        <w:t>&gt; kids[is.na(</w:t>
      </w:r>
      <w:proofErr w:type="spellStart"/>
      <w:r w:rsidRPr="00E13BF3">
        <w:t>kids$bmi</w:t>
      </w:r>
      <w:proofErr w:type="spellEnd"/>
      <w:r w:rsidRPr="00E13BF3">
        <w:t>),]</w:t>
      </w:r>
    </w:p>
    <w:p w14:paraId="1CF22213" w14:textId="77777777" w:rsidR="00E13BF3" w:rsidRPr="00E13BF3" w:rsidRDefault="00E13BF3" w:rsidP="00E13BF3">
      <w:pPr>
        <w:pStyle w:val="Code"/>
      </w:pPr>
      <w:r w:rsidRPr="00E13BF3">
        <w:t xml:space="preserve"># A </w:t>
      </w:r>
      <w:proofErr w:type="spellStart"/>
      <w:r w:rsidRPr="00E13BF3">
        <w:t>tibble</w:t>
      </w:r>
      <w:proofErr w:type="spellEnd"/>
      <w:r w:rsidRPr="00E13BF3">
        <w:t>: 89 x 24</w:t>
      </w:r>
    </w:p>
    <w:p w14:paraId="101201A8" w14:textId="77777777" w:rsidR="00E13BF3" w:rsidRPr="00E13BF3" w:rsidRDefault="00E13BF3" w:rsidP="00E13BF3">
      <w:pPr>
        <w:pStyle w:val="Code"/>
      </w:pPr>
      <w:r w:rsidRPr="00E13BF3">
        <w:t xml:space="preserve">     </w:t>
      </w:r>
      <w:proofErr w:type="spellStart"/>
      <w:r w:rsidRPr="00E13BF3">
        <w:t>sid</w:t>
      </w:r>
      <w:proofErr w:type="spellEnd"/>
      <w:r w:rsidRPr="00E13BF3">
        <w:t xml:space="preserve"> </w:t>
      </w:r>
      <w:proofErr w:type="spellStart"/>
      <w:proofErr w:type="gramStart"/>
      <w:r w:rsidRPr="00E13BF3">
        <w:t>townname</w:t>
      </w:r>
      <w:proofErr w:type="spellEnd"/>
      <w:r w:rsidRPr="00E13BF3">
        <w:t xml:space="preserve">  male</w:t>
      </w:r>
      <w:proofErr w:type="gramEnd"/>
      <w:r w:rsidRPr="00E13BF3">
        <w:t xml:space="preserve"> race  </w:t>
      </w:r>
      <w:proofErr w:type="spellStart"/>
      <w:r w:rsidRPr="00E13BF3">
        <w:t>hispanic</w:t>
      </w:r>
      <w:proofErr w:type="spellEnd"/>
      <w:r w:rsidRPr="00E13BF3">
        <w:t xml:space="preserve"> </w:t>
      </w:r>
      <w:proofErr w:type="spellStart"/>
      <w:r w:rsidRPr="00E13BF3">
        <w:t>agepft</w:t>
      </w:r>
      <w:proofErr w:type="spellEnd"/>
      <w:r w:rsidRPr="00E13BF3">
        <w:t xml:space="preserve"> height weight   </w:t>
      </w:r>
      <w:proofErr w:type="spellStart"/>
      <w:r w:rsidRPr="00E13BF3">
        <w:t>bmi</w:t>
      </w:r>
      <w:proofErr w:type="spellEnd"/>
      <w:r w:rsidRPr="00E13BF3">
        <w:t xml:space="preserve"> asthma</w:t>
      </w:r>
    </w:p>
    <w:p w14:paraId="1DD639D7" w14:textId="77777777" w:rsidR="00E13BF3" w:rsidRPr="00E13BF3" w:rsidRDefault="00E13BF3" w:rsidP="00E13BF3">
      <w:pPr>
        <w:pStyle w:val="Code"/>
      </w:pPr>
      <w:r w:rsidRPr="00E13BF3">
        <w:t xml:space="preserve">   &lt;</w:t>
      </w:r>
      <w:proofErr w:type="spellStart"/>
      <w:r w:rsidRPr="00E13BF3">
        <w:t>dbl</w:t>
      </w:r>
      <w:proofErr w:type="spellEnd"/>
      <w:r w:rsidRPr="00E13BF3">
        <w:t>&gt; &lt;chr&gt;    &lt;</w:t>
      </w:r>
      <w:proofErr w:type="spellStart"/>
      <w:r w:rsidRPr="00E13BF3">
        <w:t>dbl</w:t>
      </w:r>
      <w:proofErr w:type="spellEnd"/>
      <w:r w:rsidRPr="00E13BF3">
        <w:t>&gt; &lt;chr&gt;    &lt;</w:t>
      </w:r>
      <w:proofErr w:type="spellStart"/>
      <w:r w:rsidRPr="00E13BF3">
        <w:t>dbl</w:t>
      </w:r>
      <w:proofErr w:type="spellEnd"/>
      <w:proofErr w:type="gramStart"/>
      <w:r w:rsidRPr="00E13BF3">
        <w:t>&gt;  &lt;</w:t>
      </w:r>
      <w:proofErr w:type="spellStart"/>
      <w:proofErr w:type="gramEnd"/>
      <w:r w:rsidRPr="00E13BF3">
        <w:t>dbl</w:t>
      </w:r>
      <w:proofErr w:type="spellEnd"/>
      <w:r w:rsidRPr="00E13BF3">
        <w:t>&gt;  &lt;</w:t>
      </w:r>
      <w:proofErr w:type="spellStart"/>
      <w:r w:rsidRPr="00E13BF3">
        <w:t>dbl</w:t>
      </w:r>
      <w:proofErr w:type="spellEnd"/>
      <w:r w:rsidRPr="00E13BF3">
        <w:t>&gt;  &lt;</w:t>
      </w:r>
      <w:proofErr w:type="spellStart"/>
      <w:r w:rsidRPr="00E13BF3">
        <w:t>dbl</w:t>
      </w:r>
      <w:proofErr w:type="spellEnd"/>
      <w:r w:rsidRPr="00E13BF3">
        <w:t>&gt; &lt;</w:t>
      </w:r>
      <w:proofErr w:type="spellStart"/>
      <w:r w:rsidRPr="00E13BF3">
        <w:t>dbl</w:t>
      </w:r>
      <w:proofErr w:type="spellEnd"/>
      <w:r w:rsidRPr="00E13BF3">
        <w:t>&gt;  &lt;</w:t>
      </w:r>
      <w:proofErr w:type="spellStart"/>
      <w:r w:rsidRPr="00E13BF3">
        <w:t>dbl</w:t>
      </w:r>
      <w:proofErr w:type="spellEnd"/>
      <w:r w:rsidRPr="00E13BF3">
        <w:t>&gt;</w:t>
      </w:r>
    </w:p>
    <w:p w14:paraId="3E759C3C" w14:textId="77777777" w:rsidR="00E13BF3" w:rsidRPr="00E13BF3" w:rsidRDefault="00E13BF3" w:rsidP="00E13BF3">
      <w:pPr>
        <w:pStyle w:val="Code"/>
      </w:pPr>
      <w:r w:rsidRPr="00E13BF3">
        <w:t xml:space="preserve"> 1    10 </w:t>
      </w:r>
      <w:proofErr w:type="spellStart"/>
      <w:r w:rsidRPr="00E13BF3">
        <w:t>Lancast</w:t>
      </w:r>
      <w:proofErr w:type="spellEnd"/>
      <w:r w:rsidRPr="00E13BF3">
        <w:t xml:space="preserve">~     1 O            1     NA     </w:t>
      </w:r>
      <w:proofErr w:type="spellStart"/>
      <w:r w:rsidRPr="00E13BF3">
        <w:t>NA</w:t>
      </w:r>
      <w:proofErr w:type="spellEnd"/>
      <w:r w:rsidRPr="00E13BF3">
        <w:t xml:space="preserve">     NA    </w:t>
      </w:r>
      <w:proofErr w:type="spellStart"/>
      <w:r w:rsidRPr="00E13BF3">
        <w:t>NA</w:t>
      </w:r>
      <w:proofErr w:type="spellEnd"/>
      <w:r w:rsidRPr="00E13BF3">
        <w:t xml:space="preserve">      0</w:t>
      </w:r>
    </w:p>
    <w:p w14:paraId="40F78D4D" w14:textId="77777777" w:rsidR="00E13BF3" w:rsidRPr="00E13BF3" w:rsidRDefault="00E13BF3" w:rsidP="00E13BF3">
      <w:pPr>
        <w:pStyle w:val="Code"/>
      </w:pPr>
      <w:r w:rsidRPr="00E13BF3">
        <w:t xml:space="preserve"> 2    19 </w:t>
      </w:r>
      <w:proofErr w:type="spellStart"/>
      <w:r w:rsidRPr="00E13BF3">
        <w:t>Lancast</w:t>
      </w:r>
      <w:proofErr w:type="spellEnd"/>
      <w:r w:rsidRPr="00E13BF3">
        <w:t xml:space="preserve">~     0 W            0     NA     </w:t>
      </w:r>
      <w:proofErr w:type="spellStart"/>
      <w:r w:rsidRPr="00E13BF3">
        <w:t>NA</w:t>
      </w:r>
      <w:proofErr w:type="spellEnd"/>
      <w:r w:rsidRPr="00E13BF3">
        <w:t xml:space="preserve">     NA    </w:t>
      </w:r>
      <w:proofErr w:type="spellStart"/>
      <w:r w:rsidRPr="00E13BF3">
        <w:t>NA</w:t>
      </w:r>
      <w:proofErr w:type="spellEnd"/>
      <w:r w:rsidRPr="00E13BF3">
        <w:t xml:space="preserve">      0</w:t>
      </w:r>
    </w:p>
    <w:p w14:paraId="73F4A533" w14:textId="77777777" w:rsidR="00E13BF3" w:rsidRPr="00E13BF3" w:rsidRDefault="00E13BF3" w:rsidP="00E13BF3">
      <w:pPr>
        <w:pStyle w:val="Code"/>
      </w:pPr>
      <w:r w:rsidRPr="00E13BF3">
        <w:t xml:space="preserve"> 3    25 </w:t>
      </w:r>
      <w:proofErr w:type="spellStart"/>
      <w:r w:rsidRPr="00E13BF3">
        <w:t>Lancast</w:t>
      </w:r>
      <w:proofErr w:type="spellEnd"/>
      <w:r w:rsidRPr="00E13BF3">
        <w:t xml:space="preserve">~     1 B            0     NA     </w:t>
      </w:r>
      <w:proofErr w:type="spellStart"/>
      <w:r w:rsidRPr="00E13BF3">
        <w:t>NA</w:t>
      </w:r>
      <w:proofErr w:type="spellEnd"/>
      <w:r w:rsidRPr="00E13BF3">
        <w:t xml:space="preserve">     </w:t>
      </w:r>
      <w:proofErr w:type="spellStart"/>
      <w:r w:rsidRPr="00E13BF3">
        <w:t>NA</w:t>
      </w:r>
      <w:proofErr w:type="spellEnd"/>
      <w:r w:rsidRPr="00E13BF3">
        <w:t xml:space="preserve">    </w:t>
      </w:r>
      <w:proofErr w:type="spellStart"/>
      <w:r w:rsidRPr="00E13BF3">
        <w:t>NA</w:t>
      </w:r>
      <w:proofErr w:type="spellEnd"/>
      <w:r w:rsidRPr="00E13BF3">
        <w:t xml:space="preserve">      1</w:t>
      </w:r>
    </w:p>
    <w:p w14:paraId="0B729AC1" w14:textId="77777777" w:rsidR="00E13BF3" w:rsidRPr="00E13BF3" w:rsidRDefault="00E13BF3" w:rsidP="00E13BF3">
      <w:pPr>
        <w:pStyle w:val="Code"/>
      </w:pPr>
      <w:r w:rsidRPr="00E13BF3">
        <w:t xml:space="preserve"> 4    29 </w:t>
      </w:r>
      <w:proofErr w:type="spellStart"/>
      <w:r w:rsidRPr="00E13BF3">
        <w:t>Lancast</w:t>
      </w:r>
      <w:proofErr w:type="spellEnd"/>
      <w:r w:rsidRPr="00E13BF3">
        <w:t xml:space="preserve">~     0 B            0     NA     </w:t>
      </w:r>
      <w:proofErr w:type="spellStart"/>
      <w:r w:rsidRPr="00E13BF3">
        <w:t>NA</w:t>
      </w:r>
      <w:proofErr w:type="spellEnd"/>
      <w:r w:rsidRPr="00E13BF3">
        <w:t xml:space="preserve">     NA    </w:t>
      </w:r>
      <w:proofErr w:type="spellStart"/>
      <w:r w:rsidRPr="00E13BF3">
        <w:t>NA</w:t>
      </w:r>
      <w:proofErr w:type="spellEnd"/>
      <w:r w:rsidRPr="00E13BF3">
        <w:t xml:space="preserve">      1</w:t>
      </w:r>
    </w:p>
    <w:p w14:paraId="46A79017" w14:textId="77777777" w:rsidR="00E13BF3" w:rsidRPr="00E13BF3" w:rsidRDefault="00E13BF3" w:rsidP="00E13BF3">
      <w:pPr>
        <w:pStyle w:val="Code"/>
      </w:pPr>
      <w:r w:rsidRPr="00E13BF3">
        <w:t xml:space="preserve"> 5    37 </w:t>
      </w:r>
      <w:proofErr w:type="spellStart"/>
      <w:r w:rsidRPr="00E13BF3">
        <w:t>Lancast</w:t>
      </w:r>
      <w:proofErr w:type="spellEnd"/>
      <w:r w:rsidRPr="00E13BF3">
        <w:t xml:space="preserve">~     1 O            1     NA     </w:t>
      </w:r>
      <w:proofErr w:type="spellStart"/>
      <w:r w:rsidRPr="00E13BF3">
        <w:t>NA</w:t>
      </w:r>
      <w:proofErr w:type="spellEnd"/>
      <w:r w:rsidRPr="00E13BF3">
        <w:t xml:space="preserve">     NA    </w:t>
      </w:r>
      <w:proofErr w:type="spellStart"/>
      <w:r w:rsidRPr="00E13BF3">
        <w:t>NA</w:t>
      </w:r>
      <w:proofErr w:type="spellEnd"/>
      <w:r w:rsidRPr="00E13BF3">
        <w:t xml:space="preserve">      0</w:t>
      </w:r>
    </w:p>
    <w:p w14:paraId="254FA21E" w14:textId="77777777" w:rsidR="00E13BF3" w:rsidRPr="00E13BF3" w:rsidRDefault="00E13BF3" w:rsidP="00E13BF3">
      <w:pPr>
        <w:pStyle w:val="Code"/>
      </w:pPr>
      <w:r w:rsidRPr="00E13BF3">
        <w:t xml:space="preserve"> 6    69 </w:t>
      </w:r>
      <w:proofErr w:type="spellStart"/>
      <w:r w:rsidRPr="00E13BF3">
        <w:t>Lancast</w:t>
      </w:r>
      <w:proofErr w:type="spellEnd"/>
      <w:r w:rsidRPr="00E13BF3">
        <w:t xml:space="preserve">~     1 W            1     NA     </w:t>
      </w:r>
      <w:proofErr w:type="spellStart"/>
      <w:r w:rsidRPr="00E13BF3">
        <w:t>NA</w:t>
      </w:r>
      <w:proofErr w:type="spellEnd"/>
      <w:r w:rsidRPr="00E13BF3">
        <w:t xml:space="preserve">     NA    </w:t>
      </w:r>
      <w:proofErr w:type="spellStart"/>
      <w:r w:rsidRPr="00E13BF3">
        <w:t>NA</w:t>
      </w:r>
      <w:proofErr w:type="spellEnd"/>
      <w:r w:rsidRPr="00E13BF3">
        <w:t xml:space="preserve">      0</w:t>
      </w:r>
    </w:p>
    <w:p w14:paraId="7B0B119E" w14:textId="77777777" w:rsidR="00E13BF3" w:rsidRPr="00E13BF3" w:rsidRDefault="00E13BF3" w:rsidP="00E13BF3">
      <w:pPr>
        <w:pStyle w:val="Code"/>
      </w:pPr>
      <w:r w:rsidRPr="00E13BF3">
        <w:t xml:space="preserve"> 7    89 </w:t>
      </w:r>
      <w:proofErr w:type="spellStart"/>
      <w:r w:rsidRPr="00E13BF3">
        <w:t>Lancast</w:t>
      </w:r>
      <w:proofErr w:type="spellEnd"/>
      <w:r w:rsidRPr="00E13BF3">
        <w:t xml:space="preserve">~     0 W            0     NA     </w:t>
      </w:r>
      <w:proofErr w:type="spellStart"/>
      <w:r w:rsidRPr="00E13BF3">
        <w:t>NA</w:t>
      </w:r>
      <w:proofErr w:type="spellEnd"/>
      <w:r w:rsidRPr="00E13BF3">
        <w:t xml:space="preserve">     NA    </w:t>
      </w:r>
      <w:proofErr w:type="spellStart"/>
      <w:r w:rsidRPr="00E13BF3">
        <w:t>NA</w:t>
      </w:r>
      <w:proofErr w:type="spellEnd"/>
      <w:r w:rsidRPr="00E13BF3">
        <w:t xml:space="preserve">      0</w:t>
      </w:r>
    </w:p>
    <w:p w14:paraId="72AFC77E" w14:textId="77777777" w:rsidR="00E13BF3" w:rsidRPr="00E13BF3" w:rsidRDefault="00E13BF3" w:rsidP="00E13BF3">
      <w:pPr>
        <w:pStyle w:val="Code"/>
      </w:pPr>
      <w:r w:rsidRPr="00E13BF3">
        <w:lastRenderedPageBreak/>
        <w:t xml:space="preserve"> 8   111 </w:t>
      </w:r>
      <w:proofErr w:type="spellStart"/>
      <w:r w:rsidRPr="00E13BF3">
        <w:t>Lancast</w:t>
      </w:r>
      <w:proofErr w:type="spellEnd"/>
      <w:r w:rsidRPr="00E13BF3">
        <w:t xml:space="preserve">~     0 B            0     NA     </w:t>
      </w:r>
      <w:proofErr w:type="spellStart"/>
      <w:r w:rsidRPr="00E13BF3">
        <w:t>NA</w:t>
      </w:r>
      <w:proofErr w:type="spellEnd"/>
      <w:r w:rsidRPr="00E13BF3">
        <w:t xml:space="preserve">     NA    </w:t>
      </w:r>
      <w:proofErr w:type="spellStart"/>
      <w:r w:rsidRPr="00E13BF3">
        <w:t>NA</w:t>
      </w:r>
      <w:proofErr w:type="spellEnd"/>
      <w:r w:rsidRPr="00E13BF3">
        <w:t xml:space="preserve">      0</w:t>
      </w:r>
    </w:p>
    <w:p w14:paraId="5C851898" w14:textId="77777777" w:rsidR="00E13BF3" w:rsidRPr="00E13BF3" w:rsidRDefault="00E13BF3" w:rsidP="00E13BF3">
      <w:pPr>
        <w:pStyle w:val="Code"/>
      </w:pPr>
      <w:r w:rsidRPr="00E13BF3">
        <w:t xml:space="preserve"> 9   126 </w:t>
      </w:r>
      <w:proofErr w:type="spellStart"/>
      <w:r w:rsidRPr="00E13BF3">
        <w:t>Lancast</w:t>
      </w:r>
      <w:proofErr w:type="spellEnd"/>
      <w:r w:rsidRPr="00E13BF3">
        <w:t xml:space="preserve">~     0 O            1     NA     </w:t>
      </w:r>
      <w:proofErr w:type="spellStart"/>
      <w:r w:rsidRPr="00E13BF3">
        <w:t>NA</w:t>
      </w:r>
      <w:proofErr w:type="spellEnd"/>
      <w:r w:rsidRPr="00E13BF3">
        <w:t xml:space="preserve">     NA    </w:t>
      </w:r>
      <w:proofErr w:type="spellStart"/>
      <w:r w:rsidRPr="00E13BF3">
        <w:t>NA</w:t>
      </w:r>
      <w:proofErr w:type="spellEnd"/>
      <w:r w:rsidRPr="00E13BF3">
        <w:t xml:space="preserve">      0</w:t>
      </w:r>
    </w:p>
    <w:p w14:paraId="790D67BE" w14:textId="77777777" w:rsidR="00E13BF3" w:rsidRPr="00E13BF3" w:rsidRDefault="00E13BF3" w:rsidP="00E13BF3">
      <w:pPr>
        <w:pStyle w:val="Code"/>
      </w:pPr>
      <w:r w:rsidRPr="00E13BF3">
        <w:t xml:space="preserve">10   142 </w:t>
      </w:r>
      <w:proofErr w:type="spellStart"/>
      <w:r w:rsidRPr="00E13BF3">
        <w:t>Lancast</w:t>
      </w:r>
      <w:proofErr w:type="spellEnd"/>
      <w:r w:rsidRPr="00E13BF3">
        <w:t xml:space="preserve">~     0 W            0     NA     </w:t>
      </w:r>
      <w:proofErr w:type="spellStart"/>
      <w:r w:rsidRPr="00E13BF3">
        <w:t>NA</w:t>
      </w:r>
      <w:proofErr w:type="spellEnd"/>
      <w:r w:rsidRPr="00E13BF3">
        <w:t xml:space="preserve">     NA    </w:t>
      </w:r>
      <w:proofErr w:type="spellStart"/>
      <w:r w:rsidRPr="00E13BF3">
        <w:t>NA</w:t>
      </w:r>
      <w:proofErr w:type="spellEnd"/>
      <w:r w:rsidRPr="00E13BF3">
        <w:t xml:space="preserve">      1</w:t>
      </w:r>
    </w:p>
    <w:p w14:paraId="1251CCC7" w14:textId="77777777" w:rsidR="00E13BF3" w:rsidRPr="00E13BF3" w:rsidRDefault="00E13BF3" w:rsidP="00E13BF3">
      <w:pPr>
        <w:pStyle w:val="Code"/>
      </w:pPr>
      <w:r w:rsidRPr="00E13BF3">
        <w:t xml:space="preserve"># ... with 79 more rows, and 14 more variables: </w:t>
      </w:r>
      <w:proofErr w:type="spellStart"/>
      <w:r w:rsidRPr="00E13BF3">
        <w:t>active_asthma</w:t>
      </w:r>
      <w:proofErr w:type="spellEnd"/>
      <w:r w:rsidRPr="00E13BF3">
        <w:t xml:space="preserve"> &lt;</w:t>
      </w:r>
      <w:proofErr w:type="spellStart"/>
      <w:r w:rsidRPr="00E13BF3">
        <w:t>dbl</w:t>
      </w:r>
      <w:proofErr w:type="spellEnd"/>
      <w:r w:rsidRPr="00E13BF3">
        <w:t>&gt;,</w:t>
      </w:r>
    </w:p>
    <w:p w14:paraId="67299F5E" w14:textId="77777777" w:rsidR="00E13BF3" w:rsidRPr="00E13BF3" w:rsidRDefault="00E13BF3" w:rsidP="00E13BF3">
      <w:pPr>
        <w:pStyle w:val="Code"/>
      </w:pPr>
      <w:r w:rsidRPr="00E13BF3">
        <w:t xml:space="preserve">#   </w:t>
      </w:r>
      <w:proofErr w:type="spellStart"/>
      <w:proofErr w:type="gramStart"/>
      <w:r w:rsidRPr="00E13BF3">
        <w:t>father</w:t>
      </w:r>
      <w:proofErr w:type="gramEnd"/>
      <w:r w:rsidRPr="00E13BF3">
        <w:t>_asthma</w:t>
      </w:r>
      <w:proofErr w:type="spellEnd"/>
      <w:r w:rsidRPr="00E13BF3">
        <w:t xml:space="preserve"> &lt;</w:t>
      </w:r>
      <w:proofErr w:type="spellStart"/>
      <w:r w:rsidRPr="00E13BF3">
        <w:t>dbl</w:t>
      </w:r>
      <w:proofErr w:type="spellEnd"/>
      <w:r w:rsidRPr="00E13BF3">
        <w:t xml:space="preserve">&gt;, </w:t>
      </w:r>
      <w:proofErr w:type="spellStart"/>
      <w:r w:rsidRPr="00E13BF3">
        <w:t>mother_asthma</w:t>
      </w:r>
      <w:proofErr w:type="spellEnd"/>
      <w:r w:rsidRPr="00E13BF3">
        <w:t xml:space="preserve"> &lt;</w:t>
      </w:r>
      <w:proofErr w:type="spellStart"/>
      <w:r w:rsidRPr="00E13BF3">
        <w:t>dbl</w:t>
      </w:r>
      <w:proofErr w:type="spellEnd"/>
      <w:r w:rsidRPr="00E13BF3">
        <w:t>&gt;, wheeze &lt;</w:t>
      </w:r>
      <w:proofErr w:type="spellStart"/>
      <w:r w:rsidRPr="00E13BF3">
        <w:t>dbl</w:t>
      </w:r>
      <w:proofErr w:type="spellEnd"/>
      <w:r w:rsidRPr="00E13BF3">
        <w:t xml:space="preserve">&gt;, </w:t>
      </w:r>
      <w:proofErr w:type="spellStart"/>
      <w:r w:rsidRPr="00E13BF3">
        <w:t>hayfever</w:t>
      </w:r>
      <w:proofErr w:type="spellEnd"/>
      <w:r w:rsidRPr="00E13BF3">
        <w:t xml:space="preserve"> &lt;</w:t>
      </w:r>
      <w:proofErr w:type="spellStart"/>
      <w:r w:rsidRPr="00E13BF3">
        <w:t>dbl</w:t>
      </w:r>
      <w:proofErr w:type="spellEnd"/>
      <w:r w:rsidRPr="00E13BF3">
        <w:t>&gt;,</w:t>
      </w:r>
    </w:p>
    <w:p w14:paraId="42D3D860" w14:textId="77777777" w:rsidR="00E13BF3" w:rsidRPr="00E13BF3" w:rsidRDefault="00E13BF3" w:rsidP="00E13BF3">
      <w:pPr>
        <w:pStyle w:val="Code"/>
      </w:pPr>
      <w:r w:rsidRPr="00E13BF3">
        <w:t>#   allergy &lt;</w:t>
      </w:r>
      <w:proofErr w:type="spellStart"/>
      <w:r w:rsidRPr="00E13BF3">
        <w:t>dbl</w:t>
      </w:r>
      <w:proofErr w:type="spellEnd"/>
      <w:r w:rsidRPr="00E13BF3">
        <w:t xml:space="preserve">&gt;, </w:t>
      </w:r>
      <w:proofErr w:type="spellStart"/>
      <w:r w:rsidRPr="00E13BF3">
        <w:t>educ_parent</w:t>
      </w:r>
      <w:proofErr w:type="spellEnd"/>
      <w:r w:rsidRPr="00E13BF3">
        <w:t xml:space="preserve"> &lt;</w:t>
      </w:r>
      <w:proofErr w:type="spellStart"/>
      <w:r w:rsidRPr="00E13BF3">
        <w:t>dbl</w:t>
      </w:r>
      <w:proofErr w:type="spellEnd"/>
      <w:r w:rsidRPr="00E13BF3">
        <w:t>&gt;, smoke &lt;</w:t>
      </w:r>
      <w:proofErr w:type="spellStart"/>
      <w:r w:rsidRPr="00E13BF3">
        <w:t>dbl</w:t>
      </w:r>
      <w:proofErr w:type="spellEnd"/>
      <w:r w:rsidRPr="00E13BF3">
        <w:t>&gt;, pets &lt;</w:t>
      </w:r>
      <w:proofErr w:type="spellStart"/>
      <w:r w:rsidRPr="00E13BF3">
        <w:t>dbl</w:t>
      </w:r>
      <w:proofErr w:type="spellEnd"/>
      <w:r w:rsidRPr="00E13BF3">
        <w:t xml:space="preserve">&gt;, </w:t>
      </w:r>
      <w:proofErr w:type="spellStart"/>
      <w:r w:rsidRPr="00E13BF3">
        <w:t>gasstove</w:t>
      </w:r>
      <w:proofErr w:type="spellEnd"/>
      <w:r w:rsidRPr="00E13BF3">
        <w:t xml:space="preserve"> &lt;</w:t>
      </w:r>
      <w:proofErr w:type="spellStart"/>
      <w:r w:rsidRPr="00E13BF3">
        <w:t>dbl</w:t>
      </w:r>
      <w:proofErr w:type="spellEnd"/>
      <w:r w:rsidRPr="00E13BF3">
        <w:t>&gt;,</w:t>
      </w:r>
    </w:p>
    <w:p w14:paraId="5420C50C" w14:textId="77777777" w:rsidR="00E13BF3" w:rsidRDefault="00E13BF3" w:rsidP="00E13BF3">
      <w:pPr>
        <w:pStyle w:val="Code"/>
      </w:pPr>
      <w:r w:rsidRPr="00E13BF3">
        <w:t xml:space="preserve">#   </w:t>
      </w:r>
      <w:proofErr w:type="spellStart"/>
      <w:r w:rsidRPr="00E13BF3">
        <w:t>fev</w:t>
      </w:r>
      <w:proofErr w:type="spellEnd"/>
      <w:r w:rsidRPr="00E13BF3">
        <w:t xml:space="preserve"> &lt;</w:t>
      </w:r>
      <w:proofErr w:type="spellStart"/>
      <w:r w:rsidRPr="00E13BF3">
        <w:t>dbl</w:t>
      </w:r>
      <w:proofErr w:type="spellEnd"/>
      <w:r w:rsidRPr="00E13BF3">
        <w:t xml:space="preserve">&gt;, </w:t>
      </w:r>
      <w:proofErr w:type="spellStart"/>
      <w:r w:rsidRPr="00E13BF3">
        <w:t>fvc</w:t>
      </w:r>
      <w:proofErr w:type="spellEnd"/>
      <w:r w:rsidRPr="00E13BF3">
        <w:t xml:space="preserve"> &lt;</w:t>
      </w:r>
      <w:proofErr w:type="spellStart"/>
      <w:r w:rsidRPr="00E13BF3">
        <w:t>dbl</w:t>
      </w:r>
      <w:proofErr w:type="spellEnd"/>
      <w:r w:rsidRPr="00E13BF3">
        <w:t xml:space="preserve">&gt;, </w:t>
      </w:r>
      <w:proofErr w:type="spellStart"/>
      <w:r w:rsidRPr="00E13BF3">
        <w:t>mmef</w:t>
      </w:r>
      <w:proofErr w:type="spellEnd"/>
      <w:r w:rsidRPr="00E13BF3">
        <w:t xml:space="preserve"> &lt;</w:t>
      </w:r>
      <w:proofErr w:type="spellStart"/>
      <w:r w:rsidRPr="00E13BF3">
        <w:t>dbl</w:t>
      </w:r>
      <w:proofErr w:type="spellEnd"/>
      <w:r w:rsidRPr="00E13BF3">
        <w:t>&gt;, height_2 &lt;</w:t>
      </w:r>
      <w:proofErr w:type="spellStart"/>
      <w:r w:rsidRPr="00E13BF3">
        <w:t>dbl</w:t>
      </w:r>
      <w:proofErr w:type="spellEnd"/>
      <w:r w:rsidRPr="00E13BF3">
        <w:t>&gt;</w:t>
      </w:r>
    </w:p>
    <w:p w14:paraId="083445F7" w14:textId="77777777" w:rsidR="00E13BF3" w:rsidRDefault="00E13BF3" w:rsidP="00E13BF3">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92"/>
        <w:rPr>
          <w:rFonts w:asciiTheme="minorHAnsi" w:hAnsiTheme="minorHAnsi" w:cstheme="minorHAnsi"/>
          <w:szCs w:val="24"/>
        </w:rPr>
      </w:pPr>
      <w:r>
        <w:rPr>
          <w:rFonts w:asciiTheme="minorHAnsi" w:hAnsiTheme="minorHAnsi" w:cstheme="minorHAnsi"/>
          <w:szCs w:val="24"/>
        </w:rPr>
        <w:t xml:space="preserve">However, we will be using </w:t>
      </w:r>
      <w:proofErr w:type="spellStart"/>
      <w:r>
        <w:rPr>
          <w:rFonts w:asciiTheme="minorHAnsi" w:hAnsiTheme="minorHAnsi" w:cstheme="minorHAnsi"/>
          <w:szCs w:val="24"/>
        </w:rPr>
        <w:t>Tidyverse</w:t>
      </w:r>
      <w:proofErr w:type="spellEnd"/>
      <w:r>
        <w:rPr>
          <w:rFonts w:asciiTheme="minorHAnsi" w:hAnsiTheme="minorHAnsi" w:cstheme="minorHAnsi"/>
          <w:szCs w:val="24"/>
        </w:rPr>
        <w:t xml:space="preserve"> in this class. </w:t>
      </w:r>
      <w:proofErr w:type="spellStart"/>
      <w:r>
        <w:rPr>
          <w:rFonts w:asciiTheme="minorHAnsi" w:hAnsiTheme="minorHAnsi" w:cstheme="minorHAnsi"/>
          <w:szCs w:val="24"/>
        </w:rPr>
        <w:t>Tidyverse</w:t>
      </w:r>
      <w:proofErr w:type="spellEnd"/>
      <w:r>
        <w:rPr>
          <w:rFonts w:asciiTheme="minorHAnsi" w:hAnsiTheme="minorHAnsi" w:cstheme="minorHAnsi"/>
          <w:szCs w:val="24"/>
        </w:rPr>
        <w:t xml:space="preserve"> contains a suite of sub-packages such as </w:t>
      </w:r>
      <w:proofErr w:type="spellStart"/>
      <w:r>
        <w:rPr>
          <w:rFonts w:asciiTheme="minorHAnsi" w:hAnsiTheme="minorHAnsi" w:cstheme="minorHAnsi"/>
          <w:szCs w:val="24"/>
        </w:rPr>
        <w:t>dplyr</w:t>
      </w:r>
      <w:proofErr w:type="spellEnd"/>
      <w:r>
        <w:rPr>
          <w:rFonts w:asciiTheme="minorHAnsi" w:hAnsiTheme="minorHAnsi" w:cstheme="minorHAnsi"/>
          <w:szCs w:val="24"/>
        </w:rPr>
        <w:t>, which makes data manipulation easy.</w:t>
      </w:r>
    </w:p>
    <w:p w14:paraId="586CB7B9" w14:textId="77777777" w:rsidR="00E13BF3" w:rsidRDefault="00E13BF3" w:rsidP="00E13BF3">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92"/>
        <w:rPr>
          <w:rFonts w:asciiTheme="minorHAnsi" w:hAnsiTheme="minorHAnsi" w:cstheme="minorHAnsi"/>
          <w:szCs w:val="24"/>
        </w:rPr>
      </w:pPr>
    </w:p>
    <w:p w14:paraId="5DD10760" w14:textId="77777777" w:rsidR="00E13BF3" w:rsidRPr="00E13BF3" w:rsidRDefault="00E13BF3" w:rsidP="00E13BF3">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Style w:val="CodeChar"/>
          <w:rFonts w:asciiTheme="minorHAnsi" w:hAnsiTheme="minorHAnsi"/>
          <w:snapToGrid w:val="0"/>
          <w:szCs w:val="24"/>
          <w:shd w:val="clear" w:color="auto" w:fill="auto"/>
        </w:rPr>
      </w:pPr>
      <w:r>
        <w:rPr>
          <w:rFonts w:asciiTheme="minorHAnsi" w:hAnsiTheme="minorHAnsi" w:cstheme="minorHAnsi"/>
          <w:szCs w:val="24"/>
        </w:rPr>
        <w:t xml:space="preserve">The pipe operator </w:t>
      </w:r>
      <w:r w:rsidRPr="00E13BF3">
        <w:rPr>
          <w:rStyle w:val="CodeChar"/>
        </w:rPr>
        <w:t>%&gt;%</w:t>
      </w:r>
    </w:p>
    <w:p w14:paraId="3714DF8B" w14:textId="77777777" w:rsidR="00E13BF3" w:rsidRDefault="00E13BF3" w:rsidP="00E13BF3">
      <w:pPr>
        <w:pStyle w:val="ListParagraph"/>
        <w:numPr>
          <w:ilvl w:val="2"/>
          <w:numId w:val="33"/>
        </w:numPr>
        <w:rPr>
          <w:rFonts w:asciiTheme="minorHAnsi" w:hAnsiTheme="minorHAnsi" w:cstheme="minorHAnsi"/>
        </w:rPr>
      </w:pPr>
      <w:r>
        <w:rPr>
          <w:rFonts w:asciiTheme="minorHAnsi" w:hAnsiTheme="minorHAnsi" w:cstheme="minorHAnsi"/>
        </w:rPr>
        <w:t xml:space="preserve">The pipe operator takes the output of one function and feeds it into the first argument of the next function. While most functions use the form </w:t>
      </w:r>
      <w:r w:rsidRPr="00E13BF3">
        <w:rPr>
          <w:rStyle w:val="CodeChar"/>
        </w:rPr>
        <w:t>f(x)</w:t>
      </w:r>
      <w:r>
        <w:rPr>
          <w:rFonts w:asciiTheme="minorHAnsi" w:hAnsiTheme="minorHAnsi" w:cstheme="minorHAnsi"/>
        </w:rPr>
        <w:t xml:space="preserve">, the piping operator will use the form </w:t>
      </w:r>
      <w:r w:rsidRPr="00E13BF3">
        <w:rPr>
          <w:rStyle w:val="CodeChar"/>
        </w:rPr>
        <w:t>x %&gt;% f</w:t>
      </w:r>
      <w:r>
        <w:rPr>
          <w:rFonts w:asciiTheme="minorHAnsi" w:hAnsiTheme="minorHAnsi" w:cstheme="minorHAnsi"/>
        </w:rPr>
        <w:t>. Using the pipe, your code will be clearer and easier to read as you follow the cascade of commands.</w:t>
      </w:r>
    </w:p>
    <w:p w14:paraId="36D0A007" w14:textId="77777777" w:rsidR="00E13BF3" w:rsidRDefault="00E13BF3" w:rsidP="00E13BF3">
      <w:pPr>
        <w:pStyle w:val="ListParagraph"/>
        <w:numPr>
          <w:ilvl w:val="2"/>
          <w:numId w:val="33"/>
        </w:numPr>
        <w:rPr>
          <w:rFonts w:asciiTheme="minorHAnsi" w:hAnsiTheme="minorHAnsi" w:cstheme="minorHAnsi"/>
        </w:rPr>
      </w:pPr>
      <w:r>
        <w:rPr>
          <w:rFonts w:asciiTheme="minorHAnsi" w:hAnsiTheme="minorHAnsi" w:cstheme="minorHAnsi"/>
        </w:rPr>
        <w:t>Suppose we want to count how many individuals in our dataset have an FEV value greater than 2000. The first method does not use piping, while the second method does. The second method is cleaner and easier to follow.</w:t>
      </w:r>
    </w:p>
    <w:p w14:paraId="7C97FFC9" w14:textId="77777777" w:rsidR="00E13BF3" w:rsidRDefault="00E13BF3" w:rsidP="00E13BF3">
      <w:pPr>
        <w:rPr>
          <w:rFonts w:asciiTheme="minorHAnsi" w:hAnsiTheme="minorHAnsi" w:cstheme="minorHAnsi"/>
        </w:rPr>
      </w:pPr>
    </w:p>
    <w:p w14:paraId="6E3CBAA7" w14:textId="77777777" w:rsidR="00E13BF3" w:rsidRPr="00E13BF3" w:rsidRDefault="00E13BF3" w:rsidP="00E13BF3">
      <w:pPr>
        <w:pStyle w:val="Code"/>
      </w:pPr>
      <w:r w:rsidRPr="00E13BF3">
        <w:t xml:space="preserve">&gt; </w:t>
      </w:r>
      <w:proofErr w:type="gramStart"/>
      <w:r w:rsidRPr="00E13BF3">
        <w:t>count(</w:t>
      </w:r>
      <w:proofErr w:type="gramEnd"/>
      <w:r w:rsidRPr="00E13BF3">
        <w:t xml:space="preserve">filter(kids, </w:t>
      </w:r>
      <w:proofErr w:type="spellStart"/>
      <w:r w:rsidRPr="00E13BF3">
        <w:t>fev</w:t>
      </w:r>
      <w:proofErr w:type="spellEnd"/>
      <w:r w:rsidRPr="00E13BF3">
        <w:t>&gt;2000))</w:t>
      </w:r>
    </w:p>
    <w:p w14:paraId="2AD18398" w14:textId="77777777" w:rsidR="00E13BF3" w:rsidRDefault="00E13BF3" w:rsidP="00E13BF3">
      <w:pPr>
        <w:pStyle w:val="Code"/>
      </w:pPr>
    </w:p>
    <w:p w14:paraId="42B2197D" w14:textId="77777777" w:rsidR="00E13BF3" w:rsidRPr="00E13BF3" w:rsidRDefault="00E13BF3" w:rsidP="00E13BF3">
      <w:pPr>
        <w:pStyle w:val="Code"/>
      </w:pPr>
      <w:r w:rsidRPr="00E13BF3">
        <w:t>&gt; kids %&gt;%</w:t>
      </w:r>
    </w:p>
    <w:p w14:paraId="45889DE3" w14:textId="77777777" w:rsidR="00E13BF3" w:rsidRPr="00E13BF3" w:rsidRDefault="00E13BF3" w:rsidP="00E13BF3">
      <w:pPr>
        <w:pStyle w:val="Code"/>
      </w:pPr>
      <w:r w:rsidRPr="00E13BF3">
        <w:t xml:space="preserve">  </w:t>
      </w:r>
      <w:r>
        <w:t xml:space="preserve"> </w:t>
      </w:r>
      <w:r w:rsidRPr="00E13BF3">
        <w:t xml:space="preserve"> </w:t>
      </w:r>
      <w:proofErr w:type="gramStart"/>
      <w:r w:rsidRPr="00E13BF3">
        <w:t>filter(</w:t>
      </w:r>
      <w:proofErr w:type="spellStart"/>
      <w:proofErr w:type="gramEnd"/>
      <w:r w:rsidRPr="00E13BF3">
        <w:t>fev</w:t>
      </w:r>
      <w:proofErr w:type="spellEnd"/>
      <w:r w:rsidRPr="00E13BF3">
        <w:t xml:space="preserve"> &gt; 2000) %&gt;%</w:t>
      </w:r>
    </w:p>
    <w:p w14:paraId="251DE043" w14:textId="77777777" w:rsidR="00E13BF3" w:rsidRPr="00E13BF3" w:rsidRDefault="00E13BF3" w:rsidP="00E13BF3">
      <w:pPr>
        <w:pStyle w:val="Code"/>
      </w:pPr>
      <w:r w:rsidRPr="00E13BF3">
        <w:t xml:space="preserve"> </w:t>
      </w:r>
      <w:r>
        <w:t xml:space="preserve"> </w:t>
      </w:r>
      <w:r w:rsidRPr="00E13BF3">
        <w:t xml:space="preserve">  </w:t>
      </w:r>
      <w:proofErr w:type="gramStart"/>
      <w:r w:rsidRPr="00E13BF3">
        <w:t>count(</w:t>
      </w:r>
      <w:proofErr w:type="gramEnd"/>
      <w:r w:rsidRPr="00E13BF3">
        <w:t>)</w:t>
      </w:r>
    </w:p>
    <w:p w14:paraId="0631392B" w14:textId="77777777" w:rsidR="00E13BF3" w:rsidRPr="00E13BF3" w:rsidRDefault="00E13BF3" w:rsidP="00E13BF3">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Style w:val="CodeChar"/>
          <w:rFonts w:asciiTheme="minorHAnsi" w:hAnsiTheme="minorHAnsi"/>
          <w:snapToGrid w:val="0"/>
          <w:szCs w:val="24"/>
          <w:shd w:val="clear" w:color="auto" w:fill="auto"/>
        </w:rPr>
      </w:pPr>
      <w:proofErr w:type="spellStart"/>
      <w:r>
        <w:rPr>
          <w:rFonts w:asciiTheme="minorHAnsi" w:hAnsiTheme="minorHAnsi" w:cstheme="minorHAnsi"/>
          <w:szCs w:val="24"/>
        </w:rPr>
        <w:t>Dplyr</w:t>
      </w:r>
      <w:proofErr w:type="spellEnd"/>
      <w:r>
        <w:rPr>
          <w:rFonts w:asciiTheme="minorHAnsi" w:hAnsiTheme="minorHAnsi" w:cstheme="minorHAnsi"/>
          <w:szCs w:val="24"/>
        </w:rPr>
        <w:t xml:space="preserve"> Useful Functions</w:t>
      </w:r>
    </w:p>
    <w:p w14:paraId="296ADD65" w14:textId="77777777" w:rsidR="00E13BF3" w:rsidRDefault="00E13BF3" w:rsidP="00E13BF3">
      <w:pPr>
        <w:pStyle w:val="ListParagraph"/>
        <w:numPr>
          <w:ilvl w:val="2"/>
          <w:numId w:val="39"/>
        </w:numPr>
        <w:rPr>
          <w:rFonts w:asciiTheme="minorHAnsi" w:hAnsiTheme="minorHAnsi" w:cstheme="minorHAnsi"/>
        </w:rPr>
      </w:pPr>
      <w:proofErr w:type="gramStart"/>
      <w:r w:rsidRPr="00E13BF3">
        <w:rPr>
          <w:rStyle w:val="CodeChar"/>
        </w:rPr>
        <w:t>select(</w:t>
      </w:r>
      <w:proofErr w:type="gramEnd"/>
      <w:r w:rsidRPr="00E13BF3">
        <w:rPr>
          <w:rStyle w:val="CodeChar"/>
        </w:rPr>
        <w:t>)</w:t>
      </w:r>
      <w:r>
        <w:rPr>
          <w:rFonts w:asciiTheme="minorHAnsi" w:hAnsiTheme="minorHAnsi" w:cstheme="minorHAnsi"/>
        </w:rPr>
        <w:t xml:space="preserve"> returns the data frame with only the specified columns.</w:t>
      </w:r>
    </w:p>
    <w:p w14:paraId="03BC3D11" w14:textId="77777777" w:rsidR="0048587D" w:rsidRDefault="0048587D" w:rsidP="0048587D">
      <w:pPr>
        <w:pStyle w:val="ListParagraph"/>
        <w:numPr>
          <w:ilvl w:val="2"/>
          <w:numId w:val="39"/>
        </w:numPr>
        <w:rPr>
          <w:rFonts w:asciiTheme="minorHAnsi" w:hAnsiTheme="minorHAnsi" w:cstheme="minorHAnsi"/>
        </w:rPr>
      </w:pPr>
      <w:proofErr w:type="gramStart"/>
      <w:r>
        <w:rPr>
          <w:rStyle w:val="CodeChar"/>
        </w:rPr>
        <w:t>mutate</w:t>
      </w:r>
      <w:r w:rsidRPr="00E13BF3">
        <w:rPr>
          <w:rStyle w:val="CodeChar"/>
        </w:rPr>
        <w:t>(</w:t>
      </w:r>
      <w:proofErr w:type="gramEnd"/>
      <w:r w:rsidRPr="00E13BF3">
        <w:rPr>
          <w:rStyle w:val="CodeChar"/>
        </w:rPr>
        <w:t>)</w:t>
      </w:r>
      <w:r>
        <w:rPr>
          <w:rFonts w:asciiTheme="minorHAnsi" w:hAnsiTheme="minorHAnsi" w:cstheme="minorHAnsi"/>
        </w:rPr>
        <w:t xml:space="preserve"> can create or overwrite existing columns.</w:t>
      </w:r>
    </w:p>
    <w:p w14:paraId="677F72B1" w14:textId="77777777" w:rsidR="0048587D" w:rsidRDefault="0048587D" w:rsidP="0048587D">
      <w:pPr>
        <w:pStyle w:val="ListParagraph"/>
        <w:numPr>
          <w:ilvl w:val="2"/>
          <w:numId w:val="39"/>
        </w:numPr>
        <w:rPr>
          <w:rFonts w:asciiTheme="minorHAnsi" w:hAnsiTheme="minorHAnsi" w:cstheme="minorHAnsi"/>
        </w:rPr>
      </w:pPr>
      <w:proofErr w:type="gramStart"/>
      <w:r>
        <w:rPr>
          <w:rStyle w:val="CodeChar"/>
        </w:rPr>
        <w:t>filter</w:t>
      </w:r>
      <w:r w:rsidRPr="00E13BF3">
        <w:rPr>
          <w:rStyle w:val="CodeChar"/>
        </w:rPr>
        <w:t>(</w:t>
      </w:r>
      <w:proofErr w:type="gramEnd"/>
      <w:r w:rsidRPr="00E13BF3">
        <w:rPr>
          <w:rStyle w:val="CodeChar"/>
        </w:rPr>
        <w:t>)</w:t>
      </w:r>
      <w:r>
        <w:rPr>
          <w:rFonts w:asciiTheme="minorHAnsi" w:hAnsiTheme="minorHAnsi" w:cstheme="minorHAnsi"/>
        </w:rPr>
        <w:t xml:space="preserve"> returns the data frame with rows meeting the specified criteria.</w:t>
      </w:r>
    </w:p>
    <w:p w14:paraId="1F5FCF03" w14:textId="77777777" w:rsidR="0048587D" w:rsidRDefault="0048587D" w:rsidP="0048587D">
      <w:pPr>
        <w:pStyle w:val="ListParagraph"/>
        <w:numPr>
          <w:ilvl w:val="2"/>
          <w:numId w:val="39"/>
        </w:numPr>
        <w:rPr>
          <w:rFonts w:asciiTheme="minorHAnsi" w:hAnsiTheme="minorHAnsi" w:cstheme="minorHAnsi"/>
        </w:rPr>
      </w:pPr>
      <w:proofErr w:type="gramStart"/>
      <w:r>
        <w:rPr>
          <w:rStyle w:val="CodeChar"/>
        </w:rPr>
        <w:t>arrange</w:t>
      </w:r>
      <w:r w:rsidRPr="00E13BF3">
        <w:rPr>
          <w:rStyle w:val="CodeChar"/>
        </w:rPr>
        <w:t>(</w:t>
      </w:r>
      <w:proofErr w:type="gramEnd"/>
      <w:r w:rsidRPr="00E13BF3">
        <w:rPr>
          <w:rStyle w:val="CodeChar"/>
        </w:rPr>
        <w:t>)</w:t>
      </w:r>
      <w:r>
        <w:rPr>
          <w:rFonts w:asciiTheme="minorHAnsi" w:hAnsiTheme="minorHAnsi" w:cstheme="minorHAnsi"/>
        </w:rPr>
        <w:t xml:space="preserve"> sorts the data frame based on the provided columns.</w:t>
      </w:r>
    </w:p>
    <w:p w14:paraId="39957058" w14:textId="77777777" w:rsidR="0048587D" w:rsidRDefault="0048587D" w:rsidP="0048587D">
      <w:pPr>
        <w:pStyle w:val="ListParagraph"/>
        <w:numPr>
          <w:ilvl w:val="2"/>
          <w:numId w:val="39"/>
        </w:numPr>
        <w:rPr>
          <w:rFonts w:asciiTheme="minorHAnsi" w:hAnsiTheme="minorHAnsi" w:cstheme="minorHAnsi"/>
        </w:rPr>
      </w:pPr>
      <w:proofErr w:type="gramStart"/>
      <w:r>
        <w:rPr>
          <w:rStyle w:val="CodeChar"/>
        </w:rPr>
        <w:t>summarize</w:t>
      </w:r>
      <w:r w:rsidRPr="00E13BF3">
        <w:rPr>
          <w:rStyle w:val="CodeChar"/>
        </w:rPr>
        <w:t>(</w:t>
      </w:r>
      <w:proofErr w:type="gramEnd"/>
      <w:r w:rsidRPr="00E13BF3">
        <w:rPr>
          <w:rStyle w:val="CodeChar"/>
        </w:rPr>
        <w:t>)</w:t>
      </w:r>
      <w:r>
        <w:rPr>
          <w:rFonts w:asciiTheme="minorHAnsi" w:hAnsiTheme="minorHAnsi" w:cstheme="minorHAnsi"/>
        </w:rPr>
        <w:t xml:space="preserve"> reduces variables down to certain summary statistics.</w:t>
      </w:r>
    </w:p>
    <w:p w14:paraId="3503BA09" w14:textId="77777777" w:rsidR="0048587D" w:rsidRDefault="0048587D" w:rsidP="0048587D">
      <w:pPr>
        <w:pStyle w:val="ListParagraph"/>
        <w:numPr>
          <w:ilvl w:val="2"/>
          <w:numId w:val="39"/>
        </w:numPr>
        <w:rPr>
          <w:rFonts w:asciiTheme="minorHAnsi" w:hAnsiTheme="minorHAnsi" w:cstheme="minorHAnsi"/>
        </w:rPr>
      </w:pPr>
      <w:proofErr w:type="spellStart"/>
      <w:r>
        <w:rPr>
          <w:rStyle w:val="CodeChar"/>
        </w:rPr>
        <w:t>group_</w:t>
      </w:r>
      <w:proofErr w:type="gramStart"/>
      <w:r>
        <w:rPr>
          <w:rStyle w:val="CodeChar"/>
        </w:rPr>
        <w:t>by</w:t>
      </w:r>
      <w:proofErr w:type="spellEnd"/>
      <w:r w:rsidRPr="00E13BF3">
        <w:rPr>
          <w:rStyle w:val="CodeChar"/>
        </w:rPr>
        <w:t>(</w:t>
      </w:r>
      <w:proofErr w:type="gramEnd"/>
      <w:r w:rsidRPr="00E13BF3">
        <w:rPr>
          <w:rStyle w:val="CodeChar"/>
        </w:rPr>
        <w:t>)</w:t>
      </w:r>
      <w:r>
        <w:rPr>
          <w:rFonts w:asciiTheme="minorHAnsi" w:hAnsiTheme="minorHAnsi" w:cstheme="minorHAnsi"/>
        </w:rPr>
        <w:t xml:space="preserve"> allows for operations based on strata of the specified variable (e.g., males, females).</w:t>
      </w:r>
    </w:p>
    <w:p w14:paraId="6B04AB7B" w14:textId="77777777" w:rsidR="00E13BF3" w:rsidRPr="0048587D" w:rsidRDefault="00E13BF3" w:rsidP="0048587D">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bCs/>
          <w:szCs w:val="24"/>
        </w:rPr>
      </w:pPr>
    </w:p>
    <w:p w14:paraId="2D338113" w14:textId="77777777" w:rsidR="00E13BF3" w:rsidRPr="00E13BF3" w:rsidRDefault="00FB401B" w:rsidP="00E13BF3">
      <w:pPr>
        <w:pStyle w:val="ListParagraph"/>
        <w:numPr>
          <w:ilvl w:val="0"/>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bCs/>
          <w:szCs w:val="24"/>
        </w:rPr>
      </w:pPr>
      <w:r w:rsidRPr="00FB401B">
        <w:rPr>
          <w:rFonts w:asciiTheme="minorHAnsi" w:hAnsiTheme="minorHAnsi" w:cstheme="minorHAnsi"/>
          <w:b/>
          <w:bCs/>
          <w:szCs w:val="24"/>
        </w:rPr>
        <w:t>Manipulating Data</w:t>
      </w:r>
    </w:p>
    <w:p w14:paraId="2BEB8541" w14:textId="77777777" w:rsidR="00FB401B" w:rsidRDefault="00FB401B" w:rsidP="00E13BF3">
      <w:pPr>
        <w:pStyle w:val="ListParagraph"/>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bCs/>
          <w:szCs w:val="24"/>
        </w:rPr>
      </w:pPr>
      <w:r>
        <w:rPr>
          <w:rFonts w:asciiTheme="minorHAnsi" w:hAnsiTheme="minorHAnsi" w:cstheme="minorHAnsi"/>
          <w:b/>
          <w:bCs/>
          <w:szCs w:val="24"/>
        </w:rPr>
        <w:t>Adding Variables</w:t>
      </w:r>
    </w:p>
    <w:p w14:paraId="0563CFCE" w14:textId="77777777" w:rsidR="00FB401B" w:rsidRPr="00FB401B" w:rsidRDefault="00FB401B" w:rsidP="00E13BF3">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bCs/>
          <w:szCs w:val="24"/>
        </w:rPr>
      </w:pPr>
      <w:r>
        <w:rPr>
          <w:rFonts w:asciiTheme="minorHAnsi" w:hAnsiTheme="minorHAnsi" w:cstheme="minorHAnsi"/>
          <w:szCs w:val="24"/>
        </w:rPr>
        <w:t xml:space="preserve">In </w:t>
      </w:r>
      <w:proofErr w:type="spellStart"/>
      <w:r>
        <w:rPr>
          <w:rFonts w:asciiTheme="minorHAnsi" w:hAnsiTheme="minorHAnsi" w:cstheme="minorHAnsi"/>
          <w:szCs w:val="24"/>
        </w:rPr>
        <w:t>Tidyverse</w:t>
      </w:r>
      <w:proofErr w:type="spellEnd"/>
      <w:r>
        <w:rPr>
          <w:rFonts w:asciiTheme="minorHAnsi" w:hAnsiTheme="minorHAnsi" w:cstheme="minorHAnsi"/>
          <w:szCs w:val="24"/>
        </w:rPr>
        <w:t xml:space="preserve"> we use the “mutate” function to add a variable or change an existing variable.</w:t>
      </w:r>
    </w:p>
    <w:p w14:paraId="6127C65C" w14:textId="69CE8D03" w:rsidR="00FB401B" w:rsidRPr="00FB401B" w:rsidRDefault="00FB401B" w:rsidP="00E13BF3">
      <w:pPr>
        <w:pStyle w:val="ListParagraph"/>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bCs/>
          <w:szCs w:val="24"/>
        </w:rPr>
      </w:pPr>
      <w:r>
        <w:rPr>
          <w:rFonts w:asciiTheme="minorHAnsi" w:hAnsiTheme="minorHAnsi" w:cstheme="minorHAnsi"/>
          <w:szCs w:val="24"/>
        </w:rPr>
        <w:t xml:space="preserve">In this example we create two variables: height-squared, and BMI (body mass index). </w:t>
      </w:r>
      <w:r w:rsidR="000D3EE4">
        <w:rPr>
          <w:rFonts w:asciiTheme="minorHAnsi" w:hAnsiTheme="minorHAnsi" w:cstheme="minorHAnsi"/>
          <w:szCs w:val="24"/>
        </w:rPr>
        <w:t xml:space="preserve">First, though, we </w:t>
      </w:r>
      <w:proofErr w:type="gramStart"/>
      <w:r w:rsidR="000D3EE4">
        <w:rPr>
          <w:rFonts w:asciiTheme="minorHAnsi" w:hAnsiTheme="minorHAnsi" w:cstheme="minorHAnsi"/>
          <w:szCs w:val="24"/>
        </w:rPr>
        <w:t>have to</w:t>
      </w:r>
      <w:proofErr w:type="gramEnd"/>
      <w:r w:rsidR="000D3EE4">
        <w:rPr>
          <w:rFonts w:asciiTheme="minorHAnsi" w:hAnsiTheme="minorHAnsi" w:cstheme="minorHAnsi"/>
          <w:szCs w:val="24"/>
        </w:rPr>
        <w:t xml:space="preserve"> change height to inches (it is currently in cm). </w:t>
      </w:r>
      <w:r>
        <w:rPr>
          <w:rFonts w:asciiTheme="minorHAnsi" w:hAnsiTheme="minorHAnsi" w:cstheme="minorHAnsi"/>
          <w:szCs w:val="24"/>
        </w:rPr>
        <w:t>Then, we get summary statistics for each of these variables to make sure they were computed correctly.</w:t>
      </w:r>
    </w:p>
    <w:p w14:paraId="4DF19DEC" w14:textId="77777777" w:rsidR="00FB401B" w:rsidRDefault="00FB401B" w:rsidP="00FB401B">
      <w:pPr>
        <w:pStyle w:val="Code"/>
      </w:pPr>
    </w:p>
    <w:p w14:paraId="49445328" w14:textId="77777777" w:rsidR="00FB401B" w:rsidRPr="00FB401B" w:rsidRDefault="00FB401B" w:rsidP="00FB401B">
      <w:pPr>
        <w:pStyle w:val="Code"/>
      </w:pPr>
      <w:r w:rsidRPr="00FB401B">
        <w:t>&gt; kids &lt;-</w:t>
      </w:r>
    </w:p>
    <w:p w14:paraId="32E1CE5C" w14:textId="10E866F6" w:rsidR="000D3EE4" w:rsidRPr="00FB401B" w:rsidRDefault="00FB401B" w:rsidP="00FB401B">
      <w:pPr>
        <w:pStyle w:val="Code"/>
      </w:pPr>
      <w:r w:rsidRPr="00FB401B">
        <w:t>+   kids %&gt;%</w:t>
      </w:r>
    </w:p>
    <w:p w14:paraId="4BF92FD4" w14:textId="77777777" w:rsidR="000D3EE4" w:rsidRDefault="00FB401B" w:rsidP="00FB401B">
      <w:pPr>
        <w:pStyle w:val="Code"/>
      </w:pPr>
      <w:r w:rsidRPr="00FB401B">
        <w:t xml:space="preserve">+   </w:t>
      </w:r>
      <w:proofErr w:type="gramStart"/>
      <w:r w:rsidRPr="00FB401B">
        <w:t>mutate(</w:t>
      </w:r>
      <w:proofErr w:type="gramEnd"/>
      <w:r w:rsidR="000D3EE4">
        <w:t>height = height*0.3937</w:t>
      </w:r>
    </w:p>
    <w:p w14:paraId="20FB5C2E" w14:textId="5D05EDBA" w:rsidR="00FB401B" w:rsidRPr="00FB401B" w:rsidRDefault="000D3EE4" w:rsidP="00FB401B">
      <w:pPr>
        <w:pStyle w:val="Code"/>
      </w:pPr>
      <w:r>
        <w:t xml:space="preserve">           </w:t>
      </w:r>
      <w:r w:rsidR="00E93964">
        <w:t>height</w:t>
      </w:r>
      <w:r w:rsidR="00FB401B" w:rsidRPr="00FB401B">
        <w:t xml:space="preserve">_2 = </w:t>
      </w:r>
      <w:r w:rsidR="00E93964">
        <w:t>height</w:t>
      </w:r>
      <w:r w:rsidR="00E93964" w:rsidRPr="00FB401B">
        <w:t xml:space="preserve"> </w:t>
      </w:r>
      <w:r w:rsidR="00FB401B" w:rsidRPr="00FB401B">
        <w:t>*</w:t>
      </w:r>
      <w:r w:rsidR="00E93964" w:rsidRPr="00E93964">
        <w:t xml:space="preserve"> </w:t>
      </w:r>
      <w:r w:rsidR="00E93964">
        <w:t>height</w:t>
      </w:r>
      <w:r w:rsidR="00FB401B" w:rsidRPr="00FB401B">
        <w:t>,</w:t>
      </w:r>
    </w:p>
    <w:p w14:paraId="660C08C1" w14:textId="77777777" w:rsidR="00FB401B" w:rsidRPr="00FB401B" w:rsidRDefault="00FB401B" w:rsidP="00FB401B">
      <w:pPr>
        <w:pStyle w:val="Code"/>
      </w:pPr>
      <w:r w:rsidRPr="00FB401B">
        <w:t xml:space="preserve">+          </w:t>
      </w:r>
      <w:proofErr w:type="spellStart"/>
      <w:r w:rsidRPr="00FB401B">
        <w:t>bmi</w:t>
      </w:r>
      <w:proofErr w:type="spellEnd"/>
      <w:r w:rsidRPr="00FB401B">
        <w:t xml:space="preserve"> = 703*</w:t>
      </w:r>
      <w:r w:rsidR="00E93964">
        <w:t>weight</w:t>
      </w:r>
      <w:r w:rsidRPr="00FB401B">
        <w:t>/</w:t>
      </w:r>
      <w:r w:rsidR="00E93964">
        <w:t>height</w:t>
      </w:r>
      <w:r w:rsidR="00E93964" w:rsidRPr="00FB401B">
        <w:t xml:space="preserve"> </w:t>
      </w:r>
      <w:r w:rsidRPr="00FB401B">
        <w:t>_2)</w:t>
      </w:r>
    </w:p>
    <w:p w14:paraId="76B8CF38" w14:textId="77777777" w:rsidR="00FB401B" w:rsidRPr="00FB401B" w:rsidRDefault="00FB401B" w:rsidP="00FB401B">
      <w:pPr>
        <w:pStyle w:val="Code"/>
      </w:pPr>
      <w:r w:rsidRPr="00FB401B">
        <w:t>&gt; summary(kids$h</w:t>
      </w:r>
      <w:r w:rsidR="00E93964">
        <w:t>eight</w:t>
      </w:r>
      <w:r w:rsidRPr="00FB401B">
        <w:t>_2)</w:t>
      </w:r>
    </w:p>
    <w:p w14:paraId="2AF281E5" w14:textId="77777777" w:rsidR="00FB401B" w:rsidRPr="00FB401B" w:rsidRDefault="00FB401B" w:rsidP="00FB401B">
      <w:pPr>
        <w:pStyle w:val="Code"/>
      </w:pPr>
      <w:r w:rsidRPr="00FB401B">
        <w:lastRenderedPageBreak/>
        <w:t xml:space="preserve">   Min. 1st Qu.  Median    Mean 3rd Qu.    Max. </w:t>
      </w:r>
    </w:p>
    <w:p w14:paraId="346DED0F" w14:textId="063FAA38" w:rsidR="00FB401B" w:rsidRPr="00FB401B" w:rsidRDefault="00FB401B" w:rsidP="00FB401B">
      <w:pPr>
        <w:pStyle w:val="Code"/>
      </w:pPr>
      <w:r w:rsidRPr="00FB401B">
        <w:t xml:space="preserve">   </w:t>
      </w:r>
      <w:r w:rsidR="00041B2F">
        <w:t>2014    2825</w:t>
      </w:r>
      <w:r w:rsidRPr="00FB401B">
        <w:t xml:space="preserve"> </w:t>
      </w:r>
      <w:r w:rsidR="00041B2F">
        <w:t xml:space="preserve">   2995    3000    3170    4220</w:t>
      </w:r>
    </w:p>
    <w:p w14:paraId="782C1B22" w14:textId="77777777" w:rsidR="00FB401B" w:rsidRPr="00FB401B" w:rsidRDefault="00FB401B" w:rsidP="00FB401B">
      <w:pPr>
        <w:pStyle w:val="Code"/>
      </w:pPr>
      <w:r w:rsidRPr="00FB401B">
        <w:t>&gt; summary(</w:t>
      </w:r>
      <w:proofErr w:type="spellStart"/>
      <w:r w:rsidRPr="00FB401B">
        <w:t>kids$bmi</w:t>
      </w:r>
      <w:proofErr w:type="spellEnd"/>
      <w:r w:rsidRPr="00FB401B">
        <w:t>)</w:t>
      </w:r>
    </w:p>
    <w:p w14:paraId="4F19DA84" w14:textId="77777777" w:rsidR="00FB401B" w:rsidRPr="00FB401B" w:rsidRDefault="00FB401B" w:rsidP="00FB401B">
      <w:pPr>
        <w:pStyle w:val="Code"/>
      </w:pPr>
      <w:r w:rsidRPr="00FB401B">
        <w:t xml:space="preserve">   Min. 1st Qu.  Median    Mean 3rd Qu.    Max. </w:t>
      </w:r>
    </w:p>
    <w:p w14:paraId="2DE0DAD6" w14:textId="3A1ED64A" w:rsidR="00FB401B" w:rsidRPr="00FB401B" w:rsidRDefault="00FB401B" w:rsidP="00FB401B">
      <w:pPr>
        <w:pStyle w:val="Code"/>
      </w:pPr>
      <w:r w:rsidRPr="00FB401B">
        <w:t xml:space="preserve">  11.</w:t>
      </w:r>
      <w:r w:rsidR="00041B2F">
        <w:t>27</w:t>
      </w:r>
      <w:r w:rsidRPr="00FB401B">
        <w:t xml:space="preserve">   1</w:t>
      </w:r>
      <w:r w:rsidR="00041B2F">
        <w:t>5.75</w:t>
      </w:r>
      <w:r w:rsidRPr="00FB401B">
        <w:t xml:space="preserve">   17.</w:t>
      </w:r>
      <w:r w:rsidR="00041B2F">
        <w:t>44</w:t>
      </w:r>
      <w:r w:rsidRPr="00FB401B">
        <w:t xml:space="preserve">   18.</w:t>
      </w:r>
      <w:r w:rsidR="00041B2F">
        <w:t>46</w:t>
      </w:r>
      <w:r w:rsidRPr="00FB401B">
        <w:t xml:space="preserve">   </w:t>
      </w:r>
      <w:r w:rsidR="00041B2F">
        <w:t>20.30</w:t>
      </w:r>
      <w:r w:rsidRPr="00FB401B">
        <w:t xml:space="preserve">   </w:t>
      </w:r>
      <w:r w:rsidR="00041B2F">
        <w:t>41.18</w:t>
      </w:r>
    </w:p>
    <w:p w14:paraId="26381843" w14:textId="77777777" w:rsidR="00FB401B" w:rsidRDefault="00FB401B" w:rsidP="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433"/>
        <w:rPr>
          <w:rFonts w:asciiTheme="minorHAnsi" w:hAnsiTheme="minorHAnsi" w:cstheme="minorHAnsi"/>
          <w:b/>
        </w:rPr>
      </w:pPr>
    </w:p>
    <w:p w14:paraId="510797FB" w14:textId="77777777" w:rsidR="00FB401B" w:rsidRDefault="00FB401B" w:rsidP="00FB401B">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rPr>
      </w:pPr>
      <w:r>
        <w:rPr>
          <w:rFonts w:asciiTheme="minorHAnsi" w:hAnsiTheme="minorHAnsi" w:cstheme="minorHAnsi"/>
          <w:b/>
        </w:rPr>
        <w:t>Common Operators for Mathematical Functions</w:t>
      </w:r>
    </w:p>
    <w:tbl>
      <w:tblPr>
        <w:tblStyle w:val="TableGrid"/>
        <w:tblW w:w="0" w:type="auto"/>
        <w:tblInd w:w="295" w:type="dxa"/>
        <w:tblLook w:val="04A0" w:firstRow="1" w:lastRow="0" w:firstColumn="1" w:lastColumn="0" w:noHBand="0" w:noVBand="1"/>
      </w:tblPr>
      <w:tblGrid>
        <w:gridCol w:w="2393"/>
        <w:gridCol w:w="2510"/>
        <w:gridCol w:w="2410"/>
        <w:gridCol w:w="2353"/>
      </w:tblGrid>
      <w:tr w:rsidR="00FB401B" w:rsidRPr="00734CE1" w14:paraId="76FEB0D4" w14:textId="77777777" w:rsidTr="00FB401B">
        <w:tc>
          <w:tcPr>
            <w:tcW w:w="2393" w:type="dxa"/>
          </w:tcPr>
          <w:p w14:paraId="2B5E69A0"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b/>
                <w:sz w:val="20"/>
              </w:rPr>
            </w:pPr>
            <w:r w:rsidRPr="00734CE1">
              <w:rPr>
                <w:rFonts w:asciiTheme="minorHAnsi" w:hAnsiTheme="minorHAnsi" w:cstheme="minorHAnsi"/>
                <w:b/>
                <w:sz w:val="20"/>
              </w:rPr>
              <w:t>Symbol</w:t>
            </w:r>
          </w:p>
        </w:tc>
        <w:tc>
          <w:tcPr>
            <w:tcW w:w="2510" w:type="dxa"/>
          </w:tcPr>
          <w:p w14:paraId="6006F91D"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b/>
                <w:sz w:val="20"/>
              </w:rPr>
            </w:pPr>
            <w:r w:rsidRPr="00734CE1">
              <w:rPr>
                <w:rFonts w:asciiTheme="minorHAnsi" w:hAnsiTheme="minorHAnsi" w:cstheme="minorHAnsi"/>
                <w:b/>
                <w:sz w:val="20"/>
              </w:rPr>
              <w:t>Operation</w:t>
            </w:r>
          </w:p>
        </w:tc>
        <w:tc>
          <w:tcPr>
            <w:tcW w:w="2410" w:type="dxa"/>
          </w:tcPr>
          <w:p w14:paraId="068FAD26"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b/>
                <w:sz w:val="20"/>
              </w:rPr>
            </w:pPr>
            <w:r w:rsidRPr="00734CE1">
              <w:rPr>
                <w:rFonts w:asciiTheme="minorHAnsi" w:hAnsiTheme="minorHAnsi" w:cstheme="minorHAnsi"/>
                <w:b/>
                <w:sz w:val="20"/>
              </w:rPr>
              <w:t>Example</w:t>
            </w:r>
          </w:p>
        </w:tc>
        <w:tc>
          <w:tcPr>
            <w:tcW w:w="2353" w:type="dxa"/>
          </w:tcPr>
          <w:p w14:paraId="50F23597"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b/>
                <w:sz w:val="20"/>
              </w:rPr>
            </w:pPr>
            <w:r w:rsidRPr="00734CE1">
              <w:rPr>
                <w:rFonts w:asciiTheme="minorHAnsi" w:hAnsiTheme="minorHAnsi" w:cstheme="minorHAnsi"/>
                <w:b/>
                <w:sz w:val="20"/>
              </w:rPr>
              <w:t xml:space="preserve">In </w:t>
            </w:r>
            <w:r w:rsidR="008855D1">
              <w:rPr>
                <w:rFonts w:asciiTheme="minorHAnsi" w:hAnsiTheme="minorHAnsi" w:cstheme="minorHAnsi"/>
                <w:b/>
                <w:sz w:val="20"/>
              </w:rPr>
              <w:t>R</w:t>
            </w:r>
          </w:p>
        </w:tc>
      </w:tr>
      <w:tr w:rsidR="00FB401B" w:rsidRPr="00734CE1" w14:paraId="5F62DB90" w14:textId="77777777" w:rsidTr="00FB401B">
        <w:tc>
          <w:tcPr>
            <w:tcW w:w="2393" w:type="dxa"/>
          </w:tcPr>
          <w:p w14:paraId="23D2A017"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Pr>
                <w:rFonts w:asciiTheme="minorHAnsi" w:hAnsiTheme="minorHAnsi" w:cstheme="minorHAnsi"/>
                <w:sz w:val="20"/>
                <w:szCs w:val="22"/>
                <w:lang w:val="fr-FR"/>
              </w:rPr>
              <w:t xml:space="preserve">^ or </w:t>
            </w:r>
            <w:r w:rsidRPr="00734CE1">
              <w:rPr>
                <w:rFonts w:asciiTheme="minorHAnsi" w:hAnsiTheme="minorHAnsi" w:cstheme="minorHAnsi"/>
                <w:sz w:val="20"/>
                <w:szCs w:val="22"/>
                <w:lang w:val="fr-FR"/>
              </w:rPr>
              <w:t>**</w:t>
            </w:r>
          </w:p>
        </w:tc>
        <w:tc>
          <w:tcPr>
            <w:tcW w:w="2510" w:type="dxa"/>
          </w:tcPr>
          <w:p w14:paraId="62545B8F"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lang w:val="fr-FR"/>
              </w:rPr>
              <w:t>Exponentiation</w:t>
            </w:r>
          </w:p>
        </w:tc>
        <w:tc>
          <w:tcPr>
            <w:tcW w:w="2410" w:type="dxa"/>
          </w:tcPr>
          <w:p w14:paraId="5949688C"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lang w:val="fr-FR"/>
              </w:rPr>
              <w:t>Y=X</w:t>
            </w:r>
            <w:r w:rsidRPr="00734CE1">
              <w:rPr>
                <w:rFonts w:asciiTheme="minorHAnsi" w:hAnsiTheme="minorHAnsi" w:cstheme="minorHAnsi"/>
                <w:sz w:val="20"/>
                <w:szCs w:val="22"/>
                <w:vertAlign w:val="superscript"/>
                <w:lang w:val="fr-FR"/>
              </w:rPr>
              <w:t>3</w:t>
            </w:r>
          </w:p>
        </w:tc>
        <w:tc>
          <w:tcPr>
            <w:tcW w:w="2353" w:type="dxa"/>
          </w:tcPr>
          <w:p w14:paraId="703C9667"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lang w:val="fr-FR"/>
              </w:rPr>
              <w:t>Y = X</w:t>
            </w:r>
            <w:r>
              <w:rPr>
                <w:rFonts w:asciiTheme="minorHAnsi" w:hAnsiTheme="minorHAnsi" w:cstheme="minorHAnsi"/>
                <w:sz w:val="20"/>
                <w:szCs w:val="22"/>
                <w:lang w:val="fr-FR"/>
              </w:rPr>
              <w:t>^</w:t>
            </w:r>
            <w:r w:rsidRPr="00734CE1">
              <w:rPr>
                <w:rFonts w:asciiTheme="minorHAnsi" w:hAnsiTheme="minorHAnsi" w:cstheme="minorHAnsi"/>
                <w:sz w:val="20"/>
                <w:szCs w:val="22"/>
                <w:lang w:val="fr-FR"/>
              </w:rPr>
              <w:t>3</w:t>
            </w:r>
          </w:p>
        </w:tc>
      </w:tr>
      <w:tr w:rsidR="00FB401B" w:rsidRPr="00734CE1" w14:paraId="750E3B45" w14:textId="77777777" w:rsidTr="00FB401B">
        <w:tc>
          <w:tcPr>
            <w:tcW w:w="2393" w:type="dxa"/>
          </w:tcPr>
          <w:p w14:paraId="6E8DFDC0"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rPr>
              <w:t>*</w:t>
            </w:r>
          </w:p>
        </w:tc>
        <w:tc>
          <w:tcPr>
            <w:tcW w:w="2510" w:type="dxa"/>
          </w:tcPr>
          <w:p w14:paraId="584C91CE"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lang w:val="fr-FR"/>
              </w:rPr>
              <w:t>Multiplication</w:t>
            </w:r>
            <w:r w:rsidRPr="00734CE1">
              <w:rPr>
                <w:rFonts w:asciiTheme="minorHAnsi" w:hAnsiTheme="minorHAnsi" w:cstheme="minorHAnsi"/>
                <w:sz w:val="20"/>
                <w:szCs w:val="22"/>
                <w:lang w:val="fr-FR"/>
              </w:rPr>
              <w:tab/>
            </w:r>
          </w:p>
        </w:tc>
        <w:tc>
          <w:tcPr>
            <w:tcW w:w="2410" w:type="dxa"/>
          </w:tcPr>
          <w:p w14:paraId="0C826AC6"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lang w:val="fr-FR"/>
              </w:rPr>
              <w:t>Y=B x C</w:t>
            </w:r>
          </w:p>
        </w:tc>
        <w:tc>
          <w:tcPr>
            <w:tcW w:w="2353" w:type="dxa"/>
          </w:tcPr>
          <w:p w14:paraId="0246E6BB"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lang w:val="fr-FR"/>
              </w:rPr>
              <w:t>Y = B*C</w:t>
            </w:r>
          </w:p>
        </w:tc>
      </w:tr>
      <w:tr w:rsidR="00FB401B" w:rsidRPr="00734CE1" w14:paraId="117D54E6" w14:textId="77777777" w:rsidTr="00FB401B">
        <w:tc>
          <w:tcPr>
            <w:tcW w:w="2393" w:type="dxa"/>
          </w:tcPr>
          <w:p w14:paraId="3E04ADC5"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rPr>
              <w:t>/</w:t>
            </w:r>
          </w:p>
        </w:tc>
        <w:tc>
          <w:tcPr>
            <w:tcW w:w="2510" w:type="dxa"/>
          </w:tcPr>
          <w:p w14:paraId="548B381B"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rPr>
              <w:t>Division</w:t>
            </w:r>
          </w:p>
        </w:tc>
        <w:tc>
          <w:tcPr>
            <w:tcW w:w="2410" w:type="dxa"/>
          </w:tcPr>
          <w:p w14:paraId="7BF43FF8"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rPr>
              <w:t>Y = X/Z</w:t>
            </w:r>
          </w:p>
        </w:tc>
        <w:tc>
          <w:tcPr>
            <w:tcW w:w="2353" w:type="dxa"/>
          </w:tcPr>
          <w:p w14:paraId="6446F6F7"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rPr>
              <w:t>Y = X/Z</w:t>
            </w:r>
          </w:p>
        </w:tc>
      </w:tr>
      <w:tr w:rsidR="00FB401B" w:rsidRPr="00734CE1" w14:paraId="2C51694A" w14:textId="77777777" w:rsidTr="00FB401B">
        <w:tc>
          <w:tcPr>
            <w:tcW w:w="2393" w:type="dxa"/>
          </w:tcPr>
          <w:p w14:paraId="102EB601"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rPr>
              <w:t>+</w:t>
            </w:r>
          </w:p>
        </w:tc>
        <w:tc>
          <w:tcPr>
            <w:tcW w:w="2510" w:type="dxa"/>
          </w:tcPr>
          <w:p w14:paraId="6B08EB8C"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rPr>
              <w:t>Addition</w:t>
            </w:r>
          </w:p>
        </w:tc>
        <w:tc>
          <w:tcPr>
            <w:tcW w:w="2410" w:type="dxa"/>
          </w:tcPr>
          <w:p w14:paraId="504159FC"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lang w:val="fr-FR"/>
              </w:rPr>
              <w:t>Y = X + Z</w:t>
            </w:r>
          </w:p>
        </w:tc>
        <w:tc>
          <w:tcPr>
            <w:tcW w:w="2353" w:type="dxa"/>
          </w:tcPr>
          <w:p w14:paraId="762609C3"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lang w:val="fr-FR"/>
              </w:rPr>
              <w:t>Y = X + Z</w:t>
            </w:r>
          </w:p>
        </w:tc>
      </w:tr>
      <w:tr w:rsidR="00FB401B" w:rsidRPr="00734CE1" w14:paraId="6A7302D7" w14:textId="77777777" w:rsidTr="00FB401B">
        <w:tc>
          <w:tcPr>
            <w:tcW w:w="2393" w:type="dxa"/>
          </w:tcPr>
          <w:p w14:paraId="4A4101A4"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rPr>
              <w:t>-</w:t>
            </w:r>
          </w:p>
        </w:tc>
        <w:tc>
          <w:tcPr>
            <w:tcW w:w="2510" w:type="dxa"/>
          </w:tcPr>
          <w:p w14:paraId="3AE8CE8A"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rPr>
              <w:t>Subtraction</w:t>
            </w:r>
          </w:p>
        </w:tc>
        <w:tc>
          <w:tcPr>
            <w:tcW w:w="2410" w:type="dxa"/>
          </w:tcPr>
          <w:p w14:paraId="1048556F"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lang w:val="fr-FR"/>
              </w:rPr>
              <w:t>Y = X - Z</w:t>
            </w:r>
          </w:p>
        </w:tc>
        <w:tc>
          <w:tcPr>
            <w:tcW w:w="2353" w:type="dxa"/>
          </w:tcPr>
          <w:p w14:paraId="420239DF" w14:textId="77777777" w:rsidR="00FB401B" w:rsidRPr="00734CE1" w:rsidRDefault="00FB401B" w:rsidP="00E13BF3">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0" w:firstLine="0"/>
              <w:rPr>
                <w:rFonts w:asciiTheme="minorHAnsi" w:hAnsiTheme="minorHAnsi" w:cstheme="minorHAnsi"/>
                <w:sz w:val="20"/>
                <w:szCs w:val="22"/>
              </w:rPr>
            </w:pPr>
            <w:r w:rsidRPr="00734CE1">
              <w:rPr>
                <w:rFonts w:asciiTheme="minorHAnsi" w:hAnsiTheme="minorHAnsi" w:cstheme="minorHAnsi"/>
                <w:sz w:val="20"/>
                <w:szCs w:val="22"/>
                <w:lang w:val="fr-FR"/>
              </w:rPr>
              <w:t>Y = X - Z</w:t>
            </w:r>
          </w:p>
        </w:tc>
      </w:tr>
    </w:tbl>
    <w:p w14:paraId="5940E259" w14:textId="77777777" w:rsidR="00FB401B" w:rsidRDefault="00FB401B" w:rsidP="00FB401B">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rPr>
      </w:pPr>
    </w:p>
    <w:p w14:paraId="29384DEB" w14:textId="77777777" w:rsidR="00FB401B" w:rsidRPr="00FB401B" w:rsidRDefault="00FB401B" w:rsidP="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433"/>
        <w:rPr>
          <w:rFonts w:asciiTheme="minorHAnsi" w:hAnsiTheme="minorHAnsi" w:cstheme="minorHAnsi"/>
          <w:bCs/>
        </w:rPr>
      </w:pPr>
      <w:r w:rsidRPr="00FB401B">
        <w:rPr>
          <w:rFonts w:asciiTheme="minorHAnsi" w:hAnsiTheme="minorHAnsi" w:cstheme="minorHAnsi"/>
          <w:bCs/>
        </w:rPr>
        <w:t>For more information on operators in R:</w:t>
      </w:r>
      <w:r w:rsidRPr="00FB401B">
        <w:rPr>
          <w:rFonts w:asciiTheme="minorHAnsi" w:hAnsiTheme="minorHAnsi" w:cstheme="minorHAnsi"/>
          <w:bCs/>
        </w:rPr>
        <w:br/>
      </w:r>
      <w:hyperlink r:id="rId11" w:history="1">
        <w:r w:rsidRPr="00327928">
          <w:rPr>
            <w:rStyle w:val="Hyperlink"/>
            <w:rFonts w:asciiTheme="minorHAnsi" w:hAnsiTheme="minorHAnsi" w:cstheme="minorHAnsi"/>
            <w:bCs/>
          </w:rPr>
          <w:t>https://www.statmethods.net/management/operators.html</w:t>
        </w:r>
      </w:hyperlink>
      <w:r>
        <w:rPr>
          <w:rFonts w:asciiTheme="minorHAnsi" w:hAnsiTheme="minorHAnsi" w:cstheme="minorHAnsi"/>
          <w:bCs/>
        </w:rPr>
        <w:t xml:space="preserve"> </w:t>
      </w:r>
    </w:p>
    <w:p w14:paraId="70120530" w14:textId="77777777" w:rsidR="00FB401B" w:rsidRPr="00734CE1" w:rsidRDefault="00FB401B" w:rsidP="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433"/>
        <w:rPr>
          <w:rFonts w:asciiTheme="minorHAnsi" w:hAnsiTheme="minorHAnsi" w:cstheme="minorHAnsi"/>
          <w:b/>
        </w:rPr>
      </w:pPr>
    </w:p>
    <w:p w14:paraId="7E5DF3F3" w14:textId="77777777" w:rsidR="00130443" w:rsidRPr="0048587D" w:rsidRDefault="00FB401B" w:rsidP="00E13BF3">
      <w:pPr>
        <w:pStyle w:val="ListParagraph"/>
        <w:widowControl/>
        <w:numPr>
          <w:ilvl w:val="1"/>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rPr>
          <w:rFonts w:asciiTheme="minorHAnsi" w:hAnsiTheme="minorHAnsi" w:cstheme="minorHAnsi"/>
          <w:b/>
          <w:bCs/>
        </w:rPr>
      </w:pPr>
      <w:r w:rsidRPr="0048587D">
        <w:rPr>
          <w:rFonts w:asciiTheme="minorHAnsi" w:hAnsiTheme="minorHAnsi" w:cstheme="minorHAnsi"/>
          <w:b/>
          <w:bCs/>
        </w:rPr>
        <w:t>Categorizing Continuous Variables</w:t>
      </w:r>
    </w:p>
    <w:p w14:paraId="7564B8AB" w14:textId="77777777" w:rsidR="0048587D" w:rsidRDefault="00FB401B" w:rsidP="00E13BF3">
      <w:pPr>
        <w:pStyle w:val="ListParagraph"/>
        <w:widowControl/>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rPr>
          <w:rFonts w:asciiTheme="minorHAnsi" w:hAnsiTheme="minorHAnsi" w:cstheme="minorHAnsi"/>
        </w:rPr>
      </w:pPr>
      <w:r>
        <w:rPr>
          <w:rFonts w:asciiTheme="minorHAnsi" w:hAnsiTheme="minorHAnsi" w:cstheme="minorHAnsi"/>
        </w:rPr>
        <w:t xml:space="preserve">We can take advantage of different functions </w:t>
      </w:r>
      <w:r w:rsidR="0048587D">
        <w:rPr>
          <w:rFonts w:asciiTheme="minorHAnsi" w:hAnsiTheme="minorHAnsi" w:cstheme="minorHAnsi"/>
        </w:rPr>
        <w:t xml:space="preserve">in </w:t>
      </w:r>
      <w:proofErr w:type="spellStart"/>
      <w:r w:rsidR="0048587D">
        <w:rPr>
          <w:rFonts w:asciiTheme="minorHAnsi" w:hAnsiTheme="minorHAnsi" w:cstheme="minorHAnsi"/>
        </w:rPr>
        <w:t>dplyr</w:t>
      </w:r>
      <w:proofErr w:type="spellEnd"/>
      <w:r w:rsidR="0048587D">
        <w:rPr>
          <w:rFonts w:asciiTheme="minorHAnsi" w:hAnsiTheme="minorHAnsi" w:cstheme="minorHAnsi"/>
        </w:rPr>
        <w:t xml:space="preserve"> t</w:t>
      </w:r>
      <w:r w:rsidR="005B02F8">
        <w:rPr>
          <w:rFonts w:asciiTheme="minorHAnsi" w:hAnsiTheme="minorHAnsi" w:cstheme="minorHAnsi"/>
        </w:rPr>
        <w:t xml:space="preserve">o convert continuous variables to categorical. </w:t>
      </w:r>
    </w:p>
    <w:p w14:paraId="340D8104" w14:textId="77777777" w:rsidR="0048587D" w:rsidRDefault="0048587D" w:rsidP="00E13BF3">
      <w:pPr>
        <w:pStyle w:val="ListParagraph"/>
        <w:widowControl/>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rPr>
          <w:rFonts w:asciiTheme="minorHAnsi" w:hAnsiTheme="minorHAnsi" w:cstheme="minorHAnsi"/>
        </w:rPr>
      </w:pPr>
      <w:r>
        <w:rPr>
          <w:rFonts w:asciiTheme="minorHAnsi" w:hAnsiTheme="minorHAnsi" w:cstheme="minorHAnsi"/>
        </w:rPr>
        <w:t xml:space="preserve">The </w:t>
      </w:r>
      <w:proofErr w:type="spellStart"/>
      <w:r w:rsidRPr="0048587D">
        <w:rPr>
          <w:rStyle w:val="CodeChar"/>
        </w:rPr>
        <w:t>if_else</w:t>
      </w:r>
      <w:proofErr w:type="spellEnd"/>
      <w:r>
        <w:rPr>
          <w:rFonts w:asciiTheme="minorHAnsi" w:hAnsiTheme="minorHAnsi" w:cstheme="minorHAnsi"/>
        </w:rPr>
        <w:t xml:space="preserve"> function. This function takes in a condition and returns a specified value if the condition is true, and a different value if the condition is false. In this example we create a variable that is equal to “W” if race is white, or “NW” if race is not white. Then we display the race and white variables.</w:t>
      </w:r>
    </w:p>
    <w:p w14:paraId="051B4AE7" w14:textId="77777777" w:rsidR="0048587D" w:rsidRPr="0048587D" w:rsidRDefault="0048587D" w:rsidP="0048587D">
      <w:pPr>
        <w:pStyle w:val="Code"/>
      </w:pPr>
      <w:r w:rsidRPr="0048587D">
        <w:t>&gt; kids &lt;-</w:t>
      </w:r>
    </w:p>
    <w:p w14:paraId="0315283C" w14:textId="77777777" w:rsidR="0048587D" w:rsidRPr="0048587D" w:rsidRDefault="0048587D" w:rsidP="0048587D">
      <w:pPr>
        <w:pStyle w:val="Code"/>
      </w:pPr>
      <w:r w:rsidRPr="0048587D">
        <w:t>+   kids %&gt;%</w:t>
      </w:r>
    </w:p>
    <w:p w14:paraId="5DB52EA2" w14:textId="77777777" w:rsidR="0048587D" w:rsidRPr="0048587D" w:rsidRDefault="0048587D" w:rsidP="0048587D">
      <w:pPr>
        <w:pStyle w:val="Code"/>
      </w:pPr>
      <w:r w:rsidRPr="0048587D">
        <w:t xml:space="preserve">+   </w:t>
      </w:r>
      <w:proofErr w:type="gramStart"/>
      <w:r w:rsidRPr="0048587D">
        <w:t>mutate(</w:t>
      </w:r>
      <w:proofErr w:type="gramEnd"/>
      <w:r w:rsidRPr="0048587D">
        <w:t xml:space="preserve">white = </w:t>
      </w:r>
      <w:proofErr w:type="spellStart"/>
      <w:r w:rsidRPr="0048587D">
        <w:t>if_else</w:t>
      </w:r>
      <w:proofErr w:type="spellEnd"/>
      <w:r w:rsidRPr="0048587D">
        <w:t>(race=="W", "W", "NW"))</w:t>
      </w:r>
    </w:p>
    <w:p w14:paraId="0ACAD679" w14:textId="77777777" w:rsidR="0048587D" w:rsidRDefault="0048587D" w:rsidP="0048587D">
      <w:pPr>
        <w:pStyle w:val="Code"/>
      </w:pPr>
    </w:p>
    <w:p w14:paraId="22928D5E" w14:textId="77777777" w:rsidR="0048587D" w:rsidRPr="0048587D" w:rsidRDefault="0048587D" w:rsidP="0048587D">
      <w:pPr>
        <w:pStyle w:val="Code"/>
      </w:pPr>
      <w:r w:rsidRPr="0048587D">
        <w:t>&gt; kids %&gt;%</w:t>
      </w:r>
    </w:p>
    <w:p w14:paraId="6B460578" w14:textId="77777777" w:rsidR="0048587D" w:rsidRPr="0048587D" w:rsidRDefault="0048587D" w:rsidP="0048587D">
      <w:pPr>
        <w:pStyle w:val="Code"/>
      </w:pPr>
      <w:r w:rsidRPr="0048587D">
        <w:t xml:space="preserve">+   </w:t>
      </w:r>
      <w:proofErr w:type="gramStart"/>
      <w:r w:rsidRPr="0048587D">
        <w:t>select(</w:t>
      </w:r>
      <w:proofErr w:type="gramEnd"/>
      <w:r w:rsidRPr="0048587D">
        <w:t>race, white)</w:t>
      </w:r>
    </w:p>
    <w:p w14:paraId="784CC0E1" w14:textId="77777777" w:rsidR="0048587D" w:rsidRPr="0048587D" w:rsidRDefault="0048587D" w:rsidP="0048587D">
      <w:pPr>
        <w:pStyle w:val="Code"/>
      </w:pPr>
      <w:r w:rsidRPr="0048587D">
        <w:t xml:space="preserve"># A </w:t>
      </w:r>
      <w:proofErr w:type="spellStart"/>
      <w:r w:rsidRPr="0048587D">
        <w:t>tibble</w:t>
      </w:r>
      <w:proofErr w:type="spellEnd"/>
      <w:r w:rsidRPr="0048587D">
        <w:t>: 1,200 x 2</w:t>
      </w:r>
    </w:p>
    <w:p w14:paraId="33907458" w14:textId="77777777" w:rsidR="0048587D" w:rsidRPr="0048587D" w:rsidRDefault="0048587D" w:rsidP="0048587D">
      <w:pPr>
        <w:pStyle w:val="Code"/>
      </w:pPr>
      <w:r w:rsidRPr="0048587D">
        <w:t xml:space="preserve">   </w:t>
      </w:r>
      <w:proofErr w:type="gramStart"/>
      <w:r w:rsidRPr="0048587D">
        <w:t>race  white</w:t>
      </w:r>
      <w:proofErr w:type="gramEnd"/>
    </w:p>
    <w:p w14:paraId="47CC3081" w14:textId="77777777" w:rsidR="0048587D" w:rsidRPr="0048587D" w:rsidRDefault="0048587D" w:rsidP="0048587D">
      <w:pPr>
        <w:pStyle w:val="Code"/>
      </w:pPr>
      <w:r w:rsidRPr="0048587D">
        <w:t xml:space="preserve">   &lt;chr&gt; &lt;chr&gt;</w:t>
      </w:r>
    </w:p>
    <w:p w14:paraId="7F6DAB36" w14:textId="77777777" w:rsidR="0048587D" w:rsidRPr="0048587D" w:rsidRDefault="0048587D" w:rsidP="0048587D">
      <w:pPr>
        <w:pStyle w:val="Code"/>
      </w:pPr>
      <w:r w:rsidRPr="0048587D">
        <w:t xml:space="preserve"> 1 W     </w:t>
      </w:r>
      <w:proofErr w:type="spellStart"/>
      <w:r w:rsidRPr="0048587D">
        <w:t>W</w:t>
      </w:r>
      <w:proofErr w:type="spellEnd"/>
      <w:r w:rsidRPr="0048587D">
        <w:t xml:space="preserve">    </w:t>
      </w:r>
    </w:p>
    <w:p w14:paraId="2D4E3B77" w14:textId="77777777" w:rsidR="0048587D" w:rsidRPr="0048587D" w:rsidRDefault="0048587D" w:rsidP="0048587D">
      <w:pPr>
        <w:pStyle w:val="Code"/>
      </w:pPr>
      <w:r w:rsidRPr="0048587D">
        <w:t xml:space="preserve"> 2 W     </w:t>
      </w:r>
      <w:proofErr w:type="spellStart"/>
      <w:r w:rsidRPr="0048587D">
        <w:t>W</w:t>
      </w:r>
      <w:proofErr w:type="spellEnd"/>
      <w:r w:rsidRPr="0048587D">
        <w:t xml:space="preserve">    </w:t>
      </w:r>
    </w:p>
    <w:p w14:paraId="2D4C2005" w14:textId="77777777" w:rsidR="0048587D" w:rsidRPr="0048587D" w:rsidRDefault="0048587D" w:rsidP="0048587D">
      <w:pPr>
        <w:pStyle w:val="Code"/>
      </w:pPr>
      <w:r w:rsidRPr="0048587D">
        <w:t xml:space="preserve"> 3 B     NW   </w:t>
      </w:r>
    </w:p>
    <w:p w14:paraId="5C7526D9" w14:textId="77777777" w:rsidR="0048587D" w:rsidRPr="0048587D" w:rsidRDefault="0048587D" w:rsidP="0048587D">
      <w:pPr>
        <w:pStyle w:val="Code"/>
      </w:pPr>
      <w:r w:rsidRPr="0048587D">
        <w:t xml:space="preserve"> 4 O     NW   </w:t>
      </w:r>
    </w:p>
    <w:p w14:paraId="1560342B" w14:textId="77777777" w:rsidR="0048587D" w:rsidRPr="0048587D" w:rsidRDefault="0048587D" w:rsidP="0048587D">
      <w:pPr>
        <w:pStyle w:val="Code"/>
      </w:pPr>
      <w:r w:rsidRPr="0048587D">
        <w:t xml:space="preserve"> 5 W     </w:t>
      </w:r>
      <w:proofErr w:type="spellStart"/>
      <w:r w:rsidRPr="0048587D">
        <w:t>W</w:t>
      </w:r>
      <w:proofErr w:type="spellEnd"/>
      <w:r w:rsidRPr="0048587D">
        <w:t xml:space="preserve">    </w:t>
      </w:r>
    </w:p>
    <w:p w14:paraId="26BE073A" w14:textId="77777777" w:rsidR="0048587D" w:rsidRPr="0048587D" w:rsidRDefault="0048587D" w:rsidP="0048587D">
      <w:pPr>
        <w:pStyle w:val="Code"/>
      </w:pPr>
      <w:r w:rsidRPr="0048587D">
        <w:t xml:space="preserve"> 6 O     NW   </w:t>
      </w:r>
    </w:p>
    <w:p w14:paraId="6327F8FC" w14:textId="77777777" w:rsidR="0048587D" w:rsidRPr="0048587D" w:rsidRDefault="0048587D" w:rsidP="0048587D">
      <w:pPr>
        <w:pStyle w:val="Code"/>
      </w:pPr>
      <w:r w:rsidRPr="0048587D">
        <w:t xml:space="preserve"> 7 O     NW   </w:t>
      </w:r>
    </w:p>
    <w:p w14:paraId="0F87CF3D" w14:textId="77777777" w:rsidR="0048587D" w:rsidRPr="0048587D" w:rsidRDefault="0048587D" w:rsidP="0048587D">
      <w:pPr>
        <w:pStyle w:val="Code"/>
      </w:pPr>
      <w:r w:rsidRPr="0048587D">
        <w:t xml:space="preserve"> 8 W     </w:t>
      </w:r>
      <w:proofErr w:type="spellStart"/>
      <w:r w:rsidRPr="0048587D">
        <w:t>W</w:t>
      </w:r>
      <w:proofErr w:type="spellEnd"/>
      <w:r w:rsidRPr="0048587D">
        <w:t xml:space="preserve">    </w:t>
      </w:r>
    </w:p>
    <w:p w14:paraId="68261C04" w14:textId="77777777" w:rsidR="0048587D" w:rsidRPr="0048587D" w:rsidRDefault="0048587D" w:rsidP="0048587D">
      <w:pPr>
        <w:pStyle w:val="Code"/>
      </w:pPr>
      <w:r w:rsidRPr="0048587D">
        <w:t xml:space="preserve"> 9 W     </w:t>
      </w:r>
      <w:proofErr w:type="spellStart"/>
      <w:r w:rsidRPr="0048587D">
        <w:t>W</w:t>
      </w:r>
      <w:proofErr w:type="spellEnd"/>
      <w:r w:rsidRPr="0048587D">
        <w:t xml:space="preserve">    </w:t>
      </w:r>
    </w:p>
    <w:p w14:paraId="190DC2E3" w14:textId="77777777" w:rsidR="0048587D" w:rsidRPr="0048587D" w:rsidRDefault="0048587D" w:rsidP="0048587D">
      <w:pPr>
        <w:pStyle w:val="Code"/>
      </w:pPr>
      <w:r w:rsidRPr="0048587D">
        <w:t xml:space="preserve">10 W     </w:t>
      </w:r>
      <w:proofErr w:type="spellStart"/>
      <w:r w:rsidRPr="0048587D">
        <w:t>W</w:t>
      </w:r>
      <w:proofErr w:type="spellEnd"/>
      <w:r w:rsidRPr="0048587D">
        <w:t xml:space="preserve">    </w:t>
      </w:r>
    </w:p>
    <w:p w14:paraId="3FFA347D" w14:textId="77777777" w:rsidR="0048587D" w:rsidRDefault="0048587D" w:rsidP="0048587D">
      <w:pPr>
        <w:pStyle w:val="Code"/>
      </w:pPr>
      <w:r w:rsidRPr="0048587D">
        <w:t># ... with 1,190 more rows</w:t>
      </w:r>
    </w:p>
    <w:p w14:paraId="7CBC77D2" w14:textId="77777777" w:rsidR="00130443" w:rsidRPr="005B02F8" w:rsidRDefault="0048587D" w:rsidP="00E13BF3">
      <w:pPr>
        <w:pStyle w:val="ListParagraph"/>
        <w:widowControl/>
        <w:numPr>
          <w:ilvl w:val="2"/>
          <w:numId w:val="3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rPr>
          <w:rFonts w:asciiTheme="minorHAnsi" w:hAnsiTheme="minorHAnsi" w:cstheme="minorHAnsi"/>
        </w:rPr>
      </w:pPr>
      <w:r>
        <w:rPr>
          <w:rFonts w:asciiTheme="minorHAnsi" w:hAnsiTheme="minorHAnsi" w:cstheme="minorHAnsi"/>
        </w:rPr>
        <w:t xml:space="preserve">The </w:t>
      </w:r>
      <w:proofErr w:type="spellStart"/>
      <w:r w:rsidRPr="0048587D">
        <w:rPr>
          <w:rStyle w:val="CodeChar"/>
        </w:rPr>
        <w:t>case_when</w:t>
      </w:r>
      <w:proofErr w:type="spellEnd"/>
      <w:r w:rsidRPr="0048587D">
        <w:rPr>
          <w:rStyle w:val="CodeChar"/>
        </w:rPr>
        <w:t xml:space="preserve"> </w:t>
      </w:r>
      <w:r>
        <w:rPr>
          <w:rFonts w:asciiTheme="minorHAnsi" w:hAnsiTheme="minorHAnsi" w:cstheme="minorHAnsi"/>
        </w:rPr>
        <w:t xml:space="preserve">function. If we wanted to have several contingencies, it may seem that we would need to nest several </w:t>
      </w:r>
      <w:proofErr w:type="spellStart"/>
      <w:proofErr w:type="gramStart"/>
      <w:r w:rsidRPr="0048587D">
        <w:rPr>
          <w:rStyle w:val="CodeChar"/>
        </w:rPr>
        <w:t>if</w:t>
      </w:r>
      <w:proofErr w:type="gramEnd"/>
      <w:r w:rsidRPr="0048587D">
        <w:rPr>
          <w:rStyle w:val="CodeChar"/>
        </w:rPr>
        <w:t>_else</w:t>
      </w:r>
      <w:proofErr w:type="spellEnd"/>
      <w:r w:rsidRPr="0048587D">
        <w:rPr>
          <w:rStyle w:val="CodeChar"/>
        </w:rPr>
        <w:t xml:space="preserve"> </w:t>
      </w:r>
      <w:r>
        <w:rPr>
          <w:rFonts w:asciiTheme="minorHAnsi" w:hAnsiTheme="minorHAnsi" w:cstheme="minorHAnsi"/>
        </w:rPr>
        <w:t xml:space="preserve">statements. This function goes through the equivalent of several </w:t>
      </w:r>
      <w:proofErr w:type="spellStart"/>
      <w:r w:rsidRPr="0048587D">
        <w:rPr>
          <w:rStyle w:val="CodeChar"/>
        </w:rPr>
        <w:t>if_else</w:t>
      </w:r>
      <w:proofErr w:type="spellEnd"/>
      <w:r>
        <w:rPr>
          <w:rFonts w:asciiTheme="minorHAnsi" w:hAnsiTheme="minorHAnsi" w:cstheme="minorHAnsi"/>
        </w:rPr>
        <w:t xml:space="preserve"> statements. In this example we create a variable that </w:t>
      </w:r>
      <w:r>
        <w:rPr>
          <w:rFonts w:asciiTheme="minorHAnsi" w:hAnsiTheme="minorHAnsi" w:cstheme="minorHAnsi"/>
        </w:rPr>
        <w:lastRenderedPageBreak/>
        <w:t xml:space="preserve">categorizes </w:t>
      </w:r>
      <w:r w:rsidR="005B02F8">
        <w:rPr>
          <w:rFonts w:asciiTheme="minorHAnsi" w:hAnsiTheme="minorHAnsi" w:cstheme="minorHAnsi"/>
        </w:rPr>
        <w:t>BMI into low (&lt;18.5), medium (18.5-25), and high (25+).</w:t>
      </w:r>
      <w:r>
        <w:rPr>
          <w:rFonts w:asciiTheme="minorHAnsi" w:hAnsiTheme="minorHAnsi" w:cstheme="minorHAnsi"/>
        </w:rPr>
        <w:t xml:space="preserve"> Then we display the BMI and BMI category variables.</w:t>
      </w:r>
    </w:p>
    <w:p w14:paraId="654DC061" w14:textId="77777777" w:rsidR="0048587D" w:rsidRPr="0048587D" w:rsidRDefault="0048587D" w:rsidP="0048587D">
      <w:pPr>
        <w:pStyle w:val="Code"/>
      </w:pPr>
      <w:r w:rsidRPr="0048587D">
        <w:t>&gt; kids &lt;-</w:t>
      </w:r>
    </w:p>
    <w:p w14:paraId="72DA2446" w14:textId="77777777" w:rsidR="0048587D" w:rsidRPr="0048587D" w:rsidRDefault="0048587D" w:rsidP="0048587D">
      <w:pPr>
        <w:pStyle w:val="Code"/>
      </w:pPr>
      <w:r w:rsidRPr="0048587D">
        <w:t>+   kids %&gt;%</w:t>
      </w:r>
    </w:p>
    <w:p w14:paraId="35AE85DF" w14:textId="77777777" w:rsidR="0048587D" w:rsidRPr="0048587D" w:rsidRDefault="0048587D" w:rsidP="0048587D">
      <w:pPr>
        <w:pStyle w:val="Code"/>
      </w:pPr>
      <w:r w:rsidRPr="0048587D">
        <w:t xml:space="preserve">+   </w:t>
      </w:r>
      <w:proofErr w:type="gramStart"/>
      <w:r w:rsidRPr="0048587D">
        <w:t>mutate(</w:t>
      </w:r>
      <w:proofErr w:type="spellStart"/>
      <w:proofErr w:type="gramEnd"/>
      <w:r w:rsidRPr="0048587D">
        <w:t>bmicat</w:t>
      </w:r>
      <w:proofErr w:type="spellEnd"/>
      <w:r w:rsidRPr="0048587D">
        <w:t xml:space="preserve"> = </w:t>
      </w:r>
      <w:proofErr w:type="spellStart"/>
      <w:r w:rsidRPr="0048587D">
        <w:t>case_when</w:t>
      </w:r>
      <w:proofErr w:type="spellEnd"/>
      <w:r w:rsidRPr="0048587D">
        <w:t>(</w:t>
      </w:r>
    </w:p>
    <w:p w14:paraId="035279FB" w14:textId="77777777" w:rsidR="0048587D" w:rsidRPr="0048587D" w:rsidRDefault="0048587D" w:rsidP="0048587D">
      <w:pPr>
        <w:pStyle w:val="Code"/>
      </w:pPr>
      <w:r w:rsidRPr="0048587D">
        <w:t xml:space="preserve">+     </w:t>
      </w:r>
      <w:proofErr w:type="spellStart"/>
      <w:r w:rsidRPr="0048587D">
        <w:t>bmi</w:t>
      </w:r>
      <w:proofErr w:type="spellEnd"/>
      <w:r w:rsidRPr="0048587D">
        <w:t xml:space="preserve"> &lt; 18.5 ~ "low",</w:t>
      </w:r>
    </w:p>
    <w:p w14:paraId="0E1E4DFB" w14:textId="77777777" w:rsidR="0048587D" w:rsidRPr="0048587D" w:rsidRDefault="0048587D" w:rsidP="0048587D">
      <w:pPr>
        <w:pStyle w:val="Code"/>
      </w:pPr>
      <w:r w:rsidRPr="0048587D">
        <w:t xml:space="preserve">+     </w:t>
      </w:r>
      <w:proofErr w:type="spellStart"/>
      <w:r w:rsidRPr="0048587D">
        <w:t>bmi</w:t>
      </w:r>
      <w:proofErr w:type="spellEnd"/>
      <w:r w:rsidRPr="0048587D">
        <w:t xml:space="preserve"> &lt;= 25 ~ "medium",</w:t>
      </w:r>
    </w:p>
    <w:p w14:paraId="3BA247B7" w14:textId="77777777" w:rsidR="0048587D" w:rsidRPr="0048587D" w:rsidRDefault="0048587D" w:rsidP="0048587D">
      <w:pPr>
        <w:pStyle w:val="Code"/>
      </w:pPr>
      <w:r w:rsidRPr="0048587D">
        <w:t xml:space="preserve">+     </w:t>
      </w:r>
      <w:proofErr w:type="spellStart"/>
      <w:r w:rsidRPr="0048587D">
        <w:t>bmi</w:t>
      </w:r>
      <w:proofErr w:type="spellEnd"/>
      <w:r w:rsidRPr="0048587D">
        <w:t xml:space="preserve"> &gt; 25 ~ "high",</w:t>
      </w:r>
    </w:p>
    <w:p w14:paraId="5BA6046E" w14:textId="77777777" w:rsidR="0048587D" w:rsidRPr="0048587D" w:rsidRDefault="0048587D" w:rsidP="0048587D">
      <w:pPr>
        <w:pStyle w:val="Code"/>
      </w:pPr>
      <w:r w:rsidRPr="0048587D">
        <w:t xml:space="preserve">+     TRUE ~ </w:t>
      </w:r>
      <w:proofErr w:type="spellStart"/>
      <w:r w:rsidRPr="0048587D">
        <w:t>NA_character</w:t>
      </w:r>
      <w:proofErr w:type="spellEnd"/>
      <w:r w:rsidRPr="0048587D">
        <w:t>_</w:t>
      </w:r>
    </w:p>
    <w:p w14:paraId="0B04DEB5" w14:textId="77777777" w:rsidR="0048587D" w:rsidRDefault="0048587D" w:rsidP="0048587D">
      <w:pPr>
        <w:pStyle w:val="Code"/>
      </w:pPr>
      <w:r w:rsidRPr="0048587D">
        <w:t>+   ))</w:t>
      </w:r>
    </w:p>
    <w:p w14:paraId="54E08B10" w14:textId="77777777" w:rsidR="0048587D" w:rsidRPr="0048587D" w:rsidRDefault="0048587D" w:rsidP="0048587D">
      <w:pPr>
        <w:pStyle w:val="Code"/>
      </w:pPr>
    </w:p>
    <w:p w14:paraId="4543BF53" w14:textId="77777777" w:rsidR="0048587D" w:rsidRPr="0048587D" w:rsidRDefault="0048587D" w:rsidP="0048587D">
      <w:pPr>
        <w:pStyle w:val="Code"/>
      </w:pPr>
      <w:r w:rsidRPr="0048587D">
        <w:t>&gt; kids %&gt;%</w:t>
      </w:r>
    </w:p>
    <w:p w14:paraId="530FBD2D" w14:textId="77777777" w:rsidR="0048587D" w:rsidRPr="0048587D" w:rsidRDefault="0048587D" w:rsidP="0048587D">
      <w:pPr>
        <w:pStyle w:val="Code"/>
      </w:pPr>
      <w:r w:rsidRPr="0048587D">
        <w:t xml:space="preserve">+   </w:t>
      </w:r>
      <w:proofErr w:type="gramStart"/>
      <w:r w:rsidRPr="0048587D">
        <w:t>select(</w:t>
      </w:r>
      <w:proofErr w:type="spellStart"/>
      <w:proofErr w:type="gramEnd"/>
      <w:r w:rsidRPr="0048587D">
        <w:t>bmi</w:t>
      </w:r>
      <w:proofErr w:type="spellEnd"/>
      <w:r w:rsidRPr="0048587D">
        <w:t xml:space="preserve">, </w:t>
      </w:r>
      <w:proofErr w:type="spellStart"/>
      <w:r w:rsidRPr="0048587D">
        <w:t>bmicat</w:t>
      </w:r>
      <w:proofErr w:type="spellEnd"/>
      <w:r w:rsidRPr="0048587D">
        <w:t>)</w:t>
      </w:r>
    </w:p>
    <w:p w14:paraId="1DD94203" w14:textId="77777777" w:rsidR="0048587D" w:rsidRPr="0048587D" w:rsidRDefault="0048587D" w:rsidP="0048587D">
      <w:pPr>
        <w:pStyle w:val="Code"/>
      </w:pPr>
      <w:r w:rsidRPr="0048587D">
        <w:t xml:space="preserve"># A </w:t>
      </w:r>
      <w:proofErr w:type="spellStart"/>
      <w:r w:rsidRPr="0048587D">
        <w:t>tibble</w:t>
      </w:r>
      <w:proofErr w:type="spellEnd"/>
      <w:r w:rsidRPr="0048587D">
        <w:t>: 1,200 x 2</w:t>
      </w:r>
    </w:p>
    <w:p w14:paraId="32C63EB0" w14:textId="77777777" w:rsidR="0048587D" w:rsidRPr="0048587D" w:rsidRDefault="0048587D" w:rsidP="0048587D">
      <w:pPr>
        <w:pStyle w:val="Code"/>
      </w:pPr>
      <w:r w:rsidRPr="0048587D">
        <w:t xml:space="preserve">     </w:t>
      </w:r>
      <w:proofErr w:type="spellStart"/>
      <w:r w:rsidRPr="0048587D">
        <w:t>bmi</w:t>
      </w:r>
      <w:proofErr w:type="spellEnd"/>
      <w:r w:rsidRPr="0048587D">
        <w:t xml:space="preserve"> </w:t>
      </w:r>
      <w:proofErr w:type="spellStart"/>
      <w:r w:rsidRPr="0048587D">
        <w:t>bmicat</w:t>
      </w:r>
      <w:proofErr w:type="spellEnd"/>
    </w:p>
    <w:p w14:paraId="7A5FB85B" w14:textId="77777777" w:rsidR="0048587D" w:rsidRPr="0048587D" w:rsidRDefault="0048587D" w:rsidP="0048587D">
      <w:pPr>
        <w:pStyle w:val="Code"/>
      </w:pPr>
      <w:r w:rsidRPr="0048587D">
        <w:t xml:space="preserve">   &lt;</w:t>
      </w:r>
      <w:proofErr w:type="spellStart"/>
      <w:r w:rsidRPr="0048587D">
        <w:t>dbl</w:t>
      </w:r>
      <w:proofErr w:type="spellEnd"/>
      <w:r w:rsidRPr="0048587D">
        <w:t xml:space="preserve">&gt; &lt;chr&gt; </w:t>
      </w:r>
    </w:p>
    <w:p w14:paraId="453073C5" w14:textId="77777777" w:rsidR="0048587D" w:rsidRPr="0048587D" w:rsidRDefault="0048587D" w:rsidP="0048587D">
      <w:pPr>
        <w:pStyle w:val="Code"/>
      </w:pPr>
      <w:r w:rsidRPr="0048587D">
        <w:t xml:space="preserve"> </w:t>
      </w:r>
      <w:proofErr w:type="gramStart"/>
      <w:r w:rsidRPr="0048587D">
        <w:t>1  16.2</w:t>
      </w:r>
      <w:proofErr w:type="gramEnd"/>
      <w:r w:rsidRPr="0048587D">
        <w:t xml:space="preserve"> low   </w:t>
      </w:r>
    </w:p>
    <w:p w14:paraId="6ED61804" w14:textId="77777777" w:rsidR="0048587D" w:rsidRPr="0048587D" w:rsidRDefault="0048587D" w:rsidP="0048587D">
      <w:pPr>
        <w:pStyle w:val="Code"/>
      </w:pPr>
      <w:r w:rsidRPr="0048587D">
        <w:t xml:space="preserve"> </w:t>
      </w:r>
      <w:proofErr w:type="gramStart"/>
      <w:r w:rsidRPr="0048587D">
        <w:t>2  16.6</w:t>
      </w:r>
      <w:proofErr w:type="gramEnd"/>
      <w:r w:rsidRPr="0048587D">
        <w:t xml:space="preserve"> low   </w:t>
      </w:r>
    </w:p>
    <w:p w14:paraId="26644E49" w14:textId="77777777" w:rsidR="0048587D" w:rsidRPr="0048587D" w:rsidRDefault="0048587D" w:rsidP="0048587D">
      <w:pPr>
        <w:pStyle w:val="Code"/>
      </w:pPr>
      <w:r w:rsidRPr="0048587D">
        <w:t xml:space="preserve"> </w:t>
      </w:r>
      <w:proofErr w:type="gramStart"/>
      <w:r w:rsidRPr="0048587D">
        <w:t>3  30.9</w:t>
      </w:r>
      <w:proofErr w:type="gramEnd"/>
      <w:r w:rsidRPr="0048587D">
        <w:t xml:space="preserve"> high  </w:t>
      </w:r>
    </w:p>
    <w:p w14:paraId="711C11AC" w14:textId="77777777" w:rsidR="0048587D" w:rsidRPr="0048587D" w:rsidRDefault="0048587D" w:rsidP="0048587D">
      <w:pPr>
        <w:pStyle w:val="Code"/>
      </w:pPr>
      <w:r w:rsidRPr="0048587D">
        <w:t xml:space="preserve"> </w:t>
      </w:r>
      <w:proofErr w:type="gramStart"/>
      <w:r w:rsidRPr="0048587D">
        <w:t>4  13.4</w:t>
      </w:r>
      <w:proofErr w:type="gramEnd"/>
      <w:r w:rsidRPr="0048587D">
        <w:t xml:space="preserve"> low   </w:t>
      </w:r>
    </w:p>
    <w:p w14:paraId="5CDED471" w14:textId="77777777" w:rsidR="0048587D" w:rsidRPr="0048587D" w:rsidRDefault="0048587D" w:rsidP="0048587D">
      <w:pPr>
        <w:pStyle w:val="Code"/>
      </w:pPr>
      <w:r w:rsidRPr="0048587D">
        <w:t xml:space="preserve"> </w:t>
      </w:r>
      <w:proofErr w:type="gramStart"/>
      <w:r w:rsidRPr="0048587D">
        <w:t>5  15.9</w:t>
      </w:r>
      <w:proofErr w:type="gramEnd"/>
      <w:r w:rsidRPr="0048587D">
        <w:t xml:space="preserve"> low   </w:t>
      </w:r>
    </w:p>
    <w:p w14:paraId="6B88CEB0" w14:textId="77777777" w:rsidR="0048587D" w:rsidRPr="0048587D" w:rsidRDefault="0048587D" w:rsidP="0048587D">
      <w:pPr>
        <w:pStyle w:val="Code"/>
      </w:pPr>
      <w:r w:rsidRPr="0048587D">
        <w:t xml:space="preserve"> </w:t>
      </w:r>
      <w:proofErr w:type="gramStart"/>
      <w:r w:rsidRPr="0048587D">
        <w:t>6  NA</w:t>
      </w:r>
      <w:proofErr w:type="gramEnd"/>
      <w:r w:rsidRPr="0048587D">
        <w:t xml:space="preserve">   </w:t>
      </w:r>
      <w:proofErr w:type="spellStart"/>
      <w:r w:rsidRPr="0048587D">
        <w:t>NA</w:t>
      </w:r>
      <w:proofErr w:type="spellEnd"/>
      <w:r w:rsidRPr="0048587D">
        <w:t xml:space="preserve">    </w:t>
      </w:r>
    </w:p>
    <w:p w14:paraId="7A6E1565" w14:textId="77777777" w:rsidR="0048587D" w:rsidRPr="0048587D" w:rsidRDefault="0048587D" w:rsidP="0048587D">
      <w:pPr>
        <w:pStyle w:val="Code"/>
      </w:pPr>
      <w:r w:rsidRPr="0048587D">
        <w:t xml:space="preserve"> </w:t>
      </w:r>
      <w:proofErr w:type="gramStart"/>
      <w:r w:rsidRPr="0048587D">
        <w:t>7  18.3</w:t>
      </w:r>
      <w:proofErr w:type="gramEnd"/>
      <w:r w:rsidRPr="0048587D">
        <w:t xml:space="preserve"> low   </w:t>
      </w:r>
    </w:p>
    <w:p w14:paraId="6C37AD6A" w14:textId="77777777" w:rsidR="0048587D" w:rsidRPr="0048587D" w:rsidRDefault="0048587D" w:rsidP="0048587D">
      <w:pPr>
        <w:pStyle w:val="Code"/>
      </w:pPr>
      <w:r w:rsidRPr="0048587D">
        <w:t xml:space="preserve"> </w:t>
      </w:r>
      <w:proofErr w:type="gramStart"/>
      <w:r w:rsidRPr="0048587D">
        <w:t>8  16.9</w:t>
      </w:r>
      <w:proofErr w:type="gramEnd"/>
      <w:r w:rsidRPr="0048587D">
        <w:t xml:space="preserve"> low   </w:t>
      </w:r>
    </w:p>
    <w:p w14:paraId="2F04A0BD" w14:textId="77777777" w:rsidR="0048587D" w:rsidRPr="0048587D" w:rsidRDefault="0048587D" w:rsidP="0048587D">
      <w:pPr>
        <w:pStyle w:val="Code"/>
      </w:pPr>
      <w:r w:rsidRPr="0048587D">
        <w:t xml:space="preserve"> </w:t>
      </w:r>
      <w:proofErr w:type="gramStart"/>
      <w:r w:rsidRPr="0048587D">
        <w:t>9  NA</w:t>
      </w:r>
      <w:proofErr w:type="gramEnd"/>
      <w:r w:rsidRPr="0048587D">
        <w:t xml:space="preserve">   </w:t>
      </w:r>
      <w:proofErr w:type="spellStart"/>
      <w:r w:rsidRPr="0048587D">
        <w:t>NA</w:t>
      </w:r>
      <w:proofErr w:type="spellEnd"/>
      <w:r w:rsidRPr="0048587D">
        <w:t xml:space="preserve">    </w:t>
      </w:r>
    </w:p>
    <w:p w14:paraId="5F97356B" w14:textId="77777777" w:rsidR="0048587D" w:rsidRPr="0048587D" w:rsidRDefault="0048587D" w:rsidP="0048587D">
      <w:pPr>
        <w:pStyle w:val="Code"/>
      </w:pPr>
      <w:proofErr w:type="gramStart"/>
      <w:r w:rsidRPr="0048587D">
        <w:t>10  16.9</w:t>
      </w:r>
      <w:proofErr w:type="gramEnd"/>
      <w:r w:rsidRPr="0048587D">
        <w:t xml:space="preserve"> low   </w:t>
      </w:r>
    </w:p>
    <w:p w14:paraId="46E94401" w14:textId="77777777" w:rsidR="00130443" w:rsidRDefault="0048587D" w:rsidP="0048587D">
      <w:pPr>
        <w:pStyle w:val="Code"/>
      </w:pPr>
      <w:r w:rsidRPr="0048587D">
        <w:t># ... with 1,190 more rows</w:t>
      </w:r>
    </w:p>
    <w:p w14:paraId="7DE2B70C" w14:textId="77777777" w:rsidR="0048587D" w:rsidRDefault="0048587D" w:rsidP="0048587D">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rPr>
      </w:pPr>
    </w:p>
    <w:p w14:paraId="7D953BA5" w14:textId="77777777" w:rsidR="0048587D" w:rsidRDefault="0048587D" w:rsidP="0048587D">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260" w:firstLine="0"/>
        <w:rPr>
          <w:rFonts w:asciiTheme="minorHAnsi" w:hAnsiTheme="minorHAnsi" w:cstheme="minorHAnsi"/>
        </w:rPr>
      </w:pPr>
      <w:r>
        <w:rPr>
          <w:rFonts w:asciiTheme="minorHAnsi" w:hAnsiTheme="minorHAnsi" w:cstheme="minorHAnsi"/>
        </w:rPr>
        <w:t xml:space="preserve">This function addresses arguments in the order received. The reason we did not need to specify 18.5 &lt;= </w:t>
      </w:r>
      <w:proofErr w:type="spellStart"/>
      <w:r>
        <w:rPr>
          <w:rFonts w:asciiTheme="minorHAnsi" w:hAnsiTheme="minorHAnsi" w:cstheme="minorHAnsi"/>
        </w:rPr>
        <w:t>bmi</w:t>
      </w:r>
      <w:proofErr w:type="spellEnd"/>
      <w:r>
        <w:rPr>
          <w:rFonts w:asciiTheme="minorHAnsi" w:hAnsiTheme="minorHAnsi" w:cstheme="minorHAnsi"/>
        </w:rPr>
        <w:t xml:space="preserve"> &lt;= 25 is because all values &lt;18.5 had already been classified as “low”. </w:t>
      </w:r>
    </w:p>
    <w:p w14:paraId="611E258C" w14:textId="77777777" w:rsidR="0048587D" w:rsidRDefault="0048587D" w:rsidP="0048587D">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260" w:firstLine="0"/>
        <w:rPr>
          <w:rFonts w:asciiTheme="minorHAnsi" w:hAnsiTheme="minorHAnsi" w:cstheme="minorHAnsi"/>
        </w:rPr>
      </w:pPr>
    </w:p>
    <w:p w14:paraId="5C934865" w14:textId="77777777" w:rsidR="00130443" w:rsidRDefault="0048587D" w:rsidP="0048587D">
      <w:pPr>
        <w:pStyle w:val="Quick"/>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260" w:firstLine="0"/>
        <w:rPr>
          <w:rFonts w:asciiTheme="minorHAnsi" w:hAnsiTheme="minorHAnsi" w:cstheme="minorHAnsi"/>
        </w:rPr>
      </w:pPr>
      <w:r>
        <w:rPr>
          <w:rFonts w:asciiTheme="minorHAnsi" w:hAnsiTheme="minorHAnsi" w:cstheme="minorHAnsi"/>
        </w:rPr>
        <w:t xml:space="preserve">We include the value of TRUE to specify what happens if values are not assigned by the above rules. Here we are saying if (for some reason) a value of BMICAT </w:t>
      </w:r>
      <w:proofErr w:type="gramStart"/>
      <w:r>
        <w:rPr>
          <w:rFonts w:asciiTheme="minorHAnsi" w:hAnsiTheme="minorHAnsi" w:cstheme="minorHAnsi"/>
        </w:rPr>
        <w:t>hadn’t</w:t>
      </w:r>
      <w:proofErr w:type="gramEnd"/>
      <w:r>
        <w:rPr>
          <w:rFonts w:asciiTheme="minorHAnsi" w:hAnsiTheme="minorHAnsi" w:cstheme="minorHAnsi"/>
        </w:rPr>
        <w:t xml:space="preserve"> been assigned, assign it to a NA character value. </w:t>
      </w:r>
    </w:p>
    <w:p w14:paraId="194D310C" w14:textId="77777777" w:rsidR="00130443" w:rsidRDefault="00130443" w:rsidP="00130443">
      <w:pPr>
        <w:tabs>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rPr>
      </w:pPr>
    </w:p>
    <w:p w14:paraId="415F517B" w14:textId="77777777" w:rsidR="0048587D" w:rsidRDefault="0048587D" w:rsidP="0048587D">
      <w:pPr>
        <w:pStyle w:val="ListParagraph"/>
        <w:numPr>
          <w:ilvl w:val="1"/>
          <w:numId w:val="33"/>
        </w:numPr>
        <w:tabs>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bCs/>
        </w:rPr>
      </w:pPr>
      <w:r w:rsidRPr="0048587D">
        <w:rPr>
          <w:rFonts w:asciiTheme="minorHAnsi" w:hAnsiTheme="minorHAnsi" w:cstheme="minorHAnsi"/>
          <w:b/>
          <w:bCs/>
        </w:rPr>
        <w:t>Inputting Data Manually</w:t>
      </w:r>
    </w:p>
    <w:p w14:paraId="00C5B766" w14:textId="77777777" w:rsidR="0048587D" w:rsidRPr="0048587D" w:rsidRDefault="0048587D" w:rsidP="0048587D">
      <w:pPr>
        <w:pStyle w:val="ListParagraph"/>
        <w:numPr>
          <w:ilvl w:val="2"/>
          <w:numId w:val="33"/>
        </w:numPr>
        <w:tabs>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bCs/>
        </w:rPr>
      </w:pPr>
      <w:proofErr w:type="spellStart"/>
      <w:r>
        <w:rPr>
          <w:rFonts w:asciiTheme="minorHAnsi" w:hAnsiTheme="minorHAnsi" w:cstheme="minorHAnsi"/>
        </w:rPr>
        <w:t>Tidyverse</w:t>
      </w:r>
      <w:proofErr w:type="spellEnd"/>
      <w:r>
        <w:rPr>
          <w:rFonts w:asciiTheme="minorHAnsi" w:hAnsiTheme="minorHAnsi" w:cstheme="minorHAnsi"/>
        </w:rPr>
        <w:t xml:space="preserve"> stores data sets in an object called a Tibble. Tibble objects are essentially interchangeable with data frames.</w:t>
      </w:r>
    </w:p>
    <w:p w14:paraId="3C19841E" w14:textId="77777777" w:rsidR="0048587D" w:rsidRPr="00C71AC9" w:rsidRDefault="0048587D" w:rsidP="0048587D">
      <w:pPr>
        <w:pStyle w:val="ListParagraph"/>
        <w:numPr>
          <w:ilvl w:val="2"/>
          <w:numId w:val="33"/>
        </w:numPr>
        <w:tabs>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bCs/>
        </w:rPr>
      </w:pPr>
      <w:r>
        <w:rPr>
          <w:rFonts w:asciiTheme="minorHAnsi" w:hAnsiTheme="minorHAnsi" w:cstheme="minorHAnsi"/>
        </w:rPr>
        <w:t xml:space="preserve">You can create your own </w:t>
      </w:r>
      <w:proofErr w:type="spellStart"/>
      <w:r>
        <w:rPr>
          <w:rFonts w:asciiTheme="minorHAnsi" w:hAnsiTheme="minorHAnsi" w:cstheme="minorHAnsi"/>
        </w:rPr>
        <w:t>tibble</w:t>
      </w:r>
      <w:proofErr w:type="spellEnd"/>
      <w:r>
        <w:rPr>
          <w:rFonts w:asciiTheme="minorHAnsi" w:hAnsiTheme="minorHAnsi" w:cstheme="minorHAnsi"/>
        </w:rPr>
        <w:t xml:space="preserve"> by specifying the values of each of the columns.</w:t>
      </w:r>
      <w:r w:rsidR="00C71AC9">
        <w:rPr>
          <w:rFonts w:asciiTheme="minorHAnsi" w:hAnsiTheme="minorHAnsi" w:cstheme="minorHAnsi"/>
        </w:rPr>
        <w:br/>
      </w:r>
    </w:p>
    <w:p w14:paraId="39EE585A" w14:textId="77777777" w:rsidR="00C71AC9" w:rsidRDefault="00C71AC9" w:rsidP="00C71AC9">
      <w:pPr>
        <w:pStyle w:val="Code"/>
      </w:pPr>
      <w:r>
        <w:t>&gt; contacts &lt;-</w:t>
      </w:r>
    </w:p>
    <w:p w14:paraId="07C057C1" w14:textId="77777777" w:rsidR="00C71AC9" w:rsidRDefault="00C71AC9" w:rsidP="00C71AC9">
      <w:pPr>
        <w:pStyle w:val="Code"/>
      </w:pPr>
      <w:r>
        <w:t xml:space="preserve">+   </w:t>
      </w:r>
      <w:proofErr w:type="spellStart"/>
      <w:proofErr w:type="gramStart"/>
      <w:r>
        <w:t>tibble</w:t>
      </w:r>
      <w:proofErr w:type="spellEnd"/>
      <w:r>
        <w:t>(</w:t>
      </w:r>
      <w:proofErr w:type="gramEnd"/>
    </w:p>
    <w:p w14:paraId="78F33F88" w14:textId="77777777" w:rsidR="00C71AC9" w:rsidRDefault="00C71AC9" w:rsidP="00C71AC9">
      <w:pPr>
        <w:pStyle w:val="Code"/>
      </w:pPr>
      <w:r>
        <w:t xml:space="preserve">+     </w:t>
      </w:r>
      <w:proofErr w:type="spellStart"/>
      <w:r>
        <w:t>fname</w:t>
      </w:r>
      <w:proofErr w:type="spellEnd"/>
      <w:r>
        <w:t xml:space="preserve"> = </w:t>
      </w:r>
      <w:proofErr w:type="gramStart"/>
      <w:r>
        <w:t>c(</w:t>
      </w:r>
      <w:proofErr w:type="gramEnd"/>
      <w:r>
        <w:t>"Janifer", "Peter", "Wanda", "Mike", "Frank", "Sarah"),</w:t>
      </w:r>
    </w:p>
    <w:p w14:paraId="26D93BFE" w14:textId="77777777" w:rsidR="00C71AC9" w:rsidRDefault="00C71AC9" w:rsidP="00C71AC9">
      <w:pPr>
        <w:pStyle w:val="Code"/>
      </w:pPr>
      <w:r>
        <w:t xml:space="preserve">+     </w:t>
      </w:r>
      <w:proofErr w:type="spellStart"/>
      <w:r>
        <w:t>lname</w:t>
      </w:r>
      <w:proofErr w:type="spellEnd"/>
      <w:r>
        <w:t xml:space="preserve"> = </w:t>
      </w:r>
      <w:proofErr w:type="gramStart"/>
      <w:r>
        <w:t>c(</w:t>
      </w:r>
      <w:proofErr w:type="gramEnd"/>
      <w:r>
        <w:t>"</w:t>
      </w:r>
      <w:proofErr w:type="spellStart"/>
      <w:r>
        <w:t>Rumbagai</w:t>
      </w:r>
      <w:proofErr w:type="spellEnd"/>
      <w:r>
        <w:t>", "</w:t>
      </w:r>
      <w:proofErr w:type="spellStart"/>
      <w:r>
        <w:t>Taluda</w:t>
      </w:r>
      <w:proofErr w:type="spellEnd"/>
      <w:r>
        <w:t>", "Pettigrew", "</w:t>
      </w:r>
      <w:proofErr w:type="spellStart"/>
      <w:r>
        <w:t>Melvae</w:t>
      </w:r>
      <w:proofErr w:type="spellEnd"/>
      <w:r>
        <w:t>", "</w:t>
      </w:r>
      <w:proofErr w:type="spellStart"/>
      <w:r>
        <w:t>Rivolous</w:t>
      </w:r>
      <w:proofErr w:type="spellEnd"/>
      <w:r>
        <w:t>", "</w:t>
      </w:r>
      <w:proofErr w:type="spellStart"/>
      <w:r>
        <w:t>Schombre</w:t>
      </w:r>
      <w:proofErr w:type="spellEnd"/>
      <w:r>
        <w:t>"),</w:t>
      </w:r>
    </w:p>
    <w:p w14:paraId="76DF5537" w14:textId="77777777" w:rsidR="00C71AC9" w:rsidRDefault="00C71AC9" w:rsidP="00C71AC9">
      <w:pPr>
        <w:pStyle w:val="Code"/>
      </w:pPr>
      <w:r>
        <w:t xml:space="preserve">+     org = </w:t>
      </w:r>
      <w:proofErr w:type="gramStart"/>
      <w:r>
        <w:t>c(</w:t>
      </w:r>
      <w:proofErr w:type="gramEnd"/>
      <w:r>
        <w:t>"LACPWD", "Other", "Enrich LA", "LATA", "Other", "Other"),</w:t>
      </w:r>
    </w:p>
    <w:p w14:paraId="70D505EE" w14:textId="77777777" w:rsidR="00C71AC9" w:rsidRDefault="00C71AC9" w:rsidP="00C71AC9">
      <w:pPr>
        <w:pStyle w:val="Code"/>
      </w:pPr>
      <w:r>
        <w:t xml:space="preserve">+     age = </w:t>
      </w:r>
      <w:proofErr w:type="gramStart"/>
      <w:r>
        <w:t>c(</w:t>
      </w:r>
      <w:proofErr w:type="gramEnd"/>
      <w:r>
        <w:t>32, 54, 49, 46, 50, 40),</w:t>
      </w:r>
    </w:p>
    <w:p w14:paraId="37516B7B" w14:textId="77777777" w:rsidR="00C71AC9" w:rsidRDefault="00C71AC9" w:rsidP="00C71AC9">
      <w:pPr>
        <w:pStyle w:val="Code"/>
      </w:pPr>
      <w:r>
        <w:t xml:space="preserve">+     area = </w:t>
      </w:r>
      <w:proofErr w:type="gramStart"/>
      <w:r>
        <w:t>c(</w:t>
      </w:r>
      <w:proofErr w:type="gramEnd"/>
      <w:r>
        <w:t>"Health", "Psychiatry", "Education", "Transportation", "</w:t>
      </w:r>
      <w:proofErr w:type="spellStart"/>
      <w:r>
        <w:t>Misc</w:t>
      </w:r>
      <w:proofErr w:type="spellEnd"/>
      <w:r>
        <w:t>", "Nutrition")</w:t>
      </w:r>
    </w:p>
    <w:p w14:paraId="49951670" w14:textId="77777777" w:rsidR="00C71AC9" w:rsidRDefault="00C71AC9" w:rsidP="00C71AC9">
      <w:pPr>
        <w:pStyle w:val="Code"/>
      </w:pPr>
      <w:r>
        <w:lastRenderedPageBreak/>
        <w:t>+   )</w:t>
      </w:r>
    </w:p>
    <w:p w14:paraId="778AAED6" w14:textId="77777777" w:rsidR="00C71AC9" w:rsidRDefault="00C71AC9" w:rsidP="00C71AC9">
      <w:pPr>
        <w:pStyle w:val="Code"/>
      </w:pPr>
    </w:p>
    <w:p w14:paraId="1E623404" w14:textId="77777777" w:rsidR="00C71AC9" w:rsidRDefault="00C71AC9" w:rsidP="00C71AC9">
      <w:pPr>
        <w:pStyle w:val="Code"/>
      </w:pPr>
      <w:r>
        <w:t>&gt; contacts</w:t>
      </w:r>
    </w:p>
    <w:p w14:paraId="38724310" w14:textId="77777777" w:rsidR="00C71AC9" w:rsidRDefault="00C71AC9" w:rsidP="00C71AC9">
      <w:pPr>
        <w:pStyle w:val="Code"/>
      </w:pPr>
      <w:r>
        <w:t xml:space="preserve"># A </w:t>
      </w:r>
      <w:proofErr w:type="spellStart"/>
      <w:r>
        <w:t>tibble</w:t>
      </w:r>
      <w:proofErr w:type="spellEnd"/>
      <w:r>
        <w:t>: 6 x 5</w:t>
      </w:r>
    </w:p>
    <w:p w14:paraId="12838CD7" w14:textId="77777777" w:rsidR="00C71AC9" w:rsidRDefault="00C71AC9" w:rsidP="00C71AC9">
      <w:pPr>
        <w:pStyle w:val="Code"/>
      </w:pPr>
      <w:r>
        <w:t xml:space="preserve">  </w:t>
      </w:r>
      <w:proofErr w:type="spellStart"/>
      <w:r>
        <w:t>fname</w:t>
      </w:r>
      <w:proofErr w:type="spellEnd"/>
      <w:r>
        <w:t xml:space="preserve">   </w:t>
      </w:r>
      <w:proofErr w:type="spellStart"/>
      <w:r>
        <w:t>lname</w:t>
      </w:r>
      <w:proofErr w:type="spellEnd"/>
      <w:r>
        <w:t xml:space="preserve">     org         age area          </w:t>
      </w:r>
    </w:p>
    <w:p w14:paraId="5BBEC748" w14:textId="77777777" w:rsidR="00C71AC9" w:rsidRDefault="00C71AC9" w:rsidP="00C71AC9">
      <w:pPr>
        <w:pStyle w:val="Code"/>
      </w:pPr>
      <w:r>
        <w:t xml:space="preserve">  &lt;chr&gt;   &lt;chr&gt;     &lt;chr&gt;     &lt;</w:t>
      </w:r>
      <w:proofErr w:type="spellStart"/>
      <w:r>
        <w:t>dbl</w:t>
      </w:r>
      <w:proofErr w:type="spellEnd"/>
      <w:r>
        <w:t xml:space="preserve">&gt; &lt;chr&gt;         </w:t>
      </w:r>
    </w:p>
    <w:p w14:paraId="40EFF151" w14:textId="77777777" w:rsidR="00C71AC9" w:rsidRDefault="00C71AC9" w:rsidP="00C71AC9">
      <w:pPr>
        <w:pStyle w:val="Code"/>
      </w:pPr>
      <w:r>
        <w:t xml:space="preserve">1 Janifer </w:t>
      </w:r>
      <w:proofErr w:type="spellStart"/>
      <w:proofErr w:type="gramStart"/>
      <w:r>
        <w:t>Rumbagai</w:t>
      </w:r>
      <w:proofErr w:type="spellEnd"/>
      <w:r>
        <w:t xml:space="preserve">  LACPWD</w:t>
      </w:r>
      <w:proofErr w:type="gramEnd"/>
      <w:r>
        <w:t xml:space="preserve">       32 Health        </w:t>
      </w:r>
    </w:p>
    <w:p w14:paraId="50099A4C" w14:textId="77777777" w:rsidR="00C71AC9" w:rsidRDefault="00C71AC9" w:rsidP="00C71AC9">
      <w:pPr>
        <w:pStyle w:val="Code"/>
      </w:pPr>
      <w:r>
        <w:t xml:space="preserve">2 Peter   </w:t>
      </w:r>
      <w:proofErr w:type="spellStart"/>
      <w:r>
        <w:t>Taluda</w:t>
      </w:r>
      <w:proofErr w:type="spellEnd"/>
      <w:r>
        <w:t xml:space="preserve">    Other        54 Psychiatry    </w:t>
      </w:r>
    </w:p>
    <w:p w14:paraId="1B7148B4" w14:textId="77777777" w:rsidR="00C71AC9" w:rsidRDefault="00C71AC9" w:rsidP="00C71AC9">
      <w:pPr>
        <w:pStyle w:val="Code"/>
      </w:pPr>
      <w:r>
        <w:t xml:space="preserve">3 Wanda   Pettigrew Enrich LA    49 Education     </w:t>
      </w:r>
    </w:p>
    <w:p w14:paraId="63FED4DD" w14:textId="77777777" w:rsidR="00C71AC9" w:rsidRDefault="00C71AC9" w:rsidP="00C71AC9">
      <w:pPr>
        <w:pStyle w:val="Code"/>
      </w:pPr>
      <w:r>
        <w:t xml:space="preserve">4 Mike    </w:t>
      </w:r>
      <w:proofErr w:type="spellStart"/>
      <w:r>
        <w:t>Melvae</w:t>
      </w:r>
      <w:proofErr w:type="spellEnd"/>
      <w:r>
        <w:t xml:space="preserve">    LATA         46 Transportation</w:t>
      </w:r>
    </w:p>
    <w:p w14:paraId="42391A52" w14:textId="77777777" w:rsidR="00C71AC9" w:rsidRDefault="00C71AC9" w:rsidP="00C71AC9">
      <w:pPr>
        <w:pStyle w:val="Code"/>
      </w:pPr>
      <w:r>
        <w:t xml:space="preserve">5 Frank   </w:t>
      </w:r>
      <w:proofErr w:type="spellStart"/>
      <w:proofErr w:type="gramStart"/>
      <w:r>
        <w:t>Rivolous</w:t>
      </w:r>
      <w:proofErr w:type="spellEnd"/>
      <w:r>
        <w:t xml:space="preserve">  Other</w:t>
      </w:r>
      <w:proofErr w:type="gramEnd"/>
      <w:r>
        <w:t xml:space="preserve">        50 </w:t>
      </w:r>
      <w:proofErr w:type="spellStart"/>
      <w:r>
        <w:t>Misc</w:t>
      </w:r>
      <w:proofErr w:type="spellEnd"/>
      <w:r>
        <w:t xml:space="preserve">          </w:t>
      </w:r>
    </w:p>
    <w:p w14:paraId="23B3952E" w14:textId="77777777" w:rsidR="00C71AC9" w:rsidRPr="00C71AC9" w:rsidRDefault="00C71AC9" w:rsidP="00C71AC9">
      <w:pPr>
        <w:pStyle w:val="Code"/>
      </w:pPr>
      <w:r>
        <w:t xml:space="preserve">6 Sarah   </w:t>
      </w:r>
      <w:proofErr w:type="spellStart"/>
      <w:proofErr w:type="gramStart"/>
      <w:r>
        <w:t>Schombre</w:t>
      </w:r>
      <w:proofErr w:type="spellEnd"/>
      <w:r>
        <w:t xml:space="preserve">  Other</w:t>
      </w:r>
      <w:proofErr w:type="gramEnd"/>
      <w:r>
        <w:t xml:space="preserve">        40 Nutrition     </w:t>
      </w:r>
    </w:p>
    <w:p w14:paraId="3B6ED3F0" w14:textId="77777777" w:rsidR="00130443" w:rsidRPr="00734CE1" w:rsidRDefault="00130443" w:rsidP="00130443">
      <w:pPr>
        <w:pStyle w:val="Quick10"/>
        <w:numPr>
          <w:ilvl w:val="0"/>
          <w:numId w:val="0"/>
        </w:numPr>
        <w:ind w:left="360" w:hanging="360"/>
        <w:rPr>
          <w:rFonts w:asciiTheme="minorHAnsi" w:hAnsiTheme="minorHAnsi" w:cstheme="minorHAnsi"/>
        </w:rPr>
      </w:pPr>
    </w:p>
    <w:p w14:paraId="25C569F1" w14:textId="77777777" w:rsidR="00130443" w:rsidRPr="00734CE1" w:rsidRDefault="00130443" w:rsidP="00130443">
      <w:pPr>
        <w:pStyle w:val="Quick10"/>
        <w:numPr>
          <w:ilvl w:val="0"/>
          <w:numId w:val="0"/>
        </w:numPr>
        <w:ind w:left="360" w:hanging="360"/>
        <w:rPr>
          <w:rFonts w:asciiTheme="minorHAnsi" w:hAnsiTheme="minorHAnsi" w:cstheme="minorHAnsi"/>
        </w:rPr>
      </w:pPr>
    </w:p>
    <w:p w14:paraId="54018C28" w14:textId="2675ED0D" w:rsidR="00D26525" w:rsidRDefault="00007379" w:rsidP="00D26525">
      <w:pPr>
        <w:pStyle w:val="ListParagraph"/>
        <w:numPr>
          <w:ilvl w:val="1"/>
          <w:numId w:val="33"/>
        </w:numPr>
        <w:tabs>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bCs/>
        </w:rPr>
      </w:pPr>
      <w:r>
        <w:rPr>
          <w:rFonts w:asciiTheme="minorHAnsi" w:hAnsiTheme="minorHAnsi" w:cstheme="minorHAnsi"/>
          <w:b/>
          <w:bCs/>
        </w:rPr>
        <w:t xml:space="preserve">Writing </w:t>
      </w:r>
      <w:r w:rsidR="004D62C4">
        <w:rPr>
          <w:rFonts w:asciiTheme="minorHAnsi" w:hAnsiTheme="minorHAnsi" w:cstheme="minorHAnsi"/>
          <w:b/>
          <w:bCs/>
        </w:rPr>
        <w:t>A Statistical Summary</w:t>
      </w:r>
    </w:p>
    <w:p w14:paraId="3D8C0D7E" w14:textId="4E366C61" w:rsidR="00D26525" w:rsidRDefault="004D62C4" w:rsidP="00D26525">
      <w:pPr>
        <w:pStyle w:val="BodyBlock"/>
        <w:tabs>
          <w:tab w:val="left" w:pos="4050"/>
        </w:tabs>
        <w:ind w:left="810"/>
        <w:rPr>
          <w:sz w:val="24"/>
          <w:szCs w:val="24"/>
        </w:rPr>
      </w:pPr>
      <w:r>
        <w:rPr>
          <w:sz w:val="24"/>
          <w:szCs w:val="24"/>
        </w:rPr>
        <w:t xml:space="preserve">Writing a statistical summary takes </w:t>
      </w:r>
      <w:r>
        <w:rPr>
          <w:i/>
          <w:iCs/>
          <w:sz w:val="24"/>
          <w:szCs w:val="24"/>
        </w:rPr>
        <w:t>practice</w:t>
      </w:r>
      <w:r w:rsidR="00D26525" w:rsidRPr="00D26525">
        <w:rPr>
          <w:sz w:val="24"/>
          <w:szCs w:val="24"/>
        </w:rPr>
        <w:t>.</w:t>
      </w:r>
      <w:r>
        <w:rPr>
          <w:sz w:val="24"/>
          <w:szCs w:val="24"/>
        </w:rPr>
        <w:t xml:space="preserve"> In the summary, you want to be thorough about what you did but also as concise as possible. The following should be contained in the summary:</w:t>
      </w:r>
    </w:p>
    <w:tbl>
      <w:tblPr>
        <w:tblStyle w:val="TableGrid"/>
        <w:tblW w:w="0" w:type="auto"/>
        <w:tblInd w:w="1098" w:type="dxa"/>
        <w:tblLook w:val="04A0" w:firstRow="1" w:lastRow="0" w:firstColumn="1" w:lastColumn="0" w:noHBand="0" w:noVBand="1"/>
      </w:tblPr>
      <w:tblGrid>
        <w:gridCol w:w="2160"/>
        <w:gridCol w:w="6618"/>
      </w:tblGrid>
      <w:tr w:rsidR="004D62C4" w14:paraId="2FD78FE6" w14:textId="77777777" w:rsidTr="004D62C4">
        <w:trPr>
          <w:trHeight w:val="432"/>
        </w:trPr>
        <w:tc>
          <w:tcPr>
            <w:tcW w:w="2160" w:type="dxa"/>
          </w:tcPr>
          <w:p w14:paraId="434448DA" w14:textId="753B6EB8" w:rsidR="004D62C4" w:rsidRDefault="004D62C4" w:rsidP="00D26525">
            <w:pPr>
              <w:pStyle w:val="BodyBlock"/>
              <w:tabs>
                <w:tab w:val="left" w:pos="4050"/>
              </w:tabs>
              <w:ind w:left="0"/>
              <w:rPr>
                <w:sz w:val="24"/>
                <w:szCs w:val="24"/>
              </w:rPr>
            </w:pPr>
            <w:r>
              <w:rPr>
                <w:sz w:val="24"/>
                <w:szCs w:val="24"/>
              </w:rPr>
              <w:t>Research Question</w:t>
            </w:r>
          </w:p>
        </w:tc>
        <w:tc>
          <w:tcPr>
            <w:tcW w:w="6618" w:type="dxa"/>
          </w:tcPr>
          <w:p w14:paraId="2DABB8A6" w14:textId="46B18612" w:rsidR="004D62C4" w:rsidRDefault="004D62C4" w:rsidP="00D26525">
            <w:pPr>
              <w:pStyle w:val="BodyBlock"/>
              <w:tabs>
                <w:tab w:val="left" w:pos="4050"/>
              </w:tabs>
              <w:ind w:left="0"/>
              <w:rPr>
                <w:sz w:val="24"/>
                <w:szCs w:val="24"/>
              </w:rPr>
            </w:pPr>
            <w:r>
              <w:rPr>
                <w:sz w:val="24"/>
                <w:szCs w:val="24"/>
              </w:rPr>
              <w:t>What question did you want to address?</w:t>
            </w:r>
          </w:p>
        </w:tc>
      </w:tr>
      <w:tr w:rsidR="004D62C4" w14:paraId="7D1D9850" w14:textId="77777777" w:rsidTr="004D62C4">
        <w:trPr>
          <w:trHeight w:val="432"/>
        </w:trPr>
        <w:tc>
          <w:tcPr>
            <w:tcW w:w="2160" w:type="dxa"/>
          </w:tcPr>
          <w:p w14:paraId="7BB82AFD" w14:textId="2BCE67A4" w:rsidR="004D62C4" w:rsidRDefault="004D62C4" w:rsidP="00D26525">
            <w:pPr>
              <w:pStyle w:val="BodyBlock"/>
              <w:tabs>
                <w:tab w:val="left" w:pos="4050"/>
              </w:tabs>
              <w:ind w:left="0"/>
              <w:rPr>
                <w:sz w:val="24"/>
                <w:szCs w:val="24"/>
              </w:rPr>
            </w:pPr>
            <w:r>
              <w:rPr>
                <w:sz w:val="24"/>
                <w:szCs w:val="24"/>
              </w:rPr>
              <w:t>Statistical Method</w:t>
            </w:r>
          </w:p>
        </w:tc>
        <w:tc>
          <w:tcPr>
            <w:tcW w:w="6618" w:type="dxa"/>
          </w:tcPr>
          <w:p w14:paraId="63563434" w14:textId="0FD96F86" w:rsidR="004D62C4" w:rsidRDefault="004D62C4" w:rsidP="00D26525">
            <w:pPr>
              <w:pStyle w:val="BodyBlock"/>
              <w:tabs>
                <w:tab w:val="left" w:pos="4050"/>
              </w:tabs>
              <w:ind w:left="0"/>
              <w:rPr>
                <w:sz w:val="24"/>
                <w:szCs w:val="24"/>
              </w:rPr>
            </w:pPr>
            <w:r>
              <w:rPr>
                <w:sz w:val="24"/>
                <w:szCs w:val="24"/>
              </w:rPr>
              <w:t>Which method did you use?</w:t>
            </w:r>
          </w:p>
        </w:tc>
      </w:tr>
      <w:tr w:rsidR="004D62C4" w14:paraId="7EBAE93E" w14:textId="77777777" w:rsidTr="004D62C4">
        <w:trPr>
          <w:trHeight w:val="444"/>
        </w:trPr>
        <w:tc>
          <w:tcPr>
            <w:tcW w:w="2160" w:type="dxa"/>
          </w:tcPr>
          <w:p w14:paraId="736924B4" w14:textId="1B8340EE" w:rsidR="004D62C4" w:rsidRDefault="004D62C4" w:rsidP="00D26525">
            <w:pPr>
              <w:pStyle w:val="BodyBlock"/>
              <w:tabs>
                <w:tab w:val="left" w:pos="4050"/>
              </w:tabs>
              <w:ind w:left="0"/>
              <w:rPr>
                <w:sz w:val="24"/>
                <w:szCs w:val="24"/>
              </w:rPr>
            </w:pPr>
            <w:r>
              <w:rPr>
                <w:sz w:val="24"/>
                <w:szCs w:val="24"/>
              </w:rPr>
              <w:t>Findings</w:t>
            </w:r>
          </w:p>
        </w:tc>
        <w:tc>
          <w:tcPr>
            <w:tcW w:w="6618" w:type="dxa"/>
          </w:tcPr>
          <w:p w14:paraId="23B2001C" w14:textId="4F9A8E0C" w:rsidR="004D62C4" w:rsidRDefault="004D62C4" w:rsidP="00D26525">
            <w:pPr>
              <w:pStyle w:val="BodyBlock"/>
              <w:tabs>
                <w:tab w:val="left" w:pos="4050"/>
              </w:tabs>
              <w:ind w:left="0"/>
              <w:rPr>
                <w:sz w:val="24"/>
                <w:szCs w:val="24"/>
              </w:rPr>
            </w:pPr>
            <w:r>
              <w:rPr>
                <w:sz w:val="24"/>
                <w:szCs w:val="24"/>
              </w:rPr>
              <w:t xml:space="preserve">What did you find, </w:t>
            </w:r>
            <w:proofErr w:type="gramStart"/>
            <w:r>
              <w:rPr>
                <w:sz w:val="24"/>
                <w:szCs w:val="24"/>
              </w:rPr>
              <w:t>with regard to</w:t>
            </w:r>
            <w:proofErr w:type="gramEnd"/>
            <w:r>
              <w:rPr>
                <w:sz w:val="24"/>
                <w:szCs w:val="24"/>
              </w:rPr>
              <w:t xml:space="preserve"> your hypotheses?</w:t>
            </w:r>
          </w:p>
        </w:tc>
      </w:tr>
      <w:tr w:rsidR="004D62C4" w14:paraId="01643152" w14:textId="77777777" w:rsidTr="004D62C4">
        <w:trPr>
          <w:trHeight w:val="432"/>
        </w:trPr>
        <w:tc>
          <w:tcPr>
            <w:tcW w:w="2160" w:type="dxa"/>
          </w:tcPr>
          <w:p w14:paraId="6392DCC4" w14:textId="6963A32D" w:rsidR="004D62C4" w:rsidRDefault="004D62C4" w:rsidP="00D26525">
            <w:pPr>
              <w:pStyle w:val="BodyBlock"/>
              <w:tabs>
                <w:tab w:val="left" w:pos="4050"/>
              </w:tabs>
              <w:ind w:left="0"/>
              <w:rPr>
                <w:sz w:val="24"/>
                <w:szCs w:val="24"/>
              </w:rPr>
            </w:pPr>
            <w:r>
              <w:rPr>
                <w:sz w:val="24"/>
                <w:szCs w:val="24"/>
              </w:rPr>
              <w:t>Effects</w:t>
            </w:r>
          </w:p>
        </w:tc>
        <w:tc>
          <w:tcPr>
            <w:tcW w:w="6618" w:type="dxa"/>
          </w:tcPr>
          <w:p w14:paraId="142C451D" w14:textId="0344F704" w:rsidR="004D62C4" w:rsidRDefault="004D62C4" w:rsidP="00D26525">
            <w:pPr>
              <w:pStyle w:val="BodyBlock"/>
              <w:tabs>
                <w:tab w:val="left" w:pos="4050"/>
              </w:tabs>
              <w:ind w:left="0"/>
              <w:rPr>
                <w:sz w:val="24"/>
                <w:szCs w:val="24"/>
              </w:rPr>
            </w:pPr>
            <w:r>
              <w:rPr>
                <w:sz w:val="24"/>
                <w:szCs w:val="24"/>
              </w:rPr>
              <w:t>What were the effect size, test statistics, and p-value?</w:t>
            </w:r>
          </w:p>
        </w:tc>
      </w:tr>
      <w:tr w:rsidR="004D62C4" w14:paraId="1F0E1726" w14:textId="77777777" w:rsidTr="004D62C4">
        <w:trPr>
          <w:trHeight w:val="432"/>
        </w:trPr>
        <w:tc>
          <w:tcPr>
            <w:tcW w:w="2160" w:type="dxa"/>
          </w:tcPr>
          <w:p w14:paraId="7BC4CAB6" w14:textId="5553E097" w:rsidR="004D62C4" w:rsidRDefault="004D62C4" w:rsidP="00D26525">
            <w:pPr>
              <w:pStyle w:val="BodyBlock"/>
              <w:tabs>
                <w:tab w:val="left" w:pos="4050"/>
              </w:tabs>
              <w:ind w:left="0"/>
              <w:rPr>
                <w:sz w:val="24"/>
                <w:szCs w:val="24"/>
              </w:rPr>
            </w:pPr>
            <w:r>
              <w:rPr>
                <w:sz w:val="24"/>
                <w:szCs w:val="24"/>
              </w:rPr>
              <w:t>Interpretation</w:t>
            </w:r>
          </w:p>
        </w:tc>
        <w:tc>
          <w:tcPr>
            <w:tcW w:w="6618" w:type="dxa"/>
          </w:tcPr>
          <w:p w14:paraId="47A1A39A" w14:textId="3DCD1DF7" w:rsidR="004D62C4" w:rsidRDefault="004D62C4" w:rsidP="00D26525">
            <w:pPr>
              <w:pStyle w:val="BodyBlock"/>
              <w:tabs>
                <w:tab w:val="left" w:pos="4050"/>
              </w:tabs>
              <w:ind w:left="0"/>
              <w:rPr>
                <w:sz w:val="24"/>
                <w:szCs w:val="24"/>
              </w:rPr>
            </w:pPr>
            <w:r>
              <w:rPr>
                <w:sz w:val="24"/>
                <w:szCs w:val="24"/>
              </w:rPr>
              <w:t>Any additional interpretation that may be required to better understand the effect.</w:t>
            </w:r>
          </w:p>
        </w:tc>
      </w:tr>
    </w:tbl>
    <w:p w14:paraId="18E8AB98" w14:textId="52E30EFF" w:rsidR="004D62C4" w:rsidRPr="00D26525" w:rsidRDefault="004D62C4" w:rsidP="00D26525">
      <w:pPr>
        <w:pStyle w:val="BodyBlock"/>
        <w:tabs>
          <w:tab w:val="left" w:pos="4050"/>
        </w:tabs>
        <w:ind w:left="810"/>
        <w:rPr>
          <w:sz w:val="24"/>
          <w:szCs w:val="24"/>
        </w:rPr>
      </w:pPr>
      <w:r>
        <w:rPr>
          <w:sz w:val="24"/>
          <w:szCs w:val="24"/>
        </w:rPr>
        <w:t xml:space="preserve">Please see </w:t>
      </w:r>
      <w:hyperlink r:id="rId12" w:history="1">
        <w:r w:rsidRPr="002A7F56">
          <w:rPr>
            <w:rStyle w:val="Hyperlink"/>
            <w:sz w:val="24"/>
            <w:szCs w:val="24"/>
          </w:rPr>
          <w:t>https://jgscott.github.io/teaching/writeups/write_ups/</w:t>
        </w:r>
      </w:hyperlink>
      <w:r>
        <w:rPr>
          <w:sz w:val="24"/>
          <w:szCs w:val="24"/>
        </w:rPr>
        <w:t xml:space="preserve"> for additional examples.</w:t>
      </w:r>
    </w:p>
    <w:p w14:paraId="1FCDC4BE" w14:textId="77777777" w:rsidR="00E06C02" w:rsidRDefault="00130443"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28"/>
        </w:rPr>
      </w:pPr>
      <w:r w:rsidRPr="00734CE1">
        <w:rPr>
          <w:rFonts w:asciiTheme="minorHAnsi" w:hAnsiTheme="minorHAnsi" w:cstheme="minorHAnsi"/>
          <w:b/>
          <w:sz w:val="28"/>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71"/>
      </w:tblGrid>
      <w:tr w:rsidR="00E06C02" w:rsidRPr="00103D92" w14:paraId="180EE43A" w14:textId="77777777" w:rsidTr="00E06C02">
        <w:trPr>
          <w:trHeight w:val="450"/>
        </w:trPr>
        <w:tc>
          <w:tcPr>
            <w:tcW w:w="3892" w:type="dxa"/>
            <w:tcBorders>
              <w:top w:val="nil"/>
              <w:left w:val="nil"/>
              <w:bottom w:val="nil"/>
              <w:right w:val="nil"/>
            </w:tcBorders>
            <w:shd w:val="clear" w:color="000000" w:fill="BFBFBF"/>
            <w:noWrap/>
            <w:vAlign w:val="center"/>
            <w:hideMark/>
          </w:tcPr>
          <w:p w14:paraId="34017F5F" w14:textId="58CF578B" w:rsidR="00E06C02" w:rsidRPr="00103D92" w:rsidRDefault="00E06C02" w:rsidP="009F3B44">
            <w:pPr>
              <w:rPr>
                <w:rFonts w:ascii="Tahoma" w:eastAsia="Times New Roman" w:hAnsi="Tahoma" w:cs="Tahoma"/>
                <w:b/>
                <w:bCs/>
                <w:color w:val="000000"/>
              </w:rPr>
            </w:pPr>
            <w:r w:rsidRPr="00E06C02">
              <w:rPr>
                <w:rFonts w:ascii="Tahoma" w:eastAsia="Times New Roman" w:hAnsi="Tahoma" w:cs="Tahoma"/>
                <w:b/>
                <w:bCs/>
                <w:color w:val="000000"/>
                <w:sz w:val="22"/>
                <w:szCs w:val="18"/>
              </w:rPr>
              <w:lastRenderedPageBreak/>
              <w:t>Lab 1 Exercise</w:t>
            </w:r>
            <w:r>
              <w:rPr>
                <w:rFonts w:ascii="Tahoma" w:eastAsia="Times New Roman" w:hAnsi="Tahoma" w:cs="Tahoma"/>
                <w:b/>
                <w:bCs/>
                <w:color w:val="000000"/>
                <w:sz w:val="22"/>
                <w:szCs w:val="18"/>
              </w:rPr>
              <w:t>s</w:t>
            </w:r>
          </w:p>
        </w:tc>
        <w:tc>
          <w:tcPr>
            <w:tcW w:w="960" w:type="dxa"/>
            <w:tcBorders>
              <w:top w:val="nil"/>
              <w:left w:val="nil"/>
              <w:bottom w:val="nil"/>
              <w:right w:val="nil"/>
            </w:tcBorders>
            <w:shd w:val="clear" w:color="000000" w:fill="BFBFBF"/>
            <w:noWrap/>
            <w:vAlign w:val="center"/>
            <w:hideMark/>
          </w:tcPr>
          <w:p w14:paraId="38802AE4" w14:textId="77777777" w:rsidR="00E06C02" w:rsidRPr="00103D92" w:rsidRDefault="00E06C02" w:rsidP="009F3B44">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27FA3C54" w14:textId="77777777" w:rsidR="00E06C02" w:rsidRPr="00103D92" w:rsidRDefault="00E06C02" w:rsidP="009F3B44">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45E931A4" w14:textId="77777777" w:rsidR="00E06C02" w:rsidRPr="00103D92" w:rsidRDefault="00E06C02" w:rsidP="009F3B44">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1E22333A" w14:textId="77777777" w:rsidR="00E06C02" w:rsidRPr="00103D92" w:rsidRDefault="00E06C02" w:rsidP="009F3B44">
            <w:pPr>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113F8F6" w14:textId="77777777" w:rsidR="00E06C02" w:rsidRPr="00103D92" w:rsidRDefault="00E06C02" w:rsidP="009F3B44">
            <w:pPr>
              <w:jc w:val="right"/>
              <w:rPr>
                <w:rFonts w:ascii="Calibri" w:eastAsia="Times New Roman" w:hAnsi="Calibri" w:cs="Calibri"/>
                <w:color w:val="000000"/>
              </w:rPr>
            </w:pPr>
          </w:p>
        </w:tc>
        <w:tc>
          <w:tcPr>
            <w:tcW w:w="266" w:type="dxa"/>
            <w:tcBorders>
              <w:top w:val="nil"/>
              <w:left w:val="nil"/>
              <w:bottom w:val="nil"/>
              <w:right w:val="nil"/>
            </w:tcBorders>
            <w:shd w:val="clear" w:color="000000" w:fill="BFBFBF"/>
            <w:noWrap/>
            <w:vAlign w:val="bottom"/>
            <w:hideMark/>
          </w:tcPr>
          <w:p w14:paraId="1642B462" w14:textId="77777777" w:rsidR="00E06C02" w:rsidRPr="00103D92" w:rsidRDefault="00E06C02" w:rsidP="009F3B44">
            <w:pPr>
              <w:rPr>
                <w:rFonts w:ascii="Calibri" w:eastAsia="Times New Roman" w:hAnsi="Calibri" w:cs="Calibri"/>
                <w:color w:val="000000"/>
              </w:rPr>
            </w:pPr>
            <w:r w:rsidRPr="00103D92">
              <w:rPr>
                <w:rFonts w:ascii="Calibri" w:eastAsia="Times New Roman" w:hAnsi="Calibri" w:cs="Calibri"/>
                <w:color w:val="000000"/>
              </w:rPr>
              <w:t> </w:t>
            </w:r>
          </w:p>
        </w:tc>
      </w:tr>
    </w:tbl>
    <w:p w14:paraId="0E5649A2" w14:textId="77777777" w:rsidR="00E06C02" w:rsidRDefault="00E06C02" w:rsidP="00E06C02">
      <w:pPr>
        <w:pStyle w:val="QuestionsList"/>
        <w:numPr>
          <w:ilvl w:val="0"/>
          <w:numId w:val="0"/>
        </w:numPr>
        <w:ind w:left="360"/>
      </w:pPr>
    </w:p>
    <w:tbl>
      <w:tblPr>
        <w:tblStyle w:val="TableGrid"/>
        <w:tblW w:w="0" w:type="auto"/>
        <w:tblInd w:w="360" w:type="dxa"/>
        <w:tblLook w:val="04A0" w:firstRow="1" w:lastRow="0" w:firstColumn="1" w:lastColumn="0" w:noHBand="0" w:noVBand="1"/>
      </w:tblPr>
      <w:tblGrid>
        <w:gridCol w:w="1998"/>
        <w:gridCol w:w="7218"/>
      </w:tblGrid>
      <w:tr w:rsidR="00E06C02" w14:paraId="15652491" w14:textId="77777777" w:rsidTr="009F3B44">
        <w:tc>
          <w:tcPr>
            <w:tcW w:w="1998" w:type="dxa"/>
          </w:tcPr>
          <w:p w14:paraId="1F53870C" w14:textId="77777777" w:rsidR="00E06C02" w:rsidRPr="00E06C02" w:rsidRDefault="00E06C02" w:rsidP="009F3B44">
            <w:pPr>
              <w:pStyle w:val="QuestionsList"/>
              <w:numPr>
                <w:ilvl w:val="0"/>
                <w:numId w:val="0"/>
              </w:numPr>
              <w:rPr>
                <w:sz w:val="22"/>
                <w:szCs w:val="22"/>
              </w:rPr>
            </w:pPr>
            <w:r w:rsidRPr="00E06C02">
              <w:rPr>
                <w:sz w:val="22"/>
                <w:szCs w:val="22"/>
              </w:rPr>
              <w:t>Objective(s):</w:t>
            </w:r>
          </w:p>
        </w:tc>
        <w:tc>
          <w:tcPr>
            <w:tcW w:w="7218" w:type="dxa"/>
          </w:tcPr>
          <w:p w14:paraId="62709DDD" w14:textId="0F8E6E81" w:rsidR="00E06C02" w:rsidRPr="00E06C02" w:rsidRDefault="00E06C02" w:rsidP="009F3B44">
            <w:pPr>
              <w:pStyle w:val="QuestionsList"/>
              <w:numPr>
                <w:ilvl w:val="0"/>
                <w:numId w:val="0"/>
              </w:numPr>
              <w:rPr>
                <w:sz w:val="22"/>
                <w:szCs w:val="22"/>
              </w:rPr>
            </w:pPr>
            <w:r w:rsidRPr="00E06C02">
              <w:rPr>
                <w:sz w:val="22"/>
                <w:szCs w:val="22"/>
              </w:rPr>
              <w:t xml:space="preserve">Practice using the </w:t>
            </w:r>
            <w:r>
              <w:rPr>
                <w:sz w:val="22"/>
                <w:szCs w:val="22"/>
              </w:rPr>
              <w:t>R</w:t>
            </w:r>
            <w:r w:rsidRPr="00E06C02">
              <w:rPr>
                <w:sz w:val="22"/>
                <w:szCs w:val="22"/>
              </w:rPr>
              <w:t xml:space="preserve"> interface, </w:t>
            </w:r>
            <w:proofErr w:type="gramStart"/>
            <w:r w:rsidRPr="00E06C02">
              <w:rPr>
                <w:sz w:val="22"/>
                <w:szCs w:val="22"/>
              </w:rPr>
              <w:t>creating</w:t>
            </w:r>
            <w:proofErr w:type="gramEnd"/>
            <w:r w:rsidRPr="00E06C02">
              <w:rPr>
                <w:sz w:val="22"/>
                <w:szCs w:val="22"/>
              </w:rPr>
              <w:t xml:space="preserve"> and recoding variables, </w:t>
            </w:r>
            <w:r>
              <w:rPr>
                <w:sz w:val="22"/>
                <w:szCs w:val="22"/>
              </w:rPr>
              <w:t>computing descriptive statistics</w:t>
            </w:r>
          </w:p>
        </w:tc>
      </w:tr>
      <w:tr w:rsidR="00E06C02" w14:paraId="2F677123" w14:textId="77777777" w:rsidTr="009F3B44">
        <w:tc>
          <w:tcPr>
            <w:tcW w:w="1998" w:type="dxa"/>
          </w:tcPr>
          <w:p w14:paraId="64389D20" w14:textId="77777777" w:rsidR="00E06C02" w:rsidRPr="00E06C02" w:rsidRDefault="00E06C02" w:rsidP="009F3B44">
            <w:pPr>
              <w:pStyle w:val="QuestionsList"/>
              <w:numPr>
                <w:ilvl w:val="0"/>
                <w:numId w:val="0"/>
              </w:numPr>
              <w:rPr>
                <w:sz w:val="22"/>
                <w:szCs w:val="22"/>
              </w:rPr>
            </w:pPr>
            <w:r w:rsidRPr="00E06C02">
              <w:rPr>
                <w:sz w:val="22"/>
                <w:szCs w:val="22"/>
              </w:rPr>
              <w:t>Datasets Required:</w:t>
            </w:r>
          </w:p>
        </w:tc>
        <w:tc>
          <w:tcPr>
            <w:tcW w:w="7218" w:type="dxa"/>
          </w:tcPr>
          <w:p w14:paraId="6AF0B548" w14:textId="475BC50B" w:rsidR="00E06C02" w:rsidRPr="00E06C02" w:rsidRDefault="00E06C02" w:rsidP="009F3B44">
            <w:pPr>
              <w:pStyle w:val="Error"/>
              <w:ind w:left="0"/>
              <w:rPr>
                <w:sz w:val="22"/>
              </w:rPr>
            </w:pPr>
            <w:proofErr w:type="spellStart"/>
            <w:r>
              <w:rPr>
                <w:sz w:val="22"/>
              </w:rPr>
              <w:t>okcprofiles_cleaned</w:t>
            </w:r>
            <w:proofErr w:type="spellEnd"/>
          </w:p>
        </w:tc>
      </w:tr>
    </w:tbl>
    <w:p w14:paraId="7C0031EC" w14:textId="2DEAB27A" w:rsidR="00130443" w:rsidRDefault="00130443"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28"/>
        </w:rPr>
      </w:pPr>
    </w:p>
    <w:p w14:paraId="09FA1514" w14:textId="77777777" w:rsidR="00FC2367" w:rsidRPr="00E06C02" w:rsidRDefault="00FC2367" w:rsidP="00E06C02">
      <w:pPr>
        <w:pStyle w:val="QuickA"/>
        <w:numPr>
          <w:ilvl w:val="0"/>
          <w:numId w:val="45"/>
        </w:numPr>
        <w:spacing w:after="100"/>
        <w:rPr>
          <w:rFonts w:asciiTheme="minorHAnsi" w:hAnsiTheme="minorHAnsi" w:cstheme="minorHAnsi"/>
          <w:sz w:val="22"/>
          <w:szCs w:val="18"/>
        </w:rPr>
      </w:pPr>
      <w:r w:rsidRPr="00E06C02">
        <w:rPr>
          <w:rFonts w:asciiTheme="minorHAnsi" w:hAnsiTheme="minorHAnsi" w:cstheme="minorHAnsi"/>
          <w:sz w:val="22"/>
          <w:szCs w:val="18"/>
        </w:rPr>
        <w:t xml:space="preserve">Create a folder on your computer to </w:t>
      </w:r>
      <w:r w:rsidR="00584429" w:rsidRPr="00E06C02">
        <w:rPr>
          <w:rFonts w:asciiTheme="minorHAnsi" w:hAnsiTheme="minorHAnsi" w:cstheme="minorHAnsi"/>
          <w:sz w:val="22"/>
          <w:szCs w:val="18"/>
        </w:rPr>
        <w:t>store</w:t>
      </w:r>
      <w:r w:rsidRPr="00E06C02">
        <w:rPr>
          <w:rFonts w:asciiTheme="minorHAnsi" w:hAnsiTheme="minorHAnsi" w:cstheme="minorHAnsi"/>
          <w:sz w:val="22"/>
          <w:szCs w:val="18"/>
        </w:rPr>
        <w:t xml:space="preserve"> the profiles data.</w:t>
      </w:r>
    </w:p>
    <w:p w14:paraId="5A0753E4" w14:textId="77777777" w:rsidR="00FC2367" w:rsidRPr="00E06C02" w:rsidRDefault="00FC2367" w:rsidP="00E06C02">
      <w:pPr>
        <w:pStyle w:val="QuickA"/>
        <w:numPr>
          <w:ilvl w:val="0"/>
          <w:numId w:val="45"/>
        </w:numPr>
        <w:spacing w:after="100"/>
        <w:rPr>
          <w:rFonts w:asciiTheme="minorHAnsi" w:hAnsiTheme="minorHAnsi" w:cstheme="minorHAnsi"/>
          <w:sz w:val="22"/>
          <w:szCs w:val="18"/>
        </w:rPr>
      </w:pPr>
      <w:r w:rsidRPr="00E06C02">
        <w:rPr>
          <w:rFonts w:asciiTheme="minorHAnsi" w:hAnsiTheme="minorHAnsi" w:cstheme="minorHAnsi"/>
          <w:sz w:val="22"/>
          <w:szCs w:val="18"/>
        </w:rPr>
        <w:t>Open RStudio and create a new project. Navigate to the folder you created in (1) as the location for your project.</w:t>
      </w:r>
    </w:p>
    <w:p w14:paraId="662A316F" w14:textId="77777777" w:rsidR="00FC2367" w:rsidRPr="00E06C02" w:rsidRDefault="00FC2367" w:rsidP="00E06C02">
      <w:pPr>
        <w:pStyle w:val="QuickA"/>
        <w:numPr>
          <w:ilvl w:val="0"/>
          <w:numId w:val="45"/>
        </w:numPr>
        <w:spacing w:after="100"/>
        <w:rPr>
          <w:rFonts w:asciiTheme="minorHAnsi" w:hAnsiTheme="minorHAnsi" w:cstheme="minorHAnsi"/>
          <w:sz w:val="22"/>
          <w:szCs w:val="18"/>
        </w:rPr>
      </w:pPr>
      <w:r w:rsidRPr="00E06C02">
        <w:rPr>
          <w:rFonts w:asciiTheme="minorHAnsi" w:hAnsiTheme="minorHAnsi" w:cstheme="minorHAnsi"/>
          <w:sz w:val="22"/>
          <w:szCs w:val="18"/>
        </w:rPr>
        <w:t xml:space="preserve">Use the </w:t>
      </w:r>
      <w:proofErr w:type="spellStart"/>
      <w:r w:rsidRPr="00E06C02">
        <w:rPr>
          <w:rStyle w:val="CodeChar"/>
          <w:sz w:val="22"/>
          <w:szCs w:val="18"/>
        </w:rPr>
        <w:t>read_csv</w:t>
      </w:r>
      <w:proofErr w:type="spellEnd"/>
      <w:r w:rsidRPr="00E06C02">
        <w:rPr>
          <w:rFonts w:asciiTheme="minorHAnsi" w:hAnsiTheme="minorHAnsi" w:cstheme="minorHAnsi"/>
          <w:sz w:val="22"/>
          <w:szCs w:val="18"/>
        </w:rPr>
        <w:t xml:space="preserve"> function to read-in the profiles data.</w:t>
      </w:r>
    </w:p>
    <w:p w14:paraId="7BB766D5" w14:textId="77777777" w:rsidR="00FC2367" w:rsidRPr="00E06C02" w:rsidRDefault="00FC2367" w:rsidP="00E06C02">
      <w:pPr>
        <w:pStyle w:val="QuickA"/>
        <w:numPr>
          <w:ilvl w:val="0"/>
          <w:numId w:val="45"/>
        </w:numPr>
        <w:spacing w:after="100"/>
        <w:rPr>
          <w:rFonts w:asciiTheme="minorHAnsi" w:hAnsiTheme="minorHAnsi" w:cstheme="minorHAnsi"/>
          <w:sz w:val="22"/>
          <w:szCs w:val="18"/>
        </w:rPr>
      </w:pPr>
      <w:r w:rsidRPr="00E06C02">
        <w:rPr>
          <w:rFonts w:asciiTheme="minorHAnsi" w:hAnsiTheme="minorHAnsi" w:cstheme="minorHAnsi"/>
          <w:sz w:val="22"/>
          <w:szCs w:val="18"/>
        </w:rPr>
        <w:t>View part of the data by submitting the data set name into the command line.</w:t>
      </w:r>
    </w:p>
    <w:p w14:paraId="45F0EEB7" w14:textId="77777777" w:rsidR="00FC2367" w:rsidRPr="00E06C02" w:rsidRDefault="00FC2367" w:rsidP="00E06C02">
      <w:pPr>
        <w:pStyle w:val="QuickA"/>
        <w:numPr>
          <w:ilvl w:val="1"/>
          <w:numId w:val="45"/>
        </w:numPr>
        <w:spacing w:after="100"/>
        <w:rPr>
          <w:rFonts w:asciiTheme="minorHAnsi" w:hAnsiTheme="minorHAnsi" w:cstheme="minorHAnsi"/>
          <w:sz w:val="22"/>
          <w:szCs w:val="18"/>
        </w:rPr>
      </w:pPr>
      <w:r w:rsidRPr="00E06C02">
        <w:rPr>
          <w:rFonts w:asciiTheme="minorHAnsi" w:hAnsiTheme="minorHAnsi" w:cstheme="minorHAnsi"/>
          <w:sz w:val="22"/>
          <w:szCs w:val="18"/>
        </w:rPr>
        <w:t>How many observations are there?</w:t>
      </w:r>
    </w:p>
    <w:p w14:paraId="4702CDB4" w14:textId="77777777" w:rsidR="00FC2367" w:rsidRPr="00E06C02" w:rsidRDefault="00FC2367" w:rsidP="00E06C02">
      <w:pPr>
        <w:pStyle w:val="QuickA"/>
        <w:numPr>
          <w:ilvl w:val="1"/>
          <w:numId w:val="45"/>
        </w:numPr>
        <w:spacing w:after="100"/>
        <w:rPr>
          <w:rFonts w:asciiTheme="minorHAnsi" w:hAnsiTheme="minorHAnsi" w:cstheme="minorHAnsi"/>
          <w:sz w:val="22"/>
          <w:szCs w:val="18"/>
        </w:rPr>
      </w:pPr>
      <w:r w:rsidRPr="00E06C02">
        <w:rPr>
          <w:rFonts w:asciiTheme="minorHAnsi" w:hAnsiTheme="minorHAnsi" w:cstheme="minorHAnsi"/>
          <w:sz w:val="22"/>
          <w:szCs w:val="18"/>
        </w:rPr>
        <w:t>How many variables are there?</w:t>
      </w:r>
    </w:p>
    <w:p w14:paraId="519A4975" w14:textId="77777777" w:rsidR="00FC2367" w:rsidRPr="00E06C02" w:rsidRDefault="00FC2367" w:rsidP="00E06C02">
      <w:pPr>
        <w:pStyle w:val="QuickA"/>
        <w:numPr>
          <w:ilvl w:val="1"/>
          <w:numId w:val="45"/>
        </w:numPr>
        <w:spacing w:after="100"/>
        <w:rPr>
          <w:rFonts w:asciiTheme="minorHAnsi" w:hAnsiTheme="minorHAnsi" w:cstheme="minorHAnsi"/>
          <w:sz w:val="22"/>
          <w:szCs w:val="18"/>
        </w:rPr>
      </w:pPr>
      <w:r w:rsidRPr="00E06C02">
        <w:rPr>
          <w:rFonts w:asciiTheme="minorHAnsi" w:hAnsiTheme="minorHAnsi" w:cstheme="minorHAnsi"/>
          <w:sz w:val="22"/>
          <w:szCs w:val="18"/>
        </w:rPr>
        <w:t xml:space="preserve">Use the </w:t>
      </w:r>
      <w:r w:rsidRPr="00E06C02">
        <w:rPr>
          <w:rStyle w:val="CodeChar"/>
          <w:sz w:val="22"/>
          <w:szCs w:val="18"/>
        </w:rPr>
        <w:t>names</w:t>
      </w:r>
      <w:r w:rsidRPr="00E06C02">
        <w:rPr>
          <w:rFonts w:asciiTheme="minorHAnsi" w:hAnsiTheme="minorHAnsi" w:cstheme="minorHAnsi"/>
          <w:sz w:val="22"/>
          <w:szCs w:val="18"/>
        </w:rPr>
        <w:t xml:space="preserve"> function to answer: what are the variable names?</w:t>
      </w:r>
    </w:p>
    <w:p w14:paraId="2700E9E4" w14:textId="77777777" w:rsidR="00FC2367" w:rsidRPr="00E06C02" w:rsidRDefault="00FC2367" w:rsidP="00E06C02">
      <w:pPr>
        <w:pStyle w:val="QuickA"/>
        <w:numPr>
          <w:ilvl w:val="0"/>
          <w:numId w:val="45"/>
        </w:numPr>
        <w:spacing w:after="100"/>
        <w:rPr>
          <w:rFonts w:asciiTheme="minorHAnsi" w:hAnsiTheme="minorHAnsi" w:cstheme="minorHAnsi"/>
          <w:sz w:val="22"/>
          <w:szCs w:val="18"/>
        </w:rPr>
      </w:pPr>
      <w:r w:rsidRPr="00E06C02">
        <w:rPr>
          <w:rFonts w:asciiTheme="minorHAnsi" w:hAnsiTheme="minorHAnsi" w:cstheme="minorHAnsi"/>
          <w:sz w:val="22"/>
          <w:szCs w:val="18"/>
        </w:rPr>
        <w:t>Summarize the data using different methods:</w:t>
      </w:r>
    </w:p>
    <w:p w14:paraId="6919A83E" w14:textId="77777777" w:rsidR="00FC2367" w:rsidRPr="00E06C02" w:rsidRDefault="00FC2367" w:rsidP="00E06C02">
      <w:pPr>
        <w:pStyle w:val="QuickA"/>
        <w:numPr>
          <w:ilvl w:val="1"/>
          <w:numId w:val="45"/>
        </w:numPr>
        <w:spacing w:after="100"/>
        <w:rPr>
          <w:rFonts w:asciiTheme="minorHAnsi" w:hAnsiTheme="minorHAnsi" w:cstheme="minorHAnsi"/>
          <w:sz w:val="22"/>
          <w:szCs w:val="18"/>
        </w:rPr>
      </w:pPr>
      <w:r w:rsidRPr="00E06C02">
        <w:rPr>
          <w:rFonts w:asciiTheme="minorHAnsi" w:hAnsiTheme="minorHAnsi" w:cstheme="minorHAnsi"/>
          <w:sz w:val="22"/>
          <w:szCs w:val="18"/>
        </w:rPr>
        <w:t xml:space="preserve">What is the output when you summarize using R’s base </w:t>
      </w:r>
      <w:proofErr w:type="gramStart"/>
      <w:r w:rsidRPr="00E06C02">
        <w:rPr>
          <w:rStyle w:val="CodeChar"/>
          <w:sz w:val="22"/>
          <w:szCs w:val="18"/>
        </w:rPr>
        <w:t>summary(</w:t>
      </w:r>
      <w:proofErr w:type="gramEnd"/>
      <w:r w:rsidRPr="00E06C02">
        <w:rPr>
          <w:rStyle w:val="CodeChar"/>
          <w:sz w:val="22"/>
          <w:szCs w:val="18"/>
        </w:rPr>
        <w:t>)</w:t>
      </w:r>
      <w:r w:rsidRPr="00E06C02">
        <w:rPr>
          <w:rFonts w:asciiTheme="minorHAnsi" w:hAnsiTheme="minorHAnsi" w:cstheme="minorHAnsi"/>
          <w:sz w:val="22"/>
          <w:szCs w:val="18"/>
        </w:rPr>
        <w:t xml:space="preserve"> command?</w:t>
      </w:r>
    </w:p>
    <w:p w14:paraId="18583941" w14:textId="77777777" w:rsidR="00FC2367" w:rsidRPr="00E06C02" w:rsidRDefault="00FC2367" w:rsidP="00E06C02">
      <w:pPr>
        <w:pStyle w:val="QuickA"/>
        <w:numPr>
          <w:ilvl w:val="1"/>
          <w:numId w:val="45"/>
        </w:numPr>
        <w:spacing w:after="100"/>
        <w:rPr>
          <w:rFonts w:asciiTheme="minorHAnsi" w:hAnsiTheme="minorHAnsi" w:cstheme="minorHAnsi"/>
          <w:sz w:val="22"/>
          <w:szCs w:val="18"/>
        </w:rPr>
      </w:pPr>
      <w:r w:rsidRPr="00E06C02">
        <w:rPr>
          <w:rFonts w:asciiTheme="minorHAnsi" w:hAnsiTheme="minorHAnsi" w:cstheme="minorHAnsi"/>
          <w:sz w:val="22"/>
          <w:szCs w:val="18"/>
        </w:rPr>
        <w:t xml:space="preserve">What is the output when you use </w:t>
      </w:r>
      <w:proofErr w:type="spellStart"/>
      <w:r w:rsidRPr="00E06C02">
        <w:rPr>
          <w:rFonts w:asciiTheme="minorHAnsi" w:hAnsiTheme="minorHAnsi" w:cstheme="minorHAnsi"/>
          <w:sz w:val="22"/>
          <w:szCs w:val="18"/>
        </w:rPr>
        <w:t>skimr’s</w:t>
      </w:r>
      <w:proofErr w:type="spellEnd"/>
      <w:r w:rsidRPr="00E06C02">
        <w:rPr>
          <w:rFonts w:asciiTheme="minorHAnsi" w:hAnsiTheme="minorHAnsi" w:cstheme="minorHAnsi"/>
          <w:sz w:val="22"/>
          <w:szCs w:val="18"/>
        </w:rPr>
        <w:t xml:space="preserve"> </w:t>
      </w:r>
      <w:proofErr w:type="gramStart"/>
      <w:r w:rsidRPr="00E06C02">
        <w:rPr>
          <w:rStyle w:val="CodeChar"/>
          <w:sz w:val="22"/>
          <w:szCs w:val="18"/>
        </w:rPr>
        <w:t>skim(</w:t>
      </w:r>
      <w:proofErr w:type="gramEnd"/>
      <w:r w:rsidRPr="00E06C02">
        <w:rPr>
          <w:rStyle w:val="CodeChar"/>
          <w:sz w:val="22"/>
          <w:szCs w:val="18"/>
        </w:rPr>
        <w:t>)</w:t>
      </w:r>
      <w:r w:rsidRPr="00E06C02">
        <w:rPr>
          <w:rFonts w:asciiTheme="minorHAnsi" w:hAnsiTheme="minorHAnsi" w:cstheme="minorHAnsi"/>
          <w:sz w:val="22"/>
          <w:szCs w:val="18"/>
        </w:rPr>
        <w:t xml:space="preserve"> command? (You will have to install and load this package!)</w:t>
      </w:r>
    </w:p>
    <w:p w14:paraId="0B992737" w14:textId="77777777" w:rsidR="00FC2367" w:rsidRPr="00E06C02" w:rsidRDefault="00FC2367" w:rsidP="00E06C02">
      <w:pPr>
        <w:pStyle w:val="QuickA"/>
        <w:numPr>
          <w:ilvl w:val="1"/>
          <w:numId w:val="45"/>
        </w:numPr>
        <w:spacing w:after="100"/>
        <w:rPr>
          <w:rFonts w:asciiTheme="minorHAnsi" w:hAnsiTheme="minorHAnsi" w:cstheme="minorHAnsi"/>
          <w:sz w:val="22"/>
          <w:szCs w:val="18"/>
        </w:rPr>
      </w:pPr>
      <w:r w:rsidRPr="00E06C02">
        <w:rPr>
          <w:rFonts w:asciiTheme="minorHAnsi" w:hAnsiTheme="minorHAnsi" w:cstheme="minorHAnsi"/>
          <w:sz w:val="22"/>
          <w:szCs w:val="18"/>
        </w:rPr>
        <w:t xml:space="preserve">What is the output when you use </w:t>
      </w:r>
      <w:proofErr w:type="spellStart"/>
      <w:r w:rsidR="00584429" w:rsidRPr="00E06C02">
        <w:rPr>
          <w:rFonts w:asciiTheme="minorHAnsi" w:hAnsiTheme="minorHAnsi" w:cstheme="minorHAnsi"/>
          <w:sz w:val="22"/>
          <w:szCs w:val="18"/>
        </w:rPr>
        <w:t>Hmisc’s</w:t>
      </w:r>
      <w:proofErr w:type="spellEnd"/>
      <w:r w:rsidRPr="00E06C02">
        <w:rPr>
          <w:rFonts w:asciiTheme="minorHAnsi" w:hAnsiTheme="minorHAnsi" w:cstheme="minorHAnsi"/>
          <w:sz w:val="22"/>
          <w:szCs w:val="18"/>
        </w:rPr>
        <w:t xml:space="preserve"> </w:t>
      </w:r>
      <w:proofErr w:type="gramStart"/>
      <w:r w:rsidRPr="00E06C02">
        <w:rPr>
          <w:rStyle w:val="CodeChar"/>
          <w:sz w:val="22"/>
          <w:szCs w:val="18"/>
        </w:rPr>
        <w:t>describe(</w:t>
      </w:r>
      <w:proofErr w:type="gramEnd"/>
      <w:r w:rsidRPr="00E06C02">
        <w:rPr>
          <w:rStyle w:val="CodeChar"/>
          <w:sz w:val="22"/>
          <w:szCs w:val="18"/>
        </w:rPr>
        <w:t>)</w:t>
      </w:r>
      <w:r w:rsidRPr="00E06C02">
        <w:rPr>
          <w:rFonts w:asciiTheme="minorHAnsi" w:hAnsiTheme="minorHAnsi" w:cstheme="minorHAnsi"/>
          <w:sz w:val="22"/>
          <w:szCs w:val="18"/>
        </w:rPr>
        <w:t xml:space="preserve"> command?</w:t>
      </w:r>
    </w:p>
    <w:p w14:paraId="0D823017" w14:textId="77777777" w:rsidR="00584429" w:rsidRPr="00E06C02" w:rsidRDefault="00584429" w:rsidP="00E06C02">
      <w:pPr>
        <w:pStyle w:val="QuickA"/>
        <w:numPr>
          <w:ilvl w:val="0"/>
          <w:numId w:val="45"/>
        </w:numPr>
        <w:spacing w:after="100"/>
        <w:rPr>
          <w:rFonts w:asciiTheme="minorHAnsi" w:hAnsiTheme="minorHAnsi" w:cstheme="minorHAnsi"/>
          <w:sz w:val="22"/>
          <w:szCs w:val="18"/>
        </w:rPr>
      </w:pPr>
      <w:r w:rsidRPr="00E06C02">
        <w:rPr>
          <w:rFonts w:asciiTheme="minorHAnsi" w:hAnsiTheme="minorHAnsi" w:cstheme="minorHAnsi"/>
          <w:sz w:val="22"/>
          <w:szCs w:val="18"/>
        </w:rPr>
        <w:t xml:space="preserve">Create a new variable called </w:t>
      </w:r>
      <w:proofErr w:type="spellStart"/>
      <w:r w:rsidRPr="00E06C02">
        <w:rPr>
          <w:rFonts w:asciiTheme="minorHAnsi" w:hAnsiTheme="minorHAnsi" w:cstheme="minorHAnsi"/>
          <w:sz w:val="22"/>
          <w:szCs w:val="18"/>
        </w:rPr>
        <w:t>drink_yn</w:t>
      </w:r>
      <w:proofErr w:type="spellEnd"/>
      <w:r w:rsidRPr="00E06C02">
        <w:rPr>
          <w:rFonts w:asciiTheme="minorHAnsi" w:hAnsiTheme="minorHAnsi" w:cstheme="minorHAnsi"/>
          <w:sz w:val="22"/>
          <w:szCs w:val="18"/>
        </w:rPr>
        <w:t xml:space="preserve"> which equals 1 if the individual drinks any </w:t>
      </w:r>
      <w:proofErr w:type="gramStart"/>
      <w:r w:rsidRPr="00E06C02">
        <w:rPr>
          <w:rFonts w:asciiTheme="minorHAnsi" w:hAnsiTheme="minorHAnsi" w:cstheme="minorHAnsi"/>
          <w:sz w:val="22"/>
          <w:szCs w:val="18"/>
        </w:rPr>
        <w:t>amount, and</w:t>
      </w:r>
      <w:proofErr w:type="gramEnd"/>
      <w:r w:rsidRPr="00E06C02">
        <w:rPr>
          <w:rFonts w:asciiTheme="minorHAnsi" w:hAnsiTheme="minorHAnsi" w:cstheme="minorHAnsi"/>
          <w:sz w:val="22"/>
          <w:szCs w:val="18"/>
        </w:rPr>
        <w:t xml:space="preserve"> equals 0 if the individual does not drink at all.</w:t>
      </w:r>
    </w:p>
    <w:p w14:paraId="567BA44B" w14:textId="77777777" w:rsidR="00584429" w:rsidRPr="00E06C02" w:rsidRDefault="00584429" w:rsidP="00E06C02">
      <w:pPr>
        <w:pStyle w:val="QuickA"/>
        <w:numPr>
          <w:ilvl w:val="1"/>
          <w:numId w:val="45"/>
        </w:numPr>
        <w:spacing w:after="100"/>
        <w:rPr>
          <w:rFonts w:asciiTheme="minorHAnsi" w:hAnsiTheme="minorHAnsi" w:cstheme="minorHAnsi"/>
          <w:sz w:val="22"/>
          <w:szCs w:val="18"/>
        </w:rPr>
      </w:pPr>
      <w:r w:rsidRPr="00E06C02">
        <w:rPr>
          <w:rFonts w:asciiTheme="minorHAnsi" w:hAnsiTheme="minorHAnsi" w:cstheme="minorHAnsi"/>
          <w:sz w:val="22"/>
          <w:szCs w:val="18"/>
        </w:rPr>
        <w:t>How many people in the data set drink (any amount)?</w:t>
      </w:r>
    </w:p>
    <w:p w14:paraId="605AA517" w14:textId="77777777" w:rsidR="00584429" w:rsidRPr="00E06C02" w:rsidRDefault="00584429" w:rsidP="00E06C02">
      <w:pPr>
        <w:pStyle w:val="QuickA"/>
        <w:numPr>
          <w:ilvl w:val="0"/>
          <w:numId w:val="45"/>
        </w:numPr>
        <w:spacing w:after="100"/>
        <w:rPr>
          <w:rFonts w:asciiTheme="minorHAnsi" w:hAnsiTheme="minorHAnsi" w:cstheme="minorHAnsi"/>
          <w:sz w:val="22"/>
          <w:szCs w:val="18"/>
        </w:rPr>
      </w:pPr>
      <w:r w:rsidRPr="00E06C02">
        <w:rPr>
          <w:rFonts w:asciiTheme="minorHAnsi" w:hAnsiTheme="minorHAnsi" w:cstheme="minorHAnsi"/>
          <w:sz w:val="22"/>
          <w:szCs w:val="18"/>
        </w:rPr>
        <w:t xml:space="preserve">Create a new variable called </w:t>
      </w:r>
      <w:proofErr w:type="spellStart"/>
      <w:r w:rsidRPr="00E06C02">
        <w:rPr>
          <w:rFonts w:asciiTheme="minorHAnsi" w:hAnsiTheme="minorHAnsi" w:cstheme="minorHAnsi"/>
          <w:sz w:val="22"/>
          <w:szCs w:val="18"/>
        </w:rPr>
        <w:t>drugs_yn</w:t>
      </w:r>
      <w:proofErr w:type="spellEnd"/>
      <w:r w:rsidRPr="00E06C02">
        <w:rPr>
          <w:rFonts w:asciiTheme="minorHAnsi" w:hAnsiTheme="minorHAnsi" w:cstheme="minorHAnsi"/>
          <w:sz w:val="22"/>
          <w:szCs w:val="18"/>
        </w:rPr>
        <w:t xml:space="preserve"> which equals 1 if the individual does drugs in any </w:t>
      </w:r>
      <w:proofErr w:type="gramStart"/>
      <w:r w:rsidRPr="00E06C02">
        <w:rPr>
          <w:rFonts w:asciiTheme="minorHAnsi" w:hAnsiTheme="minorHAnsi" w:cstheme="minorHAnsi"/>
          <w:sz w:val="22"/>
          <w:szCs w:val="18"/>
        </w:rPr>
        <w:t>amount, and</w:t>
      </w:r>
      <w:proofErr w:type="gramEnd"/>
      <w:r w:rsidRPr="00E06C02">
        <w:rPr>
          <w:rFonts w:asciiTheme="minorHAnsi" w:hAnsiTheme="minorHAnsi" w:cstheme="minorHAnsi"/>
          <w:sz w:val="22"/>
          <w:szCs w:val="18"/>
        </w:rPr>
        <w:t xml:space="preserve"> equals 0 if the individual does not do drugs at all.</w:t>
      </w:r>
    </w:p>
    <w:p w14:paraId="107C4703" w14:textId="77777777" w:rsidR="00584429" w:rsidRPr="00E06C02" w:rsidRDefault="00584429" w:rsidP="00E06C02">
      <w:pPr>
        <w:pStyle w:val="QuickA"/>
        <w:numPr>
          <w:ilvl w:val="1"/>
          <w:numId w:val="45"/>
        </w:numPr>
        <w:spacing w:after="100"/>
        <w:rPr>
          <w:rFonts w:asciiTheme="minorHAnsi" w:hAnsiTheme="minorHAnsi" w:cstheme="minorHAnsi"/>
          <w:sz w:val="22"/>
          <w:szCs w:val="18"/>
        </w:rPr>
      </w:pPr>
      <w:r w:rsidRPr="00E06C02">
        <w:rPr>
          <w:rFonts w:asciiTheme="minorHAnsi" w:hAnsiTheme="minorHAnsi" w:cstheme="minorHAnsi"/>
          <w:sz w:val="22"/>
          <w:szCs w:val="18"/>
        </w:rPr>
        <w:t>How many people in the data set do drugs (any amount)?</w:t>
      </w:r>
    </w:p>
    <w:p w14:paraId="0ABD07E6" w14:textId="77777777" w:rsidR="00130443" w:rsidRPr="00E06C02" w:rsidRDefault="00584429" w:rsidP="00E06C02">
      <w:pPr>
        <w:pStyle w:val="QuickA"/>
        <w:numPr>
          <w:ilvl w:val="0"/>
          <w:numId w:val="45"/>
        </w:numPr>
        <w:spacing w:after="100"/>
        <w:rPr>
          <w:rFonts w:asciiTheme="minorHAnsi" w:hAnsiTheme="minorHAnsi" w:cstheme="minorHAnsi"/>
          <w:sz w:val="22"/>
          <w:szCs w:val="18"/>
        </w:rPr>
      </w:pPr>
      <w:r w:rsidRPr="00E06C02">
        <w:rPr>
          <w:rFonts w:asciiTheme="minorHAnsi" w:hAnsiTheme="minorHAnsi" w:cstheme="minorHAnsi"/>
          <w:sz w:val="22"/>
          <w:szCs w:val="18"/>
        </w:rPr>
        <w:t xml:space="preserve">Use the count function on </w:t>
      </w:r>
      <w:proofErr w:type="spellStart"/>
      <w:r w:rsidRPr="00E06C02">
        <w:rPr>
          <w:rFonts w:asciiTheme="minorHAnsi" w:hAnsiTheme="minorHAnsi" w:cstheme="minorHAnsi"/>
          <w:sz w:val="22"/>
          <w:szCs w:val="18"/>
        </w:rPr>
        <w:t>drink_yn</w:t>
      </w:r>
      <w:proofErr w:type="spellEnd"/>
      <w:r w:rsidRPr="00E06C02">
        <w:rPr>
          <w:rFonts w:asciiTheme="minorHAnsi" w:hAnsiTheme="minorHAnsi" w:cstheme="minorHAnsi"/>
          <w:sz w:val="22"/>
          <w:szCs w:val="18"/>
        </w:rPr>
        <w:t xml:space="preserve"> and </w:t>
      </w:r>
      <w:proofErr w:type="spellStart"/>
      <w:r w:rsidRPr="00E06C02">
        <w:rPr>
          <w:rFonts w:asciiTheme="minorHAnsi" w:hAnsiTheme="minorHAnsi" w:cstheme="minorHAnsi"/>
          <w:sz w:val="22"/>
          <w:szCs w:val="18"/>
        </w:rPr>
        <w:t>drugs_yn</w:t>
      </w:r>
      <w:proofErr w:type="spellEnd"/>
      <w:r w:rsidRPr="00E06C02">
        <w:rPr>
          <w:rFonts w:asciiTheme="minorHAnsi" w:hAnsiTheme="minorHAnsi" w:cstheme="minorHAnsi"/>
          <w:sz w:val="22"/>
          <w:szCs w:val="18"/>
        </w:rPr>
        <w:t>.</w:t>
      </w:r>
    </w:p>
    <w:p w14:paraId="10E4B2D0" w14:textId="77777777" w:rsidR="00584429" w:rsidRPr="00E06C02" w:rsidRDefault="00584429" w:rsidP="00E06C02">
      <w:pPr>
        <w:pStyle w:val="QuickA"/>
        <w:numPr>
          <w:ilvl w:val="1"/>
          <w:numId w:val="45"/>
        </w:numPr>
        <w:spacing w:after="100"/>
        <w:rPr>
          <w:rFonts w:asciiTheme="minorHAnsi" w:hAnsiTheme="minorHAnsi" w:cstheme="minorHAnsi"/>
          <w:sz w:val="22"/>
          <w:szCs w:val="18"/>
        </w:rPr>
      </w:pPr>
      <w:r w:rsidRPr="00E06C02">
        <w:rPr>
          <w:rFonts w:asciiTheme="minorHAnsi" w:hAnsiTheme="minorHAnsi" w:cstheme="minorHAnsi"/>
          <w:sz w:val="22"/>
          <w:szCs w:val="18"/>
        </w:rPr>
        <w:t xml:space="preserve">How many people in the data set do not do drugs </w:t>
      </w:r>
      <w:r w:rsidRPr="00E06C02">
        <w:rPr>
          <w:rFonts w:asciiTheme="minorHAnsi" w:hAnsiTheme="minorHAnsi" w:cstheme="minorHAnsi"/>
          <w:sz w:val="22"/>
          <w:szCs w:val="18"/>
          <w:u w:val="single"/>
        </w:rPr>
        <w:t>and</w:t>
      </w:r>
      <w:r w:rsidRPr="00E06C02">
        <w:rPr>
          <w:rFonts w:asciiTheme="minorHAnsi" w:hAnsiTheme="minorHAnsi" w:cstheme="minorHAnsi"/>
          <w:sz w:val="22"/>
          <w:szCs w:val="18"/>
        </w:rPr>
        <w:t xml:space="preserve"> do not drink?</w:t>
      </w:r>
    </w:p>
    <w:p w14:paraId="30AC8824" w14:textId="77777777" w:rsidR="00584429" w:rsidRPr="00E06C02" w:rsidRDefault="00584429" w:rsidP="00E06C02">
      <w:pPr>
        <w:pStyle w:val="QuickA"/>
        <w:numPr>
          <w:ilvl w:val="0"/>
          <w:numId w:val="45"/>
        </w:numPr>
        <w:spacing w:after="100"/>
        <w:rPr>
          <w:rFonts w:asciiTheme="minorHAnsi" w:hAnsiTheme="minorHAnsi" w:cstheme="minorHAnsi"/>
          <w:sz w:val="22"/>
          <w:szCs w:val="18"/>
        </w:rPr>
      </w:pPr>
      <w:r w:rsidRPr="00E06C02">
        <w:rPr>
          <w:rFonts w:asciiTheme="minorHAnsi" w:hAnsiTheme="minorHAnsi" w:cstheme="minorHAnsi"/>
          <w:sz w:val="22"/>
          <w:szCs w:val="18"/>
        </w:rPr>
        <w:t xml:space="preserve">Create a new variable called </w:t>
      </w:r>
      <w:proofErr w:type="spellStart"/>
      <w:r w:rsidRPr="00E06C02">
        <w:rPr>
          <w:rFonts w:asciiTheme="minorHAnsi" w:hAnsiTheme="minorHAnsi" w:cstheme="minorHAnsi"/>
          <w:sz w:val="22"/>
          <w:szCs w:val="18"/>
        </w:rPr>
        <w:t>height_ft</w:t>
      </w:r>
      <w:proofErr w:type="spellEnd"/>
      <w:r w:rsidRPr="00E06C02">
        <w:rPr>
          <w:rFonts w:asciiTheme="minorHAnsi" w:hAnsiTheme="minorHAnsi" w:cstheme="minorHAnsi"/>
          <w:sz w:val="22"/>
          <w:szCs w:val="18"/>
        </w:rPr>
        <w:t>, which equals height/12.</w:t>
      </w:r>
    </w:p>
    <w:p w14:paraId="65EF97DB" w14:textId="77777777" w:rsidR="00584429" w:rsidRPr="00E06C02" w:rsidRDefault="00584429" w:rsidP="00E06C02">
      <w:pPr>
        <w:pStyle w:val="QuickA"/>
        <w:numPr>
          <w:ilvl w:val="1"/>
          <w:numId w:val="45"/>
        </w:numPr>
        <w:spacing w:after="100"/>
        <w:rPr>
          <w:rFonts w:asciiTheme="minorHAnsi" w:hAnsiTheme="minorHAnsi" w:cstheme="minorHAnsi"/>
          <w:sz w:val="22"/>
          <w:szCs w:val="18"/>
        </w:rPr>
      </w:pPr>
      <w:r w:rsidRPr="00E06C02">
        <w:rPr>
          <w:rFonts w:asciiTheme="minorHAnsi" w:hAnsiTheme="minorHAnsi" w:cstheme="minorHAnsi"/>
          <w:sz w:val="22"/>
          <w:szCs w:val="18"/>
        </w:rPr>
        <w:t xml:space="preserve">What is the mean of </w:t>
      </w:r>
      <w:proofErr w:type="spellStart"/>
      <w:r w:rsidRPr="00E06C02">
        <w:rPr>
          <w:rFonts w:asciiTheme="minorHAnsi" w:hAnsiTheme="minorHAnsi" w:cstheme="minorHAnsi"/>
          <w:sz w:val="22"/>
          <w:szCs w:val="18"/>
        </w:rPr>
        <w:t>height_ft</w:t>
      </w:r>
      <w:proofErr w:type="spellEnd"/>
      <w:r w:rsidRPr="00E06C02">
        <w:rPr>
          <w:rFonts w:asciiTheme="minorHAnsi" w:hAnsiTheme="minorHAnsi" w:cstheme="minorHAnsi"/>
          <w:sz w:val="22"/>
          <w:szCs w:val="18"/>
        </w:rPr>
        <w:t>?</w:t>
      </w:r>
    </w:p>
    <w:p w14:paraId="33A1910A" w14:textId="77777777" w:rsidR="00516A5D" w:rsidRPr="00E06C02" w:rsidRDefault="00516A5D" w:rsidP="00E06C02">
      <w:pPr>
        <w:pStyle w:val="QuickA"/>
        <w:numPr>
          <w:ilvl w:val="0"/>
          <w:numId w:val="45"/>
        </w:numPr>
        <w:spacing w:after="100"/>
        <w:rPr>
          <w:rFonts w:asciiTheme="minorHAnsi" w:hAnsiTheme="minorHAnsi" w:cstheme="minorHAnsi"/>
          <w:sz w:val="22"/>
          <w:szCs w:val="18"/>
        </w:rPr>
      </w:pPr>
      <w:r w:rsidRPr="00E06C02">
        <w:rPr>
          <w:rFonts w:asciiTheme="minorHAnsi" w:hAnsiTheme="minorHAnsi" w:cstheme="minorHAnsi"/>
          <w:sz w:val="22"/>
          <w:szCs w:val="18"/>
        </w:rPr>
        <w:t xml:space="preserve">What percent of profiles on </w:t>
      </w:r>
      <w:proofErr w:type="spellStart"/>
      <w:r w:rsidRPr="00E06C02">
        <w:rPr>
          <w:rFonts w:asciiTheme="minorHAnsi" w:hAnsiTheme="minorHAnsi" w:cstheme="minorHAnsi"/>
          <w:sz w:val="22"/>
          <w:szCs w:val="18"/>
        </w:rPr>
        <w:t>OkCupid</w:t>
      </w:r>
      <w:proofErr w:type="spellEnd"/>
      <w:r w:rsidRPr="00E06C02">
        <w:rPr>
          <w:rFonts w:asciiTheme="minorHAnsi" w:hAnsiTheme="minorHAnsi" w:cstheme="minorHAnsi"/>
          <w:sz w:val="22"/>
          <w:szCs w:val="18"/>
        </w:rPr>
        <w:t xml:space="preserve"> are from users who are currently seeing someone?</w:t>
      </w:r>
    </w:p>
    <w:p w14:paraId="5845F65C" w14:textId="77777777" w:rsidR="00584429" w:rsidRPr="00E06C02" w:rsidRDefault="00584429" w:rsidP="00E06C02">
      <w:pPr>
        <w:pStyle w:val="QuickA"/>
        <w:numPr>
          <w:ilvl w:val="0"/>
          <w:numId w:val="45"/>
        </w:numPr>
        <w:spacing w:after="100"/>
        <w:rPr>
          <w:rFonts w:asciiTheme="minorHAnsi" w:hAnsiTheme="minorHAnsi" w:cstheme="minorHAnsi"/>
          <w:sz w:val="22"/>
          <w:szCs w:val="18"/>
        </w:rPr>
      </w:pPr>
      <w:r w:rsidRPr="00E06C02">
        <w:rPr>
          <w:rFonts w:asciiTheme="minorHAnsi" w:hAnsiTheme="minorHAnsi" w:cstheme="minorHAnsi"/>
          <w:sz w:val="22"/>
          <w:szCs w:val="18"/>
        </w:rPr>
        <w:t>Use the following code to obtain the mean height of males and females.</w:t>
      </w:r>
    </w:p>
    <w:p w14:paraId="0F091D70" w14:textId="77777777" w:rsidR="00584429" w:rsidRPr="00E06C02" w:rsidRDefault="00584429" w:rsidP="00E06C02">
      <w:pPr>
        <w:pStyle w:val="Code"/>
        <w:ind w:left="810"/>
      </w:pPr>
      <w:r w:rsidRPr="00E06C02">
        <w:t xml:space="preserve">profiles %&gt;% </w:t>
      </w:r>
      <w:proofErr w:type="spellStart"/>
      <w:r w:rsidRPr="00E06C02">
        <w:t>group_by</w:t>
      </w:r>
      <w:proofErr w:type="spellEnd"/>
      <w:r w:rsidRPr="00E06C02">
        <w:t xml:space="preserve">(sex) %&gt;% </w:t>
      </w:r>
      <w:proofErr w:type="spellStart"/>
      <w:proofErr w:type="gramStart"/>
      <w:r w:rsidRPr="00E06C02">
        <w:t>summarise</w:t>
      </w:r>
      <w:proofErr w:type="spellEnd"/>
      <w:r w:rsidRPr="00E06C02">
        <w:t>(</w:t>
      </w:r>
      <w:proofErr w:type="spellStart"/>
      <w:proofErr w:type="gramEnd"/>
      <w:r w:rsidRPr="00E06C02">
        <w:t>meanht</w:t>
      </w:r>
      <w:proofErr w:type="spellEnd"/>
      <w:r w:rsidRPr="00E06C02">
        <w:t xml:space="preserve"> = mean(height))</w:t>
      </w:r>
    </w:p>
    <w:p w14:paraId="6BBB0862" w14:textId="77777777" w:rsidR="00584429" w:rsidRPr="00E06C02" w:rsidRDefault="00584429" w:rsidP="00E06C02">
      <w:pPr>
        <w:pStyle w:val="QuickA"/>
        <w:numPr>
          <w:ilvl w:val="1"/>
          <w:numId w:val="45"/>
        </w:numPr>
        <w:spacing w:after="100"/>
        <w:rPr>
          <w:rFonts w:asciiTheme="minorHAnsi" w:hAnsiTheme="minorHAnsi" w:cstheme="minorHAnsi"/>
          <w:sz w:val="22"/>
          <w:szCs w:val="18"/>
        </w:rPr>
      </w:pPr>
      <w:r w:rsidRPr="00E06C02">
        <w:rPr>
          <w:rFonts w:asciiTheme="minorHAnsi" w:hAnsiTheme="minorHAnsi" w:cstheme="minorHAnsi"/>
          <w:sz w:val="22"/>
          <w:szCs w:val="18"/>
        </w:rPr>
        <w:t>What is your output?</w:t>
      </w:r>
    </w:p>
    <w:p w14:paraId="013D885F" w14:textId="77777777" w:rsidR="00584429" w:rsidRPr="00E06C02" w:rsidRDefault="00584429" w:rsidP="00E06C02">
      <w:pPr>
        <w:pStyle w:val="QuickA"/>
        <w:numPr>
          <w:ilvl w:val="0"/>
          <w:numId w:val="45"/>
        </w:numPr>
        <w:spacing w:after="100"/>
        <w:rPr>
          <w:rFonts w:asciiTheme="minorHAnsi" w:hAnsiTheme="minorHAnsi" w:cstheme="minorHAnsi"/>
          <w:sz w:val="22"/>
          <w:szCs w:val="18"/>
        </w:rPr>
      </w:pPr>
      <w:r w:rsidRPr="00E06C02">
        <w:rPr>
          <w:rFonts w:asciiTheme="minorHAnsi" w:hAnsiTheme="minorHAnsi" w:cstheme="minorHAnsi"/>
          <w:sz w:val="22"/>
          <w:szCs w:val="18"/>
        </w:rPr>
        <w:t>Use the following code to obtain the mean height of males and females.</w:t>
      </w:r>
    </w:p>
    <w:p w14:paraId="30A5663A" w14:textId="77777777" w:rsidR="00584429" w:rsidRPr="00E06C02" w:rsidRDefault="00584429" w:rsidP="00E06C02">
      <w:pPr>
        <w:pStyle w:val="Code"/>
        <w:ind w:left="720"/>
      </w:pPr>
      <w:r w:rsidRPr="00E06C02">
        <w:t xml:space="preserve">profiles %&gt;% </w:t>
      </w:r>
      <w:proofErr w:type="spellStart"/>
      <w:r w:rsidRPr="00E06C02">
        <w:t>group_by</w:t>
      </w:r>
      <w:proofErr w:type="spellEnd"/>
      <w:r w:rsidRPr="00E06C02">
        <w:t xml:space="preserve">(sex) %&gt;% </w:t>
      </w:r>
      <w:proofErr w:type="spellStart"/>
      <w:proofErr w:type="gramStart"/>
      <w:r w:rsidRPr="00E06C02">
        <w:t>summarise</w:t>
      </w:r>
      <w:proofErr w:type="spellEnd"/>
      <w:r w:rsidRPr="00E06C02">
        <w:t>(</w:t>
      </w:r>
      <w:proofErr w:type="spellStart"/>
      <w:proofErr w:type="gramEnd"/>
      <w:r w:rsidRPr="00E06C02">
        <w:t>meanht</w:t>
      </w:r>
      <w:proofErr w:type="spellEnd"/>
      <w:r w:rsidRPr="00E06C02">
        <w:t xml:space="preserve"> = mean(height, na.rm=T))</w:t>
      </w:r>
    </w:p>
    <w:p w14:paraId="544F7E03" w14:textId="77777777" w:rsidR="00584429" w:rsidRPr="00E06C02" w:rsidRDefault="00584429" w:rsidP="00E06C02">
      <w:pPr>
        <w:pStyle w:val="QuickA"/>
        <w:numPr>
          <w:ilvl w:val="1"/>
          <w:numId w:val="45"/>
        </w:numPr>
        <w:spacing w:after="100"/>
        <w:rPr>
          <w:rFonts w:asciiTheme="minorHAnsi" w:hAnsiTheme="minorHAnsi" w:cstheme="minorHAnsi"/>
          <w:sz w:val="22"/>
          <w:szCs w:val="18"/>
        </w:rPr>
      </w:pPr>
      <w:r w:rsidRPr="00E06C02">
        <w:rPr>
          <w:rFonts w:asciiTheme="minorHAnsi" w:hAnsiTheme="minorHAnsi" w:cstheme="minorHAnsi"/>
          <w:sz w:val="22"/>
          <w:szCs w:val="18"/>
        </w:rPr>
        <w:t>What is your output?</w:t>
      </w:r>
    </w:p>
    <w:p w14:paraId="08A20E40" w14:textId="668FB649" w:rsidR="00130443" w:rsidRPr="00E06C02" w:rsidRDefault="00584429" w:rsidP="00E06C02">
      <w:pPr>
        <w:pStyle w:val="QuickA"/>
        <w:numPr>
          <w:ilvl w:val="1"/>
          <w:numId w:val="45"/>
        </w:numPr>
        <w:spacing w:after="100"/>
        <w:rPr>
          <w:rFonts w:asciiTheme="minorHAnsi" w:hAnsiTheme="minorHAnsi" w:cstheme="minorHAnsi"/>
          <w:sz w:val="22"/>
          <w:szCs w:val="18"/>
        </w:rPr>
      </w:pPr>
      <w:r w:rsidRPr="00E06C02">
        <w:rPr>
          <w:rFonts w:asciiTheme="minorHAnsi" w:hAnsiTheme="minorHAnsi" w:cstheme="minorHAnsi"/>
          <w:sz w:val="22"/>
          <w:szCs w:val="18"/>
        </w:rPr>
        <w:t xml:space="preserve">Why do you think the method used in </w:t>
      </w:r>
      <w:r w:rsidR="00813862" w:rsidRPr="00E06C02">
        <w:rPr>
          <w:rFonts w:asciiTheme="minorHAnsi" w:hAnsiTheme="minorHAnsi" w:cstheme="minorHAnsi"/>
          <w:sz w:val="22"/>
          <w:szCs w:val="18"/>
        </w:rPr>
        <w:t>this question</w:t>
      </w:r>
      <w:r w:rsidRPr="00E06C02">
        <w:rPr>
          <w:rFonts w:asciiTheme="minorHAnsi" w:hAnsiTheme="minorHAnsi" w:cstheme="minorHAnsi"/>
          <w:sz w:val="22"/>
          <w:szCs w:val="18"/>
        </w:rPr>
        <w:t xml:space="preserve"> worked while it did not work in Question 1</w:t>
      </w:r>
      <w:r w:rsidR="00813862" w:rsidRPr="00E06C02">
        <w:rPr>
          <w:rFonts w:asciiTheme="minorHAnsi" w:hAnsiTheme="minorHAnsi" w:cstheme="minorHAnsi"/>
          <w:sz w:val="22"/>
          <w:szCs w:val="18"/>
        </w:rPr>
        <w:t>1</w:t>
      </w:r>
      <w:r w:rsidRPr="00E06C02">
        <w:rPr>
          <w:rFonts w:asciiTheme="minorHAnsi" w:hAnsiTheme="minorHAnsi" w:cstheme="minorHAnsi"/>
          <w:sz w:val="22"/>
          <w:szCs w:val="18"/>
        </w:rPr>
        <w:t>?</w:t>
      </w:r>
    </w:p>
    <w:p w14:paraId="4C095E41" w14:textId="77777777" w:rsidR="00740964" w:rsidRPr="00E06C02" w:rsidRDefault="00584429" w:rsidP="00E06C02">
      <w:pPr>
        <w:pStyle w:val="ListParagraph"/>
        <w:numPr>
          <w:ilvl w:val="0"/>
          <w:numId w:val="45"/>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00"/>
        <w:rPr>
          <w:rFonts w:asciiTheme="minorHAnsi" w:hAnsiTheme="minorHAnsi" w:cstheme="minorHAnsi"/>
          <w:sz w:val="22"/>
          <w:szCs w:val="18"/>
        </w:rPr>
      </w:pPr>
      <w:r w:rsidRPr="00E06C02">
        <w:rPr>
          <w:rFonts w:asciiTheme="minorHAnsi" w:hAnsiTheme="minorHAnsi" w:cstheme="minorHAnsi"/>
          <w:sz w:val="22"/>
          <w:szCs w:val="18"/>
        </w:rPr>
        <w:lastRenderedPageBreak/>
        <w:t xml:space="preserve">There are several ways we could save the data set, but the RDS format retains R objects. </w:t>
      </w:r>
      <w:proofErr w:type="gramStart"/>
      <w:r w:rsidRPr="00E06C02">
        <w:rPr>
          <w:rFonts w:asciiTheme="minorHAnsi" w:hAnsiTheme="minorHAnsi" w:cstheme="minorHAnsi"/>
          <w:sz w:val="22"/>
          <w:szCs w:val="18"/>
        </w:rPr>
        <w:t>We’ll</w:t>
      </w:r>
      <w:proofErr w:type="gramEnd"/>
      <w:r w:rsidRPr="00E06C02">
        <w:rPr>
          <w:rFonts w:asciiTheme="minorHAnsi" w:hAnsiTheme="minorHAnsi" w:cstheme="minorHAnsi"/>
          <w:sz w:val="22"/>
          <w:szCs w:val="18"/>
        </w:rPr>
        <w:t xml:space="preserve"> be working on this data again, so let’s save our data as an RDS file.</w:t>
      </w:r>
    </w:p>
    <w:p w14:paraId="1E71B583" w14:textId="77777777" w:rsidR="00584429" w:rsidRPr="00E06C02" w:rsidRDefault="009F2A79" w:rsidP="00E06C02">
      <w:pPr>
        <w:pStyle w:val="Code"/>
        <w:ind w:left="720"/>
      </w:pPr>
      <w:proofErr w:type="spellStart"/>
      <w:r w:rsidRPr="00E06C02">
        <w:t>write_</w:t>
      </w:r>
      <w:proofErr w:type="gramStart"/>
      <w:r w:rsidRPr="00E06C02">
        <w:t>rds</w:t>
      </w:r>
      <w:proofErr w:type="spellEnd"/>
      <w:r w:rsidRPr="00E06C02">
        <w:t>(</w:t>
      </w:r>
      <w:proofErr w:type="gramEnd"/>
      <w:r w:rsidRPr="00E06C02">
        <w:t>profiles, "</w:t>
      </w:r>
      <w:proofErr w:type="spellStart"/>
      <w:r w:rsidRPr="00E06C02">
        <w:t>profiles_new.rds</w:t>
      </w:r>
      <w:proofErr w:type="spellEnd"/>
      <w:r w:rsidRPr="00E06C02">
        <w:t>")</w:t>
      </w:r>
    </w:p>
    <w:sectPr w:rsidR="00584429" w:rsidRPr="00E06C02" w:rsidSect="00734CE1">
      <w:headerReference w:type="default" r:id="rId13"/>
      <w:footerReference w:type="even" r:id="rId14"/>
      <w:footerReference w:type="default" r:id="rId15"/>
      <w:endnotePr>
        <w:numFmt w:val="decimal"/>
      </w:endnotePr>
      <w:pgSz w:w="12240" w:h="15840"/>
      <w:pgMar w:top="720" w:right="990" w:bottom="72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4E04A" w14:textId="77777777" w:rsidR="00B8197D" w:rsidRDefault="00B8197D">
      <w:r>
        <w:separator/>
      </w:r>
    </w:p>
  </w:endnote>
  <w:endnote w:type="continuationSeparator" w:id="0">
    <w:p w14:paraId="6AD6356E" w14:textId="77777777" w:rsidR="00B8197D" w:rsidRDefault="00B81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3CBAA" w14:textId="77777777" w:rsidR="00E13BF3" w:rsidRDefault="00E13B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49148B" w14:textId="77777777" w:rsidR="00E13BF3" w:rsidRDefault="00E13B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D45DD" w14:textId="2E13806A" w:rsidR="00E13BF3" w:rsidRDefault="008E68DE" w:rsidP="008E68DE">
    <w:pPr>
      <w:pStyle w:val="Footer"/>
      <w:jc w:val="right"/>
    </w:pPr>
    <w:r>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38B4D4C7" wp14:editId="345251D7">
              <wp:simplePos x="0" y="0"/>
              <wp:positionH relativeFrom="column">
                <wp:posOffset>346075</wp:posOffset>
              </wp:positionH>
              <wp:positionV relativeFrom="paragraph">
                <wp:posOffset>109855</wp:posOffset>
              </wp:positionV>
              <wp:extent cx="5632450" cy="0"/>
              <wp:effectExtent l="12700" t="5080" r="12700" b="1397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589659" id="_x0000_t32" coordsize="21600,21600" o:spt="32" o:oned="t" path="m,l21600,21600e" filled="f">
              <v:path arrowok="t" fillok="f" o:connecttype="none"/>
              <o:lock v:ext="edit" shapetype="t"/>
            </v:shapetype>
            <v:shape id="Straight Arrow Connector 1" o:spid="_x0000_s1026" type="#_x0000_t32" style="position:absolute;margin-left:27.25pt;margin-top:8.65pt;width:4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CAD9B" w14:textId="77777777" w:rsidR="00B8197D" w:rsidRDefault="00B8197D">
      <w:r>
        <w:separator/>
      </w:r>
    </w:p>
  </w:footnote>
  <w:footnote w:type="continuationSeparator" w:id="0">
    <w:p w14:paraId="66BB88B5" w14:textId="77777777" w:rsidR="00B8197D" w:rsidRDefault="00B81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062205"/>
      <w:docPartObj>
        <w:docPartGallery w:val="Page Numbers (Top of Page)"/>
        <w:docPartUnique/>
      </w:docPartObj>
    </w:sdtPr>
    <w:sdtEndPr>
      <w:rPr>
        <w:noProof/>
        <w:sz w:val="16"/>
        <w:szCs w:val="16"/>
      </w:rPr>
    </w:sdtEndPr>
    <w:sdtContent>
      <w:p w14:paraId="26C4B32A" w14:textId="7D2637BE" w:rsidR="008E68DE" w:rsidRPr="008E68DE" w:rsidRDefault="008E68DE">
        <w:pPr>
          <w:pStyle w:val="Header"/>
          <w:jc w:val="right"/>
          <w:rPr>
            <w:sz w:val="18"/>
            <w:szCs w:val="14"/>
          </w:rPr>
        </w:pPr>
        <w:r w:rsidRPr="008E68DE">
          <w:rPr>
            <w:sz w:val="18"/>
            <w:szCs w:val="14"/>
          </w:rPr>
          <w:fldChar w:fldCharType="begin"/>
        </w:r>
        <w:r w:rsidRPr="008E68DE">
          <w:rPr>
            <w:sz w:val="18"/>
            <w:szCs w:val="14"/>
          </w:rPr>
          <w:instrText xml:space="preserve"> PAGE   \* MERGEFORMAT </w:instrText>
        </w:r>
        <w:r w:rsidRPr="008E68DE">
          <w:rPr>
            <w:sz w:val="18"/>
            <w:szCs w:val="14"/>
          </w:rPr>
          <w:fldChar w:fldCharType="separate"/>
        </w:r>
        <w:r w:rsidRPr="008E68DE">
          <w:rPr>
            <w:noProof/>
            <w:sz w:val="18"/>
            <w:szCs w:val="14"/>
          </w:rPr>
          <w:t>2</w:t>
        </w:r>
        <w:r w:rsidRPr="008E68DE">
          <w:rPr>
            <w:noProof/>
            <w:sz w:val="18"/>
            <w:szCs w:val="14"/>
          </w:rPr>
          <w:fldChar w:fldCharType="end"/>
        </w:r>
      </w:p>
    </w:sdtContent>
  </w:sdt>
  <w:p w14:paraId="4C0614ED" w14:textId="77777777" w:rsidR="008E68DE" w:rsidRDefault="008E6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upperLetter"/>
      <w:pStyle w:val="QuickA"/>
      <w:lvlText w:val="%1."/>
      <w:lvlJc w:val="left"/>
      <w:pPr>
        <w:tabs>
          <w:tab w:val="num" w:pos="433"/>
        </w:tabs>
      </w:pPr>
      <w:rPr>
        <w:rFonts w:ascii="Arial" w:hAnsi="Arial"/>
        <w:b/>
        <w:sz w:val="24"/>
      </w:rPr>
    </w:lvl>
  </w:abstractNum>
  <w:abstractNum w:abstractNumId="1" w15:restartNumberingAfterBreak="0">
    <w:nsid w:val="00000003"/>
    <w:multiLevelType w:val="singleLevel"/>
    <w:tmpl w:val="00000000"/>
    <w:lvl w:ilvl="0">
      <w:start w:val="1"/>
      <w:numFmt w:val="upperRoman"/>
      <w:pStyle w:val="QuickI"/>
      <w:lvlText w:val="%1."/>
      <w:lvlJc w:val="left"/>
      <w:pPr>
        <w:tabs>
          <w:tab w:val="num" w:pos="433"/>
        </w:tabs>
      </w:pPr>
      <w:rPr>
        <w:rFonts w:ascii="Arial" w:hAnsi="Arial"/>
        <w:b/>
        <w:sz w:val="24"/>
      </w:rPr>
    </w:lvl>
  </w:abstractNum>
  <w:abstractNum w:abstractNumId="2" w15:restartNumberingAfterBreak="0">
    <w:nsid w:val="00000004"/>
    <w:multiLevelType w:val="singleLevel"/>
    <w:tmpl w:val="00000000"/>
    <w:lvl w:ilvl="0">
      <w:start w:val="1"/>
      <w:numFmt w:val="decimal"/>
      <w:pStyle w:val="Quick1"/>
      <w:lvlText w:val="%1)"/>
      <w:lvlJc w:val="left"/>
      <w:pPr>
        <w:tabs>
          <w:tab w:val="num" w:pos="1299"/>
        </w:tabs>
      </w:pPr>
      <w:rPr>
        <w:rFonts w:ascii="Arial" w:hAnsi="Arial"/>
        <w:b/>
        <w:sz w:val="24"/>
      </w:rPr>
    </w:lvl>
  </w:abstractNum>
  <w:abstractNum w:abstractNumId="3" w15:restartNumberingAfterBreak="0">
    <w:nsid w:val="0356351E"/>
    <w:multiLevelType w:val="singleLevel"/>
    <w:tmpl w:val="F86CD174"/>
    <w:lvl w:ilvl="0">
      <w:start w:val="1"/>
      <w:numFmt w:val="bullet"/>
      <w:pStyle w:val="Dash"/>
      <w:lvlText w:val=""/>
      <w:lvlJc w:val="left"/>
      <w:pPr>
        <w:tabs>
          <w:tab w:val="num" w:pos="360"/>
        </w:tabs>
        <w:ind w:left="360" w:hanging="360"/>
      </w:pPr>
      <w:rPr>
        <w:rFonts w:ascii="Wingdings" w:hAnsi="Wingdings" w:hint="default"/>
      </w:rPr>
    </w:lvl>
  </w:abstractNum>
  <w:abstractNum w:abstractNumId="4" w15:restartNumberingAfterBreak="0">
    <w:nsid w:val="06970692"/>
    <w:multiLevelType w:val="multilevel"/>
    <w:tmpl w:val="CAF0FE6A"/>
    <w:lvl w:ilvl="0">
      <w:start w:val="1"/>
      <w:numFmt w:val="decimal"/>
      <w:lvlText w:val="%1."/>
      <w:lvlJc w:val="left"/>
      <w:pPr>
        <w:ind w:left="360" w:hanging="360"/>
      </w:pPr>
    </w:lvl>
    <w:lvl w:ilvl="1">
      <w:start w:val="1"/>
      <w:numFmt w:val="decimal"/>
      <w:lvlText w:val="%1.%2."/>
      <w:lvlJc w:val="left"/>
      <w:pPr>
        <w:ind w:left="792" w:hanging="432"/>
      </w:pPr>
      <w:rPr>
        <w:b/>
        <w:bCs/>
        <w:sz w:val="24"/>
        <w:szCs w:val="32"/>
      </w:rPr>
    </w:lvl>
    <w:lvl w:ilvl="2">
      <w:start w:val="1"/>
      <w:numFmt w:val="decimal"/>
      <w:lvlText w:val="%1.%2.%3."/>
      <w:lvlJc w:val="left"/>
      <w:pPr>
        <w:ind w:left="1224" w:hanging="504"/>
      </w:pPr>
      <w:rPr>
        <w:rFonts w:asciiTheme="minorHAnsi" w:hAnsiTheme="minorHAnsi" w:cstheme="minorHAnsi"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EE4874"/>
    <w:multiLevelType w:val="multilevel"/>
    <w:tmpl w:val="E0AA578A"/>
    <w:lvl w:ilvl="0">
      <w:start w:val="1"/>
      <w:numFmt w:val="decimal"/>
      <w:lvlText w:val="%1."/>
      <w:lvlJc w:val="left"/>
      <w:pPr>
        <w:ind w:left="720" w:hanging="360"/>
      </w:pPr>
    </w:lvl>
    <w:lvl w:ilvl="1">
      <w:start w:val="1"/>
      <w:numFmt w:val="decimal"/>
      <w:isLgl/>
      <w:lvlText w:val="%2."/>
      <w:lvlJc w:val="left"/>
      <w:pPr>
        <w:ind w:left="1080" w:hanging="720"/>
      </w:pPr>
      <w:rPr>
        <w:rFonts w:asciiTheme="minorHAnsi" w:eastAsia="SimSun" w:hAnsiTheme="minorHAnsi" w:cstheme="minorHAns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AAC210B"/>
    <w:multiLevelType w:val="hybridMultilevel"/>
    <w:tmpl w:val="9506B0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9946DA"/>
    <w:multiLevelType w:val="multilevel"/>
    <w:tmpl w:val="CAF0FE6A"/>
    <w:lvl w:ilvl="0">
      <w:start w:val="1"/>
      <w:numFmt w:val="decimal"/>
      <w:lvlText w:val="%1."/>
      <w:lvlJc w:val="left"/>
      <w:pPr>
        <w:ind w:left="360" w:hanging="360"/>
      </w:pPr>
    </w:lvl>
    <w:lvl w:ilvl="1">
      <w:start w:val="1"/>
      <w:numFmt w:val="decimal"/>
      <w:lvlText w:val="%1.%2."/>
      <w:lvlJc w:val="left"/>
      <w:pPr>
        <w:ind w:left="792" w:hanging="432"/>
      </w:pPr>
      <w:rPr>
        <w:b/>
        <w:bCs/>
        <w:sz w:val="24"/>
        <w:szCs w:val="32"/>
      </w:rPr>
    </w:lvl>
    <w:lvl w:ilvl="2">
      <w:start w:val="1"/>
      <w:numFmt w:val="decimal"/>
      <w:lvlText w:val="%1.%2.%3."/>
      <w:lvlJc w:val="left"/>
      <w:pPr>
        <w:ind w:left="1224" w:hanging="504"/>
      </w:pPr>
      <w:rPr>
        <w:rFonts w:asciiTheme="minorHAnsi" w:hAnsiTheme="minorHAnsi" w:cstheme="minorHAnsi"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D605ED"/>
    <w:multiLevelType w:val="multilevel"/>
    <w:tmpl w:val="4B48937A"/>
    <w:lvl w:ilvl="0">
      <w:start w:val="1"/>
      <w:numFmt w:val="decimal"/>
      <w:lvlText w:val="%1."/>
      <w:lvlJc w:val="left"/>
      <w:pPr>
        <w:ind w:left="720" w:hanging="360"/>
      </w:pPr>
      <w:rPr>
        <w:rFonts w:hint="default"/>
      </w:rPr>
    </w:lvl>
    <w:lvl w:ilvl="1">
      <w:start w:val="1"/>
      <w:numFmt w:val="none"/>
      <w:isLgl/>
      <w:lvlText w:val="%1.1."/>
      <w:lvlJc w:val="left"/>
      <w:pPr>
        <w:ind w:left="1080" w:hanging="720"/>
      </w:pPr>
      <w:rPr>
        <w:rFonts w:asciiTheme="minorHAnsi" w:eastAsia="SimSun" w:hAnsiTheme="minorHAnsi" w:cstheme="minorHAnsi" w:hint="default"/>
      </w:rPr>
    </w:lvl>
    <w:lvl w:ilvl="2">
      <w:start w:val="1"/>
      <w:numFmt w:val="decimal"/>
      <w:isLgl/>
      <w:lvlText w:val="%1..%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1104260"/>
    <w:multiLevelType w:val="hybridMultilevel"/>
    <w:tmpl w:val="3280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C746D4"/>
    <w:multiLevelType w:val="hybridMultilevel"/>
    <w:tmpl w:val="CDC496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BD526A"/>
    <w:multiLevelType w:val="multilevel"/>
    <w:tmpl w:val="CB366DA8"/>
    <w:lvl w:ilvl="0">
      <w:start w:val="1"/>
      <w:numFmt w:val="decimal"/>
      <w:lvlText w:val="%1."/>
      <w:lvlJc w:val="left"/>
      <w:pPr>
        <w:ind w:left="360" w:hanging="360"/>
      </w:pPr>
    </w:lvl>
    <w:lvl w:ilvl="1">
      <w:start w:val="1"/>
      <w:numFmt w:val="decimal"/>
      <w:lvlText w:val="%1.%2."/>
      <w:lvlJc w:val="left"/>
      <w:pPr>
        <w:ind w:left="792" w:hanging="432"/>
      </w:pPr>
      <w:rPr>
        <w:b/>
        <w:bCs/>
        <w:sz w:val="24"/>
        <w:szCs w:val="32"/>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B23699"/>
    <w:multiLevelType w:val="singleLevel"/>
    <w:tmpl w:val="55E6AC90"/>
    <w:lvl w:ilvl="0">
      <w:start w:val="1"/>
      <w:numFmt w:val="decimal"/>
      <w:pStyle w:val="Lowernumber"/>
      <w:lvlText w:val="%1."/>
      <w:lvlJc w:val="left"/>
      <w:pPr>
        <w:tabs>
          <w:tab w:val="num" w:pos="360"/>
        </w:tabs>
        <w:ind w:left="360" w:hanging="360"/>
      </w:pPr>
    </w:lvl>
  </w:abstractNum>
  <w:abstractNum w:abstractNumId="13" w15:restartNumberingAfterBreak="0">
    <w:nsid w:val="21155873"/>
    <w:multiLevelType w:val="singleLevel"/>
    <w:tmpl w:val="F2CADE72"/>
    <w:lvl w:ilvl="0">
      <w:start w:val="1"/>
      <w:numFmt w:val="lowerLetter"/>
      <w:lvlText w:val="%1."/>
      <w:lvlJc w:val="left"/>
      <w:pPr>
        <w:tabs>
          <w:tab w:val="num" w:pos="360"/>
        </w:tabs>
        <w:ind w:left="360" w:hanging="360"/>
      </w:pPr>
      <w:rPr>
        <w:rFonts w:hint="default"/>
      </w:rPr>
    </w:lvl>
  </w:abstractNum>
  <w:abstractNum w:abstractNumId="14" w15:restartNumberingAfterBreak="0">
    <w:nsid w:val="2CA20E0D"/>
    <w:multiLevelType w:val="hybridMultilevel"/>
    <w:tmpl w:val="99EEB9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104DA4"/>
    <w:multiLevelType w:val="singleLevel"/>
    <w:tmpl w:val="DEEE02E6"/>
    <w:lvl w:ilvl="0">
      <w:start w:val="1"/>
      <w:numFmt w:val="bullet"/>
      <w:lvlText w:val=""/>
      <w:lvlJc w:val="left"/>
      <w:pPr>
        <w:tabs>
          <w:tab w:val="num" w:pos="360"/>
        </w:tabs>
        <w:ind w:left="360" w:hanging="360"/>
      </w:pPr>
      <w:rPr>
        <w:rFonts w:ascii="Symbol" w:hAnsi="Symbol" w:hint="default"/>
        <w:sz w:val="28"/>
      </w:rPr>
    </w:lvl>
  </w:abstractNum>
  <w:abstractNum w:abstractNumId="16" w15:restartNumberingAfterBreak="0">
    <w:nsid w:val="2FDB2E6F"/>
    <w:multiLevelType w:val="hybridMultilevel"/>
    <w:tmpl w:val="4C76A3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4051AA"/>
    <w:multiLevelType w:val="multilevel"/>
    <w:tmpl w:val="C268B468"/>
    <w:lvl w:ilvl="0">
      <w:start w:val="1"/>
      <w:numFmt w:val="decimal"/>
      <w:lvlText w:val="%1."/>
      <w:lvlJc w:val="left"/>
      <w:pPr>
        <w:ind w:left="720" w:hanging="360"/>
      </w:pPr>
      <w:rPr>
        <w:rFonts w:hint="default"/>
      </w:rPr>
    </w:lvl>
    <w:lvl w:ilvl="1">
      <w:start w:val="1"/>
      <w:numFmt w:val="decimal"/>
      <w:isLgl/>
      <w:lvlText w:val="%2.%1."/>
      <w:lvlJc w:val="left"/>
      <w:pPr>
        <w:ind w:left="1080" w:hanging="720"/>
      </w:pPr>
      <w:rPr>
        <w:rFonts w:asciiTheme="minorHAnsi" w:eastAsia="SimSun" w:hAnsiTheme="minorHAnsi" w:cstheme="minorHAns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78777FC"/>
    <w:multiLevelType w:val="hybridMultilevel"/>
    <w:tmpl w:val="8110A71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CA0478"/>
    <w:multiLevelType w:val="hybridMultilevel"/>
    <w:tmpl w:val="3948F6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256BED"/>
    <w:multiLevelType w:val="hybridMultilevel"/>
    <w:tmpl w:val="549AF6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7E6F51"/>
    <w:multiLevelType w:val="multilevel"/>
    <w:tmpl w:val="6862F840"/>
    <w:lvl w:ilvl="0">
      <w:start w:val="1"/>
      <w:numFmt w:val="decimal"/>
      <w:lvlText w:val="%1."/>
      <w:lvlJc w:val="left"/>
      <w:pPr>
        <w:ind w:left="720" w:hanging="360"/>
      </w:pPr>
      <w:rPr>
        <w:rFonts w:hint="default"/>
      </w:rPr>
    </w:lvl>
    <w:lvl w:ilvl="1">
      <w:start w:val="1"/>
      <w:numFmt w:val="decimal"/>
      <w:isLgl/>
      <w:lvlText w:val="%2.1."/>
      <w:lvlJc w:val="left"/>
      <w:pPr>
        <w:ind w:left="1080" w:hanging="720"/>
      </w:pPr>
      <w:rPr>
        <w:rFonts w:asciiTheme="minorHAnsi" w:eastAsia="SimSun" w:hAnsiTheme="minorHAnsi" w:cstheme="minorHAns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5FC10FE"/>
    <w:multiLevelType w:val="hybridMultilevel"/>
    <w:tmpl w:val="C0B0C656"/>
    <w:lvl w:ilvl="0" w:tplc="0409000B">
      <w:start w:val="1"/>
      <w:numFmt w:val="bullet"/>
      <w:lvlText w:val=""/>
      <w:lvlJc w:val="left"/>
      <w:pPr>
        <w:ind w:left="1944" w:hanging="360"/>
      </w:pPr>
      <w:rPr>
        <w:rFonts w:ascii="Wingdings" w:hAnsi="Wingdings"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3" w15:restartNumberingAfterBreak="0">
    <w:nsid w:val="49452C02"/>
    <w:multiLevelType w:val="multilevel"/>
    <w:tmpl w:val="21EA859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AC52484"/>
    <w:multiLevelType w:val="hybridMultilevel"/>
    <w:tmpl w:val="0E566E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5A4910"/>
    <w:multiLevelType w:val="singleLevel"/>
    <w:tmpl w:val="F43C4FAA"/>
    <w:lvl w:ilvl="0">
      <w:start w:val="1"/>
      <w:numFmt w:val="bullet"/>
      <w:lvlText w:val=""/>
      <w:lvlJc w:val="left"/>
      <w:pPr>
        <w:tabs>
          <w:tab w:val="num" w:pos="360"/>
        </w:tabs>
        <w:ind w:left="360" w:hanging="360"/>
      </w:pPr>
      <w:rPr>
        <w:rFonts w:ascii="Symbol" w:hAnsi="Symbol" w:hint="default"/>
        <w:sz w:val="28"/>
      </w:rPr>
    </w:lvl>
  </w:abstractNum>
  <w:abstractNum w:abstractNumId="26" w15:restartNumberingAfterBreak="0">
    <w:nsid w:val="4D7E19E4"/>
    <w:multiLevelType w:val="multilevel"/>
    <w:tmpl w:val="CAF0FE6A"/>
    <w:lvl w:ilvl="0">
      <w:start w:val="1"/>
      <w:numFmt w:val="decimal"/>
      <w:lvlText w:val="%1."/>
      <w:lvlJc w:val="left"/>
      <w:pPr>
        <w:ind w:left="360" w:hanging="360"/>
      </w:pPr>
    </w:lvl>
    <w:lvl w:ilvl="1">
      <w:start w:val="1"/>
      <w:numFmt w:val="decimal"/>
      <w:lvlText w:val="%1.%2."/>
      <w:lvlJc w:val="left"/>
      <w:pPr>
        <w:ind w:left="792" w:hanging="432"/>
      </w:pPr>
      <w:rPr>
        <w:b/>
        <w:bCs/>
        <w:sz w:val="24"/>
        <w:szCs w:val="32"/>
      </w:rPr>
    </w:lvl>
    <w:lvl w:ilvl="2">
      <w:start w:val="1"/>
      <w:numFmt w:val="decimal"/>
      <w:lvlText w:val="%1.%2.%3."/>
      <w:lvlJc w:val="left"/>
      <w:pPr>
        <w:ind w:left="1224" w:hanging="504"/>
      </w:pPr>
      <w:rPr>
        <w:rFonts w:asciiTheme="minorHAnsi" w:hAnsiTheme="minorHAnsi" w:cstheme="minorHAnsi"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DD5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E781F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0D54C45"/>
    <w:multiLevelType w:val="singleLevel"/>
    <w:tmpl w:val="474A70F6"/>
    <w:lvl w:ilvl="0">
      <w:start w:val="1"/>
      <w:numFmt w:val="bullet"/>
      <w:lvlText w:val=""/>
      <w:lvlJc w:val="left"/>
      <w:pPr>
        <w:tabs>
          <w:tab w:val="num" w:pos="360"/>
        </w:tabs>
        <w:ind w:left="360" w:hanging="360"/>
      </w:pPr>
      <w:rPr>
        <w:rFonts w:ascii="Symbol" w:hAnsi="Symbol" w:hint="default"/>
        <w:sz w:val="28"/>
      </w:rPr>
    </w:lvl>
  </w:abstractNum>
  <w:abstractNum w:abstractNumId="30" w15:restartNumberingAfterBreak="0">
    <w:nsid w:val="5B7C6492"/>
    <w:multiLevelType w:val="hybridMultilevel"/>
    <w:tmpl w:val="20FA8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966A01"/>
    <w:multiLevelType w:val="hybridMultilevel"/>
    <w:tmpl w:val="953812CE"/>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15:restartNumberingAfterBreak="0">
    <w:nsid w:val="60A97BDE"/>
    <w:multiLevelType w:val="singleLevel"/>
    <w:tmpl w:val="9F365924"/>
    <w:lvl w:ilvl="0">
      <w:start w:val="1"/>
      <w:numFmt w:val="lowerLetter"/>
      <w:lvlText w:val="%1."/>
      <w:lvlJc w:val="left"/>
      <w:pPr>
        <w:tabs>
          <w:tab w:val="num" w:pos="648"/>
        </w:tabs>
        <w:ind w:left="648" w:hanging="360"/>
      </w:pPr>
      <w:rPr>
        <w:rFonts w:hint="default"/>
      </w:rPr>
    </w:lvl>
  </w:abstractNum>
  <w:abstractNum w:abstractNumId="33" w15:restartNumberingAfterBreak="0">
    <w:nsid w:val="65B93A67"/>
    <w:multiLevelType w:val="singleLevel"/>
    <w:tmpl w:val="381294AC"/>
    <w:lvl w:ilvl="0">
      <w:start w:val="1"/>
      <w:numFmt w:val="bullet"/>
      <w:pStyle w:val="Quick10"/>
      <w:lvlText w:val=""/>
      <w:lvlJc w:val="left"/>
      <w:pPr>
        <w:tabs>
          <w:tab w:val="num" w:pos="360"/>
        </w:tabs>
        <w:ind w:left="360" w:hanging="360"/>
      </w:pPr>
      <w:rPr>
        <w:rFonts w:ascii="Symbol" w:hAnsi="Symbol" w:hint="default"/>
        <w:sz w:val="28"/>
      </w:rPr>
    </w:lvl>
  </w:abstractNum>
  <w:abstractNum w:abstractNumId="34" w15:restartNumberingAfterBreak="0">
    <w:nsid w:val="6B9B7074"/>
    <w:multiLevelType w:val="hybridMultilevel"/>
    <w:tmpl w:val="A45E3F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8705C7"/>
    <w:multiLevelType w:val="singleLevel"/>
    <w:tmpl w:val="A46C50A2"/>
    <w:lvl w:ilvl="0">
      <w:start w:val="1"/>
      <w:numFmt w:val="upperLetter"/>
      <w:pStyle w:val="Capletter"/>
      <w:lvlText w:val="%1."/>
      <w:lvlJc w:val="left"/>
      <w:pPr>
        <w:tabs>
          <w:tab w:val="num" w:pos="360"/>
        </w:tabs>
        <w:ind w:left="360" w:hanging="360"/>
      </w:pPr>
    </w:lvl>
  </w:abstractNum>
  <w:abstractNum w:abstractNumId="36" w15:restartNumberingAfterBreak="0">
    <w:nsid w:val="749E2373"/>
    <w:multiLevelType w:val="multilevel"/>
    <w:tmpl w:val="2F088A9E"/>
    <w:lvl w:ilvl="0">
      <w:start w:val="1"/>
      <w:numFmt w:val="decimal"/>
      <w:lvlText w:val="%1."/>
      <w:lvlJc w:val="left"/>
      <w:pPr>
        <w:tabs>
          <w:tab w:val="num" w:pos="864"/>
        </w:tabs>
        <w:ind w:left="864" w:hanging="432"/>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77110BD9"/>
    <w:multiLevelType w:val="hybridMultilevel"/>
    <w:tmpl w:val="6F36C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E96756"/>
    <w:multiLevelType w:val="multilevel"/>
    <w:tmpl w:val="531A698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9" w15:restartNumberingAfterBreak="0">
    <w:nsid w:val="7A73502F"/>
    <w:multiLevelType w:val="singleLevel"/>
    <w:tmpl w:val="F43C4FAA"/>
    <w:lvl w:ilvl="0">
      <w:start w:val="1"/>
      <w:numFmt w:val="bullet"/>
      <w:lvlText w:val=""/>
      <w:lvlJc w:val="left"/>
      <w:pPr>
        <w:tabs>
          <w:tab w:val="num" w:pos="360"/>
        </w:tabs>
        <w:ind w:left="360" w:hanging="360"/>
      </w:pPr>
      <w:rPr>
        <w:rFonts w:ascii="Symbol" w:hAnsi="Symbol" w:hint="default"/>
        <w:sz w:val="28"/>
      </w:rPr>
    </w:lvl>
  </w:abstractNum>
  <w:abstractNum w:abstractNumId="40" w15:restartNumberingAfterBreak="0">
    <w:nsid w:val="7B635952"/>
    <w:multiLevelType w:val="hybridMultilevel"/>
    <w:tmpl w:val="E18444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BF2357"/>
    <w:multiLevelType w:val="hybridMultilevel"/>
    <w:tmpl w:val="E208EA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D54971"/>
    <w:multiLevelType w:val="hybridMultilevel"/>
    <w:tmpl w:val="36B65E22"/>
    <w:lvl w:ilvl="0" w:tplc="9B242D8C">
      <w:start w:val="1"/>
      <w:numFmt w:val="decimal"/>
      <w:lvlText w:val="%1."/>
      <w:lvlJc w:val="left"/>
      <w:pPr>
        <w:ind w:left="720" w:hanging="360"/>
      </w:pPr>
      <w:rPr>
        <w:rFonts w:hint="default"/>
      </w:rPr>
    </w:lvl>
    <w:lvl w:ilvl="1" w:tplc="BA087564">
      <w:start w:val="1"/>
      <w:numFmt w:val="lowerLetter"/>
      <w:pStyle w:val="Questions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9600490">
    <w:abstractNumId w:val="0"/>
    <w:lvlOverride w:ilvl="0">
      <w:lvl w:ilvl="0">
        <w:start w:val="1"/>
        <w:numFmt w:val="decimal"/>
        <w:pStyle w:val="QuickA"/>
        <w:lvlText w:val="%1."/>
        <w:lvlJc w:val="left"/>
      </w:lvl>
    </w:lvlOverride>
  </w:num>
  <w:num w:numId="2" w16cid:durableId="1910771213">
    <w:abstractNumId w:val="0"/>
    <w:lvlOverride w:ilvl="0">
      <w:lvl w:ilvl="0">
        <w:start w:val="1"/>
        <w:numFmt w:val="decimal"/>
        <w:pStyle w:val="QuickA"/>
        <w:lvlText w:val="%1)"/>
        <w:lvlJc w:val="left"/>
        <w:pPr>
          <w:ind w:left="360" w:hanging="360"/>
        </w:pPr>
      </w:lvl>
    </w:lvlOverride>
  </w:num>
  <w:num w:numId="3" w16cid:durableId="132866818">
    <w:abstractNumId w:val="29"/>
  </w:num>
  <w:num w:numId="4" w16cid:durableId="1972437851">
    <w:abstractNumId w:val="33"/>
  </w:num>
  <w:num w:numId="5" w16cid:durableId="1956211074">
    <w:abstractNumId w:val="1"/>
    <w:lvlOverride w:ilvl="0">
      <w:startOverride w:val="1"/>
      <w:lvl w:ilvl="0">
        <w:start w:val="1"/>
        <w:numFmt w:val="decimal"/>
        <w:pStyle w:val="QuickI"/>
        <w:lvlText w:val="%1."/>
        <w:lvlJc w:val="left"/>
      </w:lvl>
    </w:lvlOverride>
  </w:num>
  <w:num w:numId="6" w16cid:durableId="1587572346">
    <w:abstractNumId w:val="2"/>
    <w:lvlOverride w:ilvl="0">
      <w:startOverride w:val="2"/>
      <w:lvl w:ilvl="0">
        <w:start w:val="2"/>
        <w:numFmt w:val="decimal"/>
        <w:pStyle w:val="Quick1"/>
        <w:lvlText w:val="%1)"/>
        <w:lvlJc w:val="left"/>
      </w:lvl>
    </w:lvlOverride>
  </w:num>
  <w:num w:numId="7" w16cid:durableId="228611879">
    <w:abstractNumId w:val="13"/>
  </w:num>
  <w:num w:numId="8" w16cid:durableId="1210537565">
    <w:abstractNumId w:val="32"/>
  </w:num>
  <w:num w:numId="9" w16cid:durableId="927731959">
    <w:abstractNumId w:val="27"/>
  </w:num>
  <w:num w:numId="10" w16cid:durableId="81487616">
    <w:abstractNumId w:val="36"/>
  </w:num>
  <w:num w:numId="11" w16cid:durableId="1768577838">
    <w:abstractNumId w:val="41"/>
  </w:num>
  <w:num w:numId="12" w16cid:durableId="417289625">
    <w:abstractNumId w:val="40"/>
  </w:num>
  <w:num w:numId="13" w16cid:durableId="1528368660">
    <w:abstractNumId w:val="16"/>
  </w:num>
  <w:num w:numId="14" w16cid:durableId="1068184531">
    <w:abstractNumId w:val="24"/>
  </w:num>
  <w:num w:numId="15" w16cid:durableId="895581178">
    <w:abstractNumId w:val="19"/>
  </w:num>
  <w:num w:numId="16" w16cid:durableId="1893543786">
    <w:abstractNumId w:val="34"/>
  </w:num>
  <w:num w:numId="17" w16cid:durableId="1008943180">
    <w:abstractNumId w:val="18"/>
  </w:num>
  <w:num w:numId="18" w16cid:durableId="618804265">
    <w:abstractNumId w:val="10"/>
  </w:num>
  <w:num w:numId="19" w16cid:durableId="897940928">
    <w:abstractNumId w:val="14"/>
  </w:num>
  <w:num w:numId="20" w16cid:durableId="530655224">
    <w:abstractNumId w:val="30"/>
  </w:num>
  <w:num w:numId="21" w16cid:durableId="1994218454">
    <w:abstractNumId w:val="39"/>
  </w:num>
  <w:num w:numId="22" w16cid:durableId="139227895">
    <w:abstractNumId w:val="25"/>
  </w:num>
  <w:num w:numId="23" w16cid:durableId="1511800719">
    <w:abstractNumId w:val="15"/>
  </w:num>
  <w:num w:numId="24" w16cid:durableId="1058436072">
    <w:abstractNumId w:val="3"/>
  </w:num>
  <w:num w:numId="25" w16cid:durableId="1685548601">
    <w:abstractNumId w:val="12"/>
  </w:num>
  <w:num w:numId="26" w16cid:durableId="1185175490">
    <w:abstractNumId w:val="35"/>
  </w:num>
  <w:num w:numId="27" w16cid:durableId="1991134154">
    <w:abstractNumId w:val="9"/>
  </w:num>
  <w:num w:numId="28" w16cid:durableId="2140372734">
    <w:abstractNumId w:val="5"/>
  </w:num>
  <w:num w:numId="29" w16cid:durableId="90665467">
    <w:abstractNumId w:val="20"/>
  </w:num>
  <w:num w:numId="30" w16cid:durableId="1663581823">
    <w:abstractNumId w:val="17"/>
  </w:num>
  <w:num w:numId="31" w16cid:durableId="1659770681">
    <w:abstractNumId w:val="21"/>
  </w:num>
  <w:num w:numId="32" w16cid:durableId="1218978266">
    <w:abstractNumId w:val="8"/>
  </w:num>
  <w:num w:numId="33" w16cid:durableId="1388649284">
    <w:abstractNumId w:val="7"/>
  </w:num>
  <w:num w:numId="34" w16cid:durableId="1012612603">
    <w:abstractNumId w:val="38"/>
  </w:num>
  <w:num w:numId="35" w16cid:durableId="1056128468">
    <w:abstractNumId w:val="31"/>
  </w:num>
  <w:num w:numId="36" w16cid:durableId="1359432407">
    <w:abstractNumId w:val="22"/>
  </w:num>
  <w:num w:numId="37" w16cid:durableId="569079876">
    <w:abstractNumId w:val="23"/>
  </w:num>
  <w:num w:numId="38" w16cid:durableId="569268184">
    <w:abstractNumId w:val="4"/>
  </w:num>
  <w:num w:numId="39" w16cid:durableId="346054542">
    <w:abstractNumId w:val="11"/>
  </w:num>
  <w:num w:numId="40" w16cid:durableId="456991102">
    <w:abstractNumId w:val="28"/>
  </w:num>
  <w:num w:numId="41" w16cid:durableId="718676305">
    <w:abstractNumId w:val="6"/>
  </w:num>
  <w:num w:numId="42" w16cid:durableId="517276210">
    <w:abstractNumId w:val="26"/>
  </w:num>
  <w:num w:numId="43" w16cid:durableId="1509759197">
    <w:abstractNumId w:val="42"/>
  </w:num>
  <w:num w:numId="44" w16cid:durableId="13228507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9593380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0443"/>
    <w:rsid w:val="00007379"/>
    <w:rsid w:val="00041B2F"/>
    <w:rsid w:val="00086AC3"/>
    <w:rsid w:val="000949BF"/>
    <w:rsid w:val="000D3EE4"/>
    <w:rsid w:val="001173F6"/>
    <w:rsid w:val="00130443"/>
    <w:rsid w:val="001B3BA6"/>
    <w:rsid w:val="001E77AC"/>
    <w:rsid w:val="002A7828"/>
    <w:rsid w:val="00326C00"/>
    <w:rsid w:val="00326E99"/>
    <w:rsid w:val="003F6C95"/>
    <w:rsid w:val="0048587D"/>
    <w:rsid w:val="00495747"/>
    <w:rsid w:val="004D62C4"/>
    <w:rsid w:val="004F4BAE"/>
    <w:rsid w:val="00516A5D"/>
    <w:rsid w:val="005279BD"/>
    <w:rsid w:val="005406A8"/>
    <w:rsid w:val="00584429"/>
    <w:rsid w:val="005A3C17"/>
    <w:rsid w:val="005B02F8"/>
    <w:rsid w:val="005C7D54"/>
    <w:rsid w:val="005F5442"/>
    <w:rsid w:val="006151B0"/>
    <w:rsid w:val="00627B9C"/>
    <w:rsid w:val="00734CE1"/>
    <w:rsid w:val="00740964"/>
    <w:rsid w:val="00745920"/>
    <w:rsid w:val="007D2809"/>
    <w:rsid w:val="00813862"/>
    <w:rsid w:val="008855D1"/>
    <w:rsid w:val="008937EE"/>
    <w:rsid w:val="008E68DE"/>
    <w:rsid w:val="0092384C"/>
    <w:rsid w:val="00932F64"/>
    <w:rsid w:val="00987249"/>
    <w:rsid w:val="009F2A79"/>
    <w:rsid w:val="00A44C35"/>
    <w:rsid w:val="00B25F78"/>
    <w:rsid w:val="00B62F6E"/>
    <w:rsid w:val="00B8197D"/>
    <w:rsid w:val="00BE3A50"/>
    <w:rsid w:val="00BE74E8"/>
    <w:rsid w:val="00C71AC9"/>
    <w:rsid w:val="00C93930"/>
    <w:rsid w:val="00CD1C90"/>
    <w:rsid w:val="00CF4E71"/>
    <w:rsid w:val="00D26525"/>
    <w:rsid w:val="00D45687"/>
    <w:rsid w:val="00D76318"/>
    <w:rsid w:val="00DB1A1F"/>
    <w:rsid w:val="00E06C02"/>
    <w:rsid w:val="00E109AA"/>
    <w:rsid w:val="00E13BF3"/>
    <w:rsid w:val="00E933FF"/>
    <w:rsid w:val="00E93964"/>
    <w:rsid w:val="00EA4C7A"/>
    <w:rsid w:val="00FA2747"/>
    <w:rsid w:val="00FA2FC5"/>
    <w:rsid w:val="00FB15A2"/>
    <w:rsid w:val="00FB401B"/>
    <w:rsid w:val="00FC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37B08"/>
  <w15:docId w15:val="{07C29162-A943-4040-97E6-A6E9B93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4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paragraph" w:styleId="Heading1">
    <w:name w:val="heading 1"/>
    <w:basedOn w:val="Normal"/>
    <w:next w:val="Normal"/>
    <w:link w:val="Heading1Char"/>
    <w:qFormat/>
    <w:rsid w:val="00130443"/>
    <w:pPr>
      <w:keepNext/>
      <w:spacing w:before="240" w:after="60"/>
      <w:outlineLvl w:val="0"/>
    </w:pPr>
    <w:rPr>
      <w:b/>
      <w:kern w:val="28"/>
      <w:sz w:val="28"/>
    </w:rPr>
  </w:style>
  <w:style w:type="paragraph" w:styleId="Heading2">
    <w:name w:val="heading 2"/>
    <w:basedOn w:val="Normal"/>
    <w:next w:val="Normal"/>
    <w:link w:val="Heading2Char"/>
    <w:qFormat/>
    <w:rsid w:val="00734CE1"/>
    <w:pPr>
      <w:keepNext/>
      <w:spacing w:before="240" w:after="60"/>
      <w:outlineLvl w:val="1"/>
    </w:pPr>
    <w:rPr>
      <w:b/>
    </w:rPr>
  </w:style>
  <w:style w:type="paragraph" w:styleId="Heading3">
    <w:name w:val="heading 3"/>
    <w:basedOn w:val="Normal"/>
    <w:next w:val="Normal"/>
    <w:link w:val="Heading3Char"/>
    <w:uiPriority w:val="9"/>
    <w:semiHidden/>
    <w:unhideWhenUsed/>
    <w:qFormat/>
    <w:rsid w:val="00734CE1"/>
    <w:pPr>
      <w:keepNext/>
      <w:keepLines/>
      <w:spacing w:before="40"/>
      <w:outlineLvl w:val="2"/>
    </w:pPr>
    <w:rPr>
      <w:rFonts w:asciiTheme="minorHAnsi" w:eastAsiaTheme="majorEastAsia" w:hAnsiTheme="min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1304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443"/>
    <w:rPr>
      <w:rFonts w:ascii="Arial" w:eastAsia="SimSun" w:hAnsi="Arial" w:cs="Times New Roman"/>
      <w:b/>
      <w:snapToGrid w:val="0"/>
      <w:kern w:val="28"/>
      <w:sz w:val="28"/>
      <w:szCs w:val="20"/>
    </w:rPr>
  </w:style>
  <w:style w:type="character" w:customStyle="1" w:styleId="Heading2Char">
    <w:name w:val="Heading 2 Char"/>
    <w:basedOn w:val="DefaultParagraphFont"/>
    <w:link w:val="Heading2"/>
    <w:rsid w:val="00734CE1"/>
    <w:rPr>
      <w:rFonts w:ascii="Arial" w:eastAsia="SimSun" w:hAnsi="Arial" w:cs="Times New Roman"/>
      <w:b/>
      <w:snapToGrid w:val="0"/>
      <w:sz w:val="24"/>
      <w:szCs w:val="20"/>
    </w:rPr>
  </w:style>
  <w:style w:type="paragraph" w:customStyle="1" w:styleId="QuickA">
    <w:name w:val="Quick A."/>
    <w:basedOn w:val="Normal"/>
    <w:rsid w:val="00130443"/>
    <w:pPr>
      <w:numPr>
        <w:numId w:val="1"/>
      </w:numPr>
      <w:tabs>
        <w:tab w:val="clear" w:pos="361"/>
      </w:tabs>
      <w:ind w:left="462" w:hanging="462"/>
    </w:pPr>
  </w:style>
  <w:style w:type="paragraph" w:customStyle="1" w:styleId="Quick10">
    <w:name w:val="Quick 1."/>
    <w:basedOn w:val="Normal"/>
    <w:rsid w:val="00130443"/>
    <w:pPr>
      <w:numPr>
        <w:numId w:val="4"/>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style>
  <w:style w:type="paragraph" w:customStyle="1" w:styleId="Quick">
    <w:name w:val="Quick ­"/>
    <w:basedOn w:val="Normal"/>
    <w:rsid w:val="00130443"/>
    <w:pPr>
      <w:ind w:left="810" w:hanging="348"/>
    </w:pPr>
  </w:style>
  <w:style w:type="character" w:customStyle="1" w:styleId="Heading4Char">
    <w:name w:val="Heading 4 Char"/>
    <w:basedOn w:val="DefaultParagraphFont"/>
    <w:link w:val="Heading4"/>
    <w:uiPriority w:val="9"/>
    <w:semiHidden/>
    <w:rsid w:val="00130443"/>
    <w:rPr>
      <w:rFonts w:asciiTheme="majorHAnsi" w:eastAsiaTheme="majorEastAsia" w:hAnsiTheme="majorHAnsi" w:cstheme="majorBidi"/>
      <w:b/>
      <w:bCs/>
      <w:i/>
      <w:iCs/>
      <w:snapToGrid w:val="0"/>
      <w:color w:val="4F81BD" w:themeColor="accent1"/>
      <w:sz w:val="24"/>
      <w:szCs w:val="20"/>
    </w:rPr>
  </w:style>
  <w:style w:type="paragraph" w:customStyle="1" w:styleId="QuickI">
    <w:name w:val="Quick I."/>
    <w:basedOn w:val="Normal"/>
    <w:rsid w:val="00130443"/>
    <w:pPr>
      <w:numPr>
        <w:numId w:val="5"/>
      </w:numPr>
      <w:tabs>
        <w:tab w:val="clear" w:pos="361"/>
      </w:tabs>
      <w:ind w:left="360" w:hanging="360"/>
    </w:pPr>
  </w:style>
  <w:style w:type="paragraph" w:customStyle="1" w:styleId="Quick1">
    <w:name w:val="Quick 1)"/>
    <w:basedOn w:val="Normal"/>
    <w:rsid w:val="00130443"/>
    <w:pPr>
      <w:numPr>
        <w:numId w:val="6"/>
      </w:numPr>
      <w:tabs>
        <w:tab w:val="clear" w:pos="361"/>
      </w:tabs>
      <w:ind w:left="1924" w:hanging="354"/>
    </w:pPr>
  </w:style>
  <w:style w:type="paragraph" w:styleId="BodyTextIndent">
    <w:name w:val="Body Text Indent"/>
    <w:basedOn w:val="Normal"/>
    <w:link w:val="BodyTextIndentChar"/>
    <w:rsid w:val="00130443"/>
  </w:style>
  <w:style w:type="character" w:customStyle="1" w:styleId="BodyTextIndentChar">
    <w:name w:val="Body Text Indent Char"/>
    <w:basedOn w:val="DefaultParagraphFont"/>
    <w:link w:val="BodyTextIndent"/>
    <w:rsid w:val="00130443"/>
    <w:rPr>
      <w:rFonts w:ascii="Arial" w:eastAsia="SimSun" w:hAnsi="Arial" w:cs="Times New Roman"/>
      <w:snapToGrid w:val="0"/>
      <w:sz w:val="24"/>
      <w:szCs w:val="20"/>
    </w:rPr>
  </w:style>
  <w:style w:type="paragraph" w:styleId="PlainText">
    <w:name w:val="Plain Text"/>
    <w:aliases w:val="SAS"/>
    <w:basedOn w:val="Normal"/>
    <w:link w:val="PlainText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rFonts w:ascii="Courier New" w:hAnsi="Courier New"/>
      <w:snapToGrid/>
      <w:sz w:val="20"/>
    </w:rPr>
  </w:style>
  <w:style w:type="character" w:customStyle="1" w:styleId="PlainTextChar">
    <w:name w:val="Plain Text Char"/>
    <w:aliases w:val="SAS Char"/>
    <w:basedOn w:val="DefaultParagraphFont"/>
    <w:link w:val="PlainText"/>
    <w:rsid w:val="00130443"/>
    <w:rPr>
      <w:rFonts w:ascii="Courier New" w:eastAsia="SimSun" w:hAnsi="Courier New" w:cs="Times New Roman"/>
      <w:sz w:val="20"/>
      <w:szCs w:val="20"/>
    </w:rPr>
  </w:style>
  <w:style w:type="paragraph" w:styleId="Footer">
    <w:name w:val="footer"/>
    <w:basedOn w:val="Normal"/>
    <w:link w:val="FooterChar"/>
    <w:uiPriority w:val="99"/>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320"/>
        <w:tab w:val="right" w:pos="8640"/>
      </w:tabs>
    </w:pPr>
    <w:rPr>
      <w:snapToGrid/>
    </w:rPr>
  </w:style>
  <w:style w:type="character" w:customStyle="1" w:styleId="FooterChar">
    <w:name w:val="Footer Char"/>
    <w:basedOn w:val="DefaultParagraphFont"/>
    <w:link w:val="Footer"/>
    <w:uiPriority w:val="99"/>
    <w:rsid w:val="00130443"/>
    <w:rPr>
      <w:rFonts w:ascii="Arial" w:eastAsia="SimSun" w:hAnsi="Arial" w:cs="Times New Roman"/>
      <w:sz w:val="24"/>
      <w:szCs w:val="20"/>
    </w:rPr>
  </w:style>
  <w:style w:type="character" w:styleId="PageNumber">
    <w:name w:val="page number"/>
    <w:basedOn w:val="DefaultParagraphFont"/>
    <w:rsid w:val="00130443"/>
  </w:style>
  <w:style w:type="paragraph" w:customStyle="1" w:styleId="Dot025">
    <w:name w:val="Dot 0.25"/>
    <w:basedOn w:val="Normal"/>
    <w:rsid w:val="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num" w:pos="360"/>
      </w:tabs>
      <w:ind w:left="720" w:hanging="360"/>
    </w:pPr>
  </w:style>
  <w:style w:type="paragraph" w:customStyle="1" w:styleId="Dash">
    <w:name w:val="Dash"/>
    <w:basedOn w:val="Normal"/>
    <w:rsid w:val="00130443"/>
    <w:pPr>
      <w:widowControl/>
      <w:numPr>
        <w:numId w:val="24"/>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pPr>
    <w:rPr>
      <w:snapToGrid/>
    </w:rPr>
  </w:style>
  <w:style w:type="paragraph" w:customStyle="1" w:styleId="Indent05">
    <w:name w:val="Indent 0.5"/>
    <w:basedOn w:val="BodyTextIndent"/>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pPr>
    <w:rPr>
      <w:snapToGrid/>
    </w:rPr>
  </w:style>
  <w:style w:type="paragraph" w:customStyle="1" w:styleId="Capletter">
    <w:name w:val="Cap letter"/>
    <w:basedOn w:val="Heading1"/>
    <w:rsid w:val="00130443"/>
    <w:pPr>
      <w:widowControl/>
      <w:numPr>
        <w:numId w:val="26"/>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b w:val="0"/>
      <w:snapToGrid/>
      <w:sz w:val="24"/>
    </w:rPr>
  </w:style>
  <w:style w:type="paragraph" w:customStyle="1" w:styleId="Lowernumber">
    <w:name w:val="Lower number"/>
    <w:basedOn w:val="Normal"/>
    <w:rsid w:val="00130443"/>
    <w:pPr>
      <w:keepNext/>
      <w:widowControl/>
      <w:numPr>
        <w:numId w:val="25"/>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outlineLvl w:val="0"/>
    </w:pPr>
    <w:rPr>
      <w:snapToGrid/>
      <w:kern w:val="28"/>
    </w:rPr>
  </w:style>
  <w:style w:type="table" w:styleId="TableGrid">
    <w:name w:val="Table Grid"/>
    <w:basedOn w:val="TableNormal"/>
    <w:uiPriority w:val="59"/>
    <w:rsid w:val="0013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4CE1"/>
    <w:pPr>
      <w:ind w:left="720"/>
      <w:contextualSpacing/>
    </w:pPr>
  </w:style>
  <w:style w:type="character" w:styleId="Hyperlink">
    <w:name w:val="Hyperlink"/>
    <w:basedOn w:val="DefaultParagraphFont"/>
    <w:uiPriority w:val="99"/>
    <w:unhideWhenUsed/>
    <w:rsid w:val="00734CE1"/>
    <w:rPr>
      <w:color w:val="0000FF" w:themeColor="hyperlink"/>
      <w:u w:val="single"/>
    </w:rPr>
  </w:style>
  <w:style w:type="character" w:styleId="UnresolvedMention">
    <w:name w:val="Unresolved Mention"/>
    <w:basedOn w:val="DefaultParagraphFont"/>
    <w:uiPriority w:val="99"/>
    <w:semiHidden/>
    <w:unhideWhenUsed/>
    <w:rsid w:val="00734CE1"/>
    <w:rPr>
      <w:color w:val="605E5C"/>
      <w:shd w:val="clear" w:color="auto" w:fill="E1DFDD"/>
    </w:rPr>
  </w:style>
  <w:style w:type="character" w:customStyle="1" w:styleId="Heading3Char">
    <w:name w:val="Heading 3 Char"/>
    <w:basedOn w:val="DefaultParagraphFont"/>
    <w:link w:val="Heading3"/>
    <w:uiPriority w:val="9"/>
    <w:semiHidden/>
    <w:rsid w:val="00734CE1"/>
    <w:rPr>
      <w:rFonts w:eastAsiaTheme="majorEastAsia" w:cstheme="majorBidi"/>
      <w:b/>
      <w:snapToGrid w:val="0"/>
      <w:color w:val="243F60" w:themeColor="accent1" w:themeShade="7F"/>
      <w:sz w:val="24"/>
      <w:szCs w:val="24"/>
    </w:rPr>
  </w:style>
  <w:style w:type="paragraph" w:customStyle="1" w:styleId="Code">
    <w:name w:val="Code"/>
    <w:basedOn w:val="ListParagraph"/>
    <w:link w:val="CodeChar"/>
    <w:qFormat/>
    <w:rsid w:val="00E93964"/>
    <w:pPr>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pPr>
    <w:rPr>
      <w:rFonts w:ascii="Consolas" w:hAnsi="Consolas" w:cstheme="minorHAnsi"/>
      <w:sz w:val="22"/>
    </w:rPr>
  </w:style>
  <w:style w:type="paragraph" w:styleId="BalloonText">
    <w:name w:val="Balloon Text"/>
    <w:basedOn w:val="Normal"/>
    <w:link w:val="BalloonTextChar"/>
    <w:uiPriority w:val="99"/>
    <w:semiHidden/>
    <w:unhideWhenUsed/>
    <w:rsid w:val="00FB401B"/>
    <w:rPr>
      <w:rFonts w:ascii="Segoe UI" w:hAnsi="Segoe UI" w:cs="Segoe UI"/>
      <w:sz w:val="18"/>
      <w:szCs w:val="18"/>
    </w:rPr>
  </w:style>
  <w:style w:type="character" w:customStyle="1" w:styleId="ListParagraphChar">
    <w:name w:val="List Paragraph Char"/>
    <w:basedOn w:val="DefaultParagraphFont"/>
    <w:link w:val="ListParagraph"/>
    <w:uiPriority w:val="34"/>
    <w:rsid w:val="00D45687"/>
    <w:rPr>
      <w:rFonts w:ascii="Arial" w:eastAsia="SimSun" w:hAnsi="Arial" w:cs="Times New Roman"/>
      <w:snapToGrid w:val="0"/>
      <w:sz w:val="24"/>
      <w:szCs w:val="20"/>
    </w:rPr>
  </w:style>
  <w:style w:type="character" w:customStyle="1" w:styleId="CodeChar">
    <w:name w:val="Code Char"/>
    <w:basedOn w:val="ListParagraphChar"/>
    <w:link w:val="Code"/>
    <w:rsid w:val="00E93964"/>
    <w:rPr>
      <w:rFonts w:ascii="Consolas" w:eastAsia="SimSun" w:hAnsi="Consolas" w:cstheme="minorHAnsi"/>
      <w:snapToGrid w:val="0"/>
      <w:sz w:val="24"/>
      <w:szCs w:val="20"/>
      <w:shd w:val="clear" w:color="auto" w:fill="D9D9D9" w:themeFill="background1" w:themeFillShade="D9"/>
    </w:rPr>
  </w:style>
  <w:style w:type="character" w:customStyle="1" w:styleId="BalloonTextChar">
    <w:name w:val="Balloon Text Char"/>
    <w:basedOn w:val="DefaultParagraphFont"/>
    <w:link w:val="BalloonText"/>
    <w:uiPriority w:val="99"/>
    <w:semiHidden/>
    <w:rsid w:val="00FB401B"/>
    <w:rPr>
      <w:rFonts w:ascii="Segoe UI" w:eastAsia="SimSun" w:hAnsi="Segoe UI" w:cs="Segoe UI"/>
      <w:snapToGrid w:val="0"/>
      <w:sz w:val="18"/>
      <w:szCs w:val="18"/>
    </w:rPr>
  </w:style>
  <w:style w:type="character" w:styleId="FollowedHyperlink">
    <w:name w:val="FollowedHyperlink"/>
    <w:basedOn w:val="DefaultParagraphFont"/>
    <w:uiPriority w:val="99"/>
    <w:semiHidden/>
    <w:unhideWhenUsed/>
    <w:rsid w:val="00E93964"/>
    <w:rPr>
      <w:color w:val="800080" w:themeColor="followedHyperlink"/>
      <w:u w:val="single"/>
    </w:rPr>
  </w:style>
  <w:style w:type="paragraph" w:styleId="Header">
    <w:name w:val="header"/>
    <w:basedOn w:val="Normal"/>
    <w:link w:val="HeaderChar"/>
    <w:uiPriority w:val="99"/>
    <w:unhideWhenUsed/>
    <w:rsid w:val="008E68DE"/>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680"/>
        <w:tab w:val="right" w:pos="9360"/>
      </w:tabs>
    </w:pPr>
  </w:style>
  <w:style w:type="character" w:customStyle="1" w:styleId="HeaderChar">
    <w:name w:val="Header Char"/>
    <w:basedOn w:val="DefaultParagraphFont"/>
    <w:link w:val="Header"/>
    <w:uiPriority w:val="99"/>
    <w:rsid w:val="008E68DE"/>
    <w:rPr>
      <w:rFonts w:ascii="Arial" w:eastAsia="SimSun" w:hAnsi="Arial" w:cs="Times New Roman"/>
      <w:snapToGrid w:val="0"/>
      <w:sz w:val="24"/>
      <w:szCs w:val="20"/>
    </w:rPr>
  </w:style>
  <w:style w:type="paragraph" w:customStyle="1" w:styleId="BodyBlock">
    <w:name w:val="Body Block"/>
    <w:basedOn w:val="Normal"/>
    <w:link w:val="BodyBlockChar"/>
    <w:qFormat/>
    <w:rsid w:val="00D26525"/>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120" w:after="120"/>
      <w:ind w:left="547"/>
    </w:pPr>
    <w:rPr>
      <w:rFonts w:asciiTheme="minorHAnsi" w:eastAsiaTheme="minorHAnsi" w:hAnsiTheme="minorHAnsi" w:cstheme="minorBidi"/>
      <w:snapToGrid/>
      <w:sz w:val="22"/>
      <w:szCs w:val="22"/>
    </w:rPr>
  </w:style>
  <w:style w:type="character" w:customStyle="1" w:styleId="BodyBlockChar">
    <w:name w:val="Body Block Char"/>
    <w:basedOn w:val="DefaultParagraphFont"/>
    <w:link w:val="BodyBlock"/>
    <w:rsid w:val="00D26525"/>
  </w:style>
  <w:style w:type="paragraph" w:customStyle="1" w:styleId="Error">
    <w:name w:val="Error"/>
    <w:basedOn w:val="BodyBlock"/>
    <w:link w:val="ErrorChar"/>
    <w:qFormat/>
    <w:rsid w:val="00E06C02"/>
    <w:rPr>
      <w:rFonts w:ascii="Consolas" w:hAnsi="Consolas"/>
      <w:color w:val="C00000"/>
      <w:sz w:val="20"/>
    </w:rPr>
  </w:style>
  <w:style w:type="character" w:customStyle="1" w:styleId="ErrorChar">
    <w:name w:val="Error Char"/>
    <w:basedOn w:val="BodyBlockChar"/>
    <w:link w:val="Error"/>
    <w:rsid w:val="00E06C02"/>
    <w:rPr>
      <w:rFonts w:ascii="Consolas" w:hAnsi="Consolas"/>
      <w:color w:val="C00000"/>
      <w:sz w:val="20"/>
    </w:rPr>
  </w:style>
  <w:style w:type="paragraph" w:customStyle="1" w:styleId="QuestionsList">
    <w:name w:val="Questions List"/>
    <w:basedOn w:val="ListParagraph"/>
    <w:link w:val="QuestionsListChar"/>
    <w:autoRedefine/>
    <w:qFormat/>
    <w:rsid w:val="00E06C02"/>
    <w:pPr>
      <w:numPr>
        <w:ilvl w:val="1"/>
        <w:numId w:val="4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80" w:after="80"/>
      <w:ind w:left="720"/>
      <w:contextualSpacing w:val="0"/>
    </w:pPr>
    <w:rPr>
      <w:bCs/>
      <w:snapToGrid/>
      <w:lang w:eastAsia="ja-JP"/>
    </w:rPr>
  </w:style>
  <w:style w:type="character" w:customStyle="1" w:styleId="QuestionsListChar">
    <w:name w:val="Questions List Char"/>
    <w:basedOn w:val="ListParagraphChar"/>
    <w:link w:val="QuestionsList"/>
    <w:rsid w:val="00E06C02"/>
    <w:rPr>
      <w:rFonts w:ascii="Arial" w:eastAsia="SimSun" w:hAnsi="Arial" w:cs="Times New Roman"/>
      <w:bCs/>
      <w:snapToGrid/>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985">
      <w:bodyDiv w:val="1"/>
      <w:marLeft w:val="0"/>
      <w:marRight w:val="0"/>
      <w:marTop w:val="0"/>
      <w:marBottom w:val="0"/>
      <w:divBdr>
        <w:top w:val="none" w:sz="0" w:space="0" w:color="auto"/>
        <w:left w:val="none" w:sz="0" w:space="0" w:color="auto"/>
        <w:bottom w:val="none" w:sz="0" w:space="0" w:color="auto"/>
        <w:right w:val="none" w:sz="0" w:space="0" w:color="auto"/>
      </w:divBdr>
    </w:div>
    <w:div w:id="810168450">
      <w:bodyDiv w:val="1"/>
      <w:marLeft w:val="0"/>
      <w:marRight w:val="0"/>
      <w:marTop w:val="0"/>
      <w:marBottom w:val="0"/>
      <w:divBdr>
        <w:top w:val="none" w:sz="0" w:space="0" w:color="auto"/>
        <w:left w:val="none" w:sz="0" w:space="0" w:color="auto"/>
        <w:bottom w:val="none" w:sz="0" w:space="0" w:color="auto"/>
        <w:right w:val="none" w:sz="0" w:space="0" w:color="auto"/>
      </w:divBdr>
    </w:div>
    <w:div w:id="1319070168">
      <w:bodyDiv w:val="1"/>
      <w:marLeft w:val="0"/>
      <w:marRight w:val="0"/>
      <w:marTop w:val="0"/>
      <w:marBottom w:val="0"/>
      <w:divBdr>
        <w:top w:val="none" w:sz="0" w:space="0" w:color="auto"/>
        <w:left w:val="none" w:sz="0" w:space="0" w:color="auto"/>
        <w:bottom w:val="none" w:sz="0" w:space="0" w:color="auto"/>
        <w:right w:val="none" w:sz="0" w:space="0" w:color="auto"/>
      </w:divBdr>
    </w:div>
    <w:div w:id="1327127637">
      <w:bodyDiv w:val="1"/>
      <w:marLeft w:val="0"/>
      <w:marRight w:val="0"/>
      <w:marTop w:val="0"/>
      <w:marBottom w:val="0"/>
      <w:divBdr>
        <w:top w:val="none" w:sz="0" w:space="0" w:color="auto"/>
        <w:left w:val="none" w:sz="0" w:space="0" w:color="auto"/>
        <w:bottom w:val="none" w:sz="0" w:space="0" w:color="auto"/>
        <w:right w:val="none" w:sz="0" w:space="0" w:color="auto"/>
      </w:divBdr>
    </w:div>
    <w:div w:id="1424952884">
      <w:bodyDiv w:val="1"/>
      <w:marLeft w:val="0"/>
      <w:marRight w:val="0"/>
      <w:marTop w:val="0"/>
      <w:marBottom w:val="0"/>
      <w:divBdr>
        <w:top w:val="none" w:sz="0" w:space="0" w:color="auto"/>
        <w:left w:val="none" w:sz="0" w:space="0" w:color="auto"/>
        <w:bottom w:val="none" w:sz="0" w:space="0" w:color="auto"/>
        <w:right w:val="none" w:sz="0" w:space="0" w:color="auto"/>
      </w:divBdr>
    </w:div>
    <w:div w:id="1888178341">
      <w:bodyDiv w:val="1"/>
      <w:marLeft w:val="0"/>
      <w:marRight w:val="0"/>
      <w:marTop w:val="0"/>
      <w:marBottom w:val="0"/>
      <w:divBdr>
        <w:top w:val="none" w:sz="0" w:space="0" w:color="auto"/>
        <w:left w:val="none" w:sz="0" w:space="0" w:color="auto"/>
        <w:bottom w:val="none" w:sz="0" w:space="0" w:color="auto"/>
        <w:right w:val="none" w:sz="0" w:space="0" w:color="auto"/>
      </w:divBdr>
    </w:div>
    <w:div w:id="191327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gscott.github.io/teaching/writeups/write_up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methods.net/management/operator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statmethods.net/input/datatypes.html" TargetMode="External"/><Relationship Id="rId4" Type="http://schemas.openxmlformats.org/officeDocument/2006/relationships/settings" Target="settings.xml"/><Relationship Id="rId9" Type="http://schemas.openxmlformats.org/officeDocument/2006/relationships/hyperlink" Target="https://rstudio.com/products/rstudio/downloa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9C30C-8B6F-45C0-AD27-4CE530EB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4254</TotalTime>
  <Pages>11</Pages>
  <Words>3151</Words>
  <Characters>17964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tpickeri@usc.edu</dc:creator>
  <cp:keywords/>
  <dc:description/>
  <cp:lastModifiedBy>Trevor Pickering</cp:lastModifiedBy>
  <cp:revision>23</cp:revision>
  <dcterms:created xsi:type="dcterms:W3CDTF">2019-08-23T22:27:00Z</dcterms:created>
  <dcterms:modified xsi:type="dcterms:W3CDTF">2022-08-29T02:48:00Z</dcterms:modified>
</cp:coreProperties>
</file>