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77"/>
        <w:gridCol w:w="986"/>
        <w:gridCol w:w="1921"/>
      </w:tblGrid>
      <w:tr w:rsidR="006C1BD6" w:rsidRPr="00103D92" w14:paraId="10D1FC3D" w14:textId="77777777" w:rsidTr="00851FBD">
        <w:trPr>
          <w:trHeight w:val="350"/>
        </w:trPr>
        <w:tc>
          <w:tcPr>
            <w:tcW w:w="6254" w:type="dxa"/>
            <w:tcBorders>
              <w:top w:val="single" w:sz="4" w:space="0" w:color="auto"/>
              <w:left w:val="single" w:sz="4" w:space="0" w:color="auto"/>
              <w:right w:val="nil"/>
            </w:tcBorders>
            <w:shd w:val="clear" w:color="auto" w:fill="auto"/>
            <w:noWrap/>
            <w:vAlign w:val="center"/>
            <w:hideMark/>
          </w:tcPr>
          <w:p w14:paraId="4F1F3D01" w14:textId="77777777" w:rsidR="006C1BD6" w:rsidRPr="00103D92" w:rsidRDefault="006C1BD6" w:rsidP="00851FBD">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C742441" w14:textId="77777777" w:rsidR="006C1BD6" w:rsidRPr="00103D92" w:rsidRDefault="006C1BD6" w:rsidP="00851FBD">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0E9FCA1A" w14:textId="77777777" w:rsidR="006C1BD6" w:rsidRPr="00103D92" w:rsidRDefault="006C1BD6" w:rsidP="00851FBD">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2318FDEC" w14:textId="77777777" w:rsidR="006C1BD6" w:rsidRPr="00103D92" w:rsidRDefault="006C1BD6" w:rsidP="00851FBD">
            <w:pPr>
              <w:rPr>
                <w:rFonts w:ascii="Segoe UI" w:eastAsia="Times New Roman" w:hAnsi="Segoe UI" w:cs="Segoe UI"/>
                <w:color w:val="000000"/>
              </w:rPr>
            </w:pPr>
            <w:r w:rsidRPr="00103D92">
              <w:rPr>
                <w:rFonts w:ascii="Segoe UI" w:eastAsia="Times New Roman" w:hAnsi="Segoe UI" w:cs="Segoe UI"/>
                <w:color w:val="000000"/>
              </w:rPr>
              <w:t> </w:t>
            </w:r>
          </w:p>
        </w:tc>
      </w:tr>
      <w:tr w:rsidR="006C1BD6" w:rsidRPr="00103D92" w14:paraId="514FC421" w14:textId="77777777" w:rsidTr="00851FBD">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62C657CC" w14:textId="1CEFC7F5" w:rsidR="006C1BD6" w:rsidRDefault="006C1BD6" w:rsidP="00851FBD">
            <w:pPr>
              <w:rPr>
                <w:rFonts w:ascii="Segoe UI" w:eastAsia="Times New Roman" w:hAnsi="Segoe UI" w:cs="Segoe UI"/>
                <w:b/>
                <w:bCs/>
                <w:color w:val="000000"/>
              </w:rPr>
            </w:pPr>
            <w:r>
              <w:rPr>
                <w:rFonts w:ascii="Segoe UI" w:eastAsia="Times New Roman" w:hAnsi="Segoe UI" w:cs="Segoe UI"/>
                <w:b/>
                <w:bCs/>
                <w:color w:val="000000"/>
              </w:rPr>
              <w:t>Lab 6 – Confounding &amp; Interactions</w:t>
            </w:r>
          </w:p>
          <w:p w14:paraId="6E230A51" w14:textId="7CD2FA20" w:rsidR="006C1BD6" w:rsidRPr="00103D92" w:rsidRDefault="006C1BD6" w:rsidP="00851FBD">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proofErr w:type="spellStart"/>
            <w:r>
              <w:rPr>
                <w:rFonts w:ascii="Segoe UI" w:eastAsia="Times New Roman" w:hAnsi="Segoe UI" w:cs="Segoe UI"/>
                <w:i/>
                <w:iCs/>
                <w:color w:val="000000"/>
                <w:sz w:val="20"/>
                <w:szCs w:val="16"/>
              </w:rPr>
              <w:t>subjdata</w:t>
            </w:r>
            <w:proofErr w:type="spellEnd"/>
          </w:p>
        </w:tc>
      </w:tr>
    </w:tbl>
    <w:p w14:paraId="68022A00" w14:textId="10EA746E" w:rsidR="000F3DD6" w:rsidRPr="006C1BD6" w:rsidRDefault="000F3DD6" w:rsidP="006C1BD6">
      <w:pPr>
        <w:rPr>
          <w:rFonts w:asciiTheme="minorHAnsi" w:hAnsiTheme="minorHAnsi" w:cstheme="minorHAnsi"/>
        </w:rPr>
      </w:pPr>
    </w:p>
    <w:p w14:paraId="36123B9C" w14:textId="77777777" w:rsidR="000F3DD6" w:rsidRDefault="000F3DD6" w:rsidP="000F3DD6">
      <w:pPr>
        <w:pStyle w:val="Quick10"/>
        <w:numPr>
          <w:ilvl w:val="0"/>
          <w:numId w:val="0"/>
        </w:numPr>
        <w:rPr>
          <w:rFonts w:asciiTheme="minorHAnsi" w:hAnsiTheme="minorHAnsi" w:cstheme="minorHAnsi"/>
          <w:b/>
          <w:bCs/>
        </w:rPr>
      </w:pPr>
    </w:p>
    <w:p w14:paraId="7485A1F1" w14:textId="77777777" w:rsidR="000F3DD6" w:rsidRPr="00F32A30" w:rsidRDefault="000F3DD6" w:rsidP="006C1BD6">
      <w:pPr>
        <w:pStyle w:val="Quick10"/>
        <w:numPr>
          <w:ilvl w:val="0"/>
          <w:numId w:val="0"/>
        </w:numPr>
        <w:ind w:left="270"/>
        <w:rPr>
          <w:rFonts w:asciiTheme="minorHAnsi" w:hAnsiTheme="minorHAnsi" w:cstheme="minorHAnsi"/>
          <w:b/>
          <w:bCs/>
        </w:rPr>
      </w:pPr>
      <w:r>
        <w:rPr>
          <w:rFonts w:asciiTheme="minorHAnsi" w:hAnsiTheme="minorHAnsi" w:cstheme="minorHAnsi"/>
          <w:b/>
          <w:bCs/>
        </w:rPr>
        <w:t>This lab is devoted entirely to the exercise.</w:t>
      </w:r>
    </w:p>
    <w:p w14:paraId="05F29CBA" w14:textId="77777777" w:rsidR="006C1BD6" w:rsidRPr="00FC2367"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7"/>
      </w:tblGrid>
      <w:tr w:rsidR="006C1BD6" w:rsidRPr="00103D92" w14:paraId="0FDDD9B2" w14:textId="77777777" w:rsidTr="00851FBD">
        <w:trPr>
          <w:trHeight w:val="450"/>
        </w:trPr>
        <w:tc>
          <w:tcPr>
            <w:tcW w:w="3892" w:type="dxa"/>
            <w:tcBorders>
              <w:top w:val="nil"/>
              <w:left w:val="nil"/>
              <w:bottom w:val="nil"/>
              <w:right w:val="nil"/>
            </w:tcBorders>
            <w:shd w:val="clear" w:color="000000" w:fill="BFBFBF"/>
            <w:noWrap/>
            <w:vAlign w:val="center"/>
            <w:hideMark/>
          </w:tcPr>
          <w:p w14:paraId="47732F29" w14:textId="30D84724" w:rsidR="006C1BD6" w:rsidRPr="00103D92" w:rsidRDefault="006C1BD6" w:rsidP="00851FBD">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6</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28E51C73"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78813879"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0606BDA"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E164144"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6D2BAF4" w14:textId="77777777" w:rsidR="006C1BD6" w:rsidRPr="00103D92" w:rsidRDefault="006C1BD6" w:rsidP="00851FBD">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2D5ACFAD" w14:textId="77777777" w:rsidR="006C1BD6" w:rsidRPr="00103D92" w:rsidRDefault="006C1BD6" w:rsidP="00851FBD">
            <w:pPr>
              <w:rPr>
                <w:rFonts w:ascii="Calibri" w:eastAsia="Times New Roman" w:hAnsi="Calibri" w:cs="Calibri"/>
                <w:color w:val="000000"/>
              </w:rPr>
            </w:pPr>
            <w:r w:rsidRPr="00103D92">
              <w:rPr>
                <w:rFonts w:ascii="Calibri" w:eastAsia="Times New Roman" w:hAnsi="Calibri" w:cs="Calibri"/>
                <w:color w:val="000000"/>
              </w:rPr>
              <w:t> </w:t>
            </w:r>
          </w:p>
        </w:tc>
      </w:tr>
    </w:tbl>
    <w:p w14:paraId="4CF53DD5" w14:textId="77777777" w:rsidR="006C1BD6" w:rsidRDefault="006C1BD6" w:rsidP="006C1BD6">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6C1BD6" w14:paraId="63BBBCE6" w14:textId="77777777" w:rsidTr="00851FBD">
        <w:tc>
          <w:tcPr>
            <w:tcW w:w="1998" w:type="dxa"/>
          </w:tcPr>
          <w:p w14:paraId="7751E8BF" w14:textId="77777777" w:rsidR="006C1BD6" w:rsidRPr="00E06C02" w:rsidRDefault="006C1BD6" w:rsidP="00851FBD">
            <w:pPr>
              <w:pStyle w:val="QuestionsList"/>
              <w:numPr>
                <w:ilvl w:val="0"/>
                <w:numId w:val="0"/>
              </w:numPr>
              <w:rPr>
                <w:sz w:val="22"/>
                <w:szCs w:val="22"/>
              </w:rPr>
            </w:pPr>
            <w:r w:rsidRPr="00E06C02">
              <w:rPr>
                <w:sz w:val="22"/>
                <w:szCs w:val="22"/>
              </w:rPr>
              <w:t>Objective(s):</w:t>
            </w:r>
          </w:p>
        </w:tc>
        <w:tc>
          <w:tcPr>
            <w:tcW w:w="7218" w:type="dxa"/>
          </w:tcPr>
          <w:p w14:paraId="1C5AD575" w14:textId="32B02BF4" w:rsidR="006C1BD6" w:rsidRPr="00E06C02" w:rsidRDefault="006C1BD6" w:rsidP="00851FBD">
            <w:pPr>
              <w:pStyle w:val="QuestionsList"/>
              <w:numPr>
                <w:ilvl w:val="0"/>
                <w:numId w:val="0"/>
              </w:numPr>
              <w:rPr>
                <w:sz w:val="22"/>
                <w:szCs w:val="22"/>
              </w:rPr>
            </w:pPr>
            <w:r>
              <w:rPr>
                <w:sz w:val="22"/>
                <w:szCs w:val="22"/>
              </w:rPr>
              <w:t>Determine the presence of confounding and/or interactions in the data set, report the extent of confounding (if present), explain an interaction in terms of stratum-specific effects</w:t>
            </w:r>
          </w:p>
        </w:tc>
      </w:tr>
      <w:tr w:rsidR="006C1BD6" w14:paraId="7F59DAE1" w14:textId="77777777" w:rsidTr="00851FBD">
        <w:tc>
          <w:tcPr>
            <w:tcW w:w="1998" w:type="dxa"/>
          </w:tcPr>
          <w:p w14:paraId="344AA3C3" w14:textId="77777777" w:rsidR="006C1BD6" w:rsidRPr="00E06C02" w:rsidRDefault="006C1BD6" w:rsidP="00851FBD">
            <w:pPr>
              <w:pStyle w:val="QuestionsList"/>
              <w:numPr>
                <w:ilvl w:val="0"/>
                <w:numId w:val="0"/>
              </w:numPr>
              <w:rPr>
                <w:sz w:val="22"/>
                <w:szCs w:val="22"/>
              </w:rPr>
            </w:pPr>
            <w:r w:rsidRPr="00E06C02">
              <w:rPr>
                <w:sz w:val="22"/>
                <w:szCs w:val="22"/>
              </w:rPr>
              <w:t>Datasets Required:</w:t>
            </w:r>
          </w:p>
        </w:tc>
        <w:tc>
          <w:tcPr>
            <w:tcW w:w="7218" w:type="dxa"/>
          </w:tcPr>
          <w:p w14:paraId="2E79525F" w14:textId="3F70B671" w:rsidR="006C1BD6" w:rsidRPr="00E06C02" w:rsidRDefault="006C1BD6" w:rsidP="00851FBD">
            <w:pPr>
              <w:pStyle w:val="Error"/>
              <w:ind w:left="0"/>
              <w:rPr>
                <w:sz w:val="22"/>
              </w:rPr>
            </w:pPr>
            <w:proofErr w:type="spellStart"/>
            <w:r>
              <w:rPr>
                <w:sz w:val="22"/>
              </w:rPr>
              <w:t>subjdata</w:t>
            </w:r>
            <w:proofErr w:type="spellEnd"/>
          </w:p>
        </w:tc>
      </w:tr>
    </w:tbl>
    <w:p w14:paraId="17181E8E" w14:textId="77777777" w:rsidR="000F3DD6"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1358D946" w14:textId="78C821F1" w:rsidR="000F3DD6" w:rsidRPr="00781152" w:rsidRDefault="006C1B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18"/>
        </w:rPr>
      </w:pPr>
      <w:r>
        <w:rPr>
          <w:rFonts w:asciiTheme="minorHAnsi" w:hAnsiTheme="minorHAnsi" w:cstheme="minorHAnsi"/>
          <w:bCs/>
          <w:szCs w:val="18"/>
        </w:rPr>
        <w:t xml:space="preserve">The data we are using for this lab includes children from three of the 12 CHS communities. </w:t>
      </w:r>
      <w:r w:rsidR="000F3DD6" w:rsidRPr="00781152">
        <w:rPr>
          <w:rFonts w:asciiTheme="minorHAnsi" w:hAnsiTheme="minorHAnsi" w:cstheme="minorHAnsi"/>
          <w:bCs/>
          <w:szCs w:val="18"/>
        </w:rPr>
        <w:t xml:space="preserve">One question we are interested in is whether certain racial/ethnic groups have differences in lung function, and why. We will examine the two largest ethnic groups: Hispanic and non-Hispanic white. Create a new data set that includes only Hispanic and non-Hispanic white subjects. The </w:t>
      </w:r>
      <w:r w:rsidR="000F3DD6">
        <w:rPr>
          <w:rFonts w:asciiTheme="minorHAnsi" w:hAnsiTheme="minorHAnsi" w:cstheme="minorHAnsi"/>
          <w:bCs/>
          <w:szCs w:val="18"/>
        </w:rPr>
        <w:t xml:space="preserve">existing </w:t>
      </w:r>
      <w:r w:rsidR="000F3DD6" w:rsidRPr="00781152">
        <w:rPr>
          <w:rFonts w:asciiTheme="minorHAnsi" w:hAnsiTheme="minorHAnsi" w:cstheme="minorHAnsi"/>
          <w:bCs/>
          <w:szCs w:val="18"/>
        </w:rPr>
        <w:t>coding of the race variable</w:t>
      </w:r>
      <w:r w:rsidR="000F3DD6">
        <w:rPr>
          <w:rFonts w:asciiTheme="minorHAnsi" w:hAnsiTheme="minorHAnsi" w:cstheme="minorHAnsi"/>
          <w:bCs/>
          <w:szCs w:val="18"/>
        </w:rPr>
        <w:t xml:space="preserve"> in this data set</w:t>
      </w:r>
      <w:r w:rsidR="000F3DD6" w:rsidRPr="00781152">
        <w:rPr>
          <w:rFonts w:asciiTheme="minorHAnsi" w:hAnsiTheme="minorHAnsi" w:cstheme="minorHAnsi"/>
          <w:bCs/>
          <w:szCs w:val="18"/>
        </w:rPr>
        <w:t xml:space="preserve"> is:</w:t>
      </w:r>
    </w:p>
    <w:p w14:paraId="529401EF" w14:textId="77777777" w:rsidR="000F3DD6" w:rsidRPr="00656751" w:rsidRDefault="00000000"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jc w:val="center"/>
        <w:rPr>
          <w:rFonts w:asciiTheme="minorHAnsi" w:hAnsiTheme="minorHAnsi" w:cstheme="minorHAnsi"/>
          <w:bCs/>
          <w:szCs w:val="18"/>
        </w:rPr>
      </w:pPr>
      <m:oMathPara>
        <m:oMathParaPr>
          <m:jc m:val="left"/>
        </m:oMathParaPr>
        <m:oMath>
          <m:sSub>
            <m:sSubPr>
              <m:ctrlPr>
                <w:rPr>
                  <w:rFonts w:ascii="Cambria Math" w:hAnsi="Cambria Math" w:cstheme="minorHAnsi"/>
                  <w:bCs/>
                  <w:i/>
                  <w:szCs w:val="18"/>
                </w:rPr>
              </m:ctrlPr>
            </m:sSubPr>
            <m:e>
              <m:r>
                <w:rPr>
                  <w:rFonts w:ascii="Cambria Math" w:hAnsi="Cambria Math" w:cstheme="minorHAnsi"/>
                  <w:szCs w:val="18"/>
                </w:rPr>
                <m:t>X</m:t>
              </m:r>
            </m:e>
            <m:sub>
              <m:r>
                <w:rPr>
                  <w:rFonts w:ascii="Cambria Math" w:hAnsi="Cambria Math" w:cstheme="minorHAnsi"/>
                  <w:szCs w:val="18"/>
                </w:rPr>
                <m:t>RACE</m:t>
              </m:r>
            </m:sub>
          </m:sSub>
          <m:r>
            <w:rPr>
              <w:rFonts w:ascii="Cambria Math" w:hAnsi="Cambria Math" w:cstheme="minorHAnsi"/>
              <w:szCs w:val="18"/>
            </w:rPr>
            <m:t>=</m:t>
          </m:r>
          <m:d>
            <m:dPr>
              <m:begChr m:val="{"/>
              <m:endChr m:val=""/>
              <m:ctrlPr>
                <w:rPr>
                  <w:rFonts w:ascii="Cambria Math" w:hAnsi="Cambria Math" w:cstheme="minorHAnsi"/>
                  <w:bCs/>
                  <w:i/>
                  <w:szCs w:val="18"/>
                </w:rPr>
              </m:ctrlPr>
            </m:dPr>
            <m:e>
              <m:eqArr>
                <m:eqArrPr>
                  <m:ctrlPr>
                    <w:rPr>
                      <w:rFonts w:ascii="Cambria Math" w:hAnsi="Cambria Math" w:cstheme="minorHAnsi"/>
                      <w:bCs/>
                      <w:iCs/>
                      <w:szCs w:val="18"/>
                    </w:rPr>
                  </m:ctrlPr>
                </m:eqArrPr>
                <m:e>
                  <m:r>
                    <m:rPr>
                      <m:sty m:val="p"/>
                    </m:rPr>
                    <w:rPr>
                      <w:rFonts w:ascii="Cambria Math" w:hAnsi="Cambria Math" w:cstheme="minorHAnsi"/>
                      <w:szCs w:val="18"/>
                    </w:rPr>
                    <m:t>1, Asian</m:t>
                  </m:r>
                </m:e>
                <m:e>
                  <m:r>
                    <m:rPr>
                      <m:sty m:val="p"/>
                    </m:rPr>
                    <w:rPr>
                      <w:rFonts w:ascii="Cambria Math" w:hAnsi="Cambria Math" w:cstheme="minorHAnsi"/>
                      <w:szCs w:val="18"/>
                    </w:rPr>
                    <m:t>2, African American</m:t>
                  </m:r>
                  <m:ctrlPr>
                    <w:rPr>
                      <w:rFonts w:ascii="Cambria Math" w:eastAsia="Cambria Math" w:hAnsi="Cambria Math" w:cs="Cambria Math"/>
                      <w:bCs/>
                      <w:iCs/>
                      <w:szCs w:val="18"/>
                    </w:rPr>
                  </m:ctrlPr>
                </m:e>
                <m:e>
                  <m:r>
                    <m:rPr>
                      <m:sty m:val="p"/>
                    </m:rPr>
                    <w:rPr>
                      <w:rFonts w:ascii="Cambria Math" w:eastAsia="Cambria Math" w:hAnsi="Cambria Math" w:cs="Cambria Math"/>
                      <w:szCs w:val="18"/>
                    </w:rPr>
                    <m:t>3, Hispanic</m:t>
                  </m:r>
                  <m:ctrlPr>
                    <w:rPr>
                      <w:rFonts w:ascii="Cambria Math" w:eastAsia="Cambria Math" w:hAnsi="Cambria Math" w:cs="Cambria Math"/>
                      <w:bCs/>
                      <w:iCs/>
                      <w:szCs w:val="18"/>
                    </w:rPr>
                  </m:ctrlPr>
                </m:e>
                <m:e>
                  <m:r>
                    <m:rPr>
                      <m:sty m:val="p"/>
                    </m:rPr>
                    <w:rPr>
                      <w:rFonts w:ascii="Cambria Math" w:eastAsia="Cambria Math" w:hAnsi="Cambria Math" w:cs="Cambria Math"/>
                      <w:szCs w:val="18"/>
                    </w:rPr>
                    <m:t>4, non-Hispanic white</m:t>
                  </m:r>
                  <m:ctrlPr>
                    <w:rPr>
                      <w:rFonts w:ascii="Cambria Math" w:eastAsia="Cambria Math" w:hAnsi="Cambria Math" w:cs="Cambria Math"/>
                      <w:bCs/>
                      <w:iCs/>
                      <w:szCs w:val="18"/>
                    </w:rPr>
                  </m:ctrlPr>
                </m:e>
                <m:e>
                  <m:r>
                    <m:rPr>
                      <m:sty m:val="p"/>
                    </m:rPr>
                    <w:rPr>
                      <w:rFonts w:ascii="Cambria Math" w:eastAsia="Cambria Math" w:hAnsi="Cambria Math" w:cs="Cambria Math"/>
                      <w:szCs w:val="18"/>
                    </w:rPr>
                    <m:t>5, Other</m:t>
                  </m:r>
                </m:e>
              </m:eqArr>
            </m:e>
          </m:d>
        </m:oMath>
      </m:oMathPara>
    </w:p>
    <w:p w14:paraId="131B0DCF" w14:textId="77777777" w:rsidR="000F3DD6" w:rsidRDefault="000F3DD6" w:rsidP="000F3DD6">
      <w:pPr>
        <w:pStyle w:val="QuickA"/>
        <w:numPr>
          <w:ilvl w:val="0"/>
          <w:numId w:val="0"/>
        </w:numPr>
        <w:spacing w:after="100"/>
        <w:ind w:left="360"/>
        <w:rPr>
          <w:rFonts w:asciiTheme="minorHAnsi" w:hAnsiTheme="minorHAnsi" w:cstheme="minorHAnsi"/>
        </w:rPr>
      </w:pPr>
    </w:p>
    <w:p w14:paraId="0FED8BD4" w14:textId="77777777" w:rsidR="000F3DD6"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 xml:space="preserve">Produce the following boxplots: </w:t>
      </w:r>
    </w:p>
    <w:p w14:paraId="2719FE63"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The association between FEV and race category (Hispanic vs. non-Hispanic white)</w:t>
      </w:r>
    </w:p>
    <w:p w14:paraId="4D621786" w14:textId="7ED26A87" w:rsidR="00594449" w:rsidRDefault="00594449" w:rsidP="00594449">
      <w:pPr>
        <w:pStyle w:val="QuickA"/>
        <w:numPr>
          <w:ilvl w:val="0"/>
          <w:numId w:val="0"/>
        </w:numPr>
        <w:spacing w:after="100"/>
        <w:ind w:left="720"/>
        <w:rPr>
          <w:rFonts w:asciiTheme="minorHAnsi" w:hAnsiTheme="minorHAnsi" w:cstheme="minorHAnsi"/>
        </w:rPr>
      </w:pPr>
      <w:r w:rsidRPr="00594449">
        <w:rPr>
          <w:rFonts w:asciiTheme="minorHAnsi" w:hAnsiTheme="minorHAnsi" w:cstheme="minorHAnsi"/>
        </w:rPr>
        <w:drawing>
          <wp:inline distT="0" distB="0" distL="0" distR="0" wp14:anchorId="694DC230" wp14:editId="671FA319">
            <wp:extent cx="4394200" cy="2070100"/>
            <wp:effectExtent l="0" t="0" r="0" b="0"/>
            <wp:docPr id="79172391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23912" name="Picture 1" descr="A graph with lines and dots&#10;&#10;Description automatically generated"/>
                    <pic:cNvPicPr/>
                  </pic:nvPicPr>
                  <pic:blipFill>
                    <a:blip r:embed="rId8"/>
                    <a:stretch>
                      <a:fillRect/>
                    </a:stretch>
                  </pic:blipFill>
                  <pic:spPr>
                    <a:xfrm>
                      <a:off x="0" y="0"/>
                      <a:ext cx="4394200" cy="2070100"/>
                    </a:xfrm>
                    <a:prstGeom prst="rect">
                      <a:avLst/>
                    </a:prstGeom>
                  </pic:spPr>
                </pic:pic>
              </a:graphicData>
            </a:graphic>
          </wp:inline>
        </w:drawing>
      </w:r>
    </w:p>
    <w:p w14:paraId="2B40E28D"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The association between FEV and community</w:t>
      </w:r>
    </w:p>
    <w:p w14:paraId="576B3D1A" w14:textId="7DA9758E" w:rsidR="00594449" w:rsidRDefault="00594449" w:rsidP="00594449">
      <w:pPr>
        <w:pStyle w:val="QuickA"/>
        <w:numPr>
          <w:ilvl w:val="0"/>
          <w:numId w:val="0"/>
        </w:numPr>
        <w:spacing w:after="100"/>
        <w:ind w:left="720"/>
        <w:rPr>
          <w:rFonts w:asciiTheme="minorHAnsi" w:hAnsiTheme="minorHAnsi" w:cstheme="minorHAnsi"/>
        </w:rPr>
      </w:pPr>
      <w:r w:rsidRPr="00594449">
        <w:rPr>
          <w:rFonts w:asciiTheme="minorHAnsi" w:hAnsiTheme="minorHAnsi" w:cstheme="minorHAnsi"/>
        </w:rPr>
        <w:lastRenderedPageBreak/>
        <w:drawing>
          <wp:inline distT="0" distB="0" distL="0" distR="0" wp14:anchorId="690FBA66" wp14:editId="1B6ED7F6">
            <wp:extent cx="4394200" cy="2070100"/>
            <wp:effectExtent l="0" t="0" r="0" b="0"/>
            <wp:docPr id="6696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46315" name=""/>
                    <pic:cNvPicPr/>
                  </pic:nvPicPr>
                  <pic:blipFill>
                    <a:blip r:embed="rId9"/>
                    <a:stretch>
                      <a:fillRect/>
                    </a:stretch>
                  </pic:blipFill>
                  <pic:spPr>
                    <a:xfrm>
                      <a:off x="0" y="0"/>
                      <a:ext cx="4394200" cy="2070100"/>
                    </a:xfrm>
                    <a:prstGeom prst="rect">
                      <a:avLst/>
                    </a:prstGeom>
                  </pic:spPr>
                </pic:pic>
              </a:graphicData>
            </a:graphic>
          </wp:inline>
        </w:drawing>
      </w:r>
    </w:p>
    <w:p w14:paraId="733FF2BE"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Describe your impressions of these </w:t>
      </w:r>
      <w:proofErr w:type="gramStart"/>
      <w:r>
        <w:rPr>
          <w:rFonts w:asciiTheme="minorHAnsi" w:hAnsiTheme="minorHAnsi" w:cstheme="minorHAnsi"/>
        </w:rPr>
        <w:t>boxplots</w:t>
      </w:r>
      <w:proofErr w:type="gramEnd"/>
    </w:p>
    <w:p w14:paraId="23E23A82" w14:textId="2D863505" w:rsidR="00594449" w:rsidRDefault="00594449" w:rsidP="00594449">
      <w:pPr>
        <w:pStyle w:val="QuickA"/>
        <w:numPr>
          <w:ilvl w:val="0"/>
          <w:numId w:val="0"/>
        </w:numPr>
        <w:spacing w:after="100"/>
        <w:ind w:left="720"/>
        <w:rPr>
          <w:rFonts w:asciiTheme="minorHAnsi" w:hAnsiTheme="minorHAnsi" w:cstheme="minorHAnsi"/>
        </w:rPr>
      </w:pPr>
      <w:r>
        <w:rPr>
          <w:rFonts w:asciiTheme="minorHAnsi" w:hAnsiTheme="minorHAnsi" w:cstheme="minorHAnsi"/>
        </w:rPr>
        <w:t>It looks like Hispanics have lower mean FEV (2000) than non-</w:t>
      </w:r>
      <w:proofErr w:type="spellStart"/>
      <w:r>
        <w:rPr>
          <w:rFonts w:asciiTheme="minorHAnsi" w:hAnsiTheme="minorHAnsi" w:cstheme="minorHAnsi"/>
        </w:rPr>
        <w:t>hispanic</w:t>
      </w:r>
      <w:proofErr w:type="spellEnd"/>
      <w:r>
        <w:rPr>
          <w:rFonts w:asciiTheme="minorHAnsi" w:hAnsiTheme="minorHAnsi" w:cstheme="minorHAnsi"/>
        </w:rPr>
        <w:t xml:space="preserve"> whites (2150), and then mean FEV is highest for Atascadero, slightly lower than Long Beach, and lowest for Riverside.</w:t>
      </w:r>
    </w:p>
    <w:p w14:paraId="775053B6" w14:textId="77777777" w:rsidR="000F3DD6"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Perform an analysis of the effect of race on lung function.</w:t>
      </w:r>
    </w:p>
    <w:p w14:paraId="0E80CA31" w14:textId="65D99B49" w:rsidR="00E4345F" w:rsidRPr="001C1CBB" w:rsidRDefault="000F3DD6" w:rsidP="001C1CBB">
      <w:pPr>
        <w:pStyle w:val="QuickA"/>
        <w:numPr>
          <w:ilvl w:val="1"/>
          <w:numId w:val="40"/>
        </w:numPr>
        <w:spacing w:after="100"/>
        <w:rPr>
          <w:rFonts w:asciiTheme="minorHAnsi" w:hAnsiTheme="minorHAnsi" w:cstheme="minorHAnsi"/>
        </w:rPr>
      </w:pPr>
      <w:r>
        <w:rPr>
          <w:rFonts w:asciiTheme="minorHAnsi" w:hAnsiTheme="minorHAnsi" w:cstheme="minorHAnsi"/>
        </w:rPr>
        <w:t>Is race associated with FEV in an unadjusted model? Explain the association.</w:t>
      </w:r>
    </w:p>
    <w:p w14:paraId="7DD968B4"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Coefficients:</w:t>
      </w:r>
    </w:p>
    <w:p w14:paraId="1892B65B"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 xml:space="preserve">            Estimate Std. Error t value </w:t>
      </w:r>
      <w:proofErr w:type="spellStart"/>
      <w:r w:rsidRPr="00E4345F">
        <w:rPr>
          <w:rFonts w:asciiTheme="minorHAnsi" w:hAnsiTheme="minorHAnsi" w:cstheme="minorHAnsi"/>
        </w:rPr>
        <w:t>Pr</w:t>
      </w:r>
      <w:proofErr w:type="spellEnd"/>
      <w:r w:rsidRPr="00E4345F">
        <w:rPr>
          <w:rFonts w:asciiTheme="minorHAnsi" w:hAnsiTheme="minorHAnsi" w:cstheme="minorHAnsi"/>
        </w:rPr>
        <w:t xml:space="preserve">(&gt;|t|)    </w:t>
      </w:r>
    </w:p>
    <w:p w14:paraId="4F6A895D"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w:t>
      </w:r>
      <w:proofErr w:type="gramStart"/>
      <w:r w:rsidRPr="00E4345F">
        <w:rPr>
          <w:rFonts w:asciiTheme="minorHAnsi" w:hAnsiTheme="minorHAnsi" w:cstheme="minorHAnsi"/>
        </w:rPr>
        <w:t>Intercept)  2034.01</w:t>
      </w:r>
      <w:proofErr w:type="gramEnd"/>
      <w:r w:rsidRPr="00E4345F">
        <w:rPr>
          <w:rFonts w:asciiTheme="minorHAnsi" w:hAnsiTheme="minorHAnsi" w:cstheme="minorHAnsi"/>
        </w:rPr>
        <w:t xml:space="preserve">      31.05  65.507   &lt;2e-16 ***</w:t>
      </w:r>
    </w:p>
    <w:p w14:paraId="4524997D" w14:textId="77777777" w:rsidR="00E4345F" w:rsidRP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 xml:space="preserve">race4          81.09      38.72   2.094   0.0371 *  </w:t>
      </w:r>
    </w:p>
    <w:p w14:paraId="28212F0C" w14:textId="77777777" w:rsidR="00E4345F" w:rsidRDefault="00E4345F" w:rsidP="00E4345F">
      <w:pPr>
        <w:pStyle w:val="QuickA"/>
        <w:numPr>
          <w:ilvl w:val="0"/>
          <w:numId w:val="0"/>
        </w:numPr>
        <w:spacing w:after="100"/>
        <w:ind w:left="258"/>
        <w:rPr>
          <w:rFonts w:asciiTheme="minorHAnsi" w:hAnsiTheme="minorHAnsi" w:cstheme="minorHAnsi"/>
        </w:rPr>
      </w:pPr>
      <w:r w:rsidRPr="00E4345F">
        <w:rPr>
          <w:rFonts w:asciiTheme="minorHAnsi" w:hAnsiTheme="minorHAnsi" w:cstheme="minorHAnsi"/>
        </w:rPr>
        <w:t>---</w:t>
      </w:r>
    </w:p>
    <w:p w14:paraId="2538A243" w14:textId="7E07F9E2" w:rsidR="00E4345F" w:rsidRPr="00E4345F" w:rsidRDefault="00E4345F" w:rsidP="00E4345F">
      <w:pPr>
        <w:pStyle w:val="QuickA"/>
        <w:numPr>
          <w:ilvl w:val="0"/>
          <w:numId w:val="0"/>
        </w:numPr>
        <w:spacing w:after="100"/>
        <w:ind w:left="258"/>
        <w:rPr>
          <w:rFonts w:asciiTheme="minorHAnsi" w:hAnsiTheme="minorHAnsi" w:cstheme="minorHAnsi"/>
        </w:rPr>
      </w:pPr>
      <w:r>
        <w:rPr>
          <w:rFonts w:asciiTheme="minorHAnsi" w:hAnsiTheme="minorHAnsi" w:cstheme="minorHAnsi"/>
        </w:rPr>
        <w:t>Yes, race is associated with FEV in an unadjusted model (p=0.037). Mean FEV is expected to be 81.09 units higher for non-</w:t>
      </w:r>
      <w:proofErr w:type="spellStart"/>
      <w:r>
        <w:rPr>
          <w:rFonts w:asciiTheme="minorHAnsi" w:hAnsiTheme="minorHAnsi" w:cstheme="minorHAnsi"/>
        </w:rPr>
        <w:t>hispanic</w:t>
      </w:r>
      <w:proofErr w:type="spellEnd"/>
      <w:r>
        <w:rPr>
          <w:rFonts w:asciiTheme="minorHAnsi" w:hAnsiTheme="minorHAnsi" w:cstheme="minorHAnsi"/>
        </w:rPr>
        <w:t xml:space="preserve"> whites compared to Hispanics</w:t>
      </w:r>
      <w:r w:rsidR="00903121">
        <w:rPr>
          <w:rFonts w:asciiTheme="minorHAnsi" w:hAnsiTheme="minorHAnsi" w:cstheme="minorHAnsi"/>
        </w:rPr>
        <w:t xml:space="preserve"> (the reference group)</w:t>
      </w:r>
      <w:r>
        <w:rPr>
          <w:rFonts w:asciiTheme="minorHAnsi" w:hAnsiTheme="minorHAnsi" w:cstheme="minorHAnsi"/>
        </w:rPr>
        <w:t>.</w:t>
      </w:r>
    </w:p>
    <w:p w14:paraId="2069471E" w14:textId="77777777" w:rsidR="00E4345F" w:rsidRDefault="00E4345F" w:rsidP="00E4345F">
      <w:pPr>
        <w:pStyle w:val="QuickA"/>
        <w:numPr>
          <w:ilvl w:val="0"/>
          <w:numId w:val="0"/>
        </w:numPr>
        <w:spacing w:after="100"/>
        <w:ind w:left="462" w:hanging="462"/>
        <w:rPr>
          <w:rFonts w:asciiTheme="minorHAnsi" w:hAnsiTheme="minorHAnsi" w:cstheme="minorHAnsi"/>
        </w:rPr>
      </w:pPr>
    </w:p>
    <w:p w14:paraId="5C8AA81E"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Is race associated with FEV in a model adjusting for community? </w:t>
      </w:r>
    </w:p>
    <w:p w14:paraId="2985D08A"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Coefficients:</w:t>
      </w:r>
    </w:p>
    <w:p w14:paraId="0D9E0F22"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 xml:space="preserve">                     Estimate Std. Error t value </w:t>
      </w:r>
      <w:proofErr w:type="spellStart"/>
      <w:r w:rsidRPr="001C1CBB">
        <w:rPr>
          <w:rFonts w:asciiTheme="minorHAnsi" w:hAnsiTheme="minorHAnsi" w:cstheme="minorHAnsi"/>
        </w:rPr>
        <w:t>Pr</w:t>
      </w:r>
      <w:proofErr w:type="spellEnd"/>
      <w:r w:rsidRPr="001C1CBB">
        <w:rPr>
          <w:rFonts w:asciiTheme="minorHAnsi" w:hAnsiTheme="minorHAnsi" w:cstheme="minorHAnsi"/>
        </w:rPr>
        <w:t xml:space="preserve">(&gt;|t|)    </w:t>
      </w:r>
    </w:p>
    <w:p w14:paraId="03B74C65" w14:textId="77777777" w:rsidR="001C1CBB" w:rsidRPr="001C1CBB" w:rsidRDefault="001C1CBB" w:rsidP="001C1CBB">
      <w:pPr>
        <w:pStyle w:val="QuickA"/>
        <w:numPr>
          <w:ilvl w:val="0"/>
          <w:numId w:val="0"/>
        </w:numPr>
        <w:spacing w:after="100"/>
        <w:ind w:left="258"/>
        <w:rPr>
          <w:rFonts w:asciiTheme="minorHAnsi" w:hAnsiTheme="minorHAnsi" w:cstheme="minorHAnsi"/>
        </w:rPr>
      </w:pPr>
      <w:r w:rsidRPr="001C1CBB">
        <w:rPr>
          <w:rFonts w:asciiTheme="minorHAnsi" w:hAnsiTheme="minorHAnsi" w:cstheme="minorHAnsi"/>
        </w:rPr>
        <w:t>(</w:t>
      </w:r>
      <w:proofErr w:type="gramStart"/>
      <w:r w:rsidRPr="001C1CBB">
        <w:rPr>
          <w:rFonts w:asciiTheme="minorHAnsi" w:hAnsiTheme="minorHAnsi" w:cstheme="minorHAnsi"/>
        </w:rPr>
        <w:t xml:space="preserve">Intercept)   </w:t>
      </w:r>
      <w:proofErr w:type="gramEnd"/>
      <w:r w:rsidRPr="001C1CBB">
        <w:rPr>
          <w:rFonts w:asciiTheme="minorHAnsi" w:hAnsiTheme="minorHAnsi" w:cstheme="minorHAnsi"/>
        </w:rPr>
        <w:t xml:space="preserve">        2117.25      48.08  44.039  &lt; 2e-16 ***</w:t>
      </w:r>
    </w:p>
    <w:p w14:paraId="29FA6548"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gramStart"/>
      <w:r w:rsidRPr="001C1CBB">
        <w:rPr>
          <w:rFonts w:asciiTheme="minorHAnsi" w:hAnsiTheme="minorHAnsi" w:cstheme="minorHAnsi"/>
        </w:rPr>
        <w:t>race.f</w:t>
      </w:r>
      <w:proofErr w:type="gramEnd"/>
      <w:r w:rsidRPr="001C1CBB">
        <w:rPr>
          <w:rFonts w:asciiTheme="minorHAnsi" w:hAnsiTheme="minorHAnsi" w:cstheme="minorHAnsi"/>
        </w:rPr>
        <w:t xml:space="preserve">4                 36.85      41.63   0.885  0.37685    </w:t>
      </w:r>
    </w:p>
    <w:p w14:paraId="060C438A"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spellStart"/>
      <w:proofErr w:type="gramStart"/>
      <w:r w:rsidRPr="001C1CBB">
        <w:rPr>
          <w:rFonts w:asciiTheme="minorHAnsi" w:hAnsiTheme="minorHAnsi" w:cstheme="minorHAnsi"/>
        </w:rPr>
        <w:t>townname.fLong</w:t>
      </w:r>
      <w:proofErr w:type="spellEnd"/>
      <w:proofErr w:type="gramEnd"/>
      <w:r w:rsidRPr="001C1CBB">
        <w:rPr>
          <w:rFonts w:asciiTheme="minorHAnsi" w:hAnsiTheme="minorHAnsi" w:cstheme="minorHAnsi"/>
        </w:rPr>
        <w:t xml:space="preserve"> Beach   -17.36      47.63  -0.365  0.71572    </w:t>
      </w:r>
    </w:p>
    <w:p w14:paraId="1F87CA72" w14:textId="77777777" w:rsidR="001C1CBB" w:rsidRPr="001C1CBB" w:rsidRDefault="001C1CBB" w:rsidP="001C1CBB">
      <w:pPr>
        <w:pStyle w:val="QuickA"/>
        <w:numPr>
          <w:ilvl w:val="0"/>
          <w:numId w:val="0"/>
        </w:numPr>
        <w:spacing w:after="100"/>
        <w:ind w:left="258"/>
        <w:rPr>
          <w:rFonts w:asciiTheme="minorHAnsi" w:hAnsiTheme="minorHAnsi" w:cstheme="minorHAnsi"/>
        </w:rPr>
      </w:pPr>
      <w:proofErr w:type="spellStart"/>
      <w:proofErr w:type="gramStart"/>
      <w:r w:rsidRPr="001C1CBB">
        <w:rPr>
          <w:rFonts w:asciiTheme="minorHAnsi" w:hAnsiTheme="minorHAnsi" w:cstheme="minorHAnsi"/>
        </w:rPr>
        <w:t>townname.fRiverside</w:t>
      </w:r>
      <w:proofErr w:type="spellEnd"/>
      <w:proofErr w:type="gramEnd"/>
      <w:r w:rsidRPr="001C1CBB">
        <w:rPr>
          <w:rFonts w:asciiTheme="minorHAnsi" w:hAnsiTheme="minorHAnsi" w:cstheme="minorHAnsi"/>
        </w:rPr>
        <w:t xml:space="preserve">   -139.59      47.05  -2.967  0.00327 ** </w:t>
      </w:r>
    </w:p>
    <w:p w14:paraId="3D8B5FE2" w14:textId="1E91A8A6" w:rsidR="001C1CBB" w:rsidRDefault="001C1CBB" w:rsidP="001C1CBB">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w:t>
      </w:r>
      <w:r w:rsidRPr="001C1CBB">
        <w:rPr>
          <w:rFonts w:asciiTheme="minorHAnsi" w:hAnsiTheme="minorHAnsi" w:cstheme="minorHAnsi"/>
        </w:rPr>
        <w:t>---</w:t>
      </w:r>
    </w:p>
    <w:p w14:paraId="37BD6D7B" w14:textId="04CBFF3C" w:rsidR="001C1CBB" w:rsidRDefault="001C1CBB" w:rsidP="001C1CBB">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Adjusting for community, it looks like race is no longer associated with FEV (p=0.38).</w:t>
      </w:r>
    </w:p>
    <w:p w14:paraId="7FC9AB75" w14:textId="77777777" w:rsidR="001C1CBB" w:rsidRDefault="001C1CBB" w:rsidP="001C1CBB">
      <w:pPr>
        <w:pStyle w:val="QuickA"/>
        <w:numPr>
          <w:ilvl w:val="0"/>
          <w:numId w:val="0"/>
        </w:numPr>
        <w:spacing w:after="100"/>
        <w:ind w:left="462" w:hanging="462"/>
        <w:rPr>
          <w:rFonts w:asciiTheme="minorHAnsi" w:hAnsiTheme="minorHAnsi" w:cstheme="minorHAnsi"/>
        </w:rPr>
      </w:pPr>
    </w:p>
    <w:p w14:paraId="4E6081A1"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How much did the slope estimate for race change in 2b? (Express this as a percent change.)</w:t>
      </w:r>
    </w:p>
    <w:p w14:paraId="47DE336F" w14:textId="77777777" w:rsidR="001C1CBB" w:rsidRDefault="001C1CBB" w:rsidP="001C1CBB">
      <w:pPr>
        <w:pStyle w:val="QuickA"/>
        <w:numPr>
          <w:ilvl w:val="0"/>
          <w:numId w:val="0"/>
        </w:numPr>
        <w:spacing w:after="100"/>
        <w:ind w:left="360"/>
        <w:rPr>
          <w:rFonts w:asciiTheme="minorHAnsi" w:hAnsiTheme="minorHAnsi" w:cstheme="minorHAnsi"/>
        </w:rPr>
      </w:pPr>
    </w:p>
    <w:p w14:paraId="20730B34" w14:textId="6A4FD3C8" w:rsidR="001C1CBB" w:rsidRDefault="001C1CBB" w:rsidP="001C1CBB">
      <w:pPr>
        <w:pStyle w:val="QuickA"/>
        <w:numPr>
          <w:ilvl w:val="0"/>
          <w:numId w:val="0"/>
        </w:numPr>
        <w:spacing w:after="100"/>
        <w:ind w:left="360"/>
        <w:rPr>
          <w:rFonts w:asciiTheme="minorHAnsi" w:hAnsiTheme="minorHAnsi" w:cstheme="minorHAnsi"/>
        </w:rPr>
      </w:pPr>
      <w:r>
        <w:rPr>
          <w:rFonts w:asciiTheme="minorHAnsi" w:hAnsiTheme="minorHAnsi" w:cstheme="minorHAnsi"/>
        </w:rPr>
        <w:t xml:space="preserve">The slope estimate for race changed by </w:t>
      </w:r>
      <w:proofErr w:type="gramStart"/>
      <w:r>
        <w:rPr>
          <w:rFonts w:asciiTheme="minorHAnsi" w:hAnsiTheme="minorHAnsi" w:cstheme="minorHAnsi"/>
        </w:rPr>
        <w:t>( 36.85</w:t>
      </w:r>
      <w:proofErr w:type="gramEnd"/>
      <w:r w:rsidR="009F46FE">
        <w:rPr>
          <w:rFonts w:asciiTheme="minorHAnsi" w:hAnsiTheme="minorHAnsi" w:cstheme="minorHAnsi"/>
        </w:rPr>
        <w:t xml:space="preserve"> – 81.09 </w:t>
      </w:r>
      <w:r>
        <w:rPr>
          <w:rFonts w:asciiTheme="minorHAnsi" w:hAnsiTheme="minorHAnsi" w:cstheme="minorHAnsi"/>
        </w:rPr>
        <w:t xml:space="preserve">) / </w:t>
      </w:r>
      <w:r w:rsidR="00903121">
        <w:rPr>
          <w:rFonts w:asciiTheme="minorHAnsi" w:hAnsiTheme="minorHAnsi" w:cstheme="minorHAnsi"/>
        </w:rPr>
        <w:t>81</w:t>
      </w:r>
      <w:r>
        <w:rPr>
          <w:rFonts w:asciiTheme="minorHAnsi" w:hAnsiTheme="minorHAnsi" w:cstheme="minorHAnsi"/>
        </w:rPr>
        <w:t>.</w:t>
      </w:r>
      <w:r w:rsidR="00903121">
        <w:rPr>
          <w:rFonts w:asciiTheme="minorHAnsi" w:hAnsiTheme="minorHAnsi" w:cstheme="minorHAnsi"/>
        </w:rPr>
        <w:t>09</w:t>
      </w:r>
      <w:r>
        <w:rPr>
          <w:rFonts w:asciiTheme="minorHAnsi" w:hAnsiTheme="minorHAnsi" w:cstheme="minorHAnsi"/>
        </w:rPr>
        <w:t xml:space="preserve"> = </w:t>
      </w:r>
      <w:r w:rsidR="00903121">
        <w:rPr>
          <w:rFonts w:asciiTheme="minorHAnsi" w:hAnsiTheme="minorHAnsi" w:cstheme="minorHAnsi"/>
        </w:rPr>
        <w:t>54</w:t>
      </w:r>
      <w:r>
        <w:rPr>
          <w:rFonts w:asciiTheme="minorHAnsi" w:hAnsiTheme="minorHAnsi" w:cstheme="minorHAnsi"/>
        </w:rPr>
        <w:t>.</w:t>
      </w:r>
      <w:r w:rsidR="00903121">
        <w:rPr>
          <w:rFonts w:asciiTheme="minorHAnsi" w:hAnsiTheme="minorHAnsi" w:cstheme="minorHAnsi"/>
        </w:rPr>
        <w:t>6</w:t>
      </w:r>
      <w:r>
        <w:rPr>
          <w:rFonts w:asciiTheme="minorHAnsi" w:hAnsiTheme="minorHAnsi" w:cstheme="minorHAnsi"/>
        </w:rPr>
        <w:t>%</w:t>
      </w:r>
    </w:p>
    <w:p w14:paraId="5A683E46" w14:textId="77777777" w:rsidR="001C1CBB" w:rsidRPr="004F4246" w:rsidRDefault="001C1CBB" w:rsidP="001C1CBB">
      <w:pPr>
        <w:pStyle w:val="QuickA"/>
        <w:numPr>
          <w:ilvl w:val="0"/>
          <w:numId w:val="0"/>
        </w:numPr>
        <w:spacing w:after="100"/>
        <w:ind w:left="360"/>
        <w:rPr>
          <w:rFonts w:asciiTheme="minorHAnsi" w:hAnsiTheme="minorHAnsi" w:cstheme="minorHAnsi"/>
        </w:rPr>
      </w:pPr>
    </w:p>
    <w:p w14:paraId="6759EB8E"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Explain why you believe this parameter estimate did or did not change. (Just saying “it is/isn’t a confounder” is not sufficient; explain what you think may be happening with the relationships under examination.)</w:t>
      </w:r>
    </w:p>
    <w:p w14:paraId="4EFB5DFC" w14:textId="77777777" w:rsidR="00E2507A" w:rsidRDefault="00E2507A" w:rsidP="001C1CBB">
      <w:pPr>
        <w:pStyle w:val="QuickA"/>
        <w:numPr>
          <w:ilvl w:val="0"/>
          <w:numId w:val="0"/>
        </w:numPr>
        <w:spacing w:after="100"/>
        <w:ind w:left="720"/>
        <w:rPr>
          <w:rFonts w:asciiTheme="minorHAnsi" w:hAnsiTheme="minorHAnsi" w:cstheme="minorHAnsi"/>
        </w:rPr>
      </w:pPr>
    </w:p>
    <w:p w14:paraId="6A33A3A6" w14:textId="11128C75" w:rsidR="001C1CBB" w:rsidRDefault="001C1CBB" w:rsidP="001C1CB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I believe this parameter estimate changed because the community variable can sensibly be a cause of FEV. </w:t>
      </w:r>
      <w:r w:rsidR="00E2507A">
        <w:rPr>
          <w:rFonts w:asciiTheme="minorHAnsi" w:hAnsiTheme="minorHAnsi" w:cstheme="minorHAnsi"/>
        </w:rPr>
        <w:t xml:space="preserve">Communities </w:t>
      </w:r>
      <w:r>
        <w:rPr>
          <w:rFonts w:asciiTheme="minorHAnsi" w:hAnsiTheme="minorHAnsi" w:cstheme="minorHAnsi"/>
        </w:rPr>
        <w:t>can be located</w:t>
      </w:r>
      <w:r w:rsidR="00E57CC3">
        <w:rPr>
          <w:rFonts w:asciiTheme="minorHAnsi" w:hAnsiTheme="minorHAnsi" w:cstheme="minorHAnsi"/>
        </w:rPr>
        <w:t xml:space="preserve"> near major ports or freeways, </w:t>
      </w:r>
      <w:r w:rsidR="00903121">
        <w:rPr>
          <w:rFonts w:asciiTheme="minorHAnsi" w:hAnsiTheme="minorHAnsi" w:cstheme="minorHAnsi"/>
        </w:rPr>
        <w:t>which</w:t>
      </w:r>
      <w:r w:rsidR="00E57CC3">
        <w:rPr>
          <w:rFonts w:asciiTheme="minorHAnsi" w:hAnsiTheme="minorHAnsi" w:cstheme="minorHAnsi"/>
        </w:rPr>
        <w:t xml:space="preserve"> can </w:t>
      </w:r>
      <w:proofErr w:type="gramStart"/>
      <w:r w:rsidR="00E57CC3">
        <w:rPr>
          <w:rFonts w:asciiTheme="minorHAnsi" w:hAnsiTheme="minorHAnsi" w:cstheme="minorHAnsi"/>
        </w:rPr>
        <w:t>have an effect on</w:t>
      </w:r>
      <w:proofErr w:type="gramEnd"/>
      <w:r w:rsidR="00E57CC3">
        <w:rPr>
          <w:rFonts w:asciiTheme="minorHAnsi" w:hAnsiTheme="minorHAnsi" w:cstheme="minorHAnsi"/>
        </w:rPr>
        <w:t xml:space="preserve"> its population’s FEV measurements.</w:t>
      </w:r>
      <w:r w:rsidR="00E2507A">
        <w:rPr>
          <w:rFonts w:asciiTheme="minorHAnsi" w:hAnsiTheme="minorHAnsi" w:cstheme="minorHAnsi"/>
        </w:rPr>
        <w:t xml:space="preserve"> </w:t>
      </w:r>
      <w:r w:rsidR="00EC7414">
        <w:rPr>
          <w:rFonts w:asciiTheme="minorHAnsi" w:hAnsiTheme="minorHAnsi" w:cstheme="minorHAnsi"/>
        </w:rPr>
        <w:t>Additionally, there is probably a correlation between community and FEV, communities tend to have larger populations of certain races.</w:t>
      </w:r>
    </w:p>
    <w:p w14:paraId="007D1F62" w14:textId="77777777" w:rsidR="001C1CBB" w:rsidRDefault="001C1CBB" w:rsidP="001C1CBB">
      <w:pPr>
        <w:pStyle w:val="QuickA"/>
        <w:numPr>
          <w:ilvl w:val="0"/>
          <w:numId w:val="0"/>
        </w:numPr>
        <w:spacing w:after="100"/>
        <w:ind w:left="720"/>
        <w:rPr>
          <w:rFonts w:asciiTheme="minorHAnsi" w:hAnsiTheme="minorHAnsi" w:cstheme="minorHAnsi"/>
        </w:rPr>
      </w:pPr>
    </w:p>
    <w:p w14:paraId="7FAEA044"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Calculate the percent of the sample that is Hispanic by town. What are your impressions?</w:t>
      </w:r>
    </w:p>
    <w:p w14:paraId="7687E7E5" w14:textId="77777777" w:rsidR="00E57CC3" w:rsidRDefault="00E57CC3" w:rsidP="00E57CC3">
      <w:pPr>
        <w:pStyle w:val="QuickA"/>
        <w:numPr>
          <w:ilvl w:val="0"/>
          <w:numId w:val="0"/>
        </w:numPr>
        <w:spacing w:after="100"/>
        <w:ind w:left="720"/>
        <w:rPr>
          <w:rFonts w:asciiTheme="minorHAnsi" w:hAnsiTheme="minorHAnsi" w:cstheme="minorHAnsi"/>
        </w:rPr>
      </w:pPr>
    </w:p>
    <w:p w14:paraId="372FAE11" w14:textId="0F671DA2" w:rsidR="001A5B1D" w:rsidRDefault="001A5B1D" w:rsidP="00E57CC3">
      <w:pPr>
        <w:pStyle w:val="QuickA"/>
        <w:numPr>
          <w:ilvl w:val="0"/>
          <w:numId w:val="0"/>
        </w:numPr>
        <w:spacing w:after="100"/>
        <w:ind w:left="720"/>
        <w:rPr>
          <w:rFonts w:asciiTheme="minorHAnsi" w:hAnsiTheme="minorHAnsi" w:cstheme="minorHAnsi"/>
        </w:rPr>
      </w:pPr>
      <w:r w:rsidRPr="001A5B1D">
        <w:rPr>
          <w:rFonts w:asciiTheme="minorHAnsi" w:hAnsiTheme="minorHAnsi" w:cstheme="minorHAnsi"/>
        </w:rPr>
        <w:t>Atascadero</w:t>
      </w:r>
      <w:r>
        <w:rPr>
          <w:rFonts w:asciiTheme="minorHAnsi" w:hAnsiTheme="minorHAnsi" w:cstheme="minorHAnsi"/>
        </w:rPr>
        <w:t>: 11%</w:t>
      </w:r>
    </w:p>
    <w:p w14:paraId="3AA5AC6E" w14:textId="129ECD03" w:rsidR="001A5B1D" w:rsidRDefault="001A5B1D"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Long Beach: 42%</w:t>
      </w:r>
    </w:p>
    <w:p w14:paraId="34F6886C" w14:textId="288A8A60" w:rsidR="001A5B1D" w:rsidRDefault="001A5B1D"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Riverside: 55%</w:t>
      </w:r>
    </w:p>
    <w:p w14:paraId="51F0CE56" w14:textId="77777777" w:rsidR="001A5B1D" w:rsidRDefault="001A5B1D" w:rsidP="00E57CC3">
      <w:pPr>
        <w:pStyle w:val="QuickA"/>
        <w:numPr>
          <w:ilvl w:val="0"/>
          <w:numId w:val="0"/>
        </w:numPr>
        <w:spacing w:after="100"/>
        <w:ind w:left="720"/>
        <w:rPr>
          <w:rFonts w:asciiTheme="minorHAnsi" w:hAnsiTheme="minorHAnsi" w:cstheme="minorHAnsi"/>
        </w:rPr>
      </w:pPr>
    </w:p>
    <w:p w14:paraId="4706D611" w14:textId="06E97513" w:rsidR="00903121" w:rsidRDefault="00903121" w:rsidP="00E57CC3">
      <w:pPr>
        <w:pStyle w:val="QuickA"/>
        <w:numPr>
          <w:ilvl w:val="0"/>
          <w:numId w:val="0"/>
        </w:numPr>
        <w:spacing w:after="100"/>
        <w:ind w:left="720"/>
        <w:rPr>
          <w:rFonts w:asciiTheme="minorHAnsi" w:hAnsiTheme="minorHAnsi" w:cstheme="minorHAnsi"/>
        </w:rPr>
      </w:pPr>
      <w:r>
        <w:rPr>
          <w:rFonts w:asciiTheme="minorHAnsi" w:hAnsiTheme="minorHAnsi" w:cstheme="minorHAnsi"/>
        </w:rPr>
        <w:t>Riverside has the highest Hispanic population out of the three towns, which confirms the suspicions that</w:t>
      </w:r>
      <w:r w:rsidR="0089009F">
        <w:rPr>
          <w:rFonts w:asciiTheme="minorHAnsi" w:hAnsiTheme="minorHAnsi" w:cstheme="minorHAnsi"/>
        </w:rPr>
        <w:t xml:space="preserve"> community </w:t>
      </w:r>
      <w:proofErr w:type="gramStart"/>
      <w:r w:rsidR="0089009F">
        <w:rPr>
          <w:rFonts w:asciiTheme="minorHAnsi" w:hAnsiTheme="minorHAnsi" w:cstheme="minorHAnsi"/>
        </w:rPr>
        <w:t>has an effect on</w:t>
      </w:r>
      <w:proofErr w:type="gramEnd"/>
      <w:r w:rsidR="0089009F">
        <w:rPr>
          <w:rFonts w:asciiTheme="minorHAnsi" w:hAnsiTheme="minorHAnsi" w:cstheme="minorHAnsi"/>
        </w:rPr>
        <w:t xml:space="preserve"> the relationship between race and </w:t>
      </w:r>
      <w:proofErr w:type="spellStart"/>
      <w:r w:rsidR="0089009F">
        <w:rPr>
          <w:rFonts w:asciiTheme="minorHAnsi" w:hAnsiTheme="minorHAnsi" w:cstheme="minorHAnsi"/>
        </w:rPr>
        <w:t>fev</w:t>
      </w:r>
      <w:proofErr w:type="spellEnd"/>
      <w:r w:rsidR="0089009F">
        <w:rPr>
          <w:rFonts w:asciiTheme="minorHAnsi" w:hAnsiTheme="minorHAnsi" w:cstheme="minorHAnsi"/>
        </w:rPr>
        <w:t xml:space="preserve">. </w:t>
      </w:r>
    </w:p>
    <w:p w14:paraId="005458EB" w14:textId="77777777" w:rsidR="00903121" w:rsidRDefault="00903121" w:rsidP="00E57CC3">
      <w:pPr>
        <w:pStyle w:val="QuickA"/>
        <w:numPr>
          <w:ilvl w:val="0"/>
          <w:numId w:val="0"/>
        </w:numPr>
        <w:spacing w:after="100"/>
        <w:ind w:left="720"/>
        <w:rPr>
          <w:rFonts w:asciiTheme="minorHAnsi" w:hAnsiTheme="minorHAnsi" w:cstheme="minorHAnsi"/>
        </w:rPr>
      </w:pPr>
    </w:p>
    <w:p w14:paraId="6947504E"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Based on your analysis in this question, write the equation of the model you would use to explain the association between race and lung function.</w:t>
      </w:r>
    </w:p>
    <w:p w14:paraId="51BB7978" w14:textId="79BFD2FE" w:rsidR="0089009F" w:rsidRDefault="0089009F" w:rsidP="0089009F">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Since community </w:t>
      </w:r>
      <w:proofErr w:type="gramStart"/>
      <w:r>
        <w:rPr>
          <w:rFonts w:asciiTheme="minorHAnsi" w:hAnsiTheme="minorHAnsi" w:cstheme="minorHAnsi"/>
        </w:rPr>
        <w:t>has an effect on</w:t>
      </w:r>
      <w:proofErr w:type="gramEnd"/>
      <w:r>
        <w:rPr>
          <w:rFonts w:asciiTheme="minorHAnsi" w:hAnsiTheme="minorHAnsi" w:cstheme="minorHAnsi"/>
        </w:rPr>
        <w:t xml:space="preserve"> the relationship between race and </w:t>
      </w:r>
      <w:proofErr w:type="spellStart"/>
      <w:r>
        <w:rPr>
          <w:rFonts w:asciiTheme="minorHAnsi" w:hAnsiTheme="minorHAnsi" w:cstheme="minorHAnsi"/>
        </w:rPr>
        <w:t>fev</w:t>
      </w:r>
      <w:proofErr w:type="spellEnd"/>
      <w:r>
        <w:rPr>
          <w:rFonts w:asciiTheme="minorHAnsi" w:hAnsiTheme="minorHAnsi" w:cstheme="minorHAnsi"/>
        </w:rPr>
        <w:t>, it should be included in the model:</w:t>
      </w:r>
    </w:p>
    <w:p w14:paraId="566D351B" w14:textId="2AF1B590" w:rsidR="001A5B1D" w:rsidRDefault="001A5B1D" w:rsidP="00EC7414">
      <w:pPr>
        <w:pStyle w:val="QuickA"/>
        <w:numPr>
          <w:ilvl w:val="0"/>
          <w:numId w:val="0"/>
        </w:numPr>
        <w:spacing w:after="100"/>
        <w:rPr>
          <w:rFonts w:asciiTheme="minorHAnsi" w:hAnsiTheme="minorHAnsi" w:cstheme="minorHAnsi"/>
        </w:rPr>
      </w:pPr>
    </w:p>
    <w:p w14:paraId="13FB3796" w14:textId="551B3377" w:rsidR="00EC7414" w:rsidRDefault="00EC7414" w:rsidP="001A5B1D">
      <w:pPr>
        <w:pStyle w:val="QuickA"/>
        <w:numPr>
          <w:ilvl w:val="0"/>
          <w:numId w:val="0"/>
        </w:numPr>
        <w:spacing w:after="100"/>
        <w:ind w:left="72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NHW</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NHW</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LB</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RIV</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RIV</m:t>
              </m:r>
            </m:sub>
          </m:sSub>
        </m:oMath>
      </m:oMathPara>
    </w:p>
    <w:p w14:paraId="45E7A4FB" w14:textId="77777777" w:rsidR="00EC7414" w:rsidRDefault="00EC7414" w:rsidP="00EC7414">
      <w:pPr>
        <w:pStyle w:val="QuickA"/>
        <w:numPr>
          <w:ilvl w:val="0"/>
          <w:numId w:val="0"/>
        </w:numPr>
        <w:spacing w:after="100"/>
        <w:ind w:left="462" w:hanging="462"/>
        <w:rPr>
          <w:rFonts w:asciiTheme="minorHAnsi" w:hAnsiTheme="minorHAnsi" w:cstheme="minorHAnsi"/>
        </w:rPr>
      </w:pPr>
    </w:p>
    <w:p w14:paraId="3BFE027E" w14:textId="2A5A23D2" w:rsidR="00EC7414" w:rsidRPr="00EC7414" w:rsidRDefault="000F3DD6" w:rsidP="00EC7414">
      <w:pPr>
        <w:pStyle w:val="QuickA"/>
        <w:numPr>
          <w:ilvl w:val="0"/>
          <w:numId w:val="40"/>
        </w:numPr>
        <w:spacing w:after="100"/>
        <w:rPr>
          <w:rFonts w:asciiTheme="minorHAnsi" w:hAnsiTheme="minorHAnsi" w:cstheme="minorHAnsi"/>
        </w:rPr>
      </w:pPr>
      <w:r>
        <w:rPr>
          <w:rFonts w:asciiTheme="minorHAnsi" w:hAnsiTheme="minorHAnsi" w:cstheme="minorHAnsi"/>
        </w:rPr>
        <w:t>Examine asthma as a potential confounder by including it in your model from 2f.</w:t>
      </w:r>
    </w:p>
    <w:p w14:paraId="1875EBC7"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Does asthma appear to confound the relationship between race and FEV?</w:t>
      </w:r>
    </w:p>
    <w:p w14:paraId="4C0FA917"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Coefficients:</w:t>
      </w:r>
    </w:p>
    <w:p w14:paraId="0FD6A609"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 xml:space="preserve">            Estimate Std. Error t value </w:t>
      </w:r>
      <w:proofErr w:type="spellStart"/>
      <w:r w:rsidRPr="00EC7414">
        <w:rPr>
          <w:rFonts w:asciiTheme="minorHAnsi" w:hAnsiTheme="minorHAnsi" w:cstheme="minorHAnsi"/>
        </w:rPr>
        <w:t>Pr</w:t>
      </w:r>
      <w:proofErr w:type="spellEnd"/>
      <w:r w:rsidRPr="00EC7414">
        <w:rPr>
          <w:rFonts w:asciiTheme="minorHAnsi" w:hAnsiTheme="minorHAnsi" w:cstheme="minorHAnsi"/>
        </w:rPr>
        <w:t xml:space="preserve">(&gt;|t|)    </w:t>
      </w:r>
    </w:p>
    <w:p w14:paraId="38AC501B"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w:t>
      </w:r>
      <w:proofErr w:type="gramStart"/>
      <w:r w:rsidRPr="00EC7414">
        <w:rPr>
          <w:rFonts w:asciiTheme="minorHAnsi" w:hAnsiTheme="minorHAnsi" w:cstheme="minorHAnsi"/>
        </w:rPr>
        <w:t>Intercept)  2018.55</w:t>
      </w:r>
      <w:proofErr w:type="gramEnd"/>
      <w:r w:rsidRPr="00EC7414">
        <w:rPr>
          <w:rFonts w:asciiTheme="minorHAnsi" w:hAnsiTheme="minorHAnsi" w:cstheme="minorHAnsi"/>
        </w:rPr>
        <w:t xml:space="preserve">      31.76  63.565   &lt;2e-16 ***</w:t>
      </w:r>
    </w:p>
    <w:p w14:paraId="4589F56C" w14:textId="77777777" w:rsidR="00EC7414" w:rsidRPr="00EC7414" w:rsidRDefault="00EC7414" w:rsidP="00EC7414">
      <w:pPr>
        <w:pStyle w:val="QuickA"/>
        <w:numPr>
          <w:ilvl w:val="0"/>
          <w:numId w:val="0"/>
        </w:numPr>
        <w:spacing w:after="100"/>
        <w:ind w:left="258"/>
        <w:rPr>
          <w:rFonts w:asciiTheme="minorHAnsi" w:hAnsiTheme="minorHAnsi" w:cstheme="minorHAnsi"/>
        </w:rPr>
      </w:pPr>
      <w:proofErr w:type="gramStart"/>
      <w:r w:rsidRPr="00EC7414">
        <w:rPr>
          <w:rFonts w:asciiTheme="minorHAnsi" w:hAnsiTheme="minorHAnsi" w:cstheme="minorHAnsi"/>
        </w:rPr>
        <w:t>race.f</w:t>
      </w:r>
      <w:proofErr w:type="gramEnd"/>
      <w:r w:rsidRPr="00EC7414">
        <w:rPr>
          <w:rFonts w:asciiTheme="minorHAnsi" w:hAnsiTheme="minorHAnsi" w:cstheme="minorHAnsi"/>
        </w:rPr>
        <w:t xml:space="preserve">4        69.72      38.44   1.814   0.0708 .  </w:t>
      </w:r>
    </w:p>
    <w:p w14:paraId="5899135D" w14:textId="77777777" w:rsidR="00EC7414" w:rsidRPr="00EC7414" w:rsidRDefault="00EC7414" w:rsidP="00EC7414">
      <w:pPr>
        <w:pStyle w:val="QuickA"/>
        <w:numPr>
          <w:ilvl w:val="0"/>
          <w:numId w:val="0"/>
        </w:numPr>
        <w:spacing w:after="100"/>
        <w:ind w:left="258"/>
        <w:rPr>
          <w:rFonts w:asciiTheme="minorHAnsi" w:hAnsiTheme="minorHAnsi" w:cstheme="minorHAnsi"/>
        </w:rPr>
      </w:pPr>
      <w:r w:rsidRPr="00EC7414">
        <w:rPr>
          <w:rFonts w:asciiTheme="minorHAnsi" w:hAnsiTheme="minorHAnsi" w:cstheme="minorHAnsi"/>
        </w:rPr>
        <w:t xml:space="preserve">asthma        104.39      48.84   2.137   0.0334 *  </w:t>
      </w:r>
    </w:p>
    <w:p w14:paraId="759863D1" w14:textId="0388BC8B" w:rsidR="00EC7414" w:rsidRDefault="00EC7414" w:rsidP="00EC7414">
      <w:pPr>
        <w:pStyle w:val="QuickA"/>
        <w:numPr>
          <w:ilvl w:val="0"/>
          <w:numId w:val="0"/>
        </w:numPr>
        <w:spacing w:after="100"/>
        <w:ind w:left="720"/>
        <w:rPr>
          <w:rFonts w:asciiTheme="minorHAnsi" w:hAnsiTheme="minorHAnsi" w:cstheme="minorHAnsi"/>
        </w:rPr>
      </w:pPr>
      <w:r w:rsidRPr="00EC7414">
        <w:rPr>
          <w:rFonts w:asciiTheme="minorHAnsi" w:hAnsiTheme="minorHAnsi" w:cstheme="minorHAnsi"/>
        </w:rPr>
        <w:t>---</w:t>
      </w:r>
    </w:p>
    <w:p w14:paraId="71A2DCBA" w14:textId="7D8099AB" w:rsidR="00EC7414" w:rsidRDefault="00EC7414" w:rsidP="00EC7414">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    </w:t>
      </w:r>
      <w:r w:rsidR="00A73134">
        <w:rPr>
          <w:rFonts w:asciiTheme="minorHAnsi" w:hAnsiTheme="minorHAnsi" w:cstheme="minorHAnsi"/>
        </w:rPr>
        <w:t>(69.72 – 81.09) / 81.09 = 14% change. Asthma doesn’t seem to change the</w:t>
      </w:r>
      <w:r w:rsidR="0089009F">
        <w:rPr>
          <w:rFonts w:asciiTheme="minorHAnsi" w:hAnsiTheme="minorHAnsi" w:cstheme="minorHAnsi"/>
        </w:rPr>
        <w:t xml:space="preserve"> relationship between race and FEV when accounted for in the model.</w:t>
      </w:r>
    </w:p>
    <w:p w14:paraId="64660918" w14:textId="66F01DEA"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Can asthma sensibly be a confounder of </w:t>
      </w:r>
      <w:r w:rsidR="00C9139A">
        <w:rPr>
          <w:rFonts w:asciiTheme="minorHAnsi" w:hAnsiTheme="minorHAnsi" w:cstheme="minorHAnsi"/>
        </w:rPr>
        <w:t>this relationship</w:t>
      </w:r>
      <w:r>
        <w:rPr>
          <w:rFonts w:asciiTheme="minorHAnsi" w:hAnsiTheme="minorHAnsi" w:cstheme="minorHAnsi"/>
        </w:rPr>
        <w:t>?</w:t>
      </w:r>
    </w:p>
    <w:p w14:paraId="1F17FD0A" w14:textId="1435044E" w:rsidR="00EC7414" w:rsidRDefault="0089009F" w:rsidP="00EC7414">
      <w:pPr>
        <w:pStyle w:val="QuickA"/>
        <w:numPr>
          <w:ilvl w:val="0"/>
          <w:numId w:val="0"/>
        </w:numPr>
        <w:spacing w:after="100"/>
        <w:ind w:left="720"/>
        <w:rPr>
          <w:rFonts w:asciiTheme="minorHAnsi" w:hAnsiTheme="minorHAnsi" w:cstheme="minorHAnsi"/>
        </w:rPr>
      </w:pPr>
      <w:r>
        <w:rPr>
          <w:rFonts w:asciiTheme="minorHAnsi" w:hAnsiTheme="minorHAnsi" w:cstheme="minorHAnsi"/>
        </w:rPr>
        <w:lastRenderedPageBreak/>
        <w:t xml:space="preserve">Asthma can cause FEV to vary. </w:t>
      </w:r>
      <w:r w:rsidR="00EC7414">
        <w:rPr>
          <w:rFonts w:asciiTheme="minorHAnsi" w:hAnsiTheme="minorHAnsi" w:cstheme="minorHAnsi"/>
        </w:rPr>
        <w:t xml:space="preserve">However, asthma cannot sensibly be a cause of race. </w:t>
      </w:r>
      <w:proofErr w:type="gramStart"/>
      <w:r w:rsidR="00EC7414">
        <w:rPr>
          <w:rFonts w:asciiTheme="minorHAnsi" w:hAnsiTheme="minorHAnsi" w:cstheme="minorHAnsi"/>
        </w:rPr>
        <w:t>Therefore</w:t>
      </w:r>
      <w:proofErr w:type="gramEnd"/>
      <w:r w:rsidR="00EC7414">
        <w:rPr>
          <w:rFonts w:asciiTheme="minorHAnsi" w:hAnsiTheme="minorHAnsi" w:cstheme="minorHAnsi"/>
        </w:rPr>
        <w:t xml:space="preserve"> it cannot be a confounder in this relationship.</w:t>
      </w:r>
    </w:p>
    <w:p w14:paraId="3977CFD6" w14:textId="77777777" w:rsidR="000F3DD6" w:rsidRDefault="000F3DD6" w:rsidP="000F3DD6">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br w:type="page"/>
      </w:r>
    </w:p>
    <w:p w14:paraId="446D10B8" w14:textId="77777777" w:rsidR="000F3DD6" w:rsidRPr="00F17749" w:rsidRDefault="000F3DD6" w:rsidP="000F3DD6">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24"/>
        </w:rPr>
      </w:pPr>
      <w:r w:rsidRPr="00F17749">
        <w:rPr>
          <w:rFonts w:asciiTheme="minorHAnsi" w:hAnsiTheme="minorHAnsi" w:cstheme="minorHAnsi"/>
          <w:bCs/>
          <w:szCs w:val="24"/>
        </w:rPr>
        <w:lastRenderedPageBreak/>
        <w:t xml:space="preserve">Another question we may want to examine is whether pollution inhibits the </w:t>
      </w:r>
      <w:r>
        <w:rPr>
          <w:rFonts w:asciiTheme="minorHAnsi" w:hAnsiTheme="minorHAnsi" w:cstheme="minorHAnsi"/>
          <w:bCs/>
          <w:szCs w:val="24"/>
        </w:rPr>
        <w:t>development</w:t>
      </w:r>
      <w:r w:rsidRPr="00F17749">
        <w:rPr>
          <w:rFonts w:asciiTheme="minorHAnsi" w:hAnsiTheme="minorHAnsi" w:cstheme="minorHAnsi"/>
          <w:bCs/>
          <w:szCs w:val="24"/>
        </w:rPr>
        <w:t xml:space="preserve"> of lung function over time. Levels of the </w:t>
      </w:r>
      <w:proofErr w:type="gramStart"/>
      <w:r w:rsidRPr="00F17749">
        <w:rPr>
          <w:rFonts w:asciiTheme="minorHAnsi" w:hAnsiTheme="minorHAnsi" w:cstheme="minorHAnsi"/>
          <w:bCs/>
          <w:szCs w:val="24"/>
        </w:rPr>
        <w:t>pollutants</w:t>
      </w:r>
      <w:proofErr w:type="gramEnd"/>
      <w:r w:rsidRPr="00F17749">
        <w:rPr>
          <w:rFonts w:asciiTheme="minorHAnsi" w:hAnsiTheme="minorHAnsi" w:cstheme="minorHAnsi"/>
          <w:bCs/>
          <w:szCs w:val="24"/>
        </w:rPr>
        <w:t xml:space="preserve"> ozone (measured in ppb), nitrogen dioxide (NO2, in ppb), and particulate matter (PM10, small bits of dust with diameter 10 microns or less, measured in micrograms per cubic meter, or </w:t>
      </w:r>
      <w:proofErr w:type="spellStart"/>
      <w:r w:rsidRPr="00F17749">
        <w:rPr>
          <w:rFonts w:ascii="Calibri" w:eastAsiaTheme="minorHAnsi" w:hAnsi="Calibri" w:cs="Calibri"/>
          <w:snapToGrid/>
          <w:szCs w:val="24"/>
        </w:rPr>
        <w:t>μ</w:t>
      </w:r>
      <w:r w:rsidRPr="00F17749">
        <w:rPr>
          <w:rFonts w:asciiTheme="minorHAnsi" w:hAnsiTheme="minorHAnsi" w:cstheme="minorHAnsi"/>
          <w:bCs/>
          <w:szCs w:val="24"/>
        </w:rPr>
        <w:t>g</w:t>
      </w:r>
      <w:proofErr w:type="spellEnd"/>
      <w:r w:rsidRPr="00F17749">
        <w:rPr>
          <w:rFonts w:asciiTheme="minorHAnsi" w:hAnsiTheme="minorHAnsi" w:cstheme="minorHAnsi"/>
          <w:bCs/>
          <w:szCs w:val="24"/>
        </w:rPr>
        <w:t>/m3) were measured at a single central site within each community.  The values stored in SUBJDATA represent the average level of each pollutant over a 1-year period.  Since there was only one monitoring site for each town, every child in the same town was assigned the same exposure level for each pollutant.</w:t>
      </w:r>
    </w:p>
    <w:p w14:paraId="272743BA" w14:textId="77777777" w:rsidR="000F3DD6" w:rsidRDefault="000F3DD6" w:rsidP="000F3DD6">
      <w:pPr>
        <w:pStyle w:val="QuickA"/>
        <w:numPr>
          <w:ilvl w:val="0"/>
          <w:numId w:val="0"/>
        </w:numPr>
        <w:spacing w:after="100"/>
        <w:ind w:left="462" w:hanging="462"/>
        <w:rPr>
          <w:rFonts w:asciiTheme="minorHAnsi" w:hAnsiTheme="minorHAnsi" w:cstheme="minorHAnsi"/>
        </w:rPr>
      </w:pPr>
    </w:p>
    <w:p w14:paraId="285E0B17" w14:textId="77777777" w:rsidR="000F3DD6"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Analyze the overall and community-specific relationships between age and lung function.</w:t>
      </w:r>
    </w:p>
    <w:p w14:paraId="3ADC4700"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a scatterplot of the overall relationship between age and FEV. What are your impressions?</w:t>
      </w:r>
    </w:p>
    <w:p w14:paraId="22CB44EF" w14:textId="313D8D92" w:rsidR="00A73134" w:rsidRDefault="00A73134" w:rsidP="00A73134">
      <w:pPr>
        <w:pStyle w:val="QuickA"/>
        <w:numPr>
          <w:ilvl w:val="0"/>
          <w:numId w:val="0"/>
        </w:numPr>
        <w:spacing w:after="100"/>
        <w:ind w:left="720"/>
        <w:rPr>
          <w:rFonts w:asciiTheme="minorHAnsi" w:hAnsiTheme="minorHAnsi" w:cstheme="minorHAnsi"/>
        </w:rPr>
      </w:pPr>
      <w:r w:rsidRPr="00A73134">
        <w:rPr>
          <w:rFonts w:asciiTheme="minorHAnsi" w:hAnsiTheme="minorHAnsi" w:cstheme="minorHAnsi"/>
        </w:rPr>
        <w:drawing>
          <wp:inline distT="0" distB="0" distL="0" distR="0" wp14:anchorId="216CE3B2" wp14:editId="6967EC58">
            <wp:extent cx="4178300" cy="2362200"/>
            <wp:effectExtent l="0" t="0" r="0" b="0"/>
            <wp:docPr id="508663596" name="Picture 1" descr="A graph showing the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3596" name="Picture 1" descr="A graph showing the number of age&#10;&#10;Description automatically generated"/>
                    <pic:cNvPicPr/>
                  </pic:nvPicPr>
                  <pic:blipFill>
                    <a:blip r:embed="rId10"/>
                    <a:stretch>
                      <a:fillRect/>
                    </a:stretch>
                  </pic:blipFill>
                  <pic:spPr>
                    <a:xfrm>
                      <a:off x="0" y="0"/>
                      <a:ext cx="4178300" cy="2362200"/>
                    </a:xfrm>
                    <a:prstGeom prst="rect">
                      <a:avLst/>
                    </a:prstGeom>
                  </pic:spPr>
                </pic:pic>
              </a:graphicData>
            </a:graphic>
          </wp:inline>
        </w:drawing>
      </w:r>
    </w:p>
    <w:p w14:paraId="61E51B32" w14:textId="45667EFD" w:rsidR="00A73134"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There does seem to be a slight positive relationship between age and </w:t>
      </w:r>
      <w:proofErr w:type="spellStart"/>
      <w:r>
        <w:rPr>
          <w:rFonts w:asciiTheme="minorHAnsi" w:hAnsiTheme="minorHAnsi" w:cstheme="minorHAnsi"/>
        </w:rPr>
        <w:t>fev</w:t>
      </w:r>
      <w:proofErr w:type="spellEnd"/>
      <w:r>
        <w:rPr>
          <w:rFonts w:asciiTheme="minorHAnsi" w:hAnsiTheme="minorHAnsi" w:cstheme="minorHAnsi"/>
        </w:rPr>
        <w:t>.</w:t>
      </w:r>
    </w:p>
    <w:p w14:paraId="59FFCCF3" w14:textId="77777777" w:rsidR="00A73134" w:rsidRDefault="00A73134" w:rsidP="00A73134">
      <w:pPr>
        <w:pStyle w:val="QuickA"/>
        <w:numPr>
          <w:ilvl w:val="0"/>
          <w:numId w:val="0"/>
        </w:numPr>
        <w:spacing w:after="100"/>
        <w:ind w:left="462" w:hanging="462"/>
        <w:rPr>
          <w:rFonts w:asciiTheme="minorHAnsi" w:hAnsiTheme="minorHAnsi" w:cstheme="minorHAnsi"/>
        </w:rPr>
      </w:pPr>
    </w:p>
    <w:p w14:paraId="2F9C9614"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a scatterplot of the relationship between age and FEV, specifying “color = factor(</w:t>
      </w:r>
      <w:proofErr w:type="spellStart"/>
      <w:r>
        <w:rPr>
          <w:rFonts w:asciiTheme="minorHAnsi" w:hAnsiTheme="minorHAnsi" w:cstheme="minorHAnsi"/>
        </w:rPr>
        <w:t>townname</w:t>
      </w:r>
      <w:proofErr w:type="spellEnd"/>
      <w:r>
        <w:rPr>
          <w:rFonts w:asciiTheme="minorHAnsi" w:hAnsiTheme="minorHAnsi" w:cstheme="minorHAnsi"/>
        </w:rPr>
        <w:t>)” in the aesthetic. Based on this graph, do you believe there is an interaction between town and age on their relationship with FEV?</w:t>
      </w:r>
    </w:p>
    <w:p w14:paraId="2DE09562" w14:textId="1635893F" w:rsidR="00A73134" w:rsidRDefault="00726D32" w:rsidP="00A73134">
      <w:pPr>
        <w:pStyle w:val="QuickA"/>
        <w:numPr>
          <w:ilvl w:val="0"/>
          <w:numId w:val="0"/>
        </w:numPr>
        <w:spacing w:after="100"/>
        <w:ind w:left="720"/>
        <w:rPr>
          <w:rFonts w:asciiTheme="minorHAnsi" w:hAnsiTheme="minorHAnsi" w:cstheme="minorHAnsi"/>
        </w:rPr>
      </w:pPr>
      <w:r w:rsidRPr="00726D32">
        <w:rPr>
          <w:rFonts w:asciiTheme="minorHAnsi" w:hAnsiTheme="minorHAnsi" w:cstheme="minorHAnsi"/>
        </w:rPr>
        <w:drawing>
          <wp:inline distT="0" distB="0" distL="0" distR="0" wp14:anchorId="1EDF041D" wp14:editId="6CAD9849">
            <wp:extent cx="4241800" cy="2260600"/>
            <wp:effectExtent l="0" t="0" r="0" b="0"/>
            <wp:docPr id="1333709120"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9120" name="Picture 1" descr="A graph with colored dots and lines&#10;&#10;Description automatically generated"/>
                    <pic:cNvPicPr/>
                  </pic:nvPicPr>
                  <pic:blipFill>
                    <a:blip r:embed="rId11"/>
                    <a:stretch>
                      <a:fillRect/>
                    </a:stretch>
                  </pic:blipFill>
                  <pic:spPr>
                    <a:xfrm>
                      <a:off x="0" y="0"/>
                      <a:ext cx="4241800" cy="2260600"/>
                    </a:xfrm>
                    <a:prstGeom prst="rect">
                      <a:avLst/>
                    </a:prstGeom>
                  </pic:spPr>
                </pic:pic>
              </a:graphicData>
            </a:graphic>
          </wp:inline>
        </w:drawing>
      </w:r>
    </w:p>
    <w:p w14:paraId="23A0FDFD" w14:textId="45491088" w:rsidR="00A73134"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Based on this graph, i</w:t>
      </w:r>
      <w:r w:rsidR="0089009F">
        <w:rPr>
          <w:rFonts w:asciiTheme="minorHAnsi" w:hAnsiTheme="minorHAnsi" w:cstheme="minorHAnsi"/>
        </w:rPr>
        <w:t xml:space="preserve">t appears that Atascadero and Long Beach have similar relationships in age vs FEV, and Riverside has less of a strong relationship between age and </w:t>
      </w:r>
      <w:proofErr w:type="spellStart"/>
      <w:r w:rsidR="0089009F">
        <w:rPr>
          <w:rFonts w:asciiTheme="minorHAnsi" w:hAnsiTheme="minorHAnsi" w:cstheme="minorHAnsi"/>
        </w:rPr>
        <w:t>fev</w:t>
      </w:r>
      <w:proofErr w:type="spellEnd"/>
      <w:r w:rsidR="0089009F">
        <w:rPr>
          <w:rFonts w:asciiTheme="minorHAnsi" w:hAnsiTheme="minorHAnsi" w:cstheme="minorHAnsi"/>
        </w:rPr>
        <w:t xml:space="preserve"> than the other two.</w:t>
      </w:r>
    </w:p>
    <w:p w14:paraId="25365742"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lastRenderedPageBreak/>
        <w:t>Create Model 0: the regression of FEV on age and community. Is age related to FEV, adjusting for community? Provide this p-value, along with the best-fit equation for this model.</w:t>
      </w:r>
    </w:p>
    <w:p w14:paraId="306A6C09" w14:textId="74436937" w:rsidR="00A73134" w:rsidRDefault="00A73134" w:rsidP="00A73134">
      <w:pPr>
        <w:pStyle w:val="QuickA"/>
        <w:numPr>
          <w:ilvl w:val="0"/>
          <w:numId w:val="0"/>
        </w:numPr>
        <w:spacing w:after="100"/>
        <w:ind w:left="720"/>
        <w:rPr>
          <w:rFonts w:asciiTheme="minorHAnsi" w:hAnsiTheme="minorHAnsi" w:cstheme="minorHAnsi"/>
        </w:rPr>
      </w:pPr>
      <w:r w:rsidRPr="00A73134">
        <w:rPr>
          <w:rFonts w:asciiTheme="minorHAnsi" w:hAnsiTheme="minorHAnsi" w:cstheme="minorHAnsi"/>
        </w:rPr>
        <w:t>age                   170.378     39.896   4.271 2.68e-05 ***</w:t>
      </w:r>
    </w:p>
    <w:p w14:paraId="4EEBDD81" w14:textId="77777777" w:rsidR="00403DEF" w:rsidRDefault="00403DEF" w:rsidP="00A73134">
      <w:pPr>
        <w:pStyle w:val="QuickA"/>
        <w:numPr>
          <w:ilvl w:val="0"/>
          <w:numId w:val="0"/>
        </w:numPr>
        <w:spacing w:after="100"/>
        <w:ind w:left="720"/>
        <w:rPr>
          <w:rFonts w:asciiTheme="minorHAnsi" w:hAnsiTheme="minorHAnsi" w:cstheme="minorHAnsi"/>
        </w:rPr>
      </w:pPr>
    </w:p>
    <w:p w14:paraId="0E245BE5" w14:textId="19D047C8" w:rsidR="00403DEF" w:rsidRDefault="00A73134"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Yes, age is related to FEV (p</w:t>
      </w:r>
      <w:r w:rsidR="0089009F">
        <w:rPr>
          <w:rFonts w:asciiTheme="minorHAnsi" w:hAnsiTheme="minorHAnsi" w:cstheme="minorHAnsi"/>
        </w:rPr>
        <w:t>=</w:t>
      </w:r>
      <w:r w:rsidR="0089009F" w:rsidRPr="00A73134">
        <w:rPr>
          <w:rFonts w:asciiTheme="minorHAnsi" w:hAnsiTheme="minorHAnsi" w:cstheme="minorHAnsi"/>
        </w:rPr>
        <w:t>2.68e-05</w:t>
      </w:r>
      <w:r>
        <w:rPr>
          <w:rFonts w:asciiTheme="minorHAnsi" w:hAnsiTheme="minorHAnsi" w:cstheme="minorHAnsi"/>
        </w:rPr>
        <w:t xml:space="preserve">). The equation </w:t>
      </w:r>
      <w:r w:rsidR="00403DEF">
        <w:rPr>
          <w:rFonts w:asciiTheme="minorHAnsi" w:hAnsiTheme="minorHAnsi" w:cstheme="minorHAnsi"/>
        </w:rPr>
        <w:t xml:space="preserve">is: </w:t>
      </w:r>
    </w:p>
    <w:p w14:paraId="7AD9D19E" w14:textId="699EDA2A" w:rsidR="00A73134" w:rsidRDefault="00726D32" w:rsidP="00A73134">
      <w:pPr>
        <w:pStyle w:val="QuickA"/>
        <w:numPr>
          <w:ilvl w:val="0"/>
          <w:numId w:val="0"/>
        </w:numPr>
        <w:spacing w:after="100"/>
        <w:ind w:left="720"/>
        <w:rPr>
          <w:rFonts w:asciiTheme="minorHAnsi" w:hAnsiTheme="minorHAnsi" w:cstheme="minorHAnsi"/>
        </w:rPr>
      </w:pPr>
      <w:r>
        <w:rPr>
          <w:rFonts w:asciiTheme="minorHAnsi" w:hAnsiTheme="minorHAnsi" w:cstheme="minorHAnsi"/>
        </w:rPr>
        <w:t>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=410.89+170.38</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e>
        </m:d>
        <m:r>
          <w:rPr>
            <w:rFonts w:ascii="Cambria Math" w:hAnsi="Cambria Math" w:cstheme="minorHAnsi"/>
          </w:rPr>
          <m:t>+</m:t>
        </m:r>
        <m:r>
          <w:rPr>
            <w:rFonts w:ascii="Cambria Math" w:hAnsi="Cambria Math" w:cstheme="minorHAnsi"/>
          </w:rPr>
          <m:t>-8.96</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 -130.37(</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r>
          <w:rPr>
            <w:rFonts w:ascii="Cambria Math" w:hAnsi="Cambria Math" w:cstheme="minorHAnsi"/>
          </w:rPr>
          <m:t>)</m:t>
        </m:r>
      </m:oMath>
    </w:p>
    <w:p w14:paraId="40F4661A" w14:textId="77777777" w:rsidR="00726D32" w:rsidRDefault="00726D32" w:rsidP="00726D32">
      <w:pPr>
        <w:pStyle w:val="QuickA"/>
        <w:numPr>
          <w:ilvl w:val="0"/>
          <w:numId w:val="0"/>
        </w:numPr>
        <w:spacing w:after="100"/>
        <w:ind w:left="462" w:hanging="462"/>
        <w:rPr>
          <w:rFonts w:asciiTheme="minorHAnsi" w:hAnsiTheme="minorHAnsi" w:cstheme="minorHAnsi"/>
        </w:rPr>
      </w:pPr>
    </w:p>
    <w:p w14:paraId="30BE3839"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Create Model 1: the regression of FEV on age, community, and the age X community interaction. Provide the best-fit equation for this model.</w:t>
      </w:r>
      <w:r w:rsidRPr="00F17749">
        <w:rPr>
          <w:rFonts w:asciiTheme="minorHAnsi" w:hAnsiTheme="minorHAnsi" w:cstheme="minorHAnsi"/>
        </w:rPr>
        <w:t xml:space="preserve"> </w:t>
      </w:r>
    </w:p>
    <w:p w14:paraId="18B6D5A5" w14:textId="77777777" w:rsidR="00403DEF" w:rsidRDefault="00403DEF" w:rsidP="00726D32">
      <w:pPr>
        <w:pStyle w:val="QuickA"/>
        <w:numPr>
          <w:ilvl w:val="0"/>
          <w:numId w:val="0"/>
        </w:numPr>
        <w:spacing w:after="100"/>
        <w:ind w:left="720"/>
        <w:rPr>
          <w:rFonts w:asciiTheme="minorHAnsi" w:hAnsiTheme="minorHAnsi" w:cstheme="minorHAnsi"/>
        </w:rPr>
      </w:pPr>
    </w:p>
    <w:p w14:paraId="3AE050B9" w14:textId="08DCC679" w:rsidR="00403DEF" w:rsidRDefault="00403DEF" w:rsidP="00726D32">
      <w:pPr>
        <w:pStyle w:val="QuickA"/>
        <w:numPr>
          <w:ilvl w:val="0"/>
          <w:numId w:val="0"/>
        </w:numPr>
        <w:spacing w:after="100"/>
        <w:ind w:left="720"/>
        <w:rPr>
          <w:rFonts w:asciiTheme="minorHAnsi" w:hAnsiTheme="minorHAnsi"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=-306+240</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e>
          </m:d>
          <m:r>
            <w:rPr>
              <w:rFonts w:ascii="Cambria Math" w:hAnsi="Cambria Math" w:cstheme="minorHAnsi"/>
            </w:rPr>
            <m:t>+ -216</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+1694</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e>
          </m:d>
          <m:r>
            <w:rPr>
              <w:rFonts w:ascii="Cambria Math" w:hAnsi="Cambria Math" w:cstheme="minorHAnsi"/>
            </w:rPr>
            <m:t>+21</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LB</m:t>
                  </m:r>
                </m:sub>
              </m:sSub>
            </m:e>
          </m:d>
          <m:r>
            <w:rPr>
              <w:rFonts w:ascii="Cambria Math" w:hAnsi="Cambria Math" w:cstheme="minorHAnsi"/>
            </w:rPr>
            <m:t>+ -180(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m:t>
              </m:r>
            </m:sub>
          </m:sSub>
          <m:r>
            <w:rPr>
              <w:rFonts w:ascii="Cambria Math" w:hAnsi="Cambria Math" w:cstheme="minorHAnsi"/>
            </w:rPr>
            <m:t>)</m:t>
          </m:r>
        </m:oMath>
      </m:oMathPara>
    </w:p>
    <w:p w14:paraId="76BECF6B" w14:textId="77777777" w:rsidR="00726D32" w:rsidRDefault="00726D32" w:rsidP="00726D32">
      <w:pPr>
        <w:pStyle w:val="QuickA"/>
        <w:numPr>
          <w:ilvl w:val="0"/>
          <w:numId w:val="0"/>
        </w:numPr>
        <w:spacing w:after="100"/>
        <w:ind w:left="720"/>
        <w:rPr>
          <w:rFonts w:asciiTheme="minorHAnsi" w:hAnsiTheme="minorHAnsi" w:cstheme="minorHAnsi"/>
        </w:rPr>
      </w:pPr>
    </w:p>
    <w:p w14:paraId="0C7FB3DC"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Compute a p-value for the overall effect of the interaction by using the </w:t>
      </w:r>
      <w:proofErr w:type="spellStart"/>
      <w:proofErr w:type="gramStart"/>
      <w:r>
        <w:rPr>
          <w:rFonts w:asciiTheme="minorHAnsi" w:hAnsiTheme="minorHAnsi" w:cstheme="minorHAnsi"/>
        </w:rPr>
        <w:t>anova</w:t>
      </w:r>
      <w:proofErr w:type="spellEnd"/>
      <w:r>
        <w:rPr>
          <w:rFonts w:asciiTheme="minorHAnsi" w:hAnsiTheme="minorHAnsi" w:cstheme="minorHAnsi"/>
        </w:rPr>
        <w:t>(</w:t>
      </w:r>
      <w:proofErr w:type="gramEnd"/>
      <w:r>
        <w:rPr>
          <w:rFonts w:asciiTheme="minorHAnsi" w:hAnsiTheme="minorHAnsi" w:cstheme="minorHAnsi"/>
        </w:rPr>
        <w:t>) function on Model 0 vs. Model 1. Is the overall interaction statistically significant? (Remember: the alpha for interaction terms can sometimes be relaxed as interactions are typically underpowered.)</w:t>
      </w:r>
    </w:p>
    <w:p w14:paraId="017ACD43" w14:textId="08612506" w:rsidR="00726D32" w:rsidRDefault="00403DEF" w:rsidP="00726D32">
      <w:pPr>
        <w:pStyle w:val="QuickA"/>
        <w:numPr>
          <w:ilvl w:val="0"/>
          <w:numId w:val="0"/>
        </w:numPr>
        <w:spacing w:after="100"/>
        <w:ind w:left="720"/>
        <w:rPr>
          <w:rFonts w:asciiTheme="minorHAnsi" w:hAnsiTheme="minorHAnsi" w:cstheme="minorHAnsi"/>
        </w:rPr>
      </w:pPr>
      <w:r>
        <w:rPr>
          <w:rFonts w:asciiTheme="minorHAnsi" w:hAnsiTheme="minorHAnsi" w:cstheme="minorHAnsi"/>
        </w:rPr>
        <w:t>p</w:t>
      </w:r>
      <w:r w:rsidR="00726D32">
        <w:rPr>
          <w:rFonts w:asciiTheme="minorHAnsi" w:hAnsiTheme="minorHAnsi" w:cstheme="minorHAnsi"/>
        </w:rPr>
        <w:t xml:space="preserve">=0.06, the p-value is </w:t>
      </w:r>
      <w:r>
        <w:rPr>
          <w:rFonts w:asciiTheme="minorHAnsi" w:hAnsiTheme="minorHAnsi" w:cstheme="minorHAnsi"/>
        </w:rPr>
        <w:t>below the relaxed alpha value of 0.15,</w:t>
      </w:r>
      <w:r w:rsidR="00726D32">
        <w:rPr>
          <w:rFonts w:asciiTheme="minorHAnsi" w:hAnsiTheme="minorHAnsi" w:cstheme="minorHAnsi"/>
        </w:rPr>
        <w:t xml:space="preserve"> so the interaction is </w:t>
      </w:r>
      <w:r>
        <w:rPr>
          <w:rFonts w:asciiTheme="minorHAnsi" w:hAnsiTheme="minorHAnsi" w:cstheme="minorHAnsi"/>
        </w:rPr>
        <w:t>worth investigating.</w:t>
      </w:r>
    </w:p>
    <w:p w14:paraId="50D1A86C" w14:textId="77777777" w:rsidR="00726D32" w:rsidRPr="00F17749" w:rsidRDefault="00726D32" w:rsidP="00726D32">
      <w:pPr>
        <w:pStyle w:val="QuickA"/>
        <w:numPr>
          <w:ilvl w:val="0"/>
          <w:numId w:val="0"/>
        </w:numPr>
        <w:spacing w:after="100"/>
        <w:ind w:left="720"/>
        <w:rPr>
          <w:rFonts w:asciiTheme="minorHAnsi" w:hAnsiTheme="minorHAnsi" w:cstheme="minorHAnsi"/>
        </w:rPr>
      </w:pPr>
    </w:p>
    <w:p w14:paraId="1A23A789"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interact_</w:t>
      </w:r>
      <w:proofErr w:type="gramStart"/>
      <w:r>
        <w:rPr>
          <w:rFonts w:asciiTheme="minorHAnsi" w:hAnsiTheme="minorHAnsi" w:cstheme="minorHAnsi"/>
        </w:rPr>
        <w:t>plot</w:t>
      </w:r>
      <w:proofErr w:type="spellEnd"/>
      <w:r>
        <w:rPr>
          <w:rFonts w:asciiTheme="minorHAnsi" w:hAnsiTheme="minorHAnsi" w:cstheme="minorHAnsi"/>
        </w:rPr>
        <w:t>(</w:t>
      </w:r>
      <w:proofErr w:type="gramEnd"/>
      <w:r>
        <w:rPr>
          <w:rFonts w:asciiTheme="minorHAnsi" w:hAnsiTheme="minorHAnsi" w:cstheme="minorHAnsi"/>
        </w:rPr>
        <w:t xml:space="preserve">) function (pred = age, </w:t>
      </w:r>
      <w:proofErr w:type="spellStart"/>
      <w:r>
        <w:rPr>
          <w:rFonts w:asciiTheme="minorHAnsi" w:hAnsiTheme="minorHAnsi" w:cstheme="minorHAnsi"/>
        </w:rPr>
        <w:t>modx</w:t>
      </w:r>
      <w:proofErr w:type="spellEnd"/>
      <w:r>
        <w:rPr>
          <w:rFonts w:asciiTheme="minorHAnsi" w:hAnsiTheme="minorHAnsi" w:cstheme="minorHAnsi"/>
        </w:rPr>
        <w:t xml:space="preserve"> = </w:t>
      </w:r>
      <w:proofErr w:type="spellStart"/>
      <w:r>
        <w:rPr>
          <w:rFonts w:asciiTheme="minorHAnsi" w:hAnsiTheme="minorHAnsi" w:cstheme="minorHAnsi"/>
        </w:rPr>
        <w:t>townname</w:t>
      </w:r>
      <w:proofErr w:type="spellEnd"/>
      <w:r>
        <w:rPr>
          <w:rFonts w:asciiTheme="minorHAnsi" w:hAnsiTheme="minorHAnsi" w:cstheme="minorHAnsi"/>
        </w:rPr>
        <w:t xml:space="preserve">) and the </w:t>
      </w:r>
      <w:proofErr w:type="spellStart"/>
      <w:r>
        <w:rPr>
          <w:rFonts w:asciiTheme="minorHAnsi" w:hAnsiTheme="minorHAnsi" w:cstheme="minorHAnsi"/>
        </w:rPr>
        <w:t>sim_slopes</w:t>
      </w:r>
      <w:proofErr w:type="spellEnd"/>
      <w:r>
        <w:rPr>
          <w:rFonts w:asciiTheme="minorHAnsi" w:hAnsiTheme="minorHAnsi" w:cstheme="minorHAnsi"/>
        </w:rPr>
        <w:t xml:space="preserve">() function to determine the community-specific effects of age on FEV. Report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for each community along with their p-values. Verify that these are the community-specific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you can get from your equation in 4d.</w:t>
      </w:r>
    </w:p>
    <w:p w14:paraId="1201E6B0" w14:textId="77777777" w:rsid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drawing>
          <wp:inline distT="0" distB="0" distL="0" distR="0" wp14:anchorId="51208009" wp14:editId="66DCABB0">
            <wp:extent cx="4648200" cy="2387600"/>
            <wp:effectExtent l="0" t="0" r="0" b="0"/>
            <wp:docPr id="1662810156"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10156" name="Picture 1" descr="A graph with a line graph&#10;&#10;Description automatically generated with medium confidence"/>
                    <pic:cNvPicPr/>
                  </pic:nvPicPr>
                  <pic:blipFill>
                    <a:blip r:embed="rId12"/>
                    <a:stretch>
                      <a:fillRect/>
                    </a:stretch>
                  </pic:blipFill>
                  <pic:spPr>
                    <a:xfrm>
                      <a:off x="0" y="0"/>
                      <a:ext cx="4648200" cy="2387600"/>
                    </a:xfrm>
                    <a:prstGeom prst="rect">
                      <a:avLst/>
                    </a:prstGeom>
                  </pic:spPr>
                </pic:pic>
              </a:graphicData>
            </a:graphic>
          </wp:inline>
        </w:drawing>
      </w:r>
    </w:p>
    <w:p w14:paraId="5351CAE6" w14:textId="6B7A511A" w:rsidR="0089009F" w:rsidRDefault="0089009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Pr>
          <w:rFonts w:asciiTheme="minorHAnsi" w:hAnsiTheme="minorHAnsi" w:cstheme="minorHAnsi"/>
        </w:rPr>
        <w:t xml:space="preserve">The slope of the regression of </w:t>
      </w:r>
      <w:proofErr w:type="spellStart"/>
      <w:r>
        <w:rPr>
          <w:rFonts w:asciiTheme="minorHAnsi" w:hAnsiTheme="minorHAnsi" w:cstheme="minorHAnsi"/>
        </w:rPr>
        <w:t>fev</w:t>
      </w:r>
      <w:proofErr w:type="spellEnd"/>
      <w:r>
        <w:rPr>
          <w:rFonts w:asciiTheme="minorHAnsi" w:hAnsiTheme="minorHAnsi" w:cstheme="minorHAnsi"/>
        </w:rPr>
        <w:t xml:space="preserve"> on age is lowest for Riverside, higher for Atascadero, and highest for Long Beach.</w:t>
      </w:r>
    </w:p>
    <w:p w14:paraId="056508E4" w14:textId="665E8644"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Riverside: </w:t>
      </w:r>
    </w:p>
    <w:p w14:paraId="1012D0A6"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3CDB1E29"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3D20EB07"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32E5471B"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60.20   61.01     0.99   0.32</w:t>
      </w:r>
    </w:p>
    <w:p w14:paraId="20E5AF4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2682E44E"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Long Beach: </w:t>
      </w:r>
    </w:p>
    <w:p w14:paraId="067D5B2F"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121FBB32"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665D2B94"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1F5DB25F"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261.99   75.47     3.47   0.00</w:t>
      </w:r>
    </w:p>
    <w:p w14:paraId="6890A5A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1030BC69"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Slope of age when </w:t>
      </w:r>
      <w:proofErr w:type="spellStart"/>
      <w:proofErr w:type="gramStart"/>
      <w:r w:rsidRPr="00403DEF">
        <w:rPr>
          <w:rFonts w:asciiTheme="minorHAnsi" w:hAnsiTheme="minorHAnsi" w:cstheme="minorHAnsi"/>
        </w:rPr>
        <w:t>townname.f</w:t>
      </w:r>
      <w:proofErr w:type="spellEnd"/>
      <w:proofErr w:type="gramEnd"/>
      <w:r w:rsidRPr="00403DEF">
        <w:rPr>
          <w:rFonts w:asciiTheme="minorHAnsi" w:hAnsiTheme="minorHAnsi" w:cstheme="minorHAnsi"/>
        </w:rPr>
        <w:t xml:space="preserve"> = Atascadero: </w:t>
      </w:r>
    </w:p>
    <w:p w14:paraId="38B8C476"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p>
    <w:p w14:paraId="2355C52D"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Est.    S.E.   t val.      p</w:t>
      </w:r>
    </w:p>
    <w:p w14:paraId="2C7A0ED0" w14:textId="77777777" w:rsidR="00403DEF" w:rsidRPr="00403DEF"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 -------- ------</w:t>
      </w:r>
    </w:p>
    <w:p w14:paraId="64DEF77A" w14:textId="619715A1" w:rsidR="000F3DD6" w:rsidRDefault="00403DEF" w:rsidP="00403DE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ind w:left="720"/>
        <w:rPr>
          <w:rFonts w:asciiTheme="minorHAnsi" w:hAnsiTheme="minorHAnsi" w:cstheme="minorHAnsi"/>
        </w:rPr>
      </w:pPr>
      <w:r w:rsidRPr="00403DEF">
        <w:rPr>
          <w:rFonts w:asciiTheme="minorHAnsi" w:hAnsiTheme="minorHAnsi" w:cstheme="minorHAnsi"/>
        </w:rPr>
        <w:t xml:space="preserve">  240.62   72.11     3.34   0.00</w:t>
      </w:r>
      <w:r w:rsidR="000F3DD6">
        <w:rPr>
          <w:rFonts w:asciiTheme="minorHAnsi" w:hAnsiTheme="minorHAnsi" w:cstheme="minorHAnsi"/>
        </w:rPr>
        <w:br w:type="page"/>
      </w:r>
    </w:p>
    <w:p w14:paraId="58C8F2D0" w14:textId="77777777" w:rsidR="000F3DD6" w:rsidRDefault="000F3DD6" w:rsidP="000F3DD6">
      <w:pPr>
        <w:pStyle w:val="QuickA"/>
        <w:numPr>
          <w:ilvl w:val="0"/>
          <w:numId w:val="0"/>
        </w:numPr>
        <w:tabs>
          <w:tab w:val="clear" w:pos="433"/>
        </w:tabs>
        <w:spacing w:after="100"/>
        <w:rPr>
          <w:rFonts w:asciiTheme="minorHAnsi" w:hAnsiTheme="minorHAnsi" w:cstheme="minorHAnsi"/>
        </w:rPr>
      </w:pPr>
      <w:r>
        <w:rPr>
          <w:rFonts w:asciiTheme="minorHAnsi" w:hAnsiTheme="minorHAnsi" w:cstheme="minorHAnsi"/>
        </w:rPr>
        <w:lastRenderedPageBreak/>
        <w:t>Let’s look at this question in a different way. Because all individuals in the same community were assigned the same values for pollution, there is no way that we can disentangle the effect of community from the effect of pollution. Instead of looking at community as an effect modifier (interaction), let’s look at each pollutant as an effect modifier.</w:t>
      </w:r>
    </w:p>
    <w:p w14:paraId="3017FA31" w14:textId="77777777" w:rsidR="000F3DD6" w:rsidRPr="002F13D7"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Examine how pollution varies based on community.</w:t>
      </w:r>
    </w:p>
    <w:p w14:paraId="22E60178"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Use the code in the lab R document to produce a bar chart of pollution level by pollutant and town.</w:t>
      </w:r>
    </w:p>
    <w:p w14:paraId="0796A3AE" w14:textId="7D9169EC" w:rsidR="00325712" w:rsidRDefault="00325712" w:rsidP="00325712">
      <w:pPr>
        <w:pStyle w:val="QuickA"/>
        <w:numPr>
          <w:ilvl w:val="0"/>
          <w:numId w:val="0"/>
        </w:numPr>
        <w:spacing w:after="100"/>
        <w:ind w:left="720"/>
        <w:rPr>
          <w:rFonts w:asciiTheme="minorHAnsi" w:hAnsiTheme="minorHAnsi" w:cstheme="minorHAnsi"/>
        </w:rPr>
      </w:pPr>
      <w:r w:rsidRPr="00325712">
        <w:rPr>
          <w:rFonts w:asciiTheme="minorHAnsi" w:hAnsiTheme="minorHAnsi" w:cstheme="minorHAnsi"/>
        </w:rPr>
        <w:drawing>
          <wp:inline distT="0" distB="0" distL="0" distR="0" wp14:anchorId="4E998928" wp14:editId="732F9846">
            <wp:extent cx="4457700" cy="2159000"/>
            <wp:effectExtent l="0" t="0" r="0" b="0"/>
            <wp:docPr id="135179939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9393" name="Picture 1" descr="A graph of different colored bars&#10;&#10;Description automatically generated"/>
                    <pic:cNvPicPr/>
                  </pic:nvPicPr>
                  <pic:blipFill>
                    <a:blip r:embed="rId13"/>
                    <a:stretch>
                      <a:fillRect/>
                    </a:stretch>
                  </pic:blipFill>
                  <pic:spPr>
                    <a:xfrm>
                      <a:off x="0" y="0"/>
                      <a:ext cx="4457700" cy="2159000"/>
                    </a:xfrm>
                    <a:prstGeom prst="rect">
                      <a:avLst/>
                    </a:prstGeom>
                  </pic:spPr>
                </pic:pic>
              </a:graphicData>
            </a:graphic>
          </wp:inline>
        </w:drawing>
      </w:r>
    </w:p>
    <w:p w14:paraId="6CD31FFF"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How do the levels of each pollutant vary based on town?</w:t>
      </w:r>
    </w:p>
    <w:p w14:paraId="67931F0C" w14:textId="1968FE3B" w:rsidR="00325712" w:rsidRDefault="009E7241" w:rsidP="00325712">
      <w:pPr>
        <w:pStyle w:val="QuickA"/>
        <w:numPr>
          <w:ilvl w:val="0"/>
          <w:numId w:val="0"/>
        </w:numPr>
        <w:spacing w:after="100"/>
        <w:ind w:left="720"/>
        <w:rPr>
          <w:rFonts w:asciiTheme="minorHAnsi" w:hAnsiTheme="minorHAnsi" w:cstheme="minorHAnsi"/>
        </w:rPr>
      </w:pPr>
      <w:r>
        <w:rPr>
          <w:rFonts w:asciiTheme="minorHAnsi" w:hAnsiTheme="minorHAnsi" w:cstheme="minorHAnsi"/>
        </w:rPr>
        <w:t>The ozone and pm10 p</w:t>
      </w:r>
      <w:r w:rsidR="00325712">
        <w:rPr>
          <w:rFonts w:asciiTheme="minorHAnsi" w:hAnsiTheme="minorHAnsi" w:cstheme="minorHAnsi"/>
        </w:rPr>
        <w:t>ollutants seem to be highest for Riverside</w:t>
      </w:r>
      <w:r>
        <w:rPr>
          <w:rFonts w:asciiTheme="minorHAnsi" w:hAnsiTheme="minorHAnsi" w:cstheme="minorHAnsi"/>
        </w:rPr>
        <w:t xml:space="preserve">. </w:t>
      </w:r>
      <w:r w:rsidR="00325712">
        <w:rPr>
          <w:rFonts w:asciiTheme="minorHAnsi" w:hAnsiTheme="minorHAnsi" w:cstheme="minorHAnsi"/>
        </w:rPr>
        <w:t>Long Beach</w:t>
      </w:r>
      <w:r>
        <w:rPr>
          <w:rFonts w:asciiTheme="minorHAnsi" w:hAnsiTheme="minorHAnsi" w:cstheme="minorHAnsi"/>
        </w:rPr>
        <w:t xml:space="preserve"> is</w:t>
      </w:r>
      <w:r w:rsidR="00325712">
        <w:rPr>
          <w:rFonts w:asciiTheme="minorHAnsi" w:hAnsiTheme="minorHAnsi" w:cstheme="minorHAnsi"/>
        </w:rPr>
        <w:t xml:space="preserve"> highest in no2 pollution.</w:t>
      </w:r>
    </w:p>
    <w:p w14:paraId="7A7F7DCF" w14:textId="7E9DFDD3" w:rsidR="000F3DD6"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Choose one of the pollutants and perform a basic analysis.</w:t>
      </w:r>
      <w:r w:rsidR="00313074">
        <w:rPr>
          <w:rFonts w:asciiTheme="minorHAnsi" w:hAnsiTheme="minorHAnsi" w:cstheme="minorHAnsi"/>
        </w:rPr>
        <w:t xml:space="preserve"> –No2</w:t>
      </w:r>
    </w:p>
    <w:p w14:paraId="080A57ED"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a scatter plot with a best-fit regression line of the relationship between FEV and the pollutant.</w:t>
      </w:r>
    </w:p>
    <w:p w14:paraId="43870F22" w14:textId="15C3115B" w:rsidR="00BF1927" w:rsidRDefault="00BF1927" w:rsidP="00BF1927">
      <w:pPr>
        <w:pStyle w:val="QuickA"/>
        <w:numPr>
          <w:ilvl w:val="0"/>
          <w:numId w:val="0"/>
        </w:numPr>
        <w:spacing w:after="100"/>
        <w:ind w:left="720"/>
        <w:rPr>
          <w:rFonts w:asciiTheme="minorHAnsi" w:hAnsiTheme="minorHAnsi" w:cstheme="minorHAnsi"/>
        </w:rPr>
      </w:pPr>
      <w:r w:rsidRPr="00BF1927">
        <w:rPr>
          <w:rFonts w:asciiTheme="minorHAnsi" w:hAnsiTheme="minorHAnsi" w:cstheme="minorHAnsi"/>
        </w:rPr>
        <w:drawing>
          <wp:inline distT="0" distB="0" distL="0" distR="0" wp14:anchorId="777D98D0" wp14:editId="285C4BB7">
            <wp:extent cx="4356100" cy="2082800"/>
            <wp:effectExtent l="0" t="0" r="0" b="0"/>
            <wp:docPr id="2907721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72163" name="Picture 1" descr="A graph with a line&#10;&#10;Description automatically generated"/>
                    <pic:cNvPicPr/>
                  </pic:nvPicPr>
                  <pic:blipFill>
                    <a:blip r:embed="rId14"/>
                    <a:stretch>
                      <a:fillRect/>
                    </a:stretch>
                  </pic:blipFill>
                  <pic:spPr>
                    <a:xfrm>
                      <a:off x="0" y="0"/>
                      <a:ext cx="4356100" cy="2082800"/>
                    </a:xfrm>
                    <a:prstGeom prst="rect">
                      <a:avLst/>
                    </a:prstGeom>
                  </pic:spPr>
                </pic:pic>
              </a:graphicData>
            </a:graphic>
          </wp:inline>
        </w:drawing>
      </w:r>
    </w:p>
    <w:p w14:paraId="0FDBDDF7"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the results of a regression of FEV on pollutant – including the estimate of the slope, t-value, and p-value.</w:t>
      </w:r>
    </w:p>
    <w:p w14:paraId="3C6FE149"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Coefficients:</w:t>
      </w:r>
    </w:p>
    <w:p w14:paraId="2B2289C2"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            Estimate Std. Error t value </w:t>
      </w:r>
      <w:proofErr w:type="spellStart"/>
      <w:r w:rsidRPr="00BF1927">
        <w:rPr>
          <w:rFonts w:asciiTheme="minorHAnsi" w:hAnsiTheme="minorHAnsi" w:cstheme="minorHAnsi"/>
        </w:rPr>
        <w:t>Pr</w:t>
      </w:r>
      <w:proofErr w:type="spellEnd"/>
      <w:r w:rsidRPr="00BF1927">
        <w:rPr>
          <w:rFonts w:asciiTheme="minorHAnsi" w:hAnsiTheme="minorHAnsi" w:cstheme="minorHAnsi"/>
        </w:rPr>
        <w:t xml:space="preserve">(&gt;|t|)    </w:t>
      </w:r>
    </w:p>
    <w:p w14:paraId="670BA1F4"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(Intercept) 2147.945     </w:t>
      </w:r>
      <w:proofErr w:type="gramStart"/>
      <w:r w:rsidRPr="00BF1927">
        <w:rPr>
          <w:rFonts w:asciiTheme="minorHAnsi" w:hAnsiTheme="minorHAnsi" w:cstheme="minorHAnsi"/>
        </w:rPr>
        <w:t>54.009  39.770</w:t>
      </w:r>
      <w:proofErr w:type="gramEnd"/>
      <w:r w:rsidRPr="00BF1927">
        <w:rPr>
          <w:rFonts w:asciiTheme="minorHAnsi" w:hAnsiTheme="minorHAnsi" w:cstheme="minorHAnsi"/>
        </w:rPr>
        <w:t xml:space="preserve">   &lt;2e-16 ***</w:t>
      </w:r>
    </w:p>
    <w:p w14:paraId="4450FC9C" w14:textId="77777777" w:rsidR="00BF1927" w:rsidRPr="00BF1927" w:rsidRDefault="00BF1927" w:rsidP="00BF1927">
      <w:pPr>
        <w:pStyle w:val="QuickA"/>
        <w:numPr>
          <w:ilvl w:val="0"/>
          <w:numId w:val="0"/>
        </w:numPr>
        <w:spacing w:after="100"/>
        <w:ind w:left="258"/>
        <w:rPr>
          <w:rFonts w:asciiTheme="minorHAnsi" w:hAnsiTheme="minorHAnsi" w:cstheme="minorHAnsi"/>
        </w:rPr>
      </w:pPr>
      <w:r w:rsidRPr="00BF1927">
        <w:rPr>
          <w:rFonts w:asciiTheme="minorHAnsi" w:hAnsiTheme="minorHAnsi" w:cstheme="minorHAnsi"/>
        </w:rPr>
        <w:t xml:space="preserve">no2           -2.591      </w:t>
      </w:r>
      <w:proofErr w:type="gramStart"/>
      <w:r w:rsidRPr="00BF1927">
        <w:rPr>
          <w:rFonts w:asciiTheme="minorHAnsi" w:hAnsiTheme="minorHAnsi" w:cstheme="minorHAnsi"/>
        </w:rPr>
        <w:t>2.126  -</w:t>
      </w:r>
      <w:proofErr w:type="gramEnd"/>
      <w:r w:rsidRPr="00BF1927">
        <w:rPr>
          <w:rFonts w:asciiTheme="minorHAnsi" w:hAnsiTheme="minorHAnsi" w:cstheme="minorHAnsi"/>
        </w:rPr>
        <w:t xml:space="preserve">1.219    0.224    </w:t>
      </w:r>
    </w:p>
    <w:p w14:paraId="38FD8E9B" w14:textId="71F7C6E2" w:rsidR="00BF1927" w:rsidRDefault="00BF1927" w:rsidP="00BF1927">
      <w:pPr>
        <w:pStyle w:val="QuickA"/>
        <w:numPr>
          <w:ilvl w:val="0"/>
          <w:numId w:val="0"/>
        </w:numPr>
        <w:spacing w:after="100"/>
        <w:ind w:left="720"/>
        <w:rPr>
          <w:rFonts w:asciiTheme="minorHAnsi" w:hAnsiTheme="minorHAnsi" w:cstheme="minorHAnsi"/>
        </w:rPr>
      </w:pPr>
      <w:r w:rsidRPr="00BF1927">
        <w:rPr>
          <w:rFonts w:asciiTheme="minorHAnsi" w:hAnsiTheme="minorHAnsi" w:cstheme="minorHAnsi"/>
        </w:rPr>
        <w:lastRenderedPageBreak/>
        <w:t>---</w:t>
      </w:r>
    </w:p>
    <w:p w14:paraId="3D1B440B" w14:textId="684832B2"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Slope: -2.591</w:t>
      </w:r>
    </w:p>
    <w:p w14:paraId="533B080D" w14:textId="2685ADCB"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t-value: </w:t>
      </w:r>
      <w:r w:rsidRPr="00BF1927">
        <w:rPr>
          <w:rFonts w:asciiTheme="minorHAnsi" w:hAnsiTheme="minorHAnsi" w:cstheme="minorHAnsi"/>
        </w:rPr>
        <w:t>-1.219</w:t>
      </w:r>
    </w:p>
    <w:p w14:paraId="6485C32D" w14:textId="5F356874" w:rsidR="00BF1927" w:rsidRDefault="00BF1927"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p-value: </w:t>
      </w:r>
      <w:r w:rsidRPr="00BF1927">
        <w:rPr>
          <w:rFonts w:asciiTheme="minorHAnsi" w:hAnsiTheme="minorHAnsi" w:cstheme="minorHAnsi"/>
        </w:rPr>
        <w:t>0.224</w:t>
      </w:r>
    </w:p>
    <w:p w14:paraId="00DF0F6C"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a written interpretation of the slope.</w:t>
      </w:r>
    </w:p>
    <w:p w14:paraId="3C4F9BB2" w14:textId="58DA5AE3" w:rsidR="00BF1927" w:rsidRDefault="00313074" w:rsidP="00BF1927">
      <w:pPr>
        <w:pStyle w:val="QuickA"/>
        <w:numPr>
          <w:ilvl w:val="0"/>
          <w:numId w:val="0"/>
        </w:numPr>
        <w:spacing w:after="100"/>
        <w:ind w:left="720"/>
        <w:rPr>
          <w:rFonts w:asciiTheme="minorHAnsi" w:hAnsiTheme="minorHAnsi" w:cstheme="minorHAnsi"/>
        </w:rPr>
      </w:pPr>
      <w:r>
        <w:rPr>
          <w:rFonts w:asciiTheme="minorHAnsi" w:hAnsiTheme="minorHAnsi" w:cstheme="minorHAnsi"/>
        </w:rPr>
        <w:t>The slope indicates that a one-unit increase in no2 levels is predicted to decrease FEV in an individual by 2.6.</w:t>
      </w:r>
    </w:p>
    <w:p w14:paraId="085F48AD" w14:textId="16BADCF8" w:rsidR="000F3DD6" w:rsidRDefault="00165F0B" w:rsidP="000F3DD6">
      <w:pPr>
        <w:pStyle w:val="QuickA"/>
        <w:numPr>
          <w:ilvl w:val="1"/>
          <w:numId w:val="40"/>
        </w:numPr>
        <w:spacing w:after="100"/>
        <w:rPr>
          <w:rFonts w:asciiTheme="minorHAnsi" w:hAnsiTheme="minorHAnsi" w:cstheme="minorHAnsi"/>
        </w:rPr>
      </w:pPr>
      <w:r>
        <w:rPr>
          <w:rFonts w:asciiTheme="minorHAnsi" w:hAnsiTheme="minorHAnsi" w:cstheme="minorHAnsi"/>
        </w:rPr>
        <w:t>What is the estimated difference in mean FEV between the most and least polluted towns?</w:t>
      </w:r>
    </w:p>
    <w:p w14:paraId="0F883FE8" w14:textId="7193C383" w:rsidR="00313074" w:rsidRPr="00313074" w:rsidRDefault="00313074" w:rsidP="00313074">
      <w:pPr>
        <w:pStyle w:val="QuickA"/>
        <w:numPr>
          <w:ilvl w:val="0"/>
          <w:numId w:val="0"/>
        </w:numPr>
        <w:spacing w:after="100"/>
        <w:ind w:left="720"/>
        <w:rPr>
          <w:rFonts w:asciiTheme="minorHAnsi" w:hAnsiTheme="minorHAnsi" w:cstheme="minorHAnsi"/>
        </w:rPr>
      </w:pPr>
      <m:oMathPara>
        <m:oMath>
          <m:r>
            <w:rPr>
              <w:rFonts w:ascii="Cambria Math" w:hAnsi="Cambria Math" w:cstheme="minorHAnsi"/>
            </w:rPr>
            <m:t>2147.945+ -2.591</m:t>
          </m:r>
          <m:d>
            <m:dPr>
              <m:ctrlPr>
                <w:rPr>
                  <w:rFonts w:ascii="Cambria Math" w:hAnsi="Cambria Math" w:cstheme="minorHAnsi"/>
                  <w:i/>
                </w:rPr>
              </m:ctrlPr>
            </m:dPr>
            <m:e>
              <m:r>
                <w:rPr>
                  <w:rFonts w:ascii="Cambria Math" w:hAnsi="Cambria Math" w:cstheme="minorHAnsi"/>
                </w:rPr>
                <m:t>34</m:t>
              </m:r>
              <m:r>
                <w:rPr>
                  <w:rFonts w:ascii="Cambria Math" w:hAnsi="Cambria Math" w:cstheme="minorHAnsi"/>
                </w:rPr>
                <m:t>.</m:t>
              </m:r>
              <m:r>
                <w:rPr>
                  <w:rFonts w:ascii="Cambria Math" w:hAnsi="Cambria Math" w:cstheme="minorHAnsi"/>
                </w:rPr>
                <m:t>8</m:t>
              </m:r>
            </m:e>
          </m:d>
          <m:r>
            <w:rPr>
              <w:rFonts w:ascii="Cambria Math" w:hAnsi="Cambria Math" w:cstheme="minorHAnsi"/>
            </w:rPr>
            <w:br/>
          </m:r>
        </m:oMath>
        <m:oMath>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2147.945+ -2.591</m:t>
              </m:r>
              <m:d>
                <m:dPr>
                  <m:ctrlPr>
                    <w:rPr>
                      <w:rFonts w:ascii="Cambria Math" w:hAnsi="Cambria Math" w:cstheme="minorHAnsi"/>
                      <w:i/>
                    </w:rPr>
                  </m:ctrlPr>
                </m:dPr>
                <m:e>
                  <m:r>
                    <w:rPr>
                      <w:rFonts w:ascii="Cambria Math" w:hAnsi="Cambria Math" w:cstheme="minorHAnsi"/>
                    </w:rPr>
                    <m:t>13.1</m:t>
                  </m:r>
                </m:e>
              </m:d>
            </m:e>
          </m:d>
          <m:r>
            <w:rPr>
              <w:rFonts w:ascii="Cambria Math" w:hAnsi="Cambria Math" w:cstheme="minorHAnsi"/>
            </w:rPr>
            <w:br/>
          </m:r>
        </m:oMath>
        <m:oMath>
          <m:r>
            <w:rPr>
              <w:rFonts w:ascii="Cambria Math" w:hAnsi="Cambria Math" w:cstheme="minorHAnsi"/>
            </w:rPr>
            <m:t xml:space="preserve">= -90.1668 </m:t>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m:t>
              </m:r>
              <m:r>
                <w:rPr>
                  <w:rFonts w:ascii="Cambria Math" w:hAnsi="Cambria Math" w:cstheme="minorHAnsi"/>
                </w:rPr>
                <m:t>33.942</m:t>
              </m:r>
              <m:r>
                <w:rPr>
                  <w:rFonts w:ascii="Cambria Math" w:hAnsi="Cambria Math" w:cstheme="minorHAnsi"/>
                </w:rPr>
                <m:t>1</m:t>
              </m:r>
            </m:e>
          </m:d>
          <m:r>
            <w:rPr>
              <w:rFonts w:ascii="Cambria Math" w:hAnsi="Cambria Math" w:cstheme="minorHAnsi"/>
            </w:rPr>
            <w:br/>
          </m:r>
        </m:oMath>
        <m:oMath>
          <m:r>
            <w:rPr>
              <w:rFonts w:ascii="Cambria Math" w:hAnsi="Cambria Math" w:cstheme="minorHAnsi"/>
            </w:rPr>
            <m:t>= -56.2247</m:t>
          </m:r>
        </m:oMath>
      </m:oMathPara>
    </w:p>
    <w:p w14:paraId="6880A674" w14:textId="31302373" w:rsidR="00313074" w:rsidRDefault="00313074" w:rsidP="00313074">
      <w:pPr>
        <w:pStyle w:val="QuickA"/>
        <w:numPr>
          <w:ilvl w:val="0"/>
          <w:numId w:val="0"/>
        </w:numPr>
        <w:spacing w:after="100"/>
        <w:ind w:left="720"/>
        <w:rPr>
          <w:rFonts w:asciiTheme="minorHAnsi" w:hAnsiTheme="minorHAnsi" w:cstheme="minorHAnsi"/>
        </w:rPr>
      </w:pPr>
      <w:r>
        <w:rPr>
          <w:rFonts w:asciiTheme="minorHAnsi" w:hAnsiTheme="minorHAnsi" w:cstheme="minorHAnsi"/>
        </w:rPr>
        <w:t>The estimated difference in mean FEV between the most and least polluted towns is 56.2.</w:t>
      </w:r>
    </w:p>
    <w:p w14:paraId="4A73CF4B" w14:textId="77777777" w:rsidR="000F3DD6" w:rsidRDefault="000F3DD6" w:rsidP="000F3DD6">
      <w:pPr>
        <w:pStyle w:val="QuickA"/>
        <w:numPr>
          <w:ilvl w:val="0"/>
          <w:numId w:val="40"/>
        </w:numPr>
        <w:spacing w:after="100"/>
        <w:rPr>
          <w:rFonts w:asciiTheme="minorHAnsi" w:hAnsiTheme="minorHAnsi" w:cstheme="minorHAnsi"/>
        </w:rPr>
      </w:pPr>
      <w:r>
        <w:rPr>
          <w:rFonts w:asciiTheme="minorHAnsi" w:hAnsiTheme="minorHAnsi" w:cstheme="minorHAnsi"/>
        </w:rPr>
        <w:t>Assess effect modification.</w:t>
      </w:r>
    </w:p>
    <w:p w14:paraId="57E4494C"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Provide a scatterplot of the relationship between age and FEV, specifying “color = [your pollutant]” in the aesthetic. Based on this graph, do you believe there is an interaction between pollution and age on their relationship with FEV?</w:t>
      </w:r>
    </w:p>
    <w:p w14:paraId="2ED5FD79" w14:textId="0DE3FD93" w:rsidR="00313074" w:rsidRDefault="00313074" w:rsidP="00313074">
      <w:pPr>
        <w:pStyle w:val="QuickA"/>
        <w:numPr>
          <w:ilvl w:val="0"/>
          <w:numId w:val="0"/>
        </w:numPr>
        <w:spacing w:after="100"/>
        <w:ind w:left="720"/>
        <w:rPr>
          <w:rFonts w:asciiTheme="minorHAnsi" w:hAnsiTheme="minorHAnsi" w:cstheme="minorHAnsi"/>
        </w:rPr>
      </w:pPr>
      <w:r w:rsidRPr="00313074">
        <w:rPr>
          <w:rFonts w:asciiTheme="minorHAnsi" w:hAnsiTheme="minorHAnsi" w:cstheme="minorHAnsi"/>
        </w:rPr>
        <w:drawing>
          <wp:inline distT="0" distB="0" distL="0" distR="0" wp14:anchorId="7E83975D" wp14:editId="1952B603">
            <wp:extent cx="3949700" cy="2247900"/>
            <wp:effectExtent l="0" t="0" r="0" b="0"/>
            <wp:docPr id="261462549" name="Picture 1" descr="A graph showing a number of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62549" name="Picture 1" descr="A graph showing a number of age groups&#10;&#10;Description automatically generated with medium confidence"/>
                    <pic:cNvPicPr/>
                  </pic:nvPicPr>
                  <pic:blipFill>
                    <a:blip r:embed="rId15"/>
                    <a:stretch>
                      <a:fillRect/>
                    </a:stretch>
                  </pic:blipFill>
                  <pic:spPr>
                    <a:xfrm>
                      <a:off x="0" y="0"/>
                      <a:ext cx="3949700" cy="2247900"/>
                    </a:xfrm>
                    <a:prstGeom prst="rect">
                      <a:avLst/>
                    </a:prstGeom>
                  </pic:spPr>
                </pic:pic>
              </a:graphicData>
            </a:graphic>
          </wp:inline>
        </w:drawing>
      </w:r>
    </w:p>
    <w:p w14:paraId="1E74C501" w14:textId="77E18184" w:rsidR="00313074" w:rsidRDefault="00313074" w:rsidP="00313074">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From this graph, it looks like the slope of the regression line for age vs </w:t>
      </w:r>
      <w:proofErr w:type="spellStart"/>
      <w:r>
        <w:rPr>
          <w:rFonts w:asciiTheme="minorHAnsi" w:hAnsiTheme="minorHAnsi" w:cstheme="minorHAnsi"/>
        </w:rPr>
        <w:t>fev</w:t>
      </w:r>
      <w:proofErr w:type="spellEnd"/>
      <w:r>
        <w:rPr>
          <w:rFonts w:asciiTheme="minorHAnsi" w:hAnsiTheme="minorHAnsi" w:cstheme="minorHAnsi"/>
        </w:rPr>
        <w:t xml:space="preserve"> is higher for no2 levels of 13.1 and 34.8. The slope of the line looks lower for no2 levels of 25.8. There may be some interaction between pollution and age on their relationship with FEV.</w:t>
      </w:r>
    </w:p>
    <w:p w14:paraId="15DD010E" w14:textId="77777777" w:rsidR="00313074" w:rsidRDefault="00313074" w:rsidP="00313074">
      <w:pPr>
        <w:pStyle w:val="QuickA"/>
        <w:numPr>
          <w:ilvl w:val="0"/>
          <w:numId w:val="0"/>
        </w:numPr>
        <w:spacing w:after="100"/>
        <w:ind w:left="720"/>
        <w:rPr>
          <w:rFonts w:asciiTheme="minorHAnsi" w:hAnsiTheme="minorHAnsi" w:cstheme="minorHAnsi"/>
        </w:rPr>
      </w:pPr>
    </w:p>
    <w:p w14:paraId="6BDCD10F"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Create Model 0: the regression of FEV on age and pollutant. Is age related to FEV, adjusting for pollutant? Provide this p-value, along with the best-fit equation for this model.</w:t>
      </w:r>
    </w:p>
    <w:p w14:paraId="738DC82D"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Coefficients:</w:t>
      </w:r>
    </w:p>
    <w:p w14:paraId="21454EF3" w14:textId="77777777" w:rsidR="009F5B5B" w:rsidRPr="009F5B5B" w:rsidRDefault="009F5B5B" w:rsidP="009F5B5B">
      <w:pPr>
        <w:pStyle w:val="QuickA"/>
        <w:numPr>
          <w:ilvl w:val="0"/>
          <w:numId w:val="0"/>
        </w:numPr>
        <w:spacing w:after="100"/>
        <w:rPr>
          <w:rFonts w:asciiTheme="minorHAnsi" w:hAnsiTheme="minorHAnsi" w:cstheme="minorHAnsi"/>
        </w:rPr>
      </w:pPr>
      <w:r w:rsidRPr="009F5B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 xml:space="preserve">Estimate Std. Error t value </w:t>
      </w:r>
      <w:proofErr w:type="spellStart"/>
      <w:r w:rsidRPr="009F5B5B">
        <w:rPr>
          <w:rFonts w:asciiTheme="minorHAnsi" w:hAnsiTheme="minorHAnsi" w:cstheme="minorHAnsi"/>
        </w:rPr>
        <w:t>Pr</w:t>
      </w:r>
      <w:proofErr w:type="spellEnd"/>
      <w:r w:rsidRPr="009F5B5B">
        <w:rPr>
          <w:rFonts w:asciiTheme="minorHAnsi" w:hAnsiTheme="minorHAnsi" w:cstheme="minorHAnsi"/>
        </w:rPr>
        <w:t xml:space="preserve">(&gt;|t|)    </w:t>
      </w:r>
    </w:p>
    <w:p w14:paraId="7AF289A1"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w:t>
      </w:r>
      <w:proofErr w:type="gramStart"/>
      <w:r w:rsidRPr="009F5B5B">
        <w:rPr>
          <w:rFonts w:asciiTheme="minorHAnsi" w:hAnsiTheme="minorHAnsi" w:cstheme="minorHAnsi"/>
        </w:rPr>
        <w:t>Intercept)  280.090</w:t>
      </w:r>
      <w:proofErr w:type="gramEnd"/>
      <w:r w:rsidRPr="009F5B5B">
        <w:rPr>
          <w:rFonts w:asciiTheme="minorHAnsi" w:hAnsiTheme="minorHAnsi" w:cstheme="minorHAnsi"/>
        </w:rPr>
        <w:t xml:space="preserve">    418.572   0.669    0.504    </w:t>
      </w:r>
    </w:p>
    <w:p w14:paraId="4596DF06" w14:textId="77777777" w:rsidR="009F5B5B" w:rsidRP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age          181.933     40.451   4.498 1.01e-05 ***</w:t>
      </w:r>
    </w:p>
    <w:p w14:paraId="47F6B4A2" w14:textId="77777777"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lastRenderedPageBreak/>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9F5B5B">
        <w:rPr>
          <w:rFonts w:asciiTheme="minorHAnsi" w:hAnsiTheme="minorHAnsi" w:cstheme="minorHAnsi"/>
        </w:rPr>
        <w:t xml:space="preserve">no2           -1.478      </w:t>
      </w:r>
      <w:proofErr w:type="gramStart"/>
      <w:r w:rsidRPr="009F5B5B">
        <w:rPr>
          <w:rFonts w:asciiTheme="minorHAnsi" w:hAnsiTheme="minorHAnsi" w:cstheme="minorHAnsi"/>
        </w:rPr>
        <w:t>2.072  -</w:t>
      </w:r>
      <w:proofErr w:type="gramEnd"/>
      <w:r w:rsidRPr="009F5B5B">
        <w:rPr>
          <w:rFonts w:asciiTheme="minorHAnsi" w:hAnsiTheme="minorHAnsi" w:cstheme="minorHAnsi"/>
        </w:rPr>
        <w:t>0.713    0.476</w:t>
      </w:r>
    </w:p>
    <w:p w14:paraId="5E7C8151" w14:textId="77777777"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6979F1CA" w14:textId="195821DD" w:rsidR="009F5B5B" w:rsidRDefault="009F5B5B" w:rsidP="009F5B5B">
      <w:pPr>
        <w:pStyle w:val="QuickA"/>
        <w:numPr>
          <w:ilvl w:val="0"/>
          <w:numId w:val="0"/>
        </w:numPr>
        <w:spacing w:after="10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=280.1+182.0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r>
          <w:rPr>
            <w:rFonts w:ascii="Cambria Math" w:hAnsi="Cambria Math" w:cstheme="minorHAnsi"/>
          </w:rPr>
          <m:t>+ -1.5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oMath>
    </w:p>
    <w:p w14:paraId="64DC53F5" w14:textId="5F28E25A" w:rsidR="009F5B5B" w:rsidRDefault="009F5B5B" w:rsidP="009F5B5B">
      <w:pPr>
        <w:pStyle w:val="QuickA"/>
        <w:numPr>
          <w:ilvl w:val="0"/>
          <w:numId w:val="0"/>
        </w:numPr>
        <w:spacing w:after="100"/>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p = </w:t>
      </w:r>
      <w:r w:rsidRPr="009F5B5B">
        <w:rPr>
          <w:rFonts w:asciiTheme="minorHAnsi" w:hAnsiTheme="minorHAnsi" w:cstheme="minorHAnsi"/>
        </w:rPr>
        <w:t>1.01e-05</w:t>
      </w:r>
    </w:p>
    <w:p w14:paraId="114D0E3C"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Create Model 1: the regression of FEV on age, pollutant, and the age X pollutant interaction. Provide the best-fit equation for this model.</w:t>
      </w:r>
      <w:r w:rsidRPr="00F17749">
        <w:rPr>
          <w:rFonts w:asciiTheme="minorHAnsi" w:hAnsiTheme="minorHAnsi" w:cstheme="minorHAnsi"/>
        </w:rPr>
        <w:t xml:space="preserve"> </w:t>
      </w:r>
    </w:p>
    <w:p w14:paraId="5071E8FE"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Coefficients:</w:t>
      </w:r>
    </w:p>
    <w:p w14:paraId="3D0449DD"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            Estimate Std. Error t value </w:t>
      </w:r>
      <w:proofErr w:type="spellStart"/>
      <w:r w:rsidRPr="009F5B5B">
        <w:rPr>
          <w:rFonts w:asciiTheme="minorHAnsi" w:hAnsiTheme="minorHAnsi" w:cstheme="minorHAnsi"/>
        </w:rPr>
        <w:t>Pr</w:t>
      </w:r>
      <w:proofErr w:type="spellEnd"/>
      <w:r w:rsidRPr="009F5B5B">
        <w:rPr>
          <w:rFonts w:asciiTheme="minorHAnsi" w:hAnsiTheme="minorHAnsi" w:cstheme="minorHAnsi"/>
        </w:rPr>
        <w:t xml:space="preserve">(&gt;|t|)  </w:t>
      </w:r>
    </w:p>
    <w:p w14:paraId="68928B35"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(Intercept) -122.276   </w:t>
      </w:r>
      <w:proofErr w:type="gramStart"/>
      <w:r w:rsidRPr="009F5B5B">
        <w:rPr>
          <w:rFonts w:asciiTheme="minorHAnsi" w:hAnsiTheme="minorHAnsi" w:cstheme="minorHAnsi"/>
        </w:rPr>
        <w:t>1281.421  -</w:t>
      </w:r>
      <w:proofErr w:type="gramEnd"/>
      <w:r w:rsidRPr="009F5B5B">
        <w:rPr>
          <w:rFonts w:asciiTheme="minorHAnsi" w:hAnsiTheme="minorHAnsi" w:cstheme="minorHAnsi"/>
        </w:rPr>
        <w:t xml:space="preserve">0.095   0.9240  </w:t>
      </w:r>
    </w:p>
    <w:p w14:paraId="58F36DFB"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age          221.477    125.714   1.762   </w:t>
      </w:r>
      <w:proofErr w:type="gramStart"/>
      <w:r w:rsidRPr="009F5B5B">
        <w:rPr>
          <w:rFonts w:asciiTheme="minorHAnsi" w:hAnsiTheme="minorHAnsi" w:cstheme="minorHAnsi"/>
        </w:rPr>
        <w:t>0.0792 .</w:t>
      </w:r>
      <w:proofErr w:type="gramEnd"/>
    </w:p>
    <w:p w14:paraId="0DCF2E72" w14:textId="77777777" w:rsidR="009F5B5B" w:rsidRP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no2           14.983     49.583   0.302   0.7627  </w:t>
      </w:r>
    </w:p>
    <w:p w14:paraId="3636075D" w14:textId="60359358" w:rsidR="009F5B5B" w:rsidRDefault="009F5B5B" w:rsidP="009F5B5B">
      <w:pPr>
        <w:pStyle w:val="QuickA"/>
        <w:numPr>
          <w:ilvl w:val="0"/>
          <w:numId w:val="0"/>
        </w:numPr>
        <w:spacing w:after="100"/>
        <w:ind w:left="720"/>
        <w:rPr>
          <w:rFonts w:asciiTheme="minorHAnsi" w:hAnsiTheme="minorHAnsi" w:cstheme="minorHAnsi"/>
        </w:rPr>
      </w:pPr>
      <w:r w:rsidRPr="009F5B5B">
        <w:rPr>
          <w:rFonts w:asciiTheme="minorHAnsi" w:hAnsiTheme="minorHAnsi" w:cstheme="minorHAnsi"/>
        </w:rPr>
        <w:t xml:space="preserve">age:no2       -1.621      </w:t>
      </w:r>
      <w:proofErr w:type="gramStart"/>
      <w:r w:rsidRPr="009F5B5B">
        <w:rPr>
          <w:rFonts w:asciiTheme="minorHAnsi" w:hAnsiTheme="minorHAnsi" w:cstheme="minorHAnsi"/>
        </w:rPr>
        <w:t>4.878  -</w:t>
      </w:r>
      <w:proofErr w:type="gramEnd"/>
      <w:r w:rsidRPr="009F5B5B">
        <w:rPr>
          <w:rFonts w:asciiTheme="minorHAnsi" w:hAnsiTheme="minorHAnsi" w:cstheme="minorHAnsi"/>
        </w:rPr>
        <w:t xml:space="preserve">0.332   0.7399  </w:t>
      </w:r>
    </w:p>
    <w:p w14:paraId="1F10B96A" w14:textId="77777777" w:rsidR="009F5B5B" w:rsidRDefault="009F5B5B" w:rsidP="009F5B5B">
      <w:pPr>
        <w:pStyle w:val="QuickA"/>
        <w:numPr>
          <w:ilvl w:val="0"/>
          <w:numId w:val="0"/>
        </w:numPr>
        <w:spacing w:after="100"/>
        <w:ind w:left="720"/>
        <w:rPr>
          <w:rFonts w:asciiTheme="minorHAnsi" w:hAnsiTheme="minorHAnsi" w:cstheme="minorHAnsi"/>
        </w:rPr>
      </w:pPr>
    </w:p>
    <w:p w14:paraId="6838F3B1" w14:textId="7AB28E24" w:rsidR="009F5B5B" w:rsidRDefault="009F5B5B" w:rsidP="009F5B5B">
      <w:pPr>
        <w:pStyle w:val="QuickA"/>
        <w:numPr>
          <w:ilvl w:val="0"/>
          <w:numId w:val="0"/>
        </w:numPr>
        <w:spacing w:after="100"/>
        <w:ind w:left="720"/>
        <w:rPr>
          <w:rFonts w:asciiTheme="minorHAnsi" w:hAnsiTheme="minorHAnsi" w:cstheme="minorHAnsi"/>
        </w:rPr>
      </w:pPr>
      <w:r>
        <w:rPr>
          <w:rFonts w:asciiTheme="minorHAnsi" w:hAnsiTheme="minorHAnsi" w:cstheme="minorHAnsi"/>
        </w:rPr>
        <w:tab/>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r>
          <w:rPr>
            <w:rFonts w:ascii="Cambria Math" w:hAnsi="Cambria Math" w:cstheme="minorHAnsi"/>
          </w:rPr>
          <m:t>-1</m:t>
        </m:r>
        <m:r>
          <w:rPr>
            <w:rFonts w:ascii="Cambria Math" w:hAnsi="Cambria Math" w:cstheme="minorHAnsi"/>
          </w:rPr>
          <m:t>2</m:t>
        </m:r>
        <m:r>
          <w:rPr>
            <w:rFonts w:ascii="Cambria Math" w:hAnsi="Cambria Math" w:cstheme="minorHAnsi"/>
          </w:rPr>
          <m:t>2</m:t>
        </m:r>
        <m:r>
          <w:rPr>
            <w:rFonts w:ascii="Cambria Math" w:hAnsi="Cambria Math" w:cstheme="minorHAnsi"/>
          </w:rPr>
          <m:t>.</m:t>
        </m:r>
        <m:r>
          <w:rPr>
            <w:rFonts w:ascii="Cambria Math" w:hAnsi="Cambria Math" w:cstheme="minorHAnsi"/>
          </w:rPr>
          <m:t>3</m:t>
        </m:r>
        <m:r>
          <w:rPr>
            <w:rFonts w:ascii="Cambria Math" w:hAnsi="Cambria Math" w:cstheme="minorHAnsi"/>
          </w:rPr>
          <m:t>+</m:t>
        </m:r>
        <m:r>
          <w:rPr>
            <w:rFonts w:ascii="Cambria Math" w:hAnsi="Cambria Math" w:cstheme="minorHAnsi"/>
          </w:rPr>
          <m:t>221</m:t>
        </m:r>
        <m:r>
          <w:rPr>
            <w:rFonts w:ascii="Cambria Math" w:hAnsi="Cambria Math" w:cstheme="minorHAnsi"/>
          </w:rPr>
          <m:t>.</m:t>
        </m:r>
        <m:r>
          <w:rPr>
            <w:rFonts w:ascii="Cambria Math" w:hAnsi="Cambria Math" w:cstheme="minorHAnsi"/>
          </w:rPr>
          <m:t>5</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r>
          <w:rPr>
            <w:rFonts w:ascii="Cambria Math" w:hAnsi="Cambria Math" w:cstheme="minorHAnsi"/>
          </w:rPr>
          <m:t xml:space="preserve">+ </m:t>
        </m:r>
        <m:r>
          <w:rPr>
            <w:rFonts w:ascii="Cambria Math" w:hAnsi="Cambria Math" w:cstheme="minorHAnsi"/>
          </w:rPr>
          <m:t>15.0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r>
          <w:rPr>
            <w:rFonts w:ascii="Cambria Math" w:hAnsi="Cambria Math" w:cstheme="minorHAnsi"/>
          </w:rPr>
          <m:t>+ -1.62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no2</m:t>
            </m:r>
          </m:sub>
        </m:sSub>
      </m:oMath>
    </w:p>
    <w:p w14:paraId="6404BFED" w14:textId="77777777" w:rsidR="009F5B5B" w:rsidRDefault="009F5B5B" w:rsidP="009F5B5B">
      <w:pPr>
        <w:pStyle w:val="QuickA"/>
        <w:numPr>
          <w:ilvl w:val="0"/>
          <w:numId w:val="0"/>
        </w:numPr>
        <w:spacing w:after="100"/>
        <w:ind w:left="720"/>
        <w:rPr>
          <w:rFonts w:asciiTheme="minorHAnsi" w:hAnsiTheme="minorHAnsi" w:cstheme="minorHAnsi"/>
        </w:rPr>
      </w:pPr>
    </w:p>
    <w:p w14:paraId="5427C8EC"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Because this model only has one variable for the interaction term, it is not necessary to perform the Extra SS F-test. Instead, we can look directly at the p-value for the Wald test in the output. Is the overall interaction statistically significant? (Remember: the alpha for interaction terms can sometimes be relaxed as interactions are typically underpowered.)</w:t>
      </w:r>
    </w:p>
    <w:p w14:paraId="66000586" w14:textId="313EFF61" w:rsidR="009F5B5B" w:rsidRDefault="009F5B5B" w:rsidP="009F5B5B">
      <w:pPr>
        <w:pStyle w:val="QuickA"/>
        <w:numPr>
          <w:ilvl w:val="0"/>
          <w:numId w:val="0"/>
        </w:numPr>
        <w:spacing w:after="100"/>
        <w:ind w:left="720"/>
        <w:rPr>
          <w:rFonts w:asciiTheme="minorHAnsi" w:hAnsiTheme="minorHAnsi" w:cstheme="minorHAnsi"/>
        </w:rPr>
      </w:pPr>
      <w:r>
        <w:rPr>
          <w:rFonts w:asciiTheme="minorHAnsi" w:hAnsiTheme="minorHAnsi" w:cstheme="minorHAnsi"/>
        </w:rPr>
        <w:t>The overall interaction is not statistically significant (p=0.74), even with the higher alpha level.</w:t>
      </w:r>
    </w:p>
    <w:p w14:paraId="5520B80B" w14:textId="77777777" w:rsidR="00C93553" w:rsidRPr="00F17749" w:rsidRDefault="00C93553" w:rsidP="009F5B5B">
      <w:pPr>
        <w:pStyle w:val="QuickA"/>
        <w:numPr>
          <w:ilvl w:val="0"/>
          <w:numId w:val="0"/>
        </w:numPr>
        <w:spacing w:after="100"/>
        <w:ind w:left="720"/>
        <w:rPr>
          <w:rFonts w:asciiTheme="minorHAnsi" w:hAnsiTheme="minorHAnsi" w:cstheme="minorHAnsi"/>
        </w:rPr>
      </w:pPr>
    </w:p>
    <w:p w14:paraId="1553D742" w14:textId="77777777" w:rsidR="000F3DD6" w:rsidRDefault="000F3DD6" w:rsidP="000F3DD6">
      <w:pPr>
        <w:pStyle w:val="QuickA"/>
        <w:numPr>
          <w:ilvl w:val="1"/>
          <w:numId w:val="40"/>
        </w:numPr>
        <w:spacing w:after="10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rPr>
        <w:t>interact_</w:t>
      </w:r>
      <w:proofErr w:type="gramStart"/>
      <w:r>
        <w:rPr>
          <w:rFonts w:asciiTheme="minorHAnsi" w:hAnsiTheme="minorHAnsi" w:cstheme="minorHAnsi"/>
        </w:rPr>
        <w:t>plot</w:t>
      </w:r>
      <w:proofErr w:type="spellEnd"/>
      <w:r>
        <w:rPr>
          <w:rFonts w:asciiTheme="minorHAnsi" w:hAnsiTheme="minorHAnsi" w:cstheme="minorHAnsi"/>
        </w:rPr>
        <w:t>(</w:t>
      </w:r>
      <w:proofErr w:type="gramEnd"/>
      <w:r>
        <w:rPr>
          <w:rFonts w:asciiTheme="minorHAnsi" w:hAnsiTheme="minorHAnsi" w:cstheme="minorHAnsi"/>
        </w:rPr>
        <w:t xml:space="preserve">) function (pred = age, </w:t>
      </w:r>
      <w:proofErr w:type="spellStart"/>
      <w:r>
        <w:rPr>
          <w:rFonts w:asciiTheme="minorHAnsi" w:hAnsiTheme="minorHAnsi" w:cstheme="minorHAnsi"/>
        </w:rPr>
        <w:t>modx</w:t>
      </w:r>
      <w:proofErr w:type="spellEnd"/>
      <w:r>
        <w:rPr>
          <w:rFonts w:asciiTheme="minorHAnsi" w:hAnsiTheme="minorHAnsi" w:cstheme="minorHAnsi"/>
        </w:rPr>
        <w:t xml:space="preserve"> = [your pollutant]) and the </w:t>
      </w:r>
      <w:proofErr w:type="spellStart"/>
      <w:r>
        <w:rPr>
          <w:rFonts w:asciiTheme="minorHAnsi" w:hAnsiTheme="minorHAnsi" w:cstheme="minorHAnsi"/>
        </w:rPr>
        <w:t>sim_slopes</w:t>
      </w:r>
      <w:proofErr w:type="spellEnd"/>
      <w:r>
        <w:rPr>
          <w:rFonts w:asciiTheme="minorHAnsi" w:hAnsiTheme="minorHAnsi" w:cstheme="minorHAnsi"/>
        </w:rPr>
        <w:t xml:space="preserve">() function to determine the effect of age on FEV at differing values of pollutant. Report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for the mean, -1SD, and +1SD values of the pollutant along with p-values. Verify that these are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terms you get from your equation in 7c.</w:t>
      </w:r>
    </w:p>
    <w:p w14:paraId="5F90DEDB" w14:textId="283098AF" w:rsidR="00C93553" w:rsidRDefault="00C93553" w:rsidP="00C93553">
      <w:pPr>
        <w:pStyle w:val="QuickA"/>
        <w:numPr>
          <w:ilvl w:val="0"/>
          <w:numId w:val="0"/>
        </w:numPr>
        <w:spacing w:after="100"/>
        <w:ind w:left="720"/>
        <w:rPr>
          <w:rFonts w:asciiTheme="minorHAnsi" w:hAnsiTheme="minorHAnsi" w:cstheme="minorHAnsi"/>
        </w:rPr>
      </w:pPr>
      <w:r w:rsidRPr="00C93553">
        <w:rPr>
          <w:rFonts w:asciiTheme="minorHAnsi" w:hAnsiTheme="minorHAnsi" w:cstheme="minorHAnsi"/>
        </w:rPr>
        <w:drawing>
          <wp:inline distT="0" distB="0" distL="0" distR="0" wp14:anchorId="6B5E2C2A" wp14:editId="16D1491D">
            <wp:extent cx="3721100" cy="2171700"/>
            <wp:effectExtent l="0" t="0" r="0" b="0"/>
            <wp:docPr id="132900386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03865" name="Picture 1" descr="A graph with a line&#10;&#10;Description automatically generated"/>
                    <pic:cNvPicPr/>
                  </pic:nvPicPr>
                  <pic:blipFill>
                    <a:blip r:embed="rId16"/>
                    <a:stretch>
                      <a:fillRect/>
                    </a:stretch>
                  </pic:blipFill>
                  <pic:spPr>
                    <a:xfrm>
                      <a:off x="0" y="0"/>
                      <a:ext cx="3721100" cy="2171700"/>
                    </a:xfrm>
                    <a:prstGeom prst="rect">
                      <a:avLst/>
                    </a:prstGeom>
                  </pic:spPr>
                </pic:pic>
              </a:graphicData>
            </a:graphic>
          </wp:inline>
        </w:drawing>
      </w:r>
    </w:p>
    <w:p w14:paraId="5B01BFFC" w14:textId="644E5F8A" w:rsidR="00C93553" w:rsidRDefault="00C93553" w:rsidP="00C93553">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Slope increases a bit at -1 SD below the mean no2 </w:t>
      </w:r>
      <w:proofErr w:type="gramStart"/>
      <w:r>
        <w:rPr>
          <w:rFonts w:asciiTheme="minorHAnsi" w:hAnsiTheme="minorHAnsi" w:cstheme="minorHAnsi"/>
        </w:rPr>
        <w:t>level, and</w:t>
      </w:r>
      <w:proofErr w:type="gramEnd"/>
      <w:r>
        <w:rPr>
          <w:rFonts w:asciiTheme="minorHAnsi" w:hAnsiTheme="minorHAnsi" w:cstheme="minorHAnsi"/>
        </w:rPr>
        <w:t xml:space="preserve"> decreases a bit at +1 SD above the mean no2 level.</w:t>
      </w:r>
    </w:p>
    <w:p w14:paraId="61D103A3"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lastRenderedPageBreak/>
        <w:t xml:space="preserve">SIMPLE SLOPES ANALYSIS </w:t>
      </w:r>
    </w:p>
    <w:p w14:paraId="2A856D0B"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BB4F6E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15.05760 (- 1 SD): </w:t>
      </w:r>
    </w:p>
    <w:p w14:paraId="48707600"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1D6BAA6E"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4675FBED"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374E9541"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197.07   60.97     3.23   0.00</w:t>
      </w:r>
    </w:p>
    <w:p w14:paraId="5CC0B681"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68264F2C"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23.84346 (Mean): </w:t>
      </w:r>
    </w:p>
    <w:p w14:paraId="20B842CC"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7E75098"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600BB1CE"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3BB11CD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182.83   40.61     4.50   0.00</w:t>
      </w:r>
    </w:p>
    <w:p w14:paraId="14ABC790"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1D138AEC"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Slope of age when no2 = 32.62932 (+ 1 SD): </w:t>
      </w:r>
    </w:p>
    <w:p w14:paraId="11C54EA3" w14:textId="77777777" w:rsidR="00C93553" w:rsidRPr="00C93553" w:rsidRDefault="00C93553" w:rsidP="00C93553">
      <w:pPr>
        <w:pStyle w:val="QuickA"/>
        <w:numPr>
          <w:ilvl w:val="0"/>
          <w:numId w:val="0"/>
        </w:numPr>
        <w:spacing w:after="100"/>
        <w:ind w:left="258"/>
        <w:rPr>
          <w:rFonts w:asciiTheme="minorHAnsi" w:hAnsiTheme="minorHAnsi" w:cstheme="minorHAnsi"/>
        </w:rPr>
      </w:pPr>
    </w:p>
    <w:p w14:paraId="596680F4"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xml:space="preserve">    Est.    S.E.   t val.      p</w:t>
      </w:r>
    </w:p>
    <w:p w14:paraId="4C6E0441" w14:textId="77777777" w:rsidR="00C93553" w:rsidRPr="00C93553" w:rsidRDefault="00C93553" w:rsidP="00C93553">
      <w:pPr>
        <w:pStyle w:val="QuickA"/>
        <w:numPr>
          <w:ilvl w:val="0"/>
          <w:numId w:val="0"/>
        </w:numPr>
        <w:spacing w:after="100"/>
        <w:ind w:left="258"/>
        <w:rPr>
          <w:rFonts w:asciiTheme="minorHAnsi" w:hAnsiTheme="minorHAnsi" w:cstheme="minorHAnsi"/>
        </w:rPr>
      </w:pPr>
      <w:r w:rsidRPr="00C93553">
        <w:rPr>
          <w:rFonts w:asciiTheme="minorHAnsi" w:hAnsiTheme="minorHAnsi" w:cstheme="minorHAnsi"/>
        </w:rPr>
        <w:t>-------- ------- -------- ------</w:t>
      </w:r>
    </w:p>
    <w:p w14:paraId="712C6C12" w14:textId="33A615DE" w:rsidR="00C93553" w:rsidRDefault="00C93553" w:rsidP="00C93553">
      <w:pPr>
        <w:pStyle w:val="QuickA"/>
        <w:numPr>
          <w:ilvl w:val="0"/>
          <w:numId w:val="0"/>
        </w:numPr>
        <w:spacing w:after="100"/>
        <w:ind w:left="720"/>
        <w:rPr>
          <w:rFonts w:asciiTheme="minorHAnsi" w:hAnsiTheme="minorHAnsi" w:cstheme="minorHAnsi"/>
        </w:rPr>
      </w:pPr>
      <w:r w:rsidRPr="00C93553">
        <w:rPr>
          <w:rFonts w:asciiTheme="minorHAnsi" w:hAnsiTheme="minorHAnsi" w:cstheme="minorHAnsi"/>
        </w:rPr>
        <w:t xml:space="preserve">  168.59   57.04     2.96   0.00</w:t>
      </w:r>
    </w:p>
    <w:p w14:paraId="4C75CA6E" w14:textId="77777777" w:rsidR="000F3DD6" w:rsidRDefault="000F3DD6" w:rsidP="000F3DD6">
      <w:pPr>
        <w:pStyle w:val="QuickA"/>
        <w:numPr>
          <w:ilvl w:val="0"/>
          <w:numId w:val="0"/>
        </w:numPr>
        <w:tabs>
          <w:tab w:val="clear" w:pos="433"/>
        </w:tabs>
        <w:spacing w:after="100"/>
        <w:rPr>
          <w:rFonts w:asciiTheme="minorHAnsi" w:hAnsiTheme="minorHAnsi" w:cstheme="minorHAnsi"/>
        </w:rPr>
      </w:pPr>
    </w:p>
    <w:p w14:paraId="5DE3B46D" w14:textId="77777777" w:rsidR="000F3DD6" w:rsidRDefault="000F3DD6" w:rsidP="000F3DD6">
      <w:pPr>
        <w:pStyle w:val="QuickA"/>
        <w:numPr>
          <w:ilvl w:val="0"/>
          <w:numId w:val="0"/>
        </w:numPr>
        <w:tabs>
          <w:tab w:val="clear" w:pos="433"/>
        </w:tabs>
        <w:spacing w:after="100"/>
        <w:rPr>
          <w:rFonts w:asciiTheme="minorHAnsi" w:hAnsiTheme="minorHAnsi" w:cstheme="minorHAnsi"/>
        </w:rPr>
      </w:pPr>
      <w:r>
        <w:rPr>
          <w:rFonts w:asciiTheme="minorHAnsi" w:hAnsiTheme="minorHAnsi" w:cstheme="minorHAnsi"/>
        </w:rPr>
        <w:t>We will stop here. Note that the final model you arrived at in 4c should still be checked for the assumptions of linear regression, outliers, and influential values. Also note that your continuous-by-continuous interaction has two important assumptions:</w:t>
      </w:r>
    </w:p>
    <w:p w14:paraId="038DAAF8" w14:textId="77777777" w:rsidR="000F3DD6" w:rsidRDefault="000F3DD6" w:rsidP="000F3DD6">
      <w:pPr>
        <w:pStyle w:val="QuickA"/>
        <w:numPr>
          <w:ilvl w:val="0"/>
          <w:numId w:val="50"/>
        </w:numPr>
        <w:tabs>
          <w:tab w:val="clear" w:pos="433"/>
        </w:tabs>
        <w:spacing w:after="100"/>
        <w:rPr>
          <w:rFonts w:asciiTheme="minorHAnsi" w:hAnsiTheme="minorHAnsi" w:cstheme="minorHAnsi"/>
        </w:rPr>
      </w:pPr>
      <w:r>
        <w:rPr>
          <w:rFonts w:asciiTheme="minorHAnsi" w:hAnsiTheme="minorHAnsi" w:cstheme="minorHAnsi"/>
        </w:rPr>
        <w:t>For each value of X</w:t>
      </w:r>
      <w:r>
        <w:rPr>
          <w:rFonts w:asciiTheme="minorHAnsi" w:hAnsiTheme="minorHAnsi" w:cstheme="minorHAnsi"/>
          <w:vertAlign w:val="subscript"/>
        </w:rPr>
        <w:t>POLLUTANT</w:t>
      </w:r>
      <w:r>
        <w:rPr>
          <w:rFonts w:asciiTheme="minorHAnsi" w:hAnsiTheme="minorHAnsi" w:cstheme="minorHAnsi"/>
        </w:rPr>
        <w:t xml:space="preserve">, the relationship between </w:t>
      </w:r>
      <w:proofErr w:type="spellStart"/>
      <w:r>
        <w:rPr>
          <w:rFonts w:asciiTheme="minorHAnsi" w:hAnsiTheme="minorHAnsi" w:cstheme="minorHAnsi"/>
        </w:rPr>
        <w:t>X</w:t>
      </w:r>
      <w:r>
        <w:rPr>
          <w:rFonts w:asciiTheme="minorHAnsi" w:hAnsiTheme="minorHAnsi" w:cstheme="minorHAnsi"/>
          <w:vertAlign w:val="subscript"/>
        </w:rPr>
        <w:t>age</w:t>
      </w:r>
      <w:proofErr w:type="spellEnd"/>
      <w:r>
        <w:rPr>
          <w:rFonts w:asciiTheme="minorHAnsi" w:hAnsiTheme="minorHAnsi" w:cstheme="minorHAnsi"/>
        </w:rPr>
        <w:t xml:space="preserve"> and FEV is linear. (You can check this assumption with the </w:t>
      </w:r>
      <w:proofErr w:type="spellStart"/>
      <w:proofErr w:type="gramStart"/>
      <w:r>
        <w:rPr>
          <w:rFonts w:asciiTheme="minorHAnsi" w:hAnsiTheme="minorHAnsi" w:cstheme="minorHAnsi"/>
        </w:rPr>
        <w:t>linearity.check</w:t>
      </w:r>
      <w:proofErr w:type="spellEnd"/>
      <w:proofErr w:type="gramEnd"/>
      <w:r>
        <w:rPr>
          <w:rFonts w:asciiTheme="minorHAnsi" w:hAnsiTheme="minorHAnsi" w:cstheme="minorHAnsi"/>
        </w:rPr>
        <w:t xml:space="preserve"> = T option in </w:t>
      </w:r>
      <w:proofErr w:type="spellStart"/>
      <w:r>
        <w:rPr>
          <w:rFonts w:asciiTheme="minorHAnsi" w:hAnsiTheme="minorHAnsi" w:cstheme="minorHAnsi"/>
        </w:rPr>
        <w:t>interact_plot</w:t>
      </w:r>
      <w:proofErr w:type="spellEnd"/>
      <w:r>
        <w:rPr>
          <w:rFonts w:asciiTheme="minorHAnsi" w:hAnsiTheme="minorHAnsi" w:cstheme="minorHAnsi"/>
        </w:rPr>
        <w:t>).</w:t>
      </w:r>
    </w:p>
    <w:p w14:paraId="6CE498C0" w14:textId="77777777" w:rsidR="000F3DD6" w:rsidRDefault="000F3DD6" w:rsidP="000F3DD6">
      <w:pPr>
        <w:pStyle w:val="QuickA"/>
        <w:numPr>
          <w:ilvl w:val="0"/>
          <w:numId w:val="50"/>
        </w:numPr>
        <w:tabs>
          <w:tab w:val="clear" w:pos="433"/>
        </w:tabs>
        <w:spacing w:after="100"/>
        <w:rPr>
          <w:rFonts w:asciiTheme="minorHAnsi" w:hAnsiTheme="minorHAnsi" w:cstheme="minorHAnsi"/>
        </w:rPr>
      </w:pPr>
      <w:r>
        <w:rPr>
          <w:rFonts w:asciiTheme="minorHAnsi" w:hAnsiTheme="minorHAnsi" w:cstheme="minorHAnsi"/>
        </w:rPr>
        <w:t xml:space="preserve">There is a </w:t>
      </w:r>
      <w:r w:rsidRPr="003E4A4A">
        <w:rPr>
          <w:rFonts w:asciiTheme="minorHAnsi" w:hAnsiTheme="minorHAnsi" w:cstheme="minorHAnsi"/>
          <w:u w:val="single"/>
        </w:rPr>
        <w:t>linear</w:t>
      </w:r>
      <w:r>
        <w:rPr>
          <w:rFonts w:asciiTheme="minorHAnsi" w:hAnsiTheme="minorHAnsi" w:cstheme="minorHAnsi"/>
        </w:rPr>
        <w:t xml:space="preserve"> change in the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AGE</m:t>
            </m:r>
          </m:sub>
        </m:sSub>
      </m:oMath>
      <w:r>
        <w:rPr>
          <w:rFonts w:asciiTheme="minorHAnsi" w:hAnsiTheme="minorHAnsi" w:cstheme="minorHAnsi"/>
        </w:rPr>
        <w:t xml:space="preserve"> coefficient as X</w:t>
      </w:r>
      <w:r>
        <w:rPr>
          <w:rFonts w:asciiTheme="minorHAnsi" w:hAnsiTheme="minorHAnsi" w:cstheme="minorHAnsi"/>
          <w:vertAlign w:val="subscript"/>
        </w:rPr>
        <w:t>POLLUTANT</w:t>
      </w:r>
      <w:r>
        <w:rPr>
          <w:rFonts w:asciiTheme="minorHAnsi" w:hAnsiTheme="minorHAnsi" w:cstheme="minorHAnsi"/>
        </w:rPr>
        <w:t xml:space="preserve"> increases. </w:t>
      </w:r>
    </w:p>
    <w:p w14:paraId="0408D427" w14:textId="693D4509" w:rsidR="00B2325B" w:rsidRPr="000F3DD6" w:rsidRDefault="00B2325B" w:rsidP="000F3DD6"/>
    <w:sectPr w:rsidR="00B2325B" w:rsidRPr="000F3DD6" w:rsidSect="00734CE1">
      <w:headerReference w:type="default" r:id="rId17"/>
      <w:footerReference w:type="even" r:id="rId18"/>
      <w:footerReference w:type="default" r:id="rId19"/>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8260" w14:textId="77777777" w:rsidR="00B83614" w:rsidRDefault="00B83614">
      <w:r>
        <w:separator/>
      </w:r>
    </w:p>
  </w:endnote>
  <w:endnote w:type="continuationSeparator" w:id="0">
    <w:p w14:paraId="674C17F5" w14:textId="77777777" w:rsidR="00B83614" w:rsidRDefault="00B8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6F5A" w14:textId="77777777" w:rsidR="00B83614" w:rsidRDefault="00B83614">
      <w:r>
        <w:separator/>
      </w:r>
    </w:p>
  </w:footnote>
  <w:footnote w:type="continuationSeparator" w:id="0">
    <w:p w14:paraId="3C54E1CA" w14:textId="77777777" w:rsidR="00B83614" w:rsidRDefault="00B8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3E92BD8"/>
    <w:multiLevelType w:val="multilevel"/>
    <w:tmpl w:val="62AE1CF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70692"/>
    <w:multiLevelType w:val="multilevel"/>
    <w:tmpl w:val="CAF0FE6A"/>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EE4874"/>
    <w:multiLevelType w:val="multilevel"/>
    <w:tmpl w:val="E0AA578A"/>
    <w:lvl w:ilvl="0">
      <w:start w:val="1"/>
      <w:numFmt w:val="decimal"/>
      <w:lvlText w:val="%1."/>
      <w:lvlJc w:val="left"/>
      <w:pPr>
        <w:ind w:left="720" w:hanging="360"/>
      </w:pPr>
    </w:lvl>
    <w:lvl w:ilvl="1">
      <w:start w:val="1"/>
      <w:numFmt w:val="decimal"/>
      <w:isLgl/>
      <w:lvlText w:val="%2."/>
      <w:lvlJc w:val="left"/>
      <w:pPr>
        <w:ind w:left="1080" w:hanging="720"/>
      </w:pPr>
      <w:rPr>
        <w:rFonts w:asciiTheme="minorHAnsi" w:eastAsia="SimSun" w:hAnsiTheme="minorHAnsi" w:cstheme="minorHAns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200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946DA"/>
    <w:multiLevelType w:val="multilevel"/>
    <w:tmpl w:val="8162F5FE"/>
    <w:lvl w:ilvl="0">
      <w:start w:val="1"/>
      <w:numFmt w:val="decimal"/>
      <w:lvlText w:val="%1."/>
      <w:lvlJc w:val="left"/>
      <w:pPr>
        <w:ind w:left="720" w:hanging="360"/>
      </w:pPr>
    </w:lvl>
    <w:lvl w:ilvl="1">
      <w:start w:val="1"/>
      <w:numFmt w:val="decimal"/>
      <w:lvlText w:val="%1.%2."/>
      <w:lvlJc w:val="left"/>
      <w:pPr>
        <w:ind w:left="1152" w:hanging="432"/>
      </w:pPr>
      <w:rPr>
        <w:b/>
        <w:bCs/>
        <w:sz w:val="24"/>
        <w:szCs w:val="32"/>
      </w:rPr>
    </w:lvl>
    <w:lvl w:ilvl="2">
      <w:start w:val="1"/>
      <w:numFmt w:val="bullet"/>
      <w:lvlText w:val=""/>
      <w:lvlJc w:val="left"/>
      <w:pPr>
        <w:ind w:left="1584" w:hanging="504"/>
      </w:pPr>
      <w:rPr>
        <w:rFonts w:ascii="Wingdings" w:hAnsi="Wingdings"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0D605ED"/>
    <w:multiLevelType w:val="multilevel"/>
    <w:tmpl w:val="4B48937A"/>
    <w:lvl w:ilvl="0">
      <w:start w:val="1"/>
      <w:numFmt w:val="decimal"/>
      <w:lvlText w:val="%1."/>
      <w:lvlJc w:val="left"/>
      <w:pPr>
        <w:ind w:left="720" w:hanging="360"/>
      </w:pPr>
      <w:rPr>
        <w:rFonts w:hint="default"/>
      </w:rPr>
    </w:lvl>
    <w:lvl w:ilvl="1">
      <w:start w:val="1"/>
      <w:numFmt w:val="none"/>
      <w:isLgl/>
      <w:lvlText w:val="%1.1."/>
      <w:lvlJc w:val="left"/>
      <w:pPr>
        <w:ind w:left="1080" w:hanging="720"/>
      </w:pPr>
      <w:rPr>
        <w:rFonts w:asciiTheme="minorHAnsi" w:eastAsia="SimSun" w:hAnsiTheme="minorHAnsi" w:cstheme="minorHAnsi" w:hint="default"/>
      </w:rPr>
    </w:lvl>
    <w:lvl w:ilvl="2">
      <w:start w:val="1"/>
      <w:numFmt w:val="decimal"/>
      <w:isLgl/>
      <w:lvlText w:val="%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80326"/>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C746D4"/>
    <w:multiLevelType w:val="hybridMultilevel"/>
    <w:tmpl w:val="CDC496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BD526A"/>
    <w:multiLevelType w:val="multilevel"/>
    <w:tmpl w:val="CB366DA8"/>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C61C5E"/>
    <w:multiLevelType w:val="multilevel"/>
    <w:tmpl w:val="D80842E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17" w15:restartNumberingAfterBreak="0">
    <w:nsid w:val="21155873"/>
    <w:multiLevelType w:val="singleLevel"/>
    <w:tmpl w:val="F2CADE72"/>
    <w:lvl w:ilvl="0">
      <w:start w:val="1"/>
      <w:numFmt w:val="lowerLetter"/>
      <w:lvlText w:val="%1."/>
      <w:lvlJc w:val="left"/>
      <w:pPr>
        <w:tabs>
          <w:tab w:val="num" w:pos="360"/>
        </w:tabs>
        <w:ind w:left="360" w:hanging="360"/>
      </w:pPr>
      <w:rPr>
        <w:rFonts w:hint="default"/>
      </w:rPr>
    </w:lvl>
  </w:abstractNum>
  <w:abstractNum w:abstractNumId="18" w15:restartNumberingAfterBreak="0">
    <w:nsid w:val="22F83308"/>
    <w:multiLevelType w:val="multilevel"/>
    <w:tmpl w:val="62AE1CF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20E0D"/>
    <w:multiLevelType w:val="hybridMultilevel"/>
    <w:tmpl w:val="99EEB9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104DA4"/>
    <w:multiLevelType w:val="singleLevel"/>
    <w:tmpl w:val="DEEE02E6"/>
    <w:lvl w:ilvl="0">
      <w:start w:val="1"/>
      <w:numFmt w:val="bullet"/>
      <w:lvlText w:val=""/>
      <w:lvlJc w:val="left"/>
      <w:pPr>
        <w:tabs>
          <w:tab w:val="num" w:pos="360"/>
        </w:tabs>
        <w:ind w:left="360" w:hanging="360"/>
      </w:pPr>
      <w:rPr>
        <w:rFonts w:ascii="Symbol" w:hAnsi="Symbol" w:hint="default"/>
        <w:sz w:val="28"/>
      </w:rPr>
    </w:lvl>
  </w:abstractNum>
  <w:abstractNum w:abstractNumId="21" w15:restartNumberingAfterBreak="0">
    <w:nsid w:val="2FDB2E6F"/>
    <w:multiLevelType w:val="hybridMultilevel"/>
    <w:tmpl w:val="4C76A3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4051AA"/>
    <w:multiLevelType w:val="multilevel"/>
    <w:tmpl w:val="C268B468"/>
    <w:lvl w:ilvl="0">
      <w:start w:val="1"/>
      <w:numFmt w:val="decimal"/>
      <w:lvlText w:val="%1."/>
      <w:lvlJc w:val="left"/>
      <w:pPr>
        <w:ind w:left="720" w:hanging="360"/>
      </w:pPr>
      <w:rPr>
        <w:rFonts w:hint="default"/>
      </w:rPr>
    </w:lvl>
    <w:lvl w:ilvl="1">
      <w:start w:val="1"/>
      <w:numFmt w:val="decimal"/>
      <w:isLgl/>
      <w:lvlText w:val="%2.%1."/>
      <w:lvlJc w:val="left"/>
      <w:pPr>
        <w:ind w:left="1080" w:hanging="720"/>
      </w:pPr>
      <w:rPr>
        <w:rFonts w:asciiTheme="minorHAnsi" w:eastAsia="SimSun" w:hAnsiTheme="minorHAnsi" w:cs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5B63CF9"/>
    <w:multiLevelType w:val="hybridMultilevel"/>
    <w:tmpl w:val="8374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777FC"/>
    <w:multiLevelType w:val="hybridMultilevel"/>
    <w:tmpl w:val="8110A7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CA0478"/>
    <w:multiLevelType w:val="hybridMultilevel"/>
    <w:tmpl w:val="3948F6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256BED"/>
    <w:multiLevelType w:val="hybridMultilevel"/>
    <w:tmpl w:val="549AF6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37E6F51"/>
    <w:multiLevelType w:val="multilevel"/>
    <w:tmpl w:val="6862F840"/>
    <w:lvl w:ilvl="0">
      <w:start w:val="1"/>
      <w:numFmt w:val="decimal"/>
      <w:lvlText w:val="%1."/>
      <w:lvlJc w:val="left"/>
      <w:pPr>
        <w:ind w:left="720" w:hanging="360"/>
      </w:pPr>
      <w:rPr>
        <w:rFonts w:hint="default"/>
      </w:rPr>
    </w:lvl>
    <w:lvl w:ilvl="1">
      <w:start w:val="1"/>
      <w:numFmt w:val="decimal"/>
      <w:isLgl/>
      <w:lvlText w:val="%2.1."/>
      <w:lvlJc w:val="left"/>
      <w:pPr>
        <w:ind w:left="1080" w:hanging="720"/>
      </w:pPr>
      <w:rPr>
        <w:rFonts w:asciiTheme="minorHAnsi" w:eastAsia="SimSun" w:hAnsiTheme="minorHAnsi" w:cs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5FC10FE"/>
    <w:multiLevelType w:val="hybridMultilevel"/>
    <w:tmpl w:val="C0B0C656"/>
    <w:lvl w:ilvl="0" w:tplc="0409000B">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15:restartNumberingAfterBreak="0">
    <w:nsid w:val="49452C02"/>
    <w:multiLevelType w:val="multilevel"/>
    <w:tmpl w:val="21EA859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C52484"/>
    <w:multiLevelType w:val="hybridMultilevel"/>
    <w:tmpl w:val="0E566E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A4910"/>
    <w:multiLevelType w:val="singleLevel"/>
    <w:tmpl w:val="F43C4FAA"/>
    <w:lvl w:ilvl="0">
      <w:start w:val="1"/>
      <w:numFmt w:val="bullet"/>
      <w:lvlText w:val=""/>
      <w:lvlJc w:val="left"/>
      <w:pPr>
        <w:tabs>
          <w:tab w:val="num" w:pos="360"/>
        </w:tabs>
        <w:ind w:left="360" w:hanging="360"/>
      </w:pPr>
      <w:rPr>
        <w:rFonts w:ascii="Symbol" w:hAnsi="Symbol" w:hint="default"/>
        <w:sz w:val="28"/>
      </w:rPr>
    </w:lvl>
  </w:abstractNum>
  <w:abstractNum w:abstractNumId="32" w15:restartNumberingAfterBreak="0">
    <w:nsid w:val="4DDD5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0D54C45"/>
    <w:multiLevelType w:val="singleLevel"/>
    <w:tmpl w:val="474A70F6"/>
    <w:lvl w:ilvl="0">
      <w:start w:val="1"/>
      <w:numFmt w:val="bullet"/>
      <w:lvlText w:val=""/>
      <w:lvlJc w:val="left"/>
      <w:pPr>
        <w:tabs>
          <w:tab w:val="num" w:pos="360"/>
        </w:tabs>
        <w:ind w:left="360" w:hanging="360"/>
      </w:pPr>
      <w:rPr>
        <w:rFonts w:ascii="Symbol" w:hAnsi="Symbol" w:hint="default"/>
        <w:sz w:val="28"/>
      </w:rPr>
    </w:lvl>
  </w:abstractNum>
  <w:abstractNum w:abstractNumId="35" w15:restartNumberingAfterBreak="0">
    <w:nsid w:val="5B7C6492"/>
    <w:multiLevelType w:val="hybridMultilevel"/>
    <w:tmpl w:val="20FA8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7653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966A01"/>
    <w:multiLevelType w:val="hybridMultilevel"/>
    <w:tmpl w:val="953812C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60A97BDE"/>
    <w:multiLevelType w:val="singleLevel"/>
    <w:tmpl w:val="9F365924"/>
    <w:lvl w:ilvl="0">
      <w:start w:val="1"/>
      <w:numFmt w:val="lowerLetter"/>
      <w:lvlText w:val="%1."/>
      <w:lvlJc w:val="left"/>
      <w:pPr>
        <w:tabs>
          <w:tab w:val="num" w:pos="648"/>
        </w:tabs>
        <w:ind w:left="648" w:hanging="360"/>
      </w:pPr>
      <w:rPr>
        <w:rFonts w:hint="default"/>
      </w:rPr>
    </w:lvl>
  </w:abstractNum>
  <w:abstractNum w:abstractNumId="4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41" w15:restartNumberingAfterBreak="0">
    <w:nsid w:val="685848E1"/>
    <w:multiLevelType w:val="multilevel"/>
    <w:tmpl w:val="8162F5FE"/>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Wingdings" w:hAnsi="Wingdings"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9B7074"/>
    <w:multiLevelType w:val="hybridMultilevel"/>
    <w:tmpl w:val="A45E3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44" w15:restartNumberingAfterBreak="0">
    <w:nsid w:val="749E2373"/>
    <w:multiLevelType w:val="multilevel"/>
    <w:tmpl w:val="2F088A9E"/>
    <w:lvl w:ilvl="0">
      <w:start w:val="1"/>
      <w:numFmt w:val="decimal"/>
      <w:lvlText w:val="%1."/>
      <w:lvlJc w:val="left"/>
      <w:pPr>
        <w:tabs>
          <w:tab w:val="num" w:pos="864"/>
        </w:tabs>
        <w:ind w:left="864" w:hanging="432"/>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78E96756"/>
    <w:multiLevelType w:val="multilevel"/>
    <w:tmpl w:val="531A698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15:restartNumberingAfterBreak="0">
    <w:nsid w:val="7A73502F"/>
    <w:multiLevelType w:val="singleLevel"/>
    <w:tmpl w:val="F43C4FAA"/>
    <w:lvl w:ilvl="0">
      <w:start w:val="1"/>
      <w:numFmt w:val="bullet"/>
      <w:lvlText w:val=""/>
      <w:lvlJc w:val="left"/>
      <w:pPr>
        <w:tabs>
          <w:tab w:val="num" w:pos="360"/>
        </w:tabs>
        <w:ind w:left="360" w:hanging="360"/>
      </w:pPr>
      <w:rPr>
        <w:rFonts w:ascii="Symbol" w:hAnsi="Symbol" w:hint="default"/>
        <w:sz w:val="28"/>
      </w:rPr>
    </w:lvl>
  </w:abstractNum>
  <w:abstractNum w:abstractNumId="47" w15:restartNumberingAfterBreak="0">
    <w:nsid w:val="7B635952"/>
    <w:multiLevelType w:val="hybridMultilevel"/>
    <w:tmpl w:val="E18444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BF2357"/>
    <w:multiLevelType w:val="hybridMultilevel"/>
    <w:tmpl w:val="E208EA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9B27B7"/>
    <w:multiLevelType w:val="hybridMultilevel"/>
    <w:tmpl w:val="950A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086454">
    <w:abstractNumId w:val="0"/>
    <w:lvlOverride w:ilvl="0">
      <w:lvl w:ilvl="0">
        <w:start w:val="1"/>
        <w:numFmt w:val="decimal"/>
        <w:pStyle w:val="QuickA"/>
        <w:lvlText w:val="%1."/>
        <w:lvlJc w:val="left"/>
      </w:lvl>
    </w:lvlOverride>
  </w:num>
  <w:num w:numId="2" w16cid:durableId="1771704387">
    <w:abstractNumId w:val="0"/>
    <w:lvlOverride w:ilvl="0">
      <w:lvl w:ilvl="0">
        <w:start w:val="1"/>
        <w:numFmt w:val="decimal"/>
        <w:pStyle w:val="QuickA"/>
        <w:lvlText w:val="%1)"/>
        <w:lvlJc w:val="left"/>
        <w:pPr>
          <w:ind w:left="360" w:hanging="360"/>
        </w:pPr>
      </w:lvl>
    </w:lvlOverride>
  </w:num>
  <w:num w:numId="3" w16cid:durableId="1171524464">
    <w:abstractNumId w:val="34"/>
  </w:num>
  <w:num w:numId="4" w16cid:durableId="2030595920">
    <w:abstractNumId w:val="40"/>
  </w:num>
  <w:num w:numId="5" w16cid:durableId="2097170422">
    <w:abstractNumId w:val="1"/>
    <w:lvlOverride w:ilvl="0">
      <w:startOverride w:val="1"/>
      <w:lvl w:ilvl="0">
        <w:start w:val="1"/>
        <w:numFmt w:val="decimal"/>
        <w:pStyle w:val="QuickI"/>
        <w:lvlText w:val="%1."/>
        <w:lvlJc w:val="left"/>
      </w:lvl>
    </w:lvlOverride>
  </w:num>
  <w:num w:numId="6" w16cid:durableId="996807253">
    <w:abstractNumId w:val="2"/>
    <w:lvlOverride w:ilvl="0">
      <w:startOverride w:val="2"/>
      <w:lvl w:ilvl="0">
        <w:start w:val="2"/>
        <w:numFmt w:val="decimal"/>
        <w:pStyle w:val="Quick1"/>
        <w:lvlText w:val="%1)"/>
        <w:lvlJc w:val="left"/>
      </w:lvl>
    </w:lvlOverride>
  </w:num>
  <w:num w:numId="7" w16cid:durableId="477964773">
    <w:abstractNumId w:val="17"/>
  </w:num>
  <w:num w:numId="8" w16cid:durableId="1895197232">
    <w:abstractNumId w:val="39"/>
  </w:num>
  <w:num w:numId="9" w16cid:durableId="495150102">
    <w:abstractNumId w:val="32"/>
  </w:num>
  <w:num w:numId="10" w16cid:durableId="600072152">
    <w:abstractNumId w:val="44"/>
  </w:num>
  <w:num w:numId="11" w16cid:durableId="548030891">
    <w:abstractNumId w:val="48"/>
  </w:num>
  <w:num w:numId="12" w16cid:durableId="1327787278">
    <w:abstractNumId w:val="47"/>
  </w:num>
  <w:num w:numId="13" w16cid:durableId="383722206">
    <w:abstractNumId w:val="21"/>
  </w:num>
  <w:num w:numId="14" w16cid:durableId="1993558485">
    <w:abstractNumId w:val="30"/>
  </w:num>
  <w:num w:numId="15" w16cid:durableId="842933185">
    <w:abstractNumId w:val="25"/>
  </w:num>
  <w:num w:numId="16" w16cid:durableId="417597168">
    <w:abstractNumId w:val="42"/>
  </w:num>
  <w:num w:numId="17" w16cid:durableId="1353409381">
    <w:abstractNumId w:val="24"/>
  </w:num>
  <w:num w:numId="18" w16cid:durableId="1323922903">
    <w:abstractNumId w:val="13"/>
  </w:num>
  <w:num w:numId="19" w16cid:durableId="1437554188">
    <w:abstractNumId w:val="19"/>
  </w:num>
  <w:num w:numId="20" w16cid:durableId="463937043">
    <w:abstractNumId w:val="35"/>
  </w:num>
  <w:num w:numId="21" w16cid:durableId="2065179462">
    <w:abstractNumId w:val="46"/>
  </w:num>
  <w:num w:numId="22" w16cid:durableId="1815176068">
    <w:abstractNumId w:val="31"/>
  </w:num>
  <w:num w:numId="23" w16cid:durableId="495849633">
    <w:abstractNumId w:val="20"/>
  </w:num>
  <w:num w:numId="24" w16cid:durableId="1041514576">
    <w:abstractNumId w:val="3"/>
  </w:num>
  <w:num w:numId="25" w16cid:durableId="1254970943">
    <w:abstractNumId w:val="16"/>
  </w:num>
  <w:num w:numId="26" w16cid:durableId="726076200">
    <w:abstractNumId w:val="43"/>
  </w:num>
  <w:num w:numId="27" w16cid:durableId="1850869025">
    <w:abstractNumId w:val="11"/>
  </w:num>
  <w:num w:numId="28" w16cid:durableId="350762703">
    <w:abstractNumId w:val="6"/>
  </w:num>
  <w:num w:numId="29" w16cid:durableId="1665161769">
    <w:abstractNumId w:val="26"/>
  </w:num>
  <w:num w:numId="30" w16cid:durableId="186600276">
    <w:abstractNumId w:val="22"/>
  </w:num>
  <w:num w:numId="31" w16cid:durableId="166529793">
    <w:abstractNumId w:val="27"/>
  </w:num>
  <w:num w:numId="32" w16cid:durableId="1051803115">
    <w:abstractNumId w:val="10"/>
  </w:num>
  <w:num w:numId="33" w16cid:durableId="535654979">
    <w:abstractNumId w:val="9"/>
  </w:num>
  <w:num w:numId="34" w16cid:durableId="357390429">
    <w:abstractNumId w:val="45"/>
  </w:num>
  <w:num w:numId="35" w16cid:durableId="641083019">
    <w:abstractNumId w:val="38"/>
  </w:num>
  <w:num w:numId="36" w16cid:durableId="1155027061">
    <w:abstractNumId w:val="28"/>
  </w:num>
  <w:num w:numId="37" w16cid:durableId="192621519">
    <w:abstractNumId w:val="29"/>
  </w:num>
  <w:num w:numId="38" w16cid:durableId="293413862">
    <w:abstractNumId w:val="5"/>
  </w:num>
  <w:num w:numId="39" w16cid:durableId="2085712294">
    <w:abstractNumId w:val="14"/>
  </w:num>
  <w:num w:numId="40" w16cid:durableId="239406637">
    <w:abstractNumId w:val="33"/>
  </w:num>
  <w:num w:numId="41" w16cid:durableId="1998878620">
    <w:abstractNumId w:val="15"/>
  </w:num>
  <w:num w:numId="42" w16cid:durableId="1362435719">
    <w:abstractNumId w:val="8"/>
  </w:num>
  <w:num w:numId="43" w16cid:durableId="1285846774">
    <w:abstractNumId w:val="37"/>
  </w:num>
  <w:num w:numId="44" w16cid:durableId="1395272692">
    <w:abstractNumId w:val="7"/>
  </w:num>
  <w:num w:numId="45" w16cid:durableId="1767068109">
    <w:abstractNumId w:val="41"/>
  </w:num>
  <w:num w:numId="46" w16cid:durableId="355010780">
    <w:abstractNumId w:val="49"/>
  </w:num>
  <w:num w:numId="47" w16cid:durableId="1824275081">
    <w:abstractNumId w:val="4"/>
  </w:num>
  <w:num w:numId="48" w16cid:durableId="1407457494">
    <w:abstractNumId w:val="18"/>
  </w:num>
  <w:num w:numId="49" w16cid:durableId="438792748">
    <w:abstractNumId w:val="36"/>
  </w:num>
  <w:num w:numId="50" w16cid:durableId="2061439164">
    <w:abstractNumId w:val="23"/>
  </w:num>
  <w:num w:numId="51" w16cid:durableId="1958104306">
    <w:abstractNumId w:val="50"/>
  </w:num>
  <w:num w:numId="52" w16cid:durableId="1862818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0F3DD6"/>
    <w:rsid w:val="0010328D"/>
    <w:rsid w:val="00130443"/>
    <w:rsid w:val="00133F5B"/>
    <w:rsid w:val="0015280B"/>
    <w:rsid w:val="00165F0B"/>
    <w:rsid w:val="00186C7D"/>
    <w:rsid w:val="001A5B1D"/>
    <w:rsid w:val="001C1CBB"/>
    <w:rsid w:val="001D26B3"/>
    <w:rsid w:val="0026621A"/>
    <w:rsid w:val="0029413E"/>
    <w:rsid w:val="002A29B2"/>
    <w:rsid w:val="002A7828"/>
    <w:rsid w:val="002D5BDC"/>
    <w:rsid w:val="002E58E9"/>
    <w:rsid w:val="00313074"/>
    <w:rsid w:val="00325712"/>
    <w:rsid w:val="00326C00"/>
    <w:rsid w:val="00326E99"/>
    <w:rsid w:val="003B4C11"/>
    <w:rsid w:val="00403DEF"/>
    <w:rsid w:val="004203EA"/>
    <w:rsid w:val="0048587D"/>
    <w:rsid w:val="004956AF"/>
    <w:rsid w:val="00500FF1"/>
    <w:rsid w:val="00526DAB"/>
    <w:rsid w:val="005279BD"/>
    <w:rsid w:val="00584429"/>
    <w:rsid w:val="00594449"/>
    <w:rsid w:val="005A3C17"/>
    <w:rsid w:val="005B02F8"/>
    <w:rsid w:val="005C7D54"/>
    <w:rsid w:val="006151B0"/>
    <w:rsid w:val="006218E7"/>
    <w:rsid w:val="00627B9C"/>
    <w:rsid w:val="00634A14"/>
    <w:rsid w:val="00663B05"/>
    <w:rsid w:val="00672A4D"/>
    <w:rsid w:val="006753C2"/>
    <w:rsid w:val="006779BA"/>
    <w:rsid w:val="006C1BD6"/>
    <w:rsid w:val="00726D32"/>
    <w:rsid w:val="00734CE1"/>
    <w:rsid w:val="00740964"/>
    <w:rsid w:val="00745920"/>
    <w:rsid w:val="007637DF"/>
    <w:rsid w:val="007D2809"/>
    <w:rsid w:val="0082495A"/>
    <w:rsid w:val="00831C8E"/>
    <w:rsid w:val="008855D1"/>
    <w:rsid w:val="0089009F"/>
    <w:rsid w:val="008937EE"/>
    <w:rsid w:val="00903121"/>
    <w:rsid w:val="0092384C"/>
    <w:rsid w:val="00932F64"/>
    <w:rsid w:val="00946C0B"/>
    <w:rsid w:val="009552C3"/>
    <w:rsid w:val="00985422"/>
    <w:rsid w:val="009E7241"/>
    <w:rsid w:val="009F2A79"/>
    <w:rsid w:val="009F46FE"/>
    <w:rsid w:val="009F5B5B"/>
    <w:rsid w:val="00A44C35"/>
    <w:rsid w:val="00A473D7"/>
    <w:rsid w:val="00A73134"/>
    <w:rsid w:val="00AE430F"/>
    <w:rsid w:val="00B2325B"/>
    <w:rsid w:val="00B25F78"/>
    <w:rsid w:val="00B62F6E"/>
    <w:rsid w:val="00B737CF"/>
    <w:rsid w:val="00B75082"/>
    <w:rsid w:val="00B83614"/>
    <w:rsid w:val="00B83639"/>
    <w:rsid w:val="00BA2FEB"/>
    <w:rsid w:val="00BE74E8"/>
    <w:rsid w:val="00BF1927"/>
    <w:rsid w:val="00C20058"/>
    <w:rsid w:val="00C26A9C"/>
    <w:rsid w:val="00C65EA9"/>
    <w:rsid w:val="00C71AC9"/>
    <w:rsid w:val="00C9139A"/>
    <w:rsid w:val="00C93553"/>
    <w:rsid w:val="00CD1C90"/>
    <w:rsid w:val="00CE0EDF"/>
    <w:rsid w:val="00CF4E71"/>
    <w:rsid w:val="00D45687"/>
    <w:rsid w:val="00D8711C"/>
    <w:rsid w:val="00DB09CC"/>
    <w:rsid w:val="00DC6AA5"/>
    <w:rsid w:val="00E109AA"/>
    <w:rsid w:val="00E13BF3"/>
    <w:rsid w:val="00E2507A"/>
    <w:rsid w:val="00E30495"/>
    <w:rsid w:val="00E4345F"/>
    <w:rsid w:val="00E57CC3"/>
    <w:rsid w:val="00E63689"/>
    <w:rsid w:val="00E82592"/>
    <w:rsid w:val="00E93964"/>
    <w:rsid w:val="00EA4C7A"/>
    <w:rsid w:val="00EC7414"/>
    <w:rsid w:val="00EF1FFB"/>
    <w:rsid w:val="00EF2A35"/>
    <w:rsid w:val="00FA2747"/>
    <w:rsid w:val="00FB0D7A"/>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4"/>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5"/>
      </w:numPr>
      <w:tabs>
        <w:tab w:val="clear" w:pos="361"/>
      </w:tabs>
      <w:ind w:left="360" w:hanging="360"/>
    </w:pPr>
  </w:style>
  <w:style w:type="paragraph" w:customStyle="1" w:styleId="Quick1">
    <w:name w:val="Quick 1)"/>
    <w:basedOn w:val="Normal"/>
    <w:rsid w:val="00130443"/>
    <w:pPr>
      <w:numPr>
        <w:numId w:val="6"/>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24"/>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2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2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6C1BD6"/>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6C1BD6"/>
    <w:rPr>
      <w:rFonts w:ascii="Consolas" w:hAnsi="Consolas"/>
      <w:color w:val="C00000"/>
      <w:sz w:val="20"/>
    </w:rPr>
  </w:style>
  <w:style w:type="paragraph" w:customStyle="1" w:styleId="QuestionsList">
    <w:name w:val="Questions List"/>
    <w:basedOn w:val="ListParagraph"/>
    <w:link w:val="QuestionsListChar"/>
    <w:autoRedefine/>
    <w:qFormat/>
    <w:rsid w:val="006C1BD6"/>
    <w:pPr>
      <w:numPr>
        <w:ilvl w:val="1"/>
        <w:numId w:val="5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6C1BD6"/>
    <w:rPr>
      <w:rFonts w:ascii="Arial" w:eastAsia="SimSun" w:hAnsi="Arial" w:cs="Times New Roman"/>
      <w:bCs/>
      <w:snapToGrid/>
      <w:sz w:val="24"/>
      <w:szCs w:val="20"/>
      <w:lang w:eastAsia="ja-JP"/>
    </w:rPr>
  </w:style>
  <w:style w:type="character" w:styleId="PlaceholderText">
    <w:name w:val="Placeholder Text"/>
    <w:basedOn w:val="DefaultParagraphFont"/>
    <w:uiPriority w:val="99"/>
    <w:semiHidden/>
    <w:rsid w:val="001A5B1D"/>
    <w:rPr>
      <w:color w:val="808080"/>
    </w:rPr>
  </w:style>
  <w:style w:type="numbering" w:customStyle="1" w:styleId="CurrentList1">
    <w:name w:val="Current List1"/>
    <w:uiPriority w:val="99"/>
    <w:rsid w:val="009F5B5B"/>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J Wu</cp:lastModifiedBy>
  <cp:revision>11</cp:revision>
  <dcterms:created xsi:type="dcterms:W3CDTF">2021-09-28T02:21:00Z</dcterms:created>
  <dcterms:modified xsi:type="dcterms:W3CDTF">2023-10-03T00:09:00Z</dcterms:modified>
</cp:coreProperties>
</file>